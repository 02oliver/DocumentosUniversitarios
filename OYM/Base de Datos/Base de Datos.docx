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531" w:rsidRPr="009B7715" w:rsidRDefault="00376531" w:rsidP="009B7715">
      <w:pPr>
        <w:spacing w:after="0" w:line="276" w:lineRule="auto"/>
        <w:jc w:val="center"/>
        <w:rPr>
          <w:rFonts w:ascii="Times New Roman" w:hAnsi="Times New Roman" w:cs="Times New Roman"/>
          <w:b/>
          <w:sz w:val="36"/>
          <w:szCs w:val="24"/>
          <w:lang w:val="es-DO"/>
        </w:rPr>
      </w:pPr>
      <w:r w:rsidRPr="00376531">
        <w:rPr>
          <w:rFonts w:ascii="Times New Roman" w:hAnsi="Times New Roman" w:cs="Times New Roman"/>
          <w:b/>
          <w:sz w:val="36"/>
          <w:szCs w:val="24"/>
          <w:lang w:val="es-DO"/>
        </w:rPr>
        <w:t>Base de Datos</w:t>
      </w:r>
    </w:p>
    <w:p w:rsidR="00376531" w:rsidRDefault="00376531" w:rsidP="00497E59">
      <w:pPr>
        <w:spacing w:after="0" w:line="276" w:lineRule="auto"/>
        <w:rPr>
          <w:rFonts w:ascii="Times New Roman" w:hAnsi="Times New Roman" w:cs="Times New Roman"/>
          <w:b/>
          <w:sz w:val="24"/>
          <w:szCs w:val="24"/>
          <w:lang w:val="es-DO"/>
        </w:rPr>
      </w:pPr>
      <w:r w:rsidRPr="00376531">
        <w:rPr>
          <w:rFonts w:ascii="Times New Roman" w:hAnsi="Times New Roman" w:cs="Times New Roman"/>
          <w:b/>
          <w:sz w:val="24"/>
          <w:szCs w:val="24"/>
          <w:lang w:val="es-DO"/>
        </w:rPr>
        <w:t>Información General</w:t>
      </w:r>
    </w:p>
    <w:p w:rsidR="00F71AAF" w:rsidRPr="00376531" w:rsidRDefault="00F71AAF" w:rsidP="00497E59">
      <w:pPr>
        <w:spacing w:after="0" w:line="276" w:lineRule="auto"/>
        <w:rPr>
          <w:rFonts w:ascii="Times New Roman" w:hAnsi="Times New Roman" w:cs="Times New Roman"/>
          <w:b/>
          <w:sz w:val="24"/>
          <w:szCs w:val="24"/>
          <w:lang w:val="es-DO"/>
        </w:rPr>
      </w:pPr>
    </w:p>
    <w:p w:rsidR="00376531" w:rsidRPr="00376531" w:rsidRDefault="00376531" w:rsidP="00497E59">
      <w:pPr>
        <w:pStyle w:val="ListParagraph"/>
        <w:numPr>
          <w:ilvl w:val="0"/>
          <w:numId w:val="2"/>
        </w:numPr>
        <w:spacing w:after="0" w:line="276" w:lineRule="auto"/>
        <w:rPr>
          <w:rFonts w:ascii="Times New Roman" w:hAnsi="Times New Roman" w:cs="Times New Roman"/>
          <w:sz w:val="24"/>
          <w:szCs w:val="24"/>
          <w:lang w:val="es-DO"/>
        </w:rPr>
      </w:pPr>
      <w:r w:rsidRPr="00376531">
        <w:rPr>
          <w:rFonts w:ascii="Times New Roman" w:hAnsi="Times New Roman" w:cs="Times New Roman"/>
          <w:sz w:val="24"/>
          <w:szCs w:val="24"/>
          <w:lang w:val="es-DO"/>
        </w:rPr>
        <w:t>Tipo de Estudio</w:t>
      </w:r>
      <w:r w:rsidRPr="00376531">
        <w:rPr>
          <w:rFonts w:ascii="Times New Roman" w:hAnsi="Times New Roman" w:cs="Times New Roman"/>
          <w:sz w:val="24"/>
          <w:szCs w:val="24"/>
          <w:lang w:val="es-DO"/>
        </w:rPr>
        <w:tab/>
      </w:r>
      <w:r w:rsidRPr="00376531">
        <w:rPr>
          <w:rFonts w:ascii="Times New Roman" w:hAnsi="Times New Roman" w:cs="Times New Roman"/>
          <w:sz w:val="24"/>
          <w:szCs w:val="24"/>
          <w:lang w:val="es-DO"/>
        </w:rPr>
        <w:tab/>
      </w:r>
      <w:r w:rsidRPr="00376531">
        <w:rPr>
          <w:rFonts w:ascii="Times New Roman" w:hAnsi="Times New Roman" w:cs="Times New Roman"/>
          <w:sz w:val="24"/>
          <w:szCs w:val="24"/>
          <w:lang w:val="es-DO"/>
        </w:rPr>
        <w:tab/>
      </w:r>
      <w:r>
        <w:rPr>
          <w:rFonts w:ascii="Times New Roman" w:hAnsi="Times New Roman" w:cs="Times New Roman"/>
          <w:sz w:val="24"/>
          <w:szCs w:val="24"/>
          <w:lang w:val="es-DO"/>
        </w:rPr>
        <w:tab/>
      </w:r>
      <w:r w:rsidRPr="00376531">
        <w:rPr>
          <w:rFonts w:ascii="Times New Roman" w:hAnsi="Times New Roman" w:cs="Times New Roman"/>
          <w:sz w:val="24"/>
          <w:szCs w:val="24"/>
          <w:lang w:val="es-DO"/>
        </w:rPr>
        <w:t>Específico</w:t>
      </w:r>
    </w:p>
    <w:p w:rsidR="00376531" w:rsidRPr="00376531" w:rsidRDefault="00376531" w:rsidP="00497E59">
      <w:pPr>
        <w:pStyle w:val="ListParagraph"/>
        <w:numPr>
          <w:ilvl w:val="0"/>
          <w:numId w:val="2"/>
        </w:numPr>
        <w:spacing w:after="0" w:line="276" w:lineRule="auto"/>
        <w:rPr>
          <w:rFonts w:ascii="Times New Roman" w:hAnsi="Times New Roman" w:cs="Times New Roman"/>
          <w:sz w:val="24"/>
          <w:szCs w:val="24"/>
          <w:lang w:val="es-DO"/>
        </w:rPr>
      </w:pPr>
      <w:r w:rsidRPr="00376531">
        <w:rPr>
          <w:rFonts w:ascii="Times New Roman" w:hAnsi="Times New Roman" w:cs="Times New Roman"/>
          <w:sz w:val="24"/>
          <w:szCs w:val="24"/>
          <w:lang w:val="es-DO"/>
        </w:rPr>
        <w:t>Naturaleza de la asignatura</w:t>
      </w:r>
      <w:r w:rsidRPr="00376531">
        <w:rPr>
          <w:rFonts w:ascii="Times New Roman" w:hAnsi="Times New Roman" w:cs="Times New Roman"/>
          <w:sz w:val="24"/>
          <w:szCs w:val="24"/>
          <w:lang w:val="es-DO"/>
        </w:rPr>
        <w:tab/>
      </w:r>
      <w:r w:rsidRPr="00376531">
        <w:rPr>
          <w:rFonts w:ascii="Times New Roman" w:hAnsi="Times New Roman" w:cs="Times New Roman"/>
          <w:sz w:val="24"/>
          <w:szCs w:val="24"/>
          <w:lang w:val="es-DO"/>
        </w:rPr>
        <w:tab/>
      </w:r>
      <w:r>
        <w:rPr>
          <w:rFonts w:ascii="Times New Roman" w:hAnsi="Times New Roman" w:cs="Times New Roman"/>
          <w:sz w:val="24"/>
          <w:szCs w:val="24"/>
          <w:lang w:val="es-DO"/>
        </w:rPr>
        <w:tab/>
      </w:r>
      <w:r w:rsidRPr="00376531">
        <w:rPr>
          <w:rFonts w:ascii="Times New Roman" w:hAnsi="Times New Roman" w:cs="Times New Roman"/>
          <w:sz w:val="24"/>
          <w:szCs w:val="24"/>
          <w:lang w:val="es-DO"/>
        </w:rPr>
        <w:t>Obligatoria-teoriza/practica</w:t>
      </w:r>
    </w:p>
    <w:p w:rsidR="00376531" w:rsidRPr="00376531" w:rsidRDefault="00376531" w:rsidP="00497E59">
      <w:pPr>
        <w:pStyle w:val="ListParagraph"/>
        <w:numPr>
          <w:ilvl w:val="0"/>
          <w:numId w:val="2"/>
        </w:numPr>
        <w:spacing w:after="0" w:line="276" w:lineRule="auto"/>
        <w:rPr>
          <w:rFonts w:ascii="Times New Roman" w:hAnsi="Times New Roman" w:cs="Times New Roman"/>
          <w:sz w:val="24"/>
          <w:szCs w:val="24"/>
          <w:lang w:val="es-DO"/>
        </w:rPr>
      </w:pPr>
      <w:r w:rsidRPr="00376531">
        <w:rPr>
          <w:rFonts w:ascii="Times New Roman" w:hAnsi="Times New Roman" w:cs="Times New Roman"/>
          <w:sz w:val="24"/>
          <w:szCs w:val="24"/>
          <w:lang w:val="es-DO"/>
        </w:rPr>
        <w:t>Horas Semanales</w:t>
      </w:r>
      <w:r w:rsidRPr="00376531">
        <w:rPr>
          <w:rFonts w:ascii="Times New Roman" w:hAnsi="Times New Roman" w:cs="Times New Roman"/>
          <w:sz w:val="24"/>
          <w:szCs w:val="24"/>
          <w:lang w:val="es-DO"/>
        </w:rPr>
        <w:tab/>
      </w:r>
      <w:r w:rsidRPr="00376531">
        <w:rPr>
          <w:rFonts w:ascii="Times New Roman" w:hAnsi="Times New Roman" w:cs="Times New Roman"/>
          <w:sz w:val="24"/>
          <w:szCs w:val="24"/>
          <w:lang w:val="es-DO"/>
        </w:rPr>
        <w:tab/>
      </w:r>
      <w:r w:rsidRPr="00376531">
        <w:rPr>
          <w:rFonts w:ascii="Times New Roman" w:hAnsi="Times New Roman" w:cs="Times New Roman"/>
          <w:sz w:val="24"/>
          <w:szCs w:val="24"/>
          <w:lang w:val="es-DO"/>
        </w:rPr>
        <w:tab/>
      </w:r>
      <w:r>
        <w:rPr>
          <w:rFonts w:ascii="Times New Roman" w:hAnsi="Times New Roman" w:cs="Times New Roman"/>
          <w:sz w:val="24"/>
          <w:szCs w:val="24"/>
          <w:lang w:val="es-DO"/>
        </w:rPr>
        <w:tab/>
      </w:r>
      <w:r w:rsidRPr="00376531">
        <w:rPr>
          <w:rFonts w:ascii="Times New Roman" w:hAnsi="Times New Roman" w:cs="Times New Roman"/>
          <w:sz w:val="24"/>
          <w:szCs w:val="24"/>
          <w:lang w:val="es-DO"/>
        </w:rPr>
        <w:t>Teoría: 2 horas – Practica: 2 horas</w:t>
      </w:r>
    </w:p>
    <w:p w:rsidR="00376531" w:rsidRPr="00376531" w:rsidRDefault="00376531" w:rsidP="00497E59">
      <w:pPr>
        <w:pStyle w:val="ListParagraph"/>
        <w:numPr>
          <w:ilvl w:val="0"/>
          <w:numId w:val="2"/>
        </w:numPr>
        <w:spacing w:after="0" w:line="276" w:lineRule="auto"/>
        <w:rPr>
          <w:rFonts w:ascii="Times New Roman" w:hAnsi="Times New Roman" w:cs="Times New Roman"/>
          <w:sz w:val="24"/>
          <w:szCs w:val="24"/>
          <w:lang w:val="es-DO"/>
        </w:rPr>
      </w:pPr>
      <w:r w:rsidRPr="00376531">
        <w:rPr>
          <w:rFonts w:ascii="Times New Roman" w:hAnsi="Times New Roman" w:cs="Times New Roman"/>
          <w:sz w:val="24"/>
          <w:szCs w:val="24"/>
          <w:lang w:val="es-DO"/>
        </w:rPr>
        <w:t>Pre Requisito</w:t>
      </w:r>
      <w:r w:rsidRPr="00376531">
        <w:rPr>
          <w:rFonts w:ascii="Times New Roman" w:hAnsi="Times New Roman" w:cs="Times New Roman"/>
          <w:sz w:val="24"/>
          <w:szCs w:val="24"/>
          <w:lang w:val="es-DO"/>
        </w:rPr>
        <w:tab/>
      </w:r>
      <w:r w:rsidRPr="00376531">
        <w:rPr>
          <w:rFonts w:ascii="Times New Roman" w:hAnsi="Times New Roman" w:cs="Times New Roman"/>
          <w:sz w:val="24"/>
          <w:szCs w:val="24"/>
          <w:lang w:val="es-DO"/>
        </w:rPr>
        <w:tab/>
      </w:r>
      <w:r w:rsidRPr="00376531">
        <w:rPr>
          <w:rFonts w:ascii="Times New Roman" w:hAnsi="Times New Roman" w:cs="Times New Roman"/>
          <w:sz w:val="24"/>
          <w:szCs w:val="24"/>
          <w:lang w:val="es-DO"/>
        </w:rPr>
        <w:tab/>
      </w:r>
      <w:r w:rsidRPr="00376531">
        <w:rPr>
          <w:rFonts w:ascii="Times New Roman" w:hAnsi="Times New Roman" w:cs="Times New Roman"/>
          <w:sz w:val="24"/>
          <w:szCs w:val="24"/>
          <w:lang w:val="es-DO"/>
        </w:rPr>
        <w:tab/>
      </w:r>
      <w:r>
        <w:rPr>
          <w:rFonts w:ascii="Times New Roman" w:hAnsi="Times New Roman" w:cs="Times New Roman"/>
          <w:sz w:val="24"/>
          <w:szCs w:val="24"/>
          <w:lang w:val="es-DO"/>
        </w:rPr>
        <w:tab/>
      </w:r>
      <w:r w:rsidRPr="00376531">
        <w:rPr>
          <w:rFonts w:ascii="Times New Roman" w:hAnsi="Times New Roman" w:cs="Times New Roman"/>
          <w:sz w:val="24"/>
          <w:szCs w:val="24"/>
          <w:lang w:val="es-DO"/>
        </w:rPr>
        <w:t>Algoritmos</w:t>
      </w:r>
    </w:p>
    <w:p w:rsidR="00376531" w:rsidRDefault="00376531" w:rsidP="00497E59">
      <w:pPr>
        <w:spacing w:after="0" w:line="276" w:lineRule="auto"/>
        <w:rPr>
          <w:rFonts w:ascii="Times New Roman" w:hAnsi="Times New Roman" w:cs="Times New Roman"/>
          <w:sz w:val="24"/>
          <w:szCs w:val="24"/>
          <w:lang w:val="es-DO"/>
        </w:rPr>
      </w:pPr>
    </w:p>
    <w:p w:rsidR="00376531" w:rsidRDefault="00376531" w:rsidP="00497E59">
      <w:pPr>
        <w:spacing w:after="0" w:line="276" w:lineRule="auto"/>
        <w:rPr>
          <w:rFonts w:ascii="Times New Roman" w:hAnsi="Times New Roman" w:cs="Times New Roman"/>
          <w:b/>
          <w:sz w:val="24"/>
          <w:szCs w:val="24"/>
          <w:lang w:val="es-DO"/>
        </w:rPr>
      </w:pPr>
      <w:r w:rsidRPr="00376531">
        <w:rPr>
          <w:rFonts w:ascii="Times New Roman" w:hAnsi="Times New Roman" w:cs="Times New Roman"/>
          <w:b/>
          <w:sz w:val="24"/>
          <w:szCs w:val="24"/>
          <w:lang w:val="es-DO"/>
        </w:rPr>
        <w:t>Rasgo del perfil del egresado</w:t>
      </w:r>
    </w:p>
    <w:p w:rsidR="00F71AAF" w:rsidRPr="00376531" w:rsidRDefault="00F71AAF" w:rsidP="00497E59">
      <w:pPr>
        <w:spacing w:after="0" w:line="276" w:lineRule="auto"/>
        <w:rPr>
          <w:rFonts w:ascii="Times New Roman" w:hAnsi="Times New Roman" w:cs="Times New Roman"/>
          <w:b/>
          <w:sz w:val="24"/>
          <w:szCs w:val="24"/>
          <w:lang w:val="es-DO"/>
        </w:rPr>
      </w:pPr>
    </w:p>
    <w:p w:rsidR="00376531" w:rsidRDefault="00376531" w:rsidP="00497E59">
      <w:pPr>
        <w:spacing w:after="0" w:line="276" w:lineRule="auto"/>
        <w:ind w:left="720"/>
        <w:jc w:val="both"/>
        <w:rPr>
          <w:rFonts w:ascii="Times New Roman" w:hAnsi="Times New Roman" w:cs="Times New Roman"/>
          <w:sz w:val="24"/>
          <w:szCs w:val="24"/>
          <w:lang w:val="es-DO"/>
        </w:rPr>
      </w:pPr>
      <w:r w:rsidRPr="00376531">
        <w:rPr>
          <w:rFonts w:ascii="Times New Roman" w:hAnsi="Times New Roman" w:cs="Times New Roman"/>
          <w:sz w:val="24"/>
          <w:szCs w:val="24"/>
          <w:lang w:val="es-DO"/>
        </w:rPr>
        <w:t>Demuestra habilidades para la orientación y asesoría en temas de tecnologías de la información y comunicaciones.</w:t>
      </w:r>
    </w:p>
    <w:p w:rsidR="00376531" w:rsidRDefault="00376531" w:rsidP="00497E59">
      <w:pPr>
        <w:spacing w:after="0" w:line="276" w:lineRule="auto"/>
        <w:rPr>
          <w:rFonts w:ascii="Times New Roman" w:hAnsi="Times New Roman" w:cs="Times New Roman"/>
          <w:sz w:val="24"/>
          <w:szCs w:val="24"/>
          <w:lang w:val="es-DO"/>
        </w:rPr>
      </w:pPr>
    </w:p>
    <w:p w:rsidR="00376531" w:rsidRDefault="00376531" w:rsidP="00497E59">
      <w:pPr>
        <w:spacing w:after="0" w:line="276" w:lineRule="auto"/>
        <w:rPr>
          <w:rFonts w:ascii="Times New Roman" w:hAnsi="Times New Roman" w:cs="Times New Roman"/>
          <w:b/>
          <w:sz w:val="24"/>
          <w:szCs w:val="24"/>
          <w:lang w:val="es-DO"/>
        </w:rPr>
      </w:pPr>
      <w:r w:rsidRPr="00497E59">
        <w:rPr>
          <w:rFonts w:ascii="Times New Roman" w:hAnsi="Times New Roman" w:cs="Times New Roman"/>
          <w:b/>
          <w:sz w:val="24"/>
          <w:szCs w:val="24"/>
          <w:lang w:val="es-DO"/>
        </w:rPr>
        <w:t>Resumen</w:t>
      </w:r>
    </w:p>
    <w:p w:rsidR="00F71AAF" w:rsidRPr="00497E59" w:rsidRDefault="00F71AAF" w:rsidP="00497E59">
      <w:pPr>
        <w:spacing w:after="0" w:line="276" w:lineRule="auto"/>
        <w:rPr>
          <w:rFonts w:ascii="Times New Roman" w:hAnsi="Times New Roman" w:cs="Times New Roman"/>
          <w:b/>
          <w:sz w:val="24"/>
          <w:szCs w:val="24"/>
          <w:lang w:val="es-DO"/>
        </w:rPr>
      </w:pPr>
    </w:p>
    <w:p w:rsidR="00376531" w:rsidRDefault="00376531" w:rsidP="00497E59">
      <w:pPr>
        <w:spacing w:after="0" w:line="276" w:lineRule="auto"/>
        <w:ind w:left="720"/>
        <w:jc w:val="both"/>
        <w:rPr>
          <w:rFonts w:ascii="Times New Roman" w:hAnsi="Times New Roman" w:cs="Times New Roman"/>
          <w:sz w:val="24"/>
          <w:szCs w:val="24"/>
          <w:lang w:val="es-DO"/>
        </w:rPr>
      </w:pPr>
      <w:r w:rsidRPr="00376531">
        <w:rPr>
          <w:rFonts w:ascii="Times New Roman" w:hAnsi="Times New Roman" w:cs="Times New Roman"/>
          <w:sz w:val="24"/>
          <w:szCs w:val="24"/>
          <w:lang w:val="es-DO"/>
        </w:rPr>
        <w:t>La asignatura de Base de Datos, es de tipo de estudio específico de naturaleza obligatoria teórica/práctica, orienta el desarrollo en  la  capacidad  para  aplicar modelos de base de datos relacionales que orientan la construcción del modelo E-R, para proponer alternativas de solución de problemas dentro del contexto de la especialidad garantizando la disponibilidad y seguridad de los datos, y el uso óptimo de las TIC, orientado a buscar la calidad en base a la mejora continua, propiciando el trabajo en equipo y autónomo.</w:t>
      </w:r>
    </w:p>
    <w:p w:rsidR="00497E59" w:rsidRDefault="00497E59" w:rsidP="00497E59">
      <w:pPr>
        <w:spacing w:after="0" w:line="276" w:lineRule="auto"/>
        <w:jc w:val="both"/>
        <w:rPr>
          <w:rFonts w:ascii="Times New Roman" w:hAnsi="Times New Roman" w:cs="Times New Roman"/>
          <w:sz w:val="24"/>
          <w:szCs w:val="24"/>
          <w:lang w:val="es-DO"/>
        </w:rPr>
      </w:pPr>
    </w:p>
    <w:p w:rsidR="00497E59" w:rsidRDefault="00497E59" w:rsidP="00497E59">
      <w:pPr>
        <w:spacing w:after="0" w:line="276" w:lineRule="auto"/>
        <w:rPr>
          <w:rFonts w:ascii="Times New Roman" w:hAnsi="Times New Roman" w:cs="Times New Roman"/>
          <w:b/>
          <w:sz w:val="24"/>
          <w:szCs w:val="24"/>
          <w:lang w:val="es-DO"/>
        </w:rPr>
      </w:pPr>
      <w:r w:rsidRPr="00497E59">
        <w:rPr>
          <w:rFonts w:ascii="Times New Roman" w:hAnsi="Times New Roman" w:cs="Times New Roman"/>
          <w:b/>
          <w:sz w:val="24"/>
          <w:szCs w:val="24"/>
          <w:lang w:val="es-DO"/>
        </w:rPr>
        <w:t>Competencia</w:t>
      </w:r>
    </w:p>
    <w:p w:rsidR="00F71AAF" w:rsidRPr="00497E59" w:rsidRDefault="00F71AAF" w:rsidP="00497E59">
      <w:pPr>
        <w:spacing w:after="0" w:line="276" w:lineRule="auto"/>
        <w:rPr>
          <w:rFonts w:ascii="Times New Roman" w:hAnsi="Times New Roman" w:cs="Times New Roman"/>
          <w:b/>
          <w:sz w:val="24"/>
          <w:szCs w:val="24"/>
          <w:lang w:val="es-DO"/>
        </w:rPr>
      </w:pPr>
    </w:p>
    <w:p w:rsidR="00497E59" w:rsidRPr="00497E59" w:rsidRDefault="00497E59" w:rsidP="00497E59">
      <w:pPr>
        <w:spacing w:after="0" w:line="276" w:lineRule="auto"/>
        <w:ind w:left="720"/>
        <w:jc w:val="both"/>
        <w:rPr>
          <w:rFonts w:ascii="Times New Roman" w:hAnsi="Times New Roman" w:cs="Times New Roman"/>
          <w:sz w:val="24"/>
          <w:szCs w:val="24"/>
          <w:lang w:val="es-DO"/>
        </w:rPr>
      </w:pPr>
      <w:r w:rsidRPr="00497E59">
        <w:rPr>
          <w:rFonts w:ascii="Times New Roman" w:hAnsi="Times New Roman" w:cs="Times New Roman"/>
          <w:sz w:val="24"/>
          <w:szCs w:val="24"/>
          <w:lang w:val="es-DO"/>
        </w:rPr>
        <w:t>Aplica modelos de base de datos relacionales, determina el modelo conceptual, modelo E-R para mantener la integridad de los datos y reducir la redundancia, utilizando diferentes herramientas tecnológicas de modelado, garantizando la disponibilidad y seguridad de los datos, y el uso óptimo de las TIC, orientado a buscar la calidad en base a la mejora continua, propiciando el trabajo en equipo y autónomo.</w:t>
      </w:r>
    </w:p>
    <w:p w:rsidR="00497E59" w:rsidRDefault="00497E59" w:rsidP="00497E59">
      <w:pPr>
        <w:spacing w:after="0" w:line="276" w:lineRule="auto"/>
        <w:rPr>
          <w:rFonts w:ascii="Times New Roman" w:hAnsi="Times New Roman" w:cs="Times New Roman"/>
          <w:sz w:val="24"/>
          <w:szCs w:val="24"/>
          <w:lang w:val="es-DO"/>
        </w:rPr>
      </w:pPr>
    </w:p>
    <w:p w:rsidR="00497E59" w:rsidRDefault="00497E59" w:rsidP="00497E59">
      <w:pPr>
        <w:spacing w:after="0" w:line="276" w:lineRule="auto"/>
        <w:rPr>
          <w:rFonts w:ascii="Times New Roman" w:hAnsi="Times New Roman" w:cs="Times New Roman"/>
          <w:b/>
          <w:sz w:val="24"/>
          <w:szCs w:val="24"/>
          <w:lang w:val="es-DO"/>
        </w:rPr>
      </w:pPr>
      <w:r w:rsidRPr="00497E59">
        <w:rPr>
          <w:rFonts w:ascii="Times New Roman" w:hAnsi="Times New Roman" w:cs="Times New Roman"/>
          <w:b/>
          <w:sz w:val="24"/>
          <w:szCs w:val="24"/>
          <w:lang w:val="es-DO"/>
        </w:rPr>
        <w:t>Capacidades</w:t>
      </w:r>
    </w:p>
    <w:p w:rsidR="00F71AAF" w:rsidRPr="00497E59" w:rsidRDefault="00F71AAF" w:rsidP="00497E59">
      <w:pPr>
        <w:spacing w:after="0" w:line="276" w:lineRule="auto"/>
        <w:rPr>
          <w:rFonts w:ascii="Times New Roman" w:hAnsi="Times New Roman" w:cs="Times New Roman"/>
          <w:b/>
          <w:sz w:val="24"/>
          <w:szCs w:val="24"/>
          <w:lang w:val="es-DO"/>
        </w:rPr>
      </w:pPr>
    </w:p>
    <w:p w:rsidR="00497E59" w:rsidRPr="00497E59" w:rsidRDefault="00497E59" w:rsidP="00497E59">
      <w:pPr>
        <w:pStyle w:val="ListParagraph"/>
        <w:numPr>
          <w:ilvl w:val="0"/>
          <w:numId w:val="3"/>
        </w:numPr>
        <w:spacing w:after="0" w:line="276" w:lineRule="auto"/>
        <w:jc w:val="both"/>
        <w:rPr>
          <w:rFonts w:ascii="Times New Roman" w:hAnsi="Times New Roman" w:cs="Times New Roman"/>
          <w:sz w:val="24"/>
          <w:szCs w:val="24"/>
          <w:lang w:val="es-DO"/>
        </w:rPr>
      </w:pPr>
      <w:r w:rsidRPr="00497E59">
        <w:rPr>
          <w:rFonts w:ascii="Times New Roman" w:hAnsi="Times New Roman" w:cs="Times New Roman"/>
          <w:sz w:val="24"/>
          <w:szCs w:val="24"/>
          <w:lang w:val="es-DO"/>
        </w:rPr>
        <w:t>Identifica la estructura del curso, conceptos relacionados a base de datos y sistema de gestión de base de datos aplicando el Modelo Entidad – Relación (E-R) en el diseño de base de datos de casos de estudio, de su profesión.</w:t>
      </w:r>
    </w:p>
    <w:p w:rsidR="00376531" w:rsidRPr="00497E59" w:rsidRDefault="00497E59" w:rsidP="00497E59">
      <w:pPr>
        <w:pStyle w:val="ListParagraph"/>
        <w:numPr>
          <w:ilvl w:val="0"/>
          <w:numId w:val="3"/>
        </w:numPr>
        <w:spacing w:after="0" w:line="276" w:lineRule="auto"/>
        <w:jc w:val="both"/>
        <w:rPr>
          <w:rFonts w:ascii="Times New Roman" w:hAnsi="Times New Roman" w:cs="Times New Roman"/>
          <w:sz w:val="24"/>
          <w:szCs w:val="24"/>
          <w:lang w:val="es-DO"/>
        </w:rPr>
      </w:pPr>
      <w:r w:rsidRPr="00497E59">
        <w:rPr>
          <w:rFonts w:ascii="Times New Roman" w:hAnsi="Times New Roman" w:cs="Times New Roman"/>
          <w:sz w:val="24"/>
          <w:szCs w:val="24"/>
          <w:lang w:val="es-DO"/>
        </w:rPr>
        <w:t>Reconoce los componentes de los Modelos Entidad – Relación para ser aplicados en el diseño de base de datos de casos de estudio de la especialidad, con el uso de software para el diseño de componentes de un modelo de datos relacional, y no normalizados.</w:t>
      </w:r>
    </w:p>
    <w:p w:rsidR="00497E59" w:rsidRDefault="00497E59" w:rsidP="00497E59">
      <w:pPr>
        <w:pStyle w:val="ListParagraph"/>
        <w:numPr>
          <w:ilvl w:val="0"/>
          <w:numId w:val="3"/>
        </w:numPr>
        <w:spacing w:after="0" w:line="276" w:lineRule="auto"/>
        <w:jc w:val="both"/>
        <w:rPr>
          <w:rFonts w:ascii="Times New Roman" w:hAnsi="Times New Roman" w:cs="Times New Roman"/>
          <w:sz w:val="24"/>
          <w:szCs w:val="24"/>
          <w:lang w:val="es-DO"/>
        </w:rPr>
      </w:pPr>
      <w:r w:rsidRPr="00497E59">
        <w:rPr>
          <w:rFonts w:ascii="Times New Roman" w:hAnsi="Times New Roman" w:cs="Times New Roman"/>
          <w:sz w:val="24"/>
          <w:szCs w:val="24"/>
          <w:lang w:val="es-DO"/>
        </w:rPr>
        <w:t>Aplica diversas formas normales, basado en los conocimientos de normalización para diseñar base de datos sin redundancia garantizando disponibilidad y seguridad de datos con el apoyo de las TIC. Identifica los operadores del álgebra y el cálculo relacional para realizar consultas de una base de datos, en el contexto de la especialidad.</w:t>
      </w:r>
    </w:p>
    <w:p w:rsidR="00103781" w:rsidRPr="00103781" w:rsidRDefault="00103781" w:rsidP="00103781">
      <w:pPr>
        <w:pStyle w:val="ListParagraph"/>
        <w:numPr>
          <w:ilvl w:val="0"/>
          <w:numId w:val="3"/>
        </w:numPr>
        <w:spacing w:after="0" w:line="276" w:lineRule="auto"/>
        <w:jc w:val="both"/>
        <w:rPr>
          <w:rFonts w:ascii="Times New Roman" w:hAnsi="Times New Roman" w:cs="Times New Roman"/>
          <w:sz w:val="24"/>
          <w:szCs w:val="24"/>
          <w:lang w:val="es-DO"/>
        </w:rPr>
      </w:pPr>
      <w:r w:rsidRPr="00103781">
        <w:rPr>
          <w:rFonts w:ascii="Times New Roman" w:hAnsi="Times New Roman" w:cs="Times New Roman"/>
          <w:sz w:val="24"/>
          <w:szCs w:val="24"/>
          <w:lang w:val="es-DO"/>
        </w:rPr>
        <w:t>Dominar el lenguaje de consultas TRANSACT-SQL.</w:t>
      </w:r>
    </w:p>
    <w:p w:rsidR="00103781" w:rsidRPr="00103781" w:rsidRDefault="00103781" w:rsidP="00103781">
      <w:pPr>
        <w:pStyle w:val="ListParagraph"/>
        <w:numPr>
          <w:ilvl w:val="0"/>
          <w:numId w:val="3"/>
        </w:numPr>
        <w:spacing w:after="0" w:line="276" w:lineRule="auto"/>
        <w:jc w:val="both"/>
        <w:rPr>
          <w:rFonts w:ascii="Times New Roman" w:hAnsi="Times New Roman" w:cs="Times New Roman"/>
          <w:sz w:val="24"/>
          <w:szCs w:val="24"/>
          <w:lang w:val="es-DO"/>
        </w:rPr>
      </w:pPr>
      <w:r w:rsidRPr="00103781">
        <w:rPr>
          <w:rFonts w:ascii="Times New Roman" w:hAnsi="Times New Roman" w:cs="Times New Roman"/>
          <w:sz w:val="24"/>
          <w:szCs w:val="24"/>
          <w:lang w:val="es-DO"/>
        </w:rPr>
        <w:t>Construir consultas apropiadas a las necesidades de negocio mediante el entendimiento de este lenguaje.</w:t>
      </w:r>
    </w:p>
    <w:p w:rsidR="00103781" w:rsidRPr="00103781" w:rsidRDefault="00103781" w:rsidP="00103781">
      <w:pPr>
        <w:pStyle w:val="ListParagraph"/>
        <w:numPr>
          <w:ilvl w:val="0"/>
          <w:numId w:val="3"/>
        </w:numPr>
        <w:spacing w:after="0" w:line="276" w:lineRule="auto"/>
        <w:jc w:val="both"/>
        <w:rPr>
          <w:rFonts w:ascii="Times New Roman" w:hAnsi="Times New Roman" w:cs="Times New Roman"/>
          <w:sz w:val="24"/>
          <w:szCs w:val="24"/>
          <w:lang w:val="es-DO"/>
        </w:rPr>
      </w:pPr>
      <w:r w:rsidRPr="00103781">
        <w:rPr>
          <w:rFonts w:ascii="Times New Roman" w:hAnsi="Times New Roman" w:cs="Times New Roman"/>
          <w:sz w:val="24"/>
          <w:szCs w:val="24"/>
          <w:lang w:val="es-DO"/>
        </w:rPr>
        <w:t>Generar consultas de metadatos e índices de texto completo.</w:t>
      </w:r>
    </w:p>
    <w:p w:rsidR="00376531" w:rsidRPr="009B7715" w:rsidRDefault="00103781" w:rsidP="00497E59">
      <w:pPr>
        <w:pStyle w:val="ListParagraph"/>
        <w:numPr>
          <w:ilvl w:val="0"/>
          <w:numId w:val="3"/>
        </w:numPr>
        <w:spacing w:after="0" w:line="276" w:lineRule="auto"/>
        <w:jc w:val="both"/>
        <w:rPr>
          <w:rFonts w:ascii="Times New Roman" w:hAnsi="Times New Roman" w:cs="Times New Roman"/>
          <w:sz w:val="24"/>
          <w:szCs w:val="24"/>
          <w:lang w:val="es-DO"/>
        </w:rPr>
      </w:pPr>
      <w:r w:rsidRPr="00103781">
        <w:rPr>
          <w:rFonts w:ascii="Times New Roman" w:hAnsi="Times New Roman" w:cs="Times New Roman"/>
          <w:sz w:val="24"/>
          <w:szCs w:val="24"/>
          <w:lang w:val="es-DO"/>
        </w:rPr>
        <w:t>Usar objetos de programación para la recuperación de los datos.</w:t>
      </w:r>
    </w:p>
    <w:p w:rsidR="009B7715" w:rsidRDefault="009B7715" w:rsidP="009B7715">
      <w:pPr>
        <w:spacing w:after="0" w:line="276" w:lineRule="auto"/>
        <w:rPr>
          <w:rFonts w:ascii="Times New Roman" w:hAnsi="Times New Roman" w:cs="Times New Roman"/>
          <w:b/>
          <w:sz w:val="24"/>
          <w:szCs w:val="24"/>
          <w:lang w:val="es-DO"/>
        </w:rPr>
      </w:pPr>
      <w:r w:rsidRPr="00F63569">
        <w:rPr>
          <w:rFonts w:ascii="Times New Roman" w:hAnsi="Times New Roman" w:cs="Times New Roman"/>
          <w:b/>
          <w:sz w:val="24"/>
          <w:szCs w:val="24"/>
          <w:lang w:val="es-DO"/>
        </w:rPr>
        <w:lastRenderedPageBreak/>
        <w:t>Estrategias de Enseñanza-Aprendizaje</w:t>
      </w:r>
    </w:p>
    <w:p w:rsidR="009B7715" w:rsidRPr="00F63569" w:rsidRDefault="009B7715" w:rsidP="009B7715">
      <w:pPr>
        <w:spacing w:after="0" w:line="276" w:lineRule="auto"/>
        <w:rPr>
          <w:rFonts w:ascii="Times New Roman" w:hAnsi="Times New Roman" w:cs="Times New Roman"/>
          <w:b/>
          <w:sz w:val="24"/>
          <w:szCs w:val="24"/>
          <w:lang w:val="es-DO"/>
        </w:rPr>
      </w:pPr>
    </w:p>
    <w:p w:rsidR="009B7715" w:rsidRDefault="009B7715" w:rsidP="009B7715">
      <w:pPr>
        <w:spacing w:after="0" w:line="276" w:lineRule="auto"/>
        <w:ind w:left="720"/>
        <w:jc w:val="both"/>
        <w:rPr>
          <w:rFonts w:ascii="Times New Roman" w:hAnsi="Times New Roman" w:cs="Times New Roman"/>
          <w:sz w:val="24"/>
          <w:szCs w:val="24"/>
          <w:lang w:val="es-DO"/>
        </w:rPr>
      </w:pPr>
      <w:r>
        <w:rPr>
          <w:rFonts w:ascii="Times New Roman" w:hAnsi="Times New Roman" w:cs="Times New Roman"/>
          <w:sz w:val="24"/>
          <w:szCs w:val="24"/>
          <w:lang w:val="es-DO"/>
        </w:rPr>
        <w:t xml:space="preserve">La  metodología  del  curso </w:t>
      </w:r>
      <w:r w:rsidRPr="00F63569">
        <w:rPr>
          <w:rFonts w:ascii="Times New Roman" w:hAnsi="Times New Roman" w:cs="Times New Roman"/>
          <w:sz w:val="24"/>
          <w:szCs w:val="24"/>
          <w:lang w:val="es-DO"/>
        </w:rPr>
        <w:t>utilizará el enfoque pedagógico  socio  cognitivo  bajo  la  dinámica  de  aprendizaje  coherente con el Modelo Didáctico, dando énfasis al uso de las tecnologías en el marco de la autonomía universitaria; respetando el principio de libertad de cátedra, espíritu crítico y de investigación, entre otros, considerando el carácter e identidad. Asimismo, utiliza el campus virtual, como un ambiente de aprendizaje que permite la interconexión de los actores directos en la gestión del aprendizaje, se utilizará las siguientes estrategias:</w:t>
      </w:r>
    </w:p>
    <w:p w:rsidR="009B7715" w:rsidRPr="00F63569" w:rsidRDefault="009B7715" w:rsidP="009B7715">
      <w:pPr>
        <w:spacing w:after="0" w:line="276" w:lineRule="auto"/>
        <w:ind w:left="720"/>
        <w:jc w:val="both"/>
        <w:rPr>
          <w:rFonts w:ascii="Times New Roman" w:hAnsi="Times New Roman" w:cs="Times New Roman"/>
          <w:sz w:val="24"/>
          <w:szCs w:val="24"/>
          <w:lang w:val="es-DO"/>
        </w:rPr>
      </w:pPr>
    </w:p>
    <w:p w:rsidR="009B7715" w:rsidRPr="00F63569" w:rsidRDefault="009B7715" w:rsidP="009B7715">
      <w:pPr>
        <w:pStyle w:val="ListParagraph"/>
        <w:numPr>
          <w:ilvl w:val="0"/>
          <w:numId w:val="7"/>
        </w:numPr>
        <w:spacing w:after="0" w:line="276" w:lineRule="auto"/>
        <w:jc w:val="both"/>
        <w:rPr>
          <w:rFonts w:ascii="Times New Roman" w:hAnsi="Times New Roman" w:cs="Times New Roman"/>
          <w:sz w:val="24"/>
          <w:szCs w:val="24"/>
          <w:lang w:val="es-DO"/>
        </w:rPr>
      </w:pPr>
      <w:r w:rsidRPr="00F63569">
        <w:rPr>
          <w:rFonts w:ascii="Times New Roman" w:hAnsi="Times New Roman" w:cs="Times New Roman"/>
          <w:sz w:val="24"/>
          <w:szCs w:val="24"/>
          <w:lang w:val="es-DO"/>
        </w:rPr>
        <w:t>Estrategias  para  indagar  sobre  los  conocimientos  previos:  Lluvias  de  ideas,  preguntas exploratorias.</w:t>
      </w:r>
    </w:p>
    <w:p w:rsidR="009B7715" w:rsidRPr="00F63569" w:rsidRDefault="009B7715" w:rsidP="009B7715">
      <w:pPr>
        <w:pStyle w:val="ListParagraph"/>
        <w:numPr>
          <w:ilvl w:val="0"/>
          <w:numId w:val="7"/>
        </w:numPr>
        <w:spacing w:after="0" w:line="276" w:lineRule="auto"/>
        <w:jc w:val="both"/>
        <w:rPr>
          <w:rFonts w:ascii="Times New Roman" w:hAnsi="Times New Roman" w:cs="Times New Roman"/>
          <w:sz w:val="24"/>
          <w:szCs w:val="24"/>
          <w:lang w:val="es-DO"/>
        </w:rPr>
      </w:pPr>
      <w:r w:rsidRPr="00F63569">
        <w:rPr>
          <w:rFonts w:ascii="Times New Roman" w:hAnsi="Times New Roman" w:cs="Times New Roman"/>
          <w:sz w:val="24"/>
          <w:szCs w:val="24"/>
          <w:lang w:val="es-DO"/>
        </w:rPr>
        <w:t>Estrategias que promueven la comprensión y aplicación del aprendizaje en contexto: Informes, Cuadros comparativos.</w:t>
      </w:r>
    </w:p>
    <w:p w:rsidR="009B7715" w:rsidRPr="00F63569" w:rsidRDefault="009B7715" w:rsidP="009B7715">
      <w:pPr>
        <w:pStyle w:val="ListParagraph"/>
        <w:numPr>
          <w:ilvl w:val="0"/>
          <w:numId w:val="7"/>
        </w:numPr>
        <w:spacing w:after="0" w:line="276" w:lineRule="auto"/>
        <w:jc w:val="both"/>
        <w:rPr>
          <w:rFonts w:ascii="Times New Roman" w:hAnsi="Times New Roman" w:cs="Times New Roman"/>
          <w:sz w:val="24"/>
          <w:szCs w:val="24"/>
          <w:lang w:val="es-DO"/>
        </w:rPr>
      </w:pPr>
      <w:r w:rsidRPr="00F63569">
        <w:rPr>
          <w:rFonts w:ascii="Times New Roman" w:hAnsi="Times New Roman" w:cs="Times New Roman"/>
          <w:sz w:val="24"/>
          <w:szCs w:val="24"/>
          <w:lang w:val="es-DO"/>
        </w:rPr>
        <w:t>Estrategias grupales: Trabajo colaborativo, Foros, exposiciones.</w:t>
      </w:r>
    </w:p>
    <w:p w:rsidR="009B7715" w:rsidRPr="00F63569" w:rsidRDefault="009B7715" w:rsidP="009B7715">
      <w:pPr>
        <w:pStyle w:val="ListParagraph"/>
        <w:numPr>
          <w:ilvl w:val="0"/>
          <w:numId w:val="7"/>
        </w:numPr>
        <w:spacing w:after="0" w:line="276" w:lineRule="auto"/>
        <w:jc w:val="both"/>
        <w:rPr>
          <w:rFonts w:ascii="Times New Roman" w:hAnsi="Times New Roman" w:cs="Times New Roman"/>
          <w:sz w:val="24"/>
          <w:szCs w:val="24"/>
          <w:lang w:val="es-DO"/>
        </w:rPr>
      </w:pPr>
      <w:r w:rsidRPr="00F63569">
        <w:rPr>
          <w:rFonts w:ascii="Times New Roman" w:hAnsi="Times New Roman" w:cs="Times New Roman"/>
          <w:sz w:val="24"/>
          <w:szCs w:val="24"/>
          <w:lang w:val="es-DO"/>
        </w:rPr>
        <w:t>Metodologías activas para contribuir al desarrollo del pensamiento complejo son: Estudio de casos, aprendizaje colaborativo</w:t>
      </w:r>
    </w:p>
    <w:p w:rsidR="009B7715" w:rsidRPr="00F63569" w:rsidRDefault="009B7715" w:rsidP="009B7715">
      <w:pPr>
        <w:spacing w:after="0" w:line="276" w:lineRule="auto"/>
        <w:rPr>
          <w:rFonts w:ascii="Times New Roman" w:hAnsi="Times New Roman" w:cs="Times New Roman"/>
          <w:sz w:val="24"/>
          <w:szCs w:val="24"/>
          <w:lang w:val="es-DO"/>
        </w:rPr>
      </w:pPr>
    </w:p>
    <w:p w:rsidR="009B7715" w:rsidRDefault="009B7715" w:rsidP="009B7715">
      <w:pPr>
        <w:spacing w:after="0" w:line="276" w:lineRule="auto"/>
        <w:ind w:left="720"/>
        <w:jc w:val="both"/>
        <w:rPr>
          <w:rFonts w:ascii="Times New Roman" w:hAnsi="Times New Roman" w:cs="Times New Roman"/>
          <w:sz w:val="24"/>
          <w:szCs w:val="24"/>
          <w:lang w:val="es-DO"/>
        </w:rPr>
      </w:pPr>
      <w:r w:rsidRPr="00F63569">
        <w:rPr>
          <w:rFonts w:ascii="Times New Roman" w:hAnsi="Times New Roman" w:cs="Times New Roman"/>
          <w:sz w:val="24"/>
          <w:szCs w:val="24"/>
          <w:lang w:val="es-DO"/>
        </w:rPr>
        <w:t>El desarrollo de la asignatura incluye actividades de investigación formativa (IF) en cada unidad de aprendizaje por ser ejes transversales en el plan de estudios de la carrera. Las actividades de investigación formativa (IF) están relacionadas con la monografía que refuerce el pensamiento y aptitud investigador teniendo en cuenta la norma APA/Vancouver de acuerdo a la especialidad y los requisitos establecidos en el reglamento de propiedad intelectual aprobados por la Universidad. Los estudiantes que requieran apoyo para hacer efectiva su  formación  integral, pueden  acudir  al docente de tutoría de la carrera profesional.</w:t>
      </w:r>
    </w:p>
    <w:p w:rsidR="009B7715" w:rsidRDefault="009B7715" w:rsidP="009B7715">
      <w:pPr>
        <w:spacing w:after="0" w:line="276" w:lineRule="auto"/>
        <w:rPr>
          <w:rFonts w:ascii="Times New Roman" w:hAnsi="Times New Roman" w:cs="Times New Roman"/>
          <w:sz w:val="24"/>
          <w:szCs w:val="24"/>
          <w:lang w:val="es-DO"/>
        </w:rPr>
      </w:pPr>
    </w:p>
    <w:p w:rsidR="009B7715" w:rsidRDefault="009B7715" w:rsidP="009B7715">
      <w:pPr>
        <w:spacing w:after="0" w:line="276" w:lineRule="auto"/>
        <w:rPr>
          <w:rFonts w:ascii="Times New Roman" w:hAnsi="Times New Roman" w:cs="Times New Roman"/>
          <w:b/>
          <w:sz w:val="24"/>
          <w:szCs w:val="24"/>
          <w:lang w:val="es-DO"/>
        </w:rPr>
      </w:pPr>
      <w:r w:rsidRPr="00F63569">
        <w:rPr>
          <w:rFonts w:ascii="Times New Roman" w:hAnsi="Times New Roman" w:cs="Times New Roman"/>
          <w:b/>
          <w:sz w:val="24"/>
          <w:szCs w:val="24"/>
          <w:lang w:val="es-DO"/>
        </w:rPr>
        <w:t>Recursos Pedagógicos</w:t>
      </w:r>
    </w:p>
    <w:p w:rsidR="009B7715" w:rsidRPr="00F63569" w:rsidRDefault="009B7715" w:rsidP="009B7715">
      <w:pPr>
        <w:spacing w:after="0" w:line="276" w:lineRule="auto"/>
        <w:rPr>
          <w:rFonts w:ascii="Times New Roman" w:hAnsi="Times New Roman" w:cs="Times New Roman"/>
          <w:b/>
          <w:sz w:val="24"/>
          <w:szCs w:val="24"/>
          <w:lang w:val="es-DO"/>
        </w:rPr>
      </w:pPr>
    </w:p>
    <w:p w:rsidR="009B7715" w:rsidRDefault="009B7715" w:rsidP="00992AAA">
      <w:pPr>
        <w:spacing w:after="0" w:line="276" w:lineRule="auto"/>
        <w:ind w:left="720"/>
        <w:jc w:val="both"/>
        <w:rPr>
          <w:rFonts w:ascii="Times New Roman" w:hAnsi="Times New Roman" w:cs="Times New Roman"/>
          <w:sz w:val="24"/>
          <w:szCs w:val="24"/>
          <w:lang w:val="es-DO"/>
        </w:rPr>
      </w:pPr>
      <w:r w:rsidRPr="00F63569">
        <w:rPr>
          <w:rFonts w:ascii="Times New Roman" w:hAnsi="Times New Roman" w:cs="Times New Roman"/>
          <w:sz w:val="24"/>
          <w:szCs w:val="24"/>
          <w:lang w:val="es-DO"/>
        </w:rPr>
        <w:t>Para el desarrollo de la asignatura se requiere los sigui</w:t>
      </w:r>
      <w:r>
        <w:rPr>
          <w:rFonts w:ascii="Times New Roman" w:hAnsi="Times New Roman" w:cs="Times New Roman"/>
          <w:sz w:val="24"/>
          <w:szCs w:val="24"/>
          <w:lang w:val="es-DO"/>
        </w:rPr>
        <w:t xml:space="preserve">entes recursos: Entorno virtual, </w:t>
      </w:r>
      <w:r w:rsidRPr="00F63569">
        <w:rPr>
          <w:rFonts w:ascii="Times New Roman" w:hAnsi="Times New Roman" w:cs="Times New Roman"/>
          <w:sz w:val="24"/>
          <w:szCs w:val="24"/>
          <w:lang w:val="es-DO"/>
        </w:rPr>
        <w:t>equipo multimedia, exploradores de internet, videos, diapositivas, textos digitales, artículos de prensa popular y ensayos de investigación, biblioteca física y v</w:t>
      </w:r>
      <w:r>
        <w:rPr>
          <w:rFonts w:ascii="Times New Roman" w:hAnsi="Times New Roman" w:cs="Times New Roman"/>
          <w:sz w:val="24"/>
          <w:szCs w:val="24"/>
          <w:lang w:val="es-DO"/>
        </w:rPr>
        <w:t>irtual en base a datos E-libro</w:t>
      </w:r>
      <w:r w:rsidRPr="00F63569">
        <w:rPr>
          <w:rFonts w:ascii="Times New Roman" w:hAnsi="Times New Roman" w:cs="Times New Roman"/>
          <w:sz w:val="24"/>
          <w:szCs w:val="24"/>
          <w:lang w:val="es-DO"/>
        </w:rPr>
        <w:t xml:space="preserve"> que se presentan e interactúan en el aula moderna. Se realizarán actividades prácticas, desarrolladas en los laboratorios de aprendizaje digital, con el uso de tecnologí</w:t>
      </w:r>
      <w:r>
        <w:rPr>
          <w:rFonts w:ascii="Times New Roman" w:hAnsi="Times New Roman" w:cs="Times New Roman"/>
          <w:sz w:val="24"/>
          <w:szCs w:val="24"/>
          <w:lang w:val="es-DO"/>
        </w:rPr>
        <w:t xml:space="preserve">a y la participación activa del </w:t>
      </w:r>
      <w:r w:rsidRPr="00F63569">
        <w:rPr>
          <w:rFonts w:ascii="Times New Roman" w:hAnsi="Times New Roman" w:cs="Times New Roman"/>
          <w:sz w:val="24"/>
          <w:szCs w:val="24"/>
          <w:lang w:val="es-DO"/>
        </w:rPr>
        <w:t>estudiante que le permita desarrollar habilidades cognitivas, procedimentales y actitudinales, que lo involucren directamente con el uso de las tecnologías. Los estudiantes serán los protagonistas en la construcción de su aprendizaje, siendo el docente un mediador educativo.</w:t>
      </w:r>
    </w:p>
    <w:p w:rsidR="009B7715" w:rsidRDefault="009B7715" w:rsidP="009B7715">
      <w:pPr>
        <w:spacing w:after="0" w:line="276" w:lineRule="auto"/>
        <w:rPr>
          <w:rFonts w:ascii="Times New Roman" w:hAnsi="Times New Roman" w:cs="Times New Roman"/>
          <w:sz w:val="24"/>
          <w:szCs w:val="24"/>
          <w:lang w:val="es-DO"/>
        </w:rPr>
      </w:pPr>
    </w:p>
    <w:p w:rsidR="009B7715" w:rsidRDefault="009B7715" w:rsidP="009B7715">
      <w:pPr>
        <w:spacing w:after="0" w:line="276" w:lineRule="auto"/>
        <w:rPr>
          <w:rFonts w:ascii="Times New Roman" w:hAnsi="Times New Roman" w:cs="Times New Roman"/>
          <w:b/>
          <w:sz w:val="24"/>
          <w:szCs w:val="24"/>
          <w:lang w:val="es-DO"/>
        </w:rPr>
      </w:pPr>
      <w:r w:rsidRPr="000B64F2">
        <w:rPr>
          <w:rFonts w:ascii="Times New Roman" w:hAnsi="Times New Roman" w:cs="Times New Roman"/>
          <w:b/>
          <w:sz w:val="24"/>
          <w:szCs w:val="24"/>
          <w:lang w:val="es-DO"/>
        </w:rPr>
        <w:t>Evaluación del aprendizaje</w:t>
      </w:r>
    </w:p>
    <w:p w:rsidR="009B7715" w:rsidRPr="000B64F2" w:rsidRDefault="009B7715" w:rsidP="009B7715">
      <w:pPr>
        <w:spacing w:after="0" w:line="276" w:lineRule="auto"/>
        <w:rPr>
          <w:rFonts w:ascii="Times New Roman" w:hAnsi="Times New Roman" w:cs="Times New Roman"/>
          <w:b/>
          <w:sz w:val="24"/>
          <w:szCs w:val="24"/>
          <w:lang w:val="es-DO"/>
        </w:rPr>
      </w:pPr>
    </w:p>
    <w:p w:rsidR="009B7715" w:rsidRDefault="009B7715" w:rsidP="009B7715">
      <w:pPr>
        <w:spacing w:after="0" w:line="276" w:lineRule="auto"/>
        <w:ind w:left="720"/>
        <w:jc w:val="both"/>
        <w:rPr>
          <w:rFonts w:ascii="Times New Roman" w:hAnsi="Times New Roman" w:cs="Times New Roman"/>
          <w:sz w:val="24"/>
          <w:szCs w:val="24"/>
          <w:lang w:val="es-DO"/>
        </w:rPr>
      </w:pPr>
      <w:r w:rsidRPr="000B64F2">
        <w:rPr>
          <w:rFonts w:ascii="Times New Roman" w:hAnsi="Times New Roman" w:cs="Times New Roman"/>
          <w:sz w:val="24"/>
          <w:szCs w:val="24"/>
          <w:lang w:val="es-DO"/>
        </w:rPr>
        <w:t xml:space="preserve">La evaluación de la asignatura es holística e integral, integrada a cada unidad de aprendizaje, en función de los resultados de las actividades desarrolladas por el estudiante. </w:t>
      </w:r>
    </w:p>
    <w:p w:rsidR="009B7715" w:rsidRDefault="009B7715" w:rsidP="009B7715">
      <w:pPr>
        <w:spacing w:after="0" w:line="276" w:lineRule="auto"/>
        <w:ind w:left="720"/>
        <w:jc w:val="both"/>
        <w:rPr>
          <w:rFonts w:ascii="Times New Roman" w:hAnsi="Times New Roman" w:cs="Times New Roman"/>
          <w:sz w:val="24"/>
          <w:szCs w:val="24"/>
          <w:lang w:val="es-DO"/>
        </w:rPr>
      </w:pPr>
    </w:p>
    <w:p w:rsidR="009B7715" w:rsidRDefault="009B7715" w:rsidP="009B7715">
      <w:pPr>
        <w:spacing w:after="0" w:line="276" w:lineRule="auto"/>
        <w:ind w:left="720"/>
        <w:jc w:val="both"/>
        <w:rPr>
          <w:rFonts w:ascii="Times New Roman" w:hAnsi="Times New Roman" w:cs="Times New Roman"/>
          <w:sz w:val="24"/>
          <w:szCs w:val="24"/>
          <w:lang w:val="es-DO"/>
        </w:rPr>
      </w:pPr>
      <w:r w:rsidRPr="000B64F2">
        <w:rPr>
          <w:rFonts w:ascii="Times New Roman" w:hAnsi="Times New Roman" w:cs="Times New Roman"/>
          <w:sz w:val="24"/>
          <w:szCs w:val="24"/>
          <w:lang w:val="es-DO"/>
        </w:rPr>
        <w:t>La nota promedio por unidad de aprendizaje se obtiene como sigue:</w:t>
      </w:r>
    </w:p>
    <w:p w:rsidR="00992AAA" w:rsidRDefault="00992AAA" w:rsidP="009B7715">
      <w:pPr>
        <w:spacing w:after="0" w:line="276" w:lineRule="auto"/>
        <w:ind w:left="720"/>
        <w:jc w:val="both"/>
        <w:rPr>
          <w:rFonts w:ascii="Times New Roman" w:hAnsi="Times New Roman" w:cs="Times New Roman"/>
          <w:sz w:val="24"/>
          <w:szCs w:val="24"/>
          <w:lang w:val="es-DO"/>
        </w:rPr>
      </w:pPr>
    </w:p>
    <w:p w:rsidR="00992AAA" w:rsidRDefault="00992AAA" w:rsidP="009B7715">
      <w:pPr>
        <w:spacing w:after="0" w:line="276" w:lineRule="auto"/>
        <w:ind w:left="720"/>
        <w:jc w:val="both"/>
        <w:rPr>
          <w:rFonts w:ascii="Times New Roman" w:hAnsi="Times New Roman" w:cs="Times New Roman"/>
          <w:sz w:val="24"/>
          <w:szCs w:val="24"/>
          <w:lang w:val="es-DO"/>
        </w:rPr>
      </w:pPr>
    </w:p>
    <w:p w:rsidR="009B7715" w:rsidRDefault="009B7715" w:rsidP="009B7715">
      <w:pPr>
        <w:spacing w:after="0" w:line="276" w:lineRule="auto"/>
        <w:rPr>
          <w:rFonts w:ascii="Times New Roman" w:hAnsi="Times New Roman" w:cs="Times New Roman"/>
          <w:sz w:val="24"/>
          <w:szCs w:val="24"/>
          <w:lang w:val="es-DO"/>
        </w:rPr>
      </w:pPr>
    </w:p>
    <w:p w:rsidR="009B7715" w:rsidRPr="00D56363" w:rsidRDefault="009B7715" w:rsidP="009B7715">
      <w:pPr>
        <w:spacing w:after="0" w:line="276" w:lineRule="auto"/>
        <w:rPr>
          <w:rFonts w:ascii="Times New Roman" w:hAnsi="Times New Roman" w:cs="Times New Roman"/>
          <w:b/>
          <w:sz w:val="24"/>
          <w:szCs w:val="24"/>
          <w:lang w:val="es-DO"/>
        </w:rPr>
      </w:pPr>
      <w:r w:rsidRPr="00D56363">
        <w:rPr>
          <w:rFonts w:ascii="Times New Roman" w:hAnsi="Times New Roman" w:cs="Times New Roman"/>
          <w:b/>
          <w:sz w:val="24"/>
          <w:szCs w:val="24"/>
          <w:lang w:val="es-DO"/>
        </w:rPr>
        <w:lastRenderedPageBreak/>
        <w:t>Actividades Formativas de la Carrera</w:t>
      </w:r>
      <w:r w:rsidRPr="00D56363">
        <w:rPr>
          <w:rFonts w:ascii="Times New Roman" w:hAnsi="Times New Roman" w:cs="Times New Roman"/>
          <w:b/>
          <w:sz w:val="24"/>
          <w:szCs w:val="24"/>
          <w:lang w:val="es-DO"/>
        </w:rPr>
        <w:tab/>
      </w:r>
      <w:r w:rsidRPr="00D56363">
        <w:rPr>
          <w:rFonts w:ascii="Times New Roman" w:hAnsi="Times New Roman" w:cs="Times New Roman"/>
          <w:b/>
          <w:sz w:val="24"/>
          <w:szCs w:val="24"/>
          <w:lang w:val="es-DO"/>
        </w:rPr>
        <w:tab/>
      </w:r>
      <w:r w:rsidRPr="00D56363">
        <w:rPr>
          <w:rFonts w:ascii="Times New Roman" w:hAnsi="Times New Roman" w:cs="Times New Roman"/>
          <w:b/>
          <w:sz w:val="24"/>
          <w:szCs w:val="24"/>
          <w:lang w:val="es-DO"/>
        </w:rPr>
        <w:tab/>
      </w:r>
      <w:r w:rsidRPr="00D56363">
        <w:rPr>
          <w:rFonts w:ascii="Times New Roman" w:hAnsi="Times New Roman" w:cs="Times New Roman"/>
          <w:b/>
          <w:sz w:val="24"/>
          <w:szCs w:val="24"/>
          <w:lang w:val="es-DO"/>
        </w:rPr>
        <w:tab/>
      </w:r>
      <w:r w:rsidRPr="00D56363">
        <w:rPr>
          <w:rFonts w:ascii="Times New Roman" w:hAnsi="Times New Roman" w:cs="Times New Roman"/>
          <w:b/>
          <w:sz w:val="24"/>
          <w:szCs w:val="24"/>
          <w:lang w:val="es-DO"/>
        </w:rPr>
        <w:tab/>
      </w:r>
      <w:r>
        <w:rPr>
          <w:rFonts w:ascii="Times New Roman" w:hAnsi="Times New Roman" w:cs="Times New Roman"/>
          <w:b/>
          <w:sz w:val="24"/>
          <w:szCs w:val="24"/>
          <w:lang w:val="es-DO"/>
        </w:rPr>
        <w:tab/>
      </w:r>
      <w:r>
        <w:rPr>
          <w:rFonts w:ascii="Times New Roman" w:hAnsi="Times New Roman" w:cs="Times New Roman"/>
          <w:b/>
          <w:sz w:val="24"/>
          <w:szCs w:val="24"/>
          <w:lang w:val="es-DO"/>
        </w:rPr>
        <w:tab/>
        <w:t>60%</w:t>
      </w:r>
    </w:p>
    <w:p w:rsidR="009B7715" w:rsidRPr="00D56363" w:rsidRDefault="009B7715" w:rsidP="009B7715">
      <w:pPr>
        <w:spacing w:after="0" w:line="276" w:lineRule="auto"/>
        <w:ind w:firstLine="720"/>
        <w:rPr>
          <w:rFonts w:ascii="Times New Roman" w:hAnsi="Times New Roman" w:cs="Times New Roman"/>
          <w:b/>
          <w:sz w:val="24"/>
          <w:szCs w:val="24"/>
          <w:lang w:val="es-DO"/>
        </w:rPr>
      </w:pPr>
      <w:r w:rsidRPr="00D56363">
        <w:rPr>
          <w:rFonts w:ascii="Times New Roman" w:hAnsi="Times New Roman" w:cs="Times New Roman"/>
          <w:b/>
          <w:sz w:val="24"/>
          <w:szCs w:val="24"/>
          <w:lang w:val="es-DO"/>
        </w:rPr>
        <w:t>Teoría</w:t>
      </w:r>
      <w:r>
        <w:rPr>
          <w:rFonts w:ascii="Times New Roman" w:hAnsi="Times New Roman" w:cs="Times New Roman"/>
          <w:b/>
          <w:sz w:val="24"/>
          <w:szCs w:val="24"/>
          <w:lang w:val="es-DO"/>
        </w:rPr>
        <w:tab/>
      </w:r>
      <w:r w:rsidRPr="00D56363">
        <w:rPr>
          <w:rFonts w:ascii="Times New Roman" w:hAnsi="Times New Roman" w:cs="Times New Roman"/>
          <w:b/>
          <w:sz w:val="24"/>
          <w:szCs w:val="24"/>
          <w:lang w:val="es-DO"/>
        </w:rPr>
        <w:tab/>
      </w:r>
      <w:r>
        <w:rPr>
          <w:rFonts w:ascii="Times New Roman" w:hAnsi="Times New Roman" w:cs="Times New Roman"/>
          <w:b/>
          <w:sz w:val="24"/>
          <w:szCs w:val="24"/>
          <w:lang w:val="es-DO"/>
        </w:rPr>
        <w:t>3</w:t>
      </w:r>
      <w:r w:rsidRPr="00D56363">
        <w:rPr>
          <w:rFonts w:ascii="Times New Roman" w:hAnsi="Times New Roman" w:cs="Times New Roman"/>
          <w:b/>
          <w:sz w:val="24"/>
          <w:szCs w:val="24"/>
          <w:lang w:val="es-DO"/>
        </w:rPr>
        <w:t>0%</w:t>
      </w:r>
    </w:p>
    <w:p w:rsidR="009B7715" w:rsidRDefault="009B7715" w:rsidP="009B7715">
      <w:pPr>
        <w:spacing w:after="0" w:line="276" w:lineRule="auto"/>
        <w:ind w:left="720" w:firstLine="720"/>
        <w:rPr>
          <w:rFonts w:ascii="Times New Roman" w:hAnsi="Times New Roman" w:cs="Times New Roman"/>
          <w:sz w:val="24"/>
          <w:szCs w:val="24"/>
          <w:lang w:val="es-DO"/>
        </w:rPr>
      </w:pPr>
      <w:r>
        <w:rPr>
          <w:rFonts w:ascii="Times New Roman" w:hAnsi="Times New Roman" w:cs="Times New Roman"/>
          <w:sz w:val="24"/>
          <w:szCs w:val="24"/>
          <w:lang w:val="es-DO"/>
        </w:rPr>
        <w:t>Exposiciones y Trabajos de grupo en Aula</w:t>
      </w:r>
      <w:r>
        <w:rPr>
          <w:rFonts w:ascii="Times New Roman" w:hAnsi="Times New Roman" w:cs="Times New Roman"/>
          <w:sz w:val="24"/>
          <w:szCs w:val="24"/>
          <w:lang w:val="es-DO"/>
        </w:rPr>
        <w:tab/>
      </w:r>
      <w:r>
        <w:rPr>
          <w:rFonts w:ascii="Times New Roman" w:hAnsi="Times New Roman" w:cs="Times New Roman"/>
          <w:sz w:val="24"/>
          <w:szCs w:val="24"/>
          <w:lang w:val="es-DO"/>
        </w:rPr>
        <w:tab/>
        <w:t>30%</w:t>
      </w:r>
    </w:p>
    <w:p w:rsidR="009B7715" w:rsidRPr="00D56363" w:rsidRDefault="009B7715" w:rsidP="009B7715">
      <w:pPr>
        <w:spacing w:after="0" w:line="276" w:lineRule="auto"/>
        <w:ind w:left="720"/>
        <w:rPr>
          <w:rFonts w:ascii="Times New Roman" w:hAnsi="Times New Roman" w:cs="Times New Roman"/>
          <w:b/>
          <w:sz w:val="24"/>
          <w:szCs w:val="24"/>
          <w:lang w:val="es-DO"/>
        </w:rPr>
      </w:pPr>
      <w:r w:rsidRPr="00D56363">
        <w:rPr>
          <w:rFonts w:ascii="Times New Roman" w:hAnsi="Times New Roman" w:cs="Times New Roman"/>
          <w:b/>
          <w:sz w:val="24"/>
          <w:szCs w:val="24"/>
          <w:lang w:val="es-DO"/>
        </w:rPr>
        <w:t>Practica</w:t>
      </w:r>
      <w:r>
        <w:rPr>
          <w:rFonts w:ascii="Times New Roman" w:hAnsi="Times New Roman" w:cs="Times New Roman"/>
          <w:b/>
          <w:sz w:val="24"/>
          <w:szCs w:val="24"/>
          <w:lang w:val="es-DO"/>
        </w:rPr>
        <w:tab/>
        <w:t>30%</w:t>
      </w:r>
    </w:p>
    <w:p w:rsidR="009B7715" w:rsidRDefault="009B7715" w:rsidP="009B7715">
      <w:pPr>
        <w:spacing w:after="0" w:line="276" w:lineRule="auto"/>
        <w:ind w:left="1440"/>
        <w:rPr>
          <w:rFonts w:ascii="Times New Roman" w:hAnsi="Times New Roman" w:cs="Times New Roman"/>
          <w:sz w:val="24"/>
          <w:szCs w:val="24"/>
          <w:lang w:val="es-DO"/>
        </w:rPr>
      </w:pPr>
      <w:r>
        <w:rPr>
          <w:rFonts w:ascii="Times New Roman" w:hAnsi="Times New Roman" w:cs="Times New Roman"/>
          <w:sz w:val="24"/>
          <w:szCs w:val="24"/>
          <w:lang w:val="es-DO"/>
        </w:rPr>
        <w:t>Proceso de Análisis</w:t>
      </w:r>
      <w:r>
        <w:rPr>
          <w:rFonts w:ascii="Times New Roman" w:hAnsi="Times New Roman" w:cs="Times New Roman"/>
          <w:sz w:val="24"/>
          <w:szCs w:val="24"/>
          <w:lang w:val="es-DO"/>
        </w:rPr>
        <w:tab/>
      </w:r>
      <w:r>
        <w:rPr>
          <w:rFonts w:ascii="Times New Roman" w:hAnsi="Times New Roman" w:cs="Times New Roman"/>
          <w:sz w:val="24"/>
          <w:szCs w:val="24"/>
          <w:lang w:val="es-DO"/>
        </w:rPr>
        <w:tab/>
      </w:r>
      <w:r>
        <w:rPr>
          <w:rFonts w:ascii="Times New Roman" w:hAnsi="Times New Roman" w:cs="Times New Roman"/>
          <w:sz w:val="24"/>
          <w:szCs w:val="24"/>
          <w:lang w:val="es-DO"/>
        </w:rPr>
        <w:tab/>
      </w:r>
      <w:r>
        <w:rPr>
          <w:rFonts w:ascii="Times New Roman" w:hAnsi="Times New Roman" w:cs="Times New Roman"/>
          <w:sz w:val="24"/>
          <w:szCs w:val="24"/>
          <w:lang w:val="es-DO"/>
        </w:rPr>
        <w:tab/>
      </w:r>
      <w:r>
        <w:rPr>
          <w:rFonts w:ascii="Times New Roman" w:hAnsi="Times New Roman" w:cs="Times New Roman"/>
          <w:sz w:val="24"/>
          <w:szCs w:val="24"/>
          <w:lang w:val="es-DO"/>
        </w:rPr>
        <w:tab/>
        <w:t>10%</w:t>
      </w:r>
    </w:p>
    <w:p w:rsidR="009B7715" w:rsidRDefault="009B7715" w:rsidP="009B7715">
      <w:pPr>
        <w:spacing w:after="0" w:line="276" w:lineRule="auto"/>
        <w:ind w:left="1440"/>
        <w:rPr>
          <w:rFonts w:ascii="Times New Roman" w:hAnsi="Times New Roman" w:cs="Times New Roman"/>
          <w:sz w:val="24"/>
          <w:szCs w:val="24"/>
          <w:lang w:val="es-DO"/>
        </w:rPr>
      </w:pPr>
      <w:r>
        <w:rPr>
          <w:rFonts w:ascii="Times New Roman" w:hAnsi="Times New Roman" w:cs="Times New Roman"/>
          <w:sz w:val="24"/>
          <w:szCs w:val="24"/>
          <w:lang w:val="es-DO"/>
        </w:rPr>
        <w:t>Procesos de Diseño</w:t>
      </w:r>
      <w:r>
        <w:rPr>
          <w:rFonts w:ascii="Times New Roman" w:hAnsi="Times New Roman" w:cs="Times New Roman"/>
          <w:sz w:val="24"/>
          <w:szCs w:val="24"/>
          <w:lang w:val="es-DO"/>
        </w:rPr>
        <w:tab/>
      </w:r>
      <w:r>
        <w:rPr>
          <w:rFonts w:ascii="Times New Roman" w:hAnsi="Times New Roman" w:cs="Times New Roman"/>
          <w:sz w:val="24"/>
          <w:szCs w:val="24"/>
          <w:lang w:val="es-DO"/>
        </w:rPr>
        <w:tab/>
      </w:r>
      <w:r>
        <w:rPr>
          <w:rFonts w:ascii="Times New Roman" w:hAnsi="Times New Roman" w:cs="Times New Roman"/>
          <w:sz w:val="24"/>
          <w:szCs w:val="24"/>
          <w:lang w:val="es-DO"/>
        </w:rPr>
        <w:tab/>
      </w:r>
      <w:r>
        <w:rPr>
          <w:rFonts w:ascii="Times New Roman" w:hAnsi="Times New Roman" w:cs="Times New Roman"/>
          <w:sz w:val="24"/>
          <w:szCs w:val="24"/>
          <w:lang w:val="es-DO"/>
        </w:rPr>
        <w:tab/>
      </w:r>
      <w:r>
        <w:rPr>
          <w:rFonts w:ascii="Times New Roman" w:hAnsi="Times New Roman" w:cs="Times New Roman"/>
          <w:sz w:val="24"/>
          <w:szCs w:val="24"/>
          <w:lang w:val="es-DO"/>
        </w:rPr>
        <w:tab/>
        <w:t>10%</w:t>
      </w:r>
    </w:p>
    <w:p w:rsidR="009B7715" w:rsidRDefault="009B7715" w:rsidP="009B7715">
      <w:pPr>
        <w:spacing w:after="0" w:line="276" w:lineRule="auto"/>
        <w:ind w:left="1440"/>
        <w:rPr>
          <w:rFonts w:ascii="Times New Roman" w:hAnsi="Times New Roman" w:cs="Times New Roman"/>
          <w:sz w:val="24"/>
          <w:szCs w:val="24"/>
          <w:lang w:val="es-DO"/>
        </w:rPr>
      </w:pPr>
      <w:r>
        <w:rPr>
          <w:rFonts w:ascii="Times New Roman" w:hAnsi="Times New Roman" w:cs="Times New Roman"/>
          <w:sz w:val="24"/>
          <w:szCs w:val="24"/>
          <w:lang w:val="es-DO"/>
        </w:rPr>
        <w:t>Presentación</w:t>
      </w:r>
      <w:r>
        <w:rPr>
          <w:rFonts w:ascii="Times New Roman" w:hAnsi="Times New Roman" w:cs="Times New Roman"/>
          <w:sz w:val="24"/>
          <w:szCs w:val="24"/>
          <w:lang w:val="es-DO"/>
        </w:rPr>
        <w:tab/>
      </w:r>
      <w:r>
        <w:rPr>
          <w:rFonts w:ascii="Times New Roman" w:hAnsi="Times New Roman" w:cs="Times New Roman"/>
          <w:sz w:val="24"/>
          <w:szCs w:val="24"/>
          <w:lang w:val="es-DO"/>
        </w:rPr>
        <w:tab/>
      </w:r>
      <w:r>
        <w:rPr>
          <w:rFonts w:ascii="Times New Roman" w:hAnsi="Times New Roman" w:cs="Times New Roman"/>
          <w:sz w:val="24"/>
          <w:szCs w:val="24"/>
          <w:lang w:val="es-DO"/>
        </w:rPr>
        <w:tab/>
      </w:r>
      <w:r>
        <w:rPr>
          <w:rFonts w:ascii="Times New Roman" w:hAnsi="Times New Roman" w:cs="Times New Roman"/>
          <w:sz w:val="24"/>
          <w:szCs w:val="24"/>
          <w:lang w:val="es-DO"/>
        </w:rPr>
        <w:tab/>
      </w:r>
      <w:r>
        <w:rPr>
          <w:rFonts w:ascii="Times New Roman" w:hAnsi="Times New Roman" w:cs="Times New Roman"/>
          <w:sz w:val="24"/>
          <w:szCs w:val="24"/>
          <w:lang w:val="es-DO"/>
        </w:rPr>
        <w:tab/>
      </w:r>
      <w:r>
        <w:rPr>
          <w:rFonts w:ascii="Times New Roman" w:hAnsi="Times New Roman" w:cs="Times New Roman"/>
          <w:sz w:val="24"/>
          <w:szCs w:val="24"/>
          <w:lang w:val="es-DO"/>
        </w:rPr>
        <w:tab/>
        <w:t>10%</w:t>
      </w:r>
    </w:p>
    <w:p w:rsidR="009B7715" w:rsidRPr="00D56363" w:rsidRDefault="009B7715" w:rsidP="009B7715">
      <w:pPr>
        <w:spacing w:after="0" w:line="276" w:lineRule="auto"/>
        <w:rPr>
          <w:rFonts w:ascii="Times New Roman" w:hAnsi="Times New Roman" w:cs="Times New Roman"/>
          <w:b/>
          <w:sz w:val="24"/>
          <w:szCs w:val="24"/>
          <w:lang w:val="es-DO"/>
        </w:rPr>
      </w:pPr>
      <w:r w:rsidRPr="00D56363">
        <w:rPr>
          <w:rFonts w:ascii="Times New Roman" w:hAnsi="Times New Roman" w:cs="Times New Roman"/>
          <w:b/>
          <w:sz w:val="24"/>
          <w:szCs w:val="24"/>
          <w:lang w:val="es-DO"/>
        </w:rPr>
        <w:t xml:space="preserve">Actividades </w:t>
      </w:r>
      <w:r>
        <w:rPr>
          <w:rFonts w:ascii="Times New Roman" w:hAnsi="Times New Roman" w:cs="Times New Roman"/>
          <w:b/>
          <w:sz w:val="24"/>
          <w:szCs w:val="24"/>
          <w:lang w:val="es-DO"/>
        </w:rPr>
        <w:t xml:space="preserve">problemáticas </w:t>
      </w:r>
      <w:r w:rsidRPr="00D56363">
        <w:rPr>
          <w:rFonts w:ascii="Times New Roman" w:hAnsi="Times New Roman" w:cs="Times New Roman"/>
          <w:b/>
          <w:sz w:val="24"/>
          <w:szCs w:val="24"/>
          <w:lang w:val="es-DO"/>
        </w:rPr>
        <w:t>de Investigación Formativa</w:t>
      </w:r>
      <w:r>
        <w:rPr>
          <w:rFonts w:ascii="Times New Roman" w:hAnsi="Times New Roman" w:cs="Times New Roman"/>
          <w:b/>
          <w:sz w:val="24"/>
          <w:szCs w:val="24"/>
          <w:lang w:val="es-DO"/>
        </w:rPr>
        <w:tab/>
      </w:r>
      <w:r>
        <w:rPr>
          <w:rFonts w:ascii="Times New Roman" w:hAnsi="Times New Roman" w:cs="Times New Roman"/>
          <w:b/>
          <w:sz w:val="24"/>
          <w:szCs w:val="24"/>
          <w:lang w:val="es-DO"/>
        </w:rPr>
        <w:tab/>
      </w:r>
      <w:r>
        <w:rPr>
          <w:rFonts w:ascii="Times New Roman" w:hAnsi="Times New Roman" w:cs="Times New Roman"/>
          <w:b/>
          <w:sz w:val="24"/>
          <w:szCs w:val="24"/>
          <w:lang w:val="es-DO"/>
        </w:rPr>
        <w:tab/>
      </w:r>
      <w:r>
        <w:rPr>
          <w:rFonts w:ascii="Times New Roman" w:hAnsi="Times New Roman" w:cs="Times New Roman"/>
          <w:b/>
          <w:sz w:val="24"/>
          <w:szCs w:val="24"/>
          <w:lang w:val="es-DO"/>
        </w:rPr>
        <w:tab/>
      </w:r>
      <w:r>
        <w:rPr>
          <w:rFonts w:ascii="Times New Roman" w:hAnsi="Times New Roman" w:cs="Times New Roman"/>
          <w:b/>
          <w:sz w:val="24"/>
          <w:szCs w:val="24"/>
          <w:lang w:val="es-DO"/>
        </w:rPr>
        <w:tab/>
        <w:t>20%</w:t>
      </w:r>
    </w:p>
    <w:p w:rsidR="009B7715" w:rsidRPr="00D56363" w:rsidRDefault="009B7715" w:rsidP="009B7715">
      <w:pPr>
        <w:spacing w:after="0" w:line="276" w:lineRule="auto"/>
        <w:rPr>
          <w:rFonts w:ascii="Times New Roman" w:hAnsi="Times New Roman" w:cs="Times New Roman"/>
          <w:b/>
          <w:sz w:val="24"/>
          <w:szCs w:val="24"/>
          <w:lang w:val="es-DO"/>
        </w:rPr>
      </w:pPr>
      <w:r w:rsidRPr="00D56363">
        <w:rPr>
          <w:rFonts w:ascii="Times New Roman" w:hAnsi="Times New Roman" w:cs="Times New Roman"/>
          <w:b/>
          <w:sz w:val="24"/>
          <w:szCs w:val="24"/>
          <w:lang w:val="es-DO"/>
        </w:rPr>
        <w:t xml:space="preserve">Examen </w:t>
      </w:r>
      <w:proofErr w:type="spellStart"/>
      <w:r w:rsidRPr="00D56363">
        <w:rPr>
          <w:rFonts w:ascii="Times New Roman" w:hAnsi="Times New Roman" w:cs="Times New Roman"/>
          <w:b/>
          <w:sz w:val="24"/>
          <w:szCs w:val="24"/>
          <w:lang w:val="es-DO"/>
        </w:rPr>
        <w:t>Sumativo</w:t>
      </w:r>
      <w:proofErr w:type="spellEnd"/>
      <w:r>
        <w:rPr>
          <w:rFonts w:ascii="Times New Roman" w:hAnsi="Times New Roman" w:cs="Times New Roman"/>
          <w:b/>
          <w:sz w:val="24"/>
          <w:szCs w:val="24"/>
          <w:lang w:val="es-DO"/>
        </w:rPr>
        <w:tab/>
      </w:r>
      <w:r>
        <w:rPr>
          <w:rFonts w:ascii="Times New Roman" w:hAnsi="Times New Roman" w:cs="Times New Roman"/>
          <w:b/>
          <w:sz w:val="24"/>
          <w:szCs w:val="24"/>
          <w:lang w:val="es-DO"/>
        </w:rPr>
        <w:tab/>
      </w:r>
      <w:r>
        <w:rPr>
          <w:rFonts w:ascii="Times New Roman" w:hAnsi="Times New Roman" w:cs="Times New Roman"/>
          <w:b/>
          <w:sz w:val="24"/>
          <w:szCs w:val="24"/>
          <w:lang w:val="es-DO"/>
        </w:rPr>
        <w:tab/>
      </w:r>
      <w:r>
        <w:rPr>
          <w:rFonts w:ascii="Times New Roman" w:hAnsi="Times New Roman" w:cs="Times New Roman"/>
          <w:b/>
          <w:sz w:val="24"/>
          <w:szCs w:val="24"/>
          <w:lang w:val="es-DO"/>
        </w:rPr>
        <w:tab/>
      </w:r>
      <w:r>
        <w:rPr>
          <w:rFonts w:ascii="Times New Roman" w:hAnsi="Times New Roman" w:cs="Times New Roman"/>
          <w:b/>
          <w:sz w:val="24"/>
          <w:szCs w:val="24"/>
          <w:lang w:val="es-DO"/>
        </w:rPr>
        <w:tab/>
      </w:r>
      <w:r>
        <w:rPr>
          <w:rFonts w:ascii="Times New Roman" w:hAnsi="Times New Roman" w:cs="Times New Roman"/>
          <w:b/>
          <w:sz w:val="24"/>
          <w:szCs w:val="24"/>
          <w:lang w:val="es-DO"/>
        </w:rPr>
        <w:tab/>
      </w:r>
      <w:r>
        <w:rPr>
          <w:rFonts w:ascii="Times New Roman" w:hAnsi="Times New Roman" w:cs="Times New Roman"/>
          <w:b/>
          <w:sz w:val="24"/>
          <w:szCs w:val="24"/>
          <w:lang w:val="es-DO"/>
        </w:rPr>
        <w:tab/>
      </w:r>
      <w:r>
        <w:rPr>
          <w:rFonts w:ascii="Times New Roman" w:hAnsi="Times New Roman" w:cs="Times New Roman"/>
          <w:b/>
          <w:sz w:val="24"/>
          <w:szCs w:val="24"/>
          <w:lang w:val="es-DO"/>
        </w:rPr>
        <w:tab/>
      </w:r>
      <w:r>
        <w:rPr>
          <w:rFonts w:ascii="Times New Roman" w:hAnsi="Times New Roman" w:cs="Times New Roman"/>
          <w:b/>
          <w:sz w:val="24"/>
          <w:szCs w:val="24"/>
          <w:lang w:val="es-DO"/>
        </w:rPr>
        <w:tab/>
      </w:r>
      <w:r>
        <w:rPr>
          <w:rFonts w:ascii="Times New Roman" w:hAnsi="Times New Roman" w:cs="Times New Roman"/>
          <w:b/>
          <w:sz w:val="24"/>
          <w:szCs w:val="24"/>
          <w:lang w:val="es-DO"/>
        </w:rPr>
        <w:tab/>
        <w:t>20%</w:t>
      </w:r>
    </w:p>
    <w:p w:rsidR="009B7715" w:rsidRDefault="009B7715" w:rsidP="009B7715">
      <w:pPr>
        <w:spacing w:after="0" w:line="276" w:lineRule="auto"/>
        <w:rPr>
          <w:rFonts w:ascii="Times New Roman" w:hAnsi="Times New Roman" w:cs="Times New Roman"/>
          <w:sz w:val="24"/>
          <w:szCs w:val="24"/>
          <w:lang w:val="es-DO"/>
        </w:rPr>
      </w:pPr>
    </w:p>
    <w:p w:rsidR="009B7715" w:rsidRDefault="009B7715" w:rsidP="009B7715">
      <w:pPr>
        <w:spacing w:after="0" w:line="276" w:lineRule="auto"/>
        <w:jc w:val="both"/>
        <w:rPr>
          <w:rFonts w:ascii="Times New Roman" w:hAnsi="Times New Roman" w:cs="Times New Roman"/>
          <w:sz w:val="24"/>
          <w:szCs w:val="24"/>
          <w:lang w:val="es-DO"/>
        </w:rPr>
      </w:pPr>
      <w:r w:rsidRPr="00F71AAF">
        <w:rPr>
          <w:rFonts w:ascii="Times New Roman" w:hAnsi="Times New Roman" w:cs="Times New Roman"/>
          <w:sz w:val="24"/>
          <w:szCs w:val="24"/>
          <w:lang w:val="es-DO"/>
        </w:rPr>
        <w:t>Los estudiantes que no cumplan con la presentación de actividades tendrán nota cero (00). Asimismo, los estudiantes o grupos de estudiantes que presenten contenidos como copia que no puedan sustentarlas ante el docente tutor, serán asumidas como plagio teniendo como nota cero.</w:t>
      </w:r>
    </w:p>
    <w:p w:rsidR="009B7715" w:rsidRPr="00F71AAF" w:rsidRDefault="009B7715" w:rsidP="009B7715">
      <w:pPr>
        <w:spacing w:after="0" w:line="276" w:lineRule="auto"/>
        <w:jc w:val="both"/>
        <w:rPr>
          <w:rFonts w:ascii="Times New Roman" w:hAnsi="Times New Roman" w:cs="Times New Roman"/>
          <w:sz w:val="24"/>
          <w:szCs w:val="24"/>
          <w:lang w:val="es-DO"/>
        </w:rPr>
      </w:pPr>
    </w:p>
    <w:p w:rsidR="009B7715" w:rsidRDefault="009B7715" w:rsidP="009B7715">
      <w:pPr>
        <w:spacing w:after="0" w:line="276" w:lineRule="auto"/>
        <w:jc w:val="both"/>
        <w:rPr>
          <w:rFonts w:ascii="Times New Roman" w:hAnsi="Times New Roman" w:cs="Times New Roman"/>
          <w:sz w:val="24"/>
          <w:szCs w:val="24"/>
          <w:lang w:val="es-DO"/>
        </w:rPr>
      </w:pPr>
      <w:r w:rsidRPr="00F71AAF">
        <w:rPr>
          <w:rFonts w:ascii="Times New Roman" w:hAnsi="Times New Roman" w:cs="Times New Roman"/>
          <w:sz w:val="24"/>
          <w:szCs w:val="24"/>
          <w:lang w:val="es-DO"/>
        </w:rPr>
        <w:t>Es responsabilidad del estudiante asistir a la hora programada para la realización de las actividades lectivas presencial y entregar los reportes de actividades en la plataforma dentro de los plazos señalados.</w:t>
      </w:r>
    </w:p>
    <w:p w:rsidR="009B7715" w:rsidRPr="00F71AAF" w:rsidRDefault="009B7715" w:rsidP="009B7715">
      <w:pPr>
        <w:spacing w:after="0" w:line="276" w:lineRule="auto"/>
        <w:jc w:val="both"/>
        <w:rPr>
          <w:rFonts w:ascii="Times New Roman" w:hAnsi="Times New Roman" w:cs="Times New Roman"/>
          <w:sz w:val="24"/>
          <w:szCs w:val="24"/>
          <w:lang w:val="es-DO"/>
        </w:rPr>
      </w:pPr>
    </w:p>
    <w:p w:rsidR="009B7715" w:rsidRPr="00F71AAF" w:rsidRDefault="009B7715" w:rsidP="009B7715">
      <w:pPr>
        <w:spacing w:after="0" w:line="276" w:lineRule="auto"/>
        <w:jc w:val="both"/>
        <w:rPr>
          <w:rFonts w:ascii="Times New Roman" w:hAnsi="Times New Roman" w:cs="Times New Roman"/>
          <w:sz w:val="24"/>
          <w:szCs w:val="24"/>
          <w:lang w:val="es-DO"/>
        </w:rPr>
      </w:pPr>
      <w:r w:rsidRPr="00F71AAF">
        <w:rPr>
          <w:rFonts w:ascii="Times New Roman" w:hAnsi="Times New Roman" w:cs="Times New Roman"/>
          <w:sz w:val="24"/>
          <w:szCs w:val="24"/>
          <w:lang w:val="es-DO"/>
        </w:rPr>
        <w:t xml:space="preserve">La nota mínima aprobatoria de la asignatura es setenta (70). No se utiliza el redondeo. </w:t>
      </w:r>
    </w:p>
    <w:p w:rsidR="009B7715" w:rsidRDefault="009B7715" w:rsidP="009B7715">
      <w:pPr>
        <w:spacing w:after="0" w:line="276" w:lineRule="auto"/>
        <w:rPr>
          <w:rFonts w:ascii="Times New Roman" w:hAnsi="Times New Roman" w:cs="Times New Roman"/>
          <w:sz w:val="24"/>
          <w:szCs w:val="24"/>
          <w:lang w:val="es-DO"/>
        </w:rPr>
      </w:pPr>
    </w:p>
    <w:p w:rsidR="00992AAA" w:rsidRPr="006C4B99" w:rsidRDefault="00992AAA" w:rsidP="00992AAA">
      <w:pPr>
        <w:spacing w:after="0" w:line="276" w:lineRule="auto"/>
        <w:rPr>
          <w:rFonts w:ascii="Times New Roman" w:hAnsi="Times New Roman" w:cs="Times New Roman"/>
          <w:b/>
          <w:sz w:val="24"/>
          <w:szCs w:val="24"/>
          <w:lang w:val="es-DO"/>
        </w:rPr>
      </w:pPr>
      <w:r w:rsidRPr="006C4B99">
        <w:rPr>
          <w:rFonts w:ascii="Times New Roman" w:hAnsi="Times New Roman" w:cs="Times New Roman"/>
          <w:b/>
          <w:sz w:val="24"/>
          <w:szCs w:val="24"/>
          <w:lang w:val="es-DO"/>
        </w:rPr>
        <w:t>Referencias Bibliográficas</w:t>
      </w:r>
    </w:p>
    <w:p w:rsidR="00992AAA" w:rsidRPr="006C4B99" w:rsidRDefault="00992AAA" w:rsidP="00992AAA">
      <w:pPr>
        <w:pStyle w:val="BodyText"/>
        <w:kinsoku w:val="0"/>
        <w:overflowPunct w:val="0"/>
        <w:spacing w:before="0"/>
        <w:ind w:left="821" w:firstLine="0"/>
        <w:rPr>
          <w:rFonts w:ascii="Times New Roman" w:hAnsi="Times New Roman" w:cs="Times New Roman"/>
          <w:sz w:val="24"/>
          <w:szCs w:val="24"/>
          <w:lang w:val="es-DO"/>
        </w:rPr>
      </w:pPr>
      <w:r w:rsidRPr="006C4B99">
        <w:rPr>
          <w:rFonts w:ascii="Times New Roman" w:hAnsi="Times New Roman" w:cs="Times New Roman"/>
          <w:b/>
          <w:bCs/>
          <w:spacing w:val="-1"/>
          <w:sz w:val="24"/>
          <w:szCs w:val="24"/>
          <w:lang w:val="es-DO"/>
        </w:rPr>
        <w:t>Texto Base</w:t>
      </w:r>
    </w:p>
    <w:p w:rsidR="00992AAA" w:rsidRPr="00D62F0F" w:rsidRDefault="00992AAA" w:rsidP="00992AAA">
      <w:pPr>
        <w:pStyle w:val="BodyText"/>
        <w:kinsoku w:val="0"/>
        <w:overflowPunct w:val="0"/>
        <w:spacing w:before="2"/>
        <w:ind w:left="0" w:firstLine="0"/>
        <w:rPr>
          <w:rFonts w:ascii="Times New Roman" w:hAnsi="Times New Roman" w:cs="Times New Roman"/>
          <w:b/>
          <w:bCs/>
          <w:sz w:val="24"/>
          <w:szCs w:val="24"/>
          <w:lang w:val="es-DO"/>
        </w:rPr>
      </w:pPr>
    </w:p>
    <w:p w:rsidR="00992AAA" w:rsidRPr="00D62F0F" w:rsidRDefault="00992AAA" w:rsidP="00992AAA">
      <w:pPr>
        <w:pStyle w:val="BodyText"/>
        <w:kinsoku w:val="0"/>
        <w:overflowPunct w:val="0"/>
        <w:spacing w:before="56"/>
        <w:ind w:left="833" w:firstLine="0"/>
        <w:rPr>
          <w:rFonts w:ascii="Times New Roman" w:hAnsi="Times New Roman" w:cs="Times New Roman"/>
          <w:spacing w:val="-1"/>
          <w:sz w:val="24"/>
          <w:szCs w:val="24"/>
          <w:lang w:val="es-DO"/>
        </w:rPr>
      </w:pPr>
      <w:r w:rsidRPr="00D62F0F">
        <w:rPr>
          <w:rFonts w:ascii="Times New Roman" w:hAnsi="Times New Roman" w:cs="Times New Roman"/>
          <w:sz w:val="24"/>
          <w:szCs w:val="24"/>
          <w:lang w:val="es-DO"/>
        </w:rPr>
        <w:t>Pérez,</w:t>
      </w:r>
      <w:r w:rsidRPr="00D62F0F">
        <w:rPr>
          <w:rFonts w:ascii="Times New Roman" w:hAnsi="Times New Roman" w:cs="Times New Roman"/>
          <w:spacing w:val="-2"/>
          <w:sz w:val="24"/>
          <w:szCs w:val="24"/>
          <w:lang w:val="es-DO"/>
        </w:rPr>
        <w:t xml:space="preserve"> </w:t>
      </w:r>
      <w:r w:rsidRPr="00D62F0F">
        <w:rPr>
          <w:rFonts w:ascii="Times New Roman" w:hAnsi="Times New Roman" w:cs="Times New Roman"/>
          <w:sz w:val="24"/>
          <w:szCs w:val="24"/>
          <w:lang w:val="es-DO"/>
        </w:rPr>
        <w:t>M.</w:t>
      </w:r>
      <w:r w:rsidRPr="00D62F0F">
        <w:rPr>
          <w:rFonts w:ascii="Times New Roman" w:hAnsi="Times New Roman" w:cs="Times New Roman"/>
          <w:spacing w:val="-3"/>
          <w:sz w:val="24"/>
          <w:szCs w:val="24"/>
          <w:lang w:val="es-DO"/>
        </w:rPr>
        <w:t xml:space="preserve"> </w:t>
      </w:r>
      <w:r w:rsidRPr="00D62F0F">
        <w:rPr>
          <w:rFonts w:ascii="Times New Roman" w:hAnsi="Times New Roman" w:cs="Times New Roman"/>
          <w:spacing w:val="-1"/>
          <w:sz w:val="24"/>
          <w:szCs w:val="24"/>
          <w:lang w:val="es-DO"/>
        </w:rPr>
        <w:t>MICROSOFT</w:t>
      </w:r>
      <w:r w:rsidRPr="00D62F0F">
        <w:rPr>
          <w:rFonts w:ascii="Times New Roman" w:hAnsi="Times New Roman" w:cs="Times New Roman"/>
          <w:sz w:val="24"/>
          <w:szCs w:val="24"/>
          <w:lang w:val="es-DO"/>
        </w:rPr>
        <w:t xml:space="preserve"> </w:t>
      </w:r>
      <w:r w:rsidRPr="00D62F0F">
        <w:rPr>
          <w:rFonts w:ascii="Times New Roman" w:hAnsi="Times New Roman" w:cs="Times New Roman"/>
          <w:spacing w:val="-2"/>
          <w:sz w:val="24"/>
          <w:szCs w:val="24"/>
          <w:lang w:val="es-DO"/>
        </w:rPr>
        <w:t>SQL</w:t>
      </w:r>
      <w:r w:rsidRPr="00D62F0F">
        <w:rPr>
          <w:rFonts w:ascii="Times New Roman" w:hAnsi="Times New Roman" w:cs="Times New Roman"/>
          <w:spacing w:val="-1"/>
          <w:sz w:val="24"/>
          <w:szCs w:val="24"/>
          <w:lang w:val="es-DO"/>
        </w:rPr>
        <w:t xml:space="preserve"> SERVER</w:t>
      </w:r>
      <w:r w:rsidRPr="00D62F0F">
        <w:rPr>
          <w:rFonts w:ascii="Times New Roman" w:hAnsi="Times New Roman" w:cs="Times New Roman"/>
          <w:spacing w:val="-2"/>
          <w:sz w:val="24"/>
          <w:szCs w:val="24"/>
          <w:lang w:val="es-DO"/>
        </w:rPr>
        <w:t xml:space="preserve"> </w:t>
      </w:r>
      <w:r w:rsidRPr="00D62F0F">
        <w:rPr>
          <w:rFonts w:ascii="Times New Roman" w:hAnsi="Times New Roman" w:cs="Times New Roman"/>
          <w:spacing w:val="-1"/>
          <w:sz w:val="24"/>
          <w:szCs w:val="24"/>
          <w:lang w:val="es-DO"/>
        </w:rPr>
        <w:t>2008</w:t>
      </w:r>
      <w:r w:rsidRPr="00D62F0F">
        <w:rPr>
          <w:rFonts w:ascii="Times New Roman" w:hAnsi="Times New Roman" w:cs="Times New Roman"/>
          <w:spacing w:val="-2"/>
          <w:sz w:val="24"/>
          <w:szCs w:val="24"/>
          <w:lang w:val="es-DO"/>
        </w:rPr>
        <w:t xml:space="preserve"> </w:t>
      </w:r>
      <w:r w:rsidRPr="00D62F0F">
        <w:rPr>
          <w:rFonts w:ascii="Times New Roman" w:hAnsi="Times New Roman" w:cs="Times New Roman"/>
          <w:sz w:val="24"/>
          <w:szCs w:val="24"/>
          <w:lang w:val="es-DO"/>
        </w:rPr>
        <w:t>R2</w:t>
      </w:r>
      <w:r w:rsidRPr="00D62F0F">
        <w:rPr>
          <w:rFonts w:ascii="Times New Roman" w:hAnsi="Times New Roman" w:cs="Times New Roman"/>
          <w:spacing w:val="-2"/>
          <w:sz w:val="24"/>
          <w:szCs w:val="24"/>
          <w:lang w:val="es-DO"/>
        </w:rPr>
        <w:t xml:space="preserve"> </w:t>
      </w:r>
      <w:r w:rsidRPr="00D62F0F">
        <w:rPr>
          <w:rFonts w:ascii="Times New Roman" w:hAnsi="Times New Roman" w:cs="Times New Roman"/>
          <w:spacing w:val="-1"/>
          <w:sz w:val="24"/>
          <w:szCs w:val="24"/>
          <w:lang w:val="es-DO"/>
        </w:rPr>
        <w:t>MOTOR</w:t>
      </w:r>
      <w:r w:rsidRPr="00D62F0F">
        <w:rPr>
          <w:rFonts w:ascii="Times New Roman" w:hAnsi="Times New Roman" w:cs="Times New Roman"/>
          <w:spacing w:val="-3"/>
          <w:sz w:val="24"/>
          <w:szCs w:val="24"/>
          <w:lang w:val="es-DO"/>
        </w:rPr>
        <w:t xml:space="preserve"> </w:t>
      </w:r>
      <w:r w:rsidRPr="00D62F0F">
        <w:rPr>
          <w:rFonts w:ascii="Times New Roman" w:hAnsi="Times New Roman" w:cs="Times New Roman"/>
          <w:spacing w:val="-1"/>
          <w:sz w:val="24"/>
          <w:szCs w:val="24"/>
          <w:lang w:val="es-DO"/>
        </w:rPr>
        <w:t>DE</w:t>
      </w:r>
      <w:r w:rsidRPr="00D62F0F">
        <w:rPr>
          <w:rFonts w:ascii="Times New Roman" w:hAnsi="Times New Roman" w:cs="Times New Roman"/>
          <w:sz w:val="24"/>
          <w:szCs w:val="24"/>
          <w:lang w:val="es-DO"/>
        </w:rPr>
        <w:t xml:space="preserve"> </w:t>
      </w:r>
      <w:r w:rsidRPr="00D62F0F">
        <w:rPr>
          <w:rFonts w:ascii="Times New Roman" w:hAnsi="Times New Roman" w:cs="Times New Roman"/>
          <w:spacing w:val="-1"/>
          <w:sz w:val="24"/>
          <w:szCs w:val="24"/>
          <w:lang w:val="es-DO"/>
        </w:rPr>
        <w:t>BASE</w:t>
      </w:r>
      <w:r w:rsidRPr="00D62F0F">
        <w:rPr>
          <w:rFonts w:ascii="Times New Roman" w:hAnsi="Times New Roman" w:cs="Times New Roman"/>
          <w:spacing w:val="-2"/>
          <w:sz w:val="24"/>
          <w:szCs w:val="24"/>
          <w:lang w:val="es-DO"/>
        </w:rPr>
        <w:t xml:space="preserve"> </w:t>
      </w:r>
      <w:r w:rsidRPr="00D62F0F">
        <w:rPr>
          <w:rFonts w:ascii="Times New Roman" w:hAnsi="Times New Roman" w:cs="Times New Roman"/>
          <w:sz w:val="24"/>
          <w:szCs w:val="24"/>
          <w:lang w:val="es-DO"/>
        </w:rPr>
        <w:t>DE</w:t>
      </w:r>
      <w:r w:rsidRPr="00D62F0F">
        <w:rPr>
          <w:rFonts w:ascii="Times New Roman" w:hAnsi="Times New Roman" w:cs="Times New Roman"/>
          <w:spacing w:val="-2"/>
          <w:sz w:val="24"/>
          <w:szCs w:val="24"/>
          <w:lang w:val="es-DO"/>
        </w:rPr>
        <w:t xml:space="preserve"> </w:t>
      </w:r>
      <w:r w:rsidRPr="00D62F0F">
        <w:rPr>
          <w:rFonts w:ascii="Times New Roman" w:hAnsi="Times New Roman" w:cs="Times New Roman"/>
          <w:sz w:val="24"/>
          <w:szCs w:val="24"/>
          <w:lang w:val="es-DO"/>
        </w:rPr>
        <w:t>DATOS</w:t>
      </w:r>
      <w:r w:rsidRPr="00D62F0F">
        <w:rPr>
          <w:rFonts w:ascii="Times New Roman" w:hAnsi="Times New Roman" w:cs="Times New Roman"/>
          <w:spacing w:val="-3"/>
          <w:sz w:val="24"/>
          <w:szCs w:val="24"/>
          <w:lang w:val="es-DO"/>
        </w:rPr>
        <w:t xml:space="preserve"> </w:t>
      </w:r>
      <w:r w:rsidRPr="00D62F0F">
        <w:rPr>
          <w:rFonts w:ascii="Times New Roman" w:hAnsi="Times New Roman" w:cs="Times New Roman"/>
          <w:sz w:val="24"/>
          <w:szCs w:val="24"/>
          <w:lang w:val="es-DO"/>
        </w:rPr>
        <w:t xml:space="preserve">Y </w:t>
      </w:r>
      <w:r w:rsidRPr="00D62F0F">
        <w:rPr>
          <w:rFonts w:ascii="Times New Roman" w:hAnsi="Times New Roman" w:cs="Times New Roman"/>
          <w:spacing w:val="-1"/>
          <w:sz w:val="24"/>
          <w:szCs w:val="24"/>
          <w:lang w:val="es-DO"/>
        </w:rPr>
        <w:t>ADMINSTRACION,</w:t>
      </w:r>
      <w:r w:rsidRPr="00D62F0F">
        <w:rPr>
          <w:rFonts w:ascii="Times New Roman" w:hAnsi="Times New Roman" w:cs="Times New Roman"/>
          <w:sz w:val="24"/>
          <w:szCs w:val="24"/>
          <w:lang w:val="es-DO"/>
        </w:rPr>
        <w:t xml:space="preserve"> </w:t>
      </w:r>
      <w:r w:rsidRPr="00D62F0F">
        <w:rPr>
          <w:rFonts w:ascii="Times New Roman" w:hAnsi="Times New Roman" w:cs="Times New Roman"/>
          <w:spacing w:val="-1"/>
          <w:sz w:val="24"/>
          <w:szCs w:val="24"/>
          <w:lang w:val="es-DO"/>
        </w:rPr>
        <w:t>201</w:t>
      </w:r>
      <w:r w:rsidR="009D2119">
        <w:rPr>
          <w:rFonts w:ascii="Times New Roman" w:hAnsi="Times New Roman" w:cs="Times New Roman"/>
          <w:spacing w:val="-1"/>
          <w:sz w:val="24"/>
          <w:szCs w:val="24"/>
          <w:lang w:val="es-DO"/>
        </w:rPr>
        <w:t>7</w:t>
      </w:r>
      <w:r w:rsidRPr="00D62F0F">
        <w:rPr>
          <w:rFonts w:ascii="Times New Roman" w:hAnsi="Times New Roman" w:cs="Times New Roman"/>
          <w:spacing w:val="-1"/>
          <w:sz w:val="24"/>
          <w:szCs w:val="24"/>
          <w:lang w:val="es-DO"/>
        </w:rPr>
        <w:t>.</w:t>
      </w:r>
    </w:p>
    <w:p w:rsidR="00992AAA" w:rsidRPr="00D62F0F" w:rsidRDefault="00992AAA" w:rsidP="00992AAA">
      <w:pPr>
        <w:pStyle w:val="BodyText"/>
        <w:kinsoku w:val="0"/>
        <w:overflowPunct w:val="0"/>
        <w:spacing w:before="0"/>
        <w:ind w:left="0" w:firstLine="0"/>
        <w:rPr>
          <w:rFonts w:ascii="Times New Roman" w:hAnsi="Times New Roman" w:cs="Times New Roman"/>
          <w:sz w:val="24"/>
          <w:szCs w:val="24"/>
          <w:lang w:val="es-DO"/>
        </w:rPr>
      </w:pPr>
    </w:p>
    <w:p w:rsidR="00992AAA" w:rsidRPr="006C4B99" w:rsidRDefault="00992AAA" w:rsidP="00992AAA">
      <w:pPr>
        <w:pStyle w:val="BodyText"/>
        <w:kinsoku w:val="0"/>
        <w:overflowPunct w:val="0"/>
        <w:spacing w:before="163"/>
        <w:ind w:left="833" w:firstLine="0"/>
        <w:rPr>
          <w:rFonts w:ascii="Times New Roman" w:hAnsi="Times New Roman" w:cs="Times New Roman"/>
          <w:sz w:val="24"/>
          <w:szCs w:val="24"/>
          <w:lang w:val="es-DO"/>
        </w:rPr>
      </w:pPr>
      <w:r w:rsidRPr="006C4B99">
        <w:rPr>
          <w:rFonts w:ascii="Times New Roman" w:hAnsi="Times New Roman" w:cs="Times New Roman"/>
          <w:b/>
          <w:bCs/>
          <w:spacing w:val="-1"/>
          <w:sz w:val="24"/>
          <w:szCs w:val="24"/>
          <w:lang w:val="es-DO"/>
        </w:rPr>
        <w:t>Textos Digitales</w:t>
      </w:r>
    </w:p>
    <w:p w:rsidR="00992AAA" w:rsidRPr="00D62F0F" w:rsidRDefault="00992AAA" w:rsidP="00992AAA">
      <w:pPr>
        <w:pStyle w:val="BodyText"/>
        <w:numPr>
          <w:ilvl w:val="0"/>
          <w:numId w:val="9"/>
        </w:numPr>
        <w:tabs>
          <w:tab w:val="left" w:pos="1246"/>
        </w:tabs>
        <w:kinsoku w:val="0"/>
        <w:overflowPunct w:val="0"/>
        <w:spacing w:before="139"/>
        <w:ind w:right="182"/>
        <w:rPr>
          <w:rFonts w:ascii="Times New Roman" w:hAnsi="Times New Roman" w:cs="Times New Roman"/>
          <w:color w:val="000000"/>
          <w:sz w:val="24"/>
          <w:szCs w:val="24"/>
          <w:lang w:val="es-DO"/>
        </w:rPr>
      </w:pPr>
      <w:r w:rsidRPr="00D62F0F">
        <w:rPr>
          <w:rFonts w:ascii="Times New Roman" w:hAnsi="Times New Roman" w:cs="Times New Roman"/>
          <w:spacing w:val="-1"/>
          <w:sz w:val="24"/>
          <w:szCs w:val="24"/>
          <w:lang w:val="es-DO"/>
        </w:rPr>
        <w:t>Torres,</w:t>
      </w:r>
      <w:r w:rsidRPr="00D62F0F">
        <w:rPr>
          <w:rFonts w:ascii="Times New Roman" w:hAnsi="Times New Roman" w:cs="Times New Roman"/>
          <w:sz w:val="24"/>
          <w:szCs w:val="24"/>
          <w:lang w:val="es-DO"/>
        </w:rPr>
        <w:t xml:space="preserve"> R.</w:t>
      </w:r>
      <w:r w:rsidRPr="00D62F0F">
        <w:rPr>
          <w:rFonts w:ascii="Times New Roman" w:hAnsi="Times New Roman" w:cs="Times New Roman"/>
          <w:spacing w:val="-3"/>
          <w:sz w:val="24"/>
          <w:szCs w:val="24"/>
          <w:lang w:val="es-DO"/>
        </w:rPr>
        <w:t xml:space="preserve"> </w:t>
      </w:r>
      <w:r w:rsidRPr="00D62F0F">
        <w:rPr>
          <w:rFonts w:ascii="Times New Roman" w:hAnsi="Times New Roman" w:cs="Times New Roman"/>
          <w:sz w:val="24"/>
          <w:szCs w:val="24"/>
          <w:lang w:val="es-DO"/>
        </w:rPr>
        <w:t xml:space="preserve">M. </w:t>
      </w:r>
      <w:r w:rsidRPr="00D62F0F">
        <w:rPr>
          <w:rFonts w:ascii="Times New Roman" w:hAnsi="Times New Roman" w:cs="Times New Roman"/>
          <w:spacing w:val="-1"/>
          <w:sz w:val="24"/>
          <w:szCs w:val="24"/>
          <w:lang w:val="es-DO"/>
        </w:rPr>
        <w:t>Normalización de</w:t>
      </w:r>
      <w:r w:rsidRPr="00D62F0F">
        <w:rPr>
          <w:rFonts w:ascii="Times New Roman" w:hAnsi="Times New Roman" w:cs="Times New Roman"/>
          <w:sz w:val="24"/>
          <w:szCs w:val="24"/>
          <w:lang w:val="es-DO"/>
        </w:rPr>
        <w:t xml:space="preserve"> </w:t>
      </w:r>
      <w:r w:rsidRPr="00D62F0F">
        <w:rPr>
          <w:rFonts w:ascii="Times New Roman" w:hAnsi="Times New Roman" w:cs="Times New Roman"/>
          <w:spacing w:val="-1"/>
          <w:sz w:val="24"/>
          <w:szCs w:val="24"/>
          <w:lang w:val="es-DO"/>
        </w:rPr>
        <w:t>base</w:t>
      </w:r>
      <w:r w:rsidRPr="00D62F0F">
        <w:rPr>
          <w:rFonts w:ascii="Times New Roman" w:hAnsi="Times New Roman" w:cs="Times New Roman"/>
          <w:sz w:val="24"/>
          <w:szCs w:val="24"/>
          <w:lang w:val="es-DO"/>
        </w:rPr>
        <w:t xml:space="preserve"> </w:t>
      </w:r>
      <w:r w:rsidRPr="00D62F0F">
        <w:rPr>
          <w:rFonts w:ascii="Times New Roman" w:hAnsi="Times New Roman" w:cs="Times New Roman"/>
          <w:spacing w:val="-2"/>
          <w:sz w:val="24"/>
          <w:szCs w:val="24"/>
          <w:lang w:val="es-DO"/>
        </w:rPr>
        <w:t>de</w:t>
      </w:r>
      <w:r w:rsidRPr="00D62F0F">
        <w:rPr>
          <w:rFonts w:ascii="Times New Roman" w:hAnsi="Times New Roman" w:cs="Times New Roman"/>
          <w:sz w:val="24"/>
          <w:szCs w:val="24"/>
          <w:lang w:val="es-DO"/>
        </w:rPr>
        <w:t xml:space="preserve"> </w:t>
      </w:r>
      <w:r w:rsidRPr="00D62F0F">
        <w:rPr>
          <w:rFonts w:ascii="Times New Roman" w:hAnsi="Times New Roman" w:cs="Times New Roman"/>
          <w:spacing w:val="-1"/>
          <w:sz w:val="24"/>
          <w:szCs w:val="24"/>
          <w:lang w:val="es-DO"/>
        </w:rPr>
        <w:t>datos:</w:t>
      </w:r>
      <w:r w:rsidRPr="00D62F0F">
        <w:rPr>
          <w:rFonts w:ascii="Times New Roman" w:hAnsi="Times New Roman" w:cs="Times New Roman"/>
          <w:spacing w:val="-2"/>
          <w:sz w:val="24"/>
          <w:szCs w:val="24"/>
          <w:lang w:val="es-DO"/>
        </w:rPr>
        <w:t xml:space="preserve"> </w:t>
      </w:r>
      <w:r w:rsidRPr="00D62F0F">
        <w:rPr>
          <w:rFonts w:ascii="Times New Roman" w:hAnsi="Times New Roman" w:cs="Times New Roman"/>
          <w:sz w:val="24"/>
          <w:szCs w:val="24"/>
          <w:lang w:val="es-DO"/>
        </w:rPr>
        <w:t xml:space="preserve">El </w:t>
      </w:r>
      <w:r w:rsidRPr="00D62F0F">
        <w:rPr>
          <w:rFonts w:ascii="Times New Roman" w:hAnsi="Times New Roman" w:cs="Times New Roman"/>
          <w:spacing w:val="-1"/>
          <w:sz w:val="24"/>
          <w:szCs w:val="24"/>
          <w:lang w:val="es-DO"/>
        </w:rPr>
        <w:t>Cid</w:t>
      </w:r>
      <w:r w:rsidRPr="00D62F0F">
        <w:rPr>
          <w:rFonts w:ascii="Times New Roman" w:hAnsi="Times New Roman" w:cs="Times New Roman"/>
          <w:spacing w:val="-3"/>
          <w:sz w:val="24"/>
          <w:szCs w:val="24"/>
          <w:lang w:val="es-DO"/>
        </w:rPr>
        <w:t xml:space="preserve"> </w:t>
      </w:r>
      <w:r w:rsidRPr="00D62F0F">
        <w:rPr>
          <w:rFonts w:ascii="Times New Roman" w:hAnsi="Times New Roman" w:cs="Times New Roman"/>
          <w:spacing w:val="-1"/>
          <w:sz w:val="24"/>
          <w:szCs w:val="24"/>
          <w:lang w:val="es-DO"/>
        </w:rPr>
        <w:t>Editor</w:t>
      </w:r>
      <w:r w:rsidRPr="00D62F0F">
        <w:rPr>
          <w:rFonts w:ascii="Times New Roman" w:hAnsi="Times New Roman" w:cs="Times New Roman"/>
          <w:sz w:val="24"/>
          <w:szCs w:val="24"/>
          <w:lang w:val="es-DO"/>
        </w:rPr>
        <w:t xml:space="preserve"> | </w:t>
      </w:r>
      <w:r w:rsidRPr="00D62F0F">
        <w:rPr>
          <w:rFonts w:ascii="Times New Roman" w:hAnsi="Times New Roman" w:cs="Times New Roman"/>
          <w:spacing w:val="-1"/>
          <w:sz w:val="24"/>
          <w:szCs w:val="24"/>
          <w:lang w:val="es-DO"/>
        </w:rPr>
        <w:t>apuntes;</w:t>
      </w:r>
      <w:r w:rsidRPr="00D62F0F">
        <w:rPr>
          <w:rFonts w:ascii="Times New Roman" w:hAnsi="Times New Roman" w:cs="Times New Roman"/>
          <w:spacing w:val="-2"/>
          <w:sz w:val="24"/>
          <w:szCs w:val="24"/>
          <w:lang w:val="es-DO"/>
        </w:rPr>
        <w:t xml:space="preserve"> </w:t>
      </w:r>
      <w:r w:rsidRPr="00D62F0F">
        <w:rPr>
          <w:rFonts w:ascii="Times New Roman" w:hAnsi="Times New Roman" w:cs="Times New Roman"/>
          <w:spacing w:val="-1"/>
          <w:sz w:val="24"/>
          <w:szCs w:val="24"/>
          <w:lang w:val="es-DO"/>
        </w:rPr>
        <w:t>2000.</w:t>
      </w:r>
      <w:r w:rsidRPr="00D62F0F">
        <w:rPr>
          <w:rFonts w:ascii="Times New Roman" w:hAnsi="Times New Roman" w:cs="Times New Roman"/>
          <w:sz w:val="24"/>
          <w:szCs w:val="24"/>
          <w:lang w:val="es-DO"/>
        </w:rPr>
        <w:t xml:space="preserve"> </w:t>
      </w:r>
      <w:r w:rsidRPr="00D62F0F">
        <w:rPr>
          <w:rFonts w:ascii="Times New Roman" w:hAnsi="Times New Roman" w:cs="Times New Roman"/>
          <w:color w:val="0462C1"/>
          <w:sz w:val="24"/>
          <w:szCs w:val="24"/>
          <w:lang w:val="es-DO"/>
        </w:rPr>
        <w:t xml:space="preserve"> </w:t>
      </w:r>
      <w:hyperlink r:id="rId7" w:history="1">
        <w:r w:rsidRPr="00D62F0F">
          <w:rPr>
            <w:rFonts w:ascii="Times New Roman" w:hAnsi="Times New Roman" w:cs="Times New Roman"/>
            <w:color w:val="0462C1"/>
            <w:spacing w:val="-1"/>
            <w:sz w:val="24"/>
            <w:szCs w:val="24"/>
            <w:u w:val="single"/>
            <w:lang w:val="es-DO"/>
          </w:rPr>
          <w:t>http://site.ebrary.com/lib/bibliocauladechsp/detail.action?docID=10317226&amp;p00=base+datos</w:t>
        </w:r>
      </w:hyperlink>
      <w:r w:rsidRPr="00D62F0F">
        <w:rPr>
          <w:rFonts w:ascii="Times New Roman" w:hAnsi="Times New Roman" w:cs="Times New Roman"/>
          <w:color w:val="0462C1"/>
          <w:spacing w:val="51"/>
          <w:sz w:val="24"/>
          <w:szCs w:val="24"/>
          <w:lang w:val="es-DO"/>
        </w:rPr>
        <w:t xml:space="preserve"> </w:t>
      </w:r>
      <w:r w:rsidRPr="00D62F0F">
        <w:rPr>
          <w:rFonts w:ascii="Times New Roman" w:hAnsi="Times New Roman" w:cs="Times New Roman"/>
          <w:color w:val="0462C1"/>
          <w:spacing w:val="-1"/>
          <w:sz w:val="24"/>
          <w:szCs w:val="24"/>
          <w:u w:val="single"/>
          <w:lang w:val="es-DO"/>
        </w:rPr>
        <w:t>(último</w:t>
      </w:r>
      <w:r w:rsidRPr="00D62F0F">
        <w:rPr>
          <w:rFonts w:ascii="Times New Roman" w:hAnsi="Times New Roman" w:cs="Times New Roman"/>
          <w:color w:val="0462C1"/>
          <w:spacing w:val="1"/>
          <w:sz w:val="24"/>
          <w:szCs w:val="24"/>
          <w:u w:val="single"/>
          <w:lang w:val="es-DO"/>
        </w:rPr>
        <w:t xml:space="preserve"> </w:t>
      </w:r>
      <w:r w:rsidRPr="00D62F0F">
        <w:rPr>
          <w:rFonts w:ascii="Times New Roman" w:hAnsi="Times New Roman" w:cs="Times New Roman"/>
          <w:color w:val="0462C1"/>
          <w:spacing w:val="-1"/>
          <w:sz w:val="24"/>
          <w:szCs w:val="24"/>
          <w:u w:val="single"/>
          <w:lang w:val="es-DO"/>
        </w:rPr>
        <w:t xml:space="preserve">acceso </w:t>
      </w:r>
      <w:r w:rsidRPr="00D62F0F">
        <w:rPr>
          <w:rFonts w:ascii="Times New Roman" w:hAnsi="Times New Roman" w:cs="Times New Roman"/>
          <w:color w:val="0462C1"/>
          <w:sz w:val="24"/>
          <w:szCs w:val="24"/>
          <w:u w:val="single"/>
          <w:lang w:val="es-DO"/>
        </w:rPr>
        <w:t>22</w:t>
      </w:r>
      <w:r w:rsidRPr="00D62F0F">
        <w:rPr>
          <w:rFonts w:ascii="Times New Roman" w:hAnsi="Times New Roman" w:cs="Times New Roman"/>
          <w:color w:val="0462C1"/>
          <w:spacing w:val="-2"/>
          <w:sz w:val="24"/>
          <w:szCs w:val="24"/>
          <w:u w:val="single"/>
          <w:lang w:val="es-DO"/>
        </w:rPr>
        <w:t xml:space="preserve"> </w:t>
      </w:r>
      <w:r w:rsidRPr="00D62F0F">
        <w:rPr>
          <w:rFonts w:ascii="Times New Roman" w:hAnsi="Times New Roman" w:cs="Times New Roman"/>
          <w:color w:val="0462C1"/>
          <w:spacing w:val="-1"/>
          <w:sz w:val="24"/>
          <w:szCs w:val="24"/>
          <w:u w:val="single"/>
          <w:lang w:val="es-DO"/>
        </w:rPr>
        <w:t>Mayo 201</w:t>
      </w:r>
      <w:r w:rsidR="009D2119">
        <w:rPr>
          <w:rFonts w:ascii="Times New Roman" w:hAnsi="Times New Roman" w:cs="Times New Roman"/>
          <w:color w:val="0462C1"/>
          <w:spacing w:val="-1"/>
          <w:sz w:val="24"/>
          <w:szCs w:val="24"/>
          <w:u w:val="single"/>
          <w:lang w:val="es-DO"/>
        </w:rPr>
        <w:t>7</w:t>
      </w:r>
      <w:r w:rsidRPr="00D62F0F">
        <w:rPr>
          <w:rFonts w:ascii="Times New Roman" w:hAnsi="Times New Roman" w:cs="Times New Roman"/>
          <w:color w:val="0462C1"/>
          <w:spacing w:val="-1"/>
          <w:sz w:val="24"/>
          <w:szCs w:val="24"/>
          <w:u w:val="single"/>
          <w:lang w:val="es-DO"/>
        </w:rPr>
        <w:t>).</w:t>
      </w:r>
    </w:p>
    <w:p w:rsidR="00992AAA" w:rsidRPr="00D62F0F" w:rsidRDefault="00992AAA" w:rsidP="00992AAA">
      <w:pPr>
        <w:pStyle w:val="BodyText"/>
        <w:numPr>
          <w:ilvl w:val="0"/>
          <w:numId w:val="9"/>
        </w:numPr>
        <w:tabs>
          <w:tab w:val="left" w:pos="1246"/>
        </w:tabs>
        <w:kinsoku w:val="0"/>
        <w:overflowPunct w:val="0"/>
        <w:spacing w:before="120"/>
        <w:ind w:right="114"/>
        <w:rPr>
          <w:rFonts w:ascii="Times New Roman" w:hAnsi="Times New Roman" w:cs="Times New Roman"/>
          <w:color w:val="000000"/>
          <w:sz w:val="24"/>
          <w:szCs w:val="24"/>
          <w:lang w:val="es-DO"/>
        </w:rPr>
      </w:pPr>
      <w:r w:rsidRPr="00D62F0F">
        <w:rPr>
          <w:rFonts w:ascii="Times New Roman" w:hAnsi="Times New Roman" w:cs="Times New Roman"/>
          <w:color w:val="000000"/>
          <w:spacing w:val="-1"/>
          <w:sz w:val="24"/>
          <w:szCs w:val="24"/>
          <w:lang w:val="es-DO"/>
        </w:rPr>
        <w:t>Reinosa,</w:t>
      </w:r>
      <w:r w:rsidRPr="00D62F0F">
        <w:rPr>
          <w:rFonts w:ascii="Times New Roman" w:hAnsi="Times New Roman" w:cs="Times New Roman"/>
          <w:color w:val="000000"/>
          <w:spacing w:val="-12"/>
          <w:sz w:val="24"/>
          <w:szCs w:val="24"/>
          <w:lang w:val="es-DO"/>
        </w:rPr>
        <w:t xml:space="preserve"> </w:t>
      </w:r>
      <w:r w:rsidRPr="00D62F0F">
        <w:rPr>
          <w:rFonts w:ascii="Times New Roman" w:hAnsi="Times New Roman" w:cs="Times New Roman"/>
          <w:color w:val="000000"/>
          <w:spacing w:val="-1"/>
          <w:sz w:val="24"/>
          <w:szCs w:val="24"/>
          <w:lang w:val="es-DO"/>
        </w:rPr>
        <w:t>E.</w:t>
      </w:r>
      <w:r w:rsidRPr="00D62F0F">
        <w:rPr>
          <w:rFonts w:ascii="Times New Roman" w:hAnsi="Times New Roman" w:cs="Times New Roman"/>
          <w:color w:val="000000"/>
          <w:spacing w:val="-12"/>
          <w:sz w:val="24"/>
          <w:szCs w:val="24"/>
          <w:lang w:val="es-DO"/>
        </w:rPr>
        <w:t xml:space="preserve"> </w:t>
      </w:r>
      <w:r w:rsidRPr="00D62F0F">
        <w:rPr>
          <w:rFonts w:ascii="Times New Roman" w:hAnsi="Times New Roman" w:cs="Times New Roman"/>
          <w:color w:val="000000"/>
          <w:spacing w:val="-1"/>
          <w:sz w:val="24"/>
          <w:szCs w:val="24"/>
          <w:lang w:val="es-DO"/>
        </w:rPr>
        <w:t>J.,</w:t>
      </w:r>
      <w:r w:rsidRPr="00D62F0F">
        <w:rPr>
          <w:rFonts w:ascii="Times New Roman" w:hAnsi="Times New Roman" w:cs="Times New Roman"/>
          <w:color w:val="000000"/>
          <w:spacing w:val="-12"/>
          <w:sz w:val="24"/>
          <w:szCs w:val="24"/>
          <w:lang w:val="es-DO"/>
        </w:rPr>
        <w:t xml:space="preserve"> </w:t>
      </w:r>
      <w:r w:rsidRPr="00D62F0F">
        <w:rPr>
          <w:rFonts w:ascii="Times New Roman" w:hAnsi="Times New Roman" w:cs="Times New Roman"/>
          <w:color w:val="000000"/>
          <w:spacing w:val="-1"/>
          <w:sz w:val="24"/>
          <w:szCs w:val="24"/>
          <w:lang w:val="es-DO"/>
        </w:rPr>
        <w:t>Maldonado,</w:t>
      </w:r>
      <w:r w:rsidRPr="00D62F0F">
        <w:rPr>
          <w:rFonts w:ascii="Times New Roman" w:hAnsi="Times New Roman" w:cs="Times New Roman"/>
          <w:color w:val="000000"/>
          <w:spacing w:val="-12"/>
          <w:sz w:val="24"/>
          <w:szCs w:val="24"/>
          <w:lang w:val="es-DO"/>
        </w:rPr>
        <w:t xml:space="preserve"> </w:t>
      </w:r>
      <w:r w:rsidRPr="00D62F0F">
        <w:rPr>
          <w:rFonts w:ascii="Times New Roman" w:hAnsi="Times New Roman" w:cs="Times New Roman"/>
          <w:color w:val="000000"/>
          <w:spacing w:val="-1"/>
          <w:sz w:val="24"/>
          <w:szCs w:val="24"/>
          <w:lang w:val="es-DO"/>
        </w:rPr>
        <w:t>C.</w:t>
      </w:r>
      <w:r w:rsidRPr="00D62F0F">
        <w:rPr>
          <w:rFonts w:ascii="Times New Roman" w:hAnsi="Times New Roman" w:cs="Times New Roman"/>
          <w:color w:val="000000"/>
          <w:spacing w:val="-10"/>
          <w:sz w:val="24"/>
          <w:szCs w:val="24"/>
          <w:lang w:val="es-DO"/>
        </w:rPr>
        <w:t xml:space="preserve"> </w:t>
      </w:r>
      <w:r w:rsidRPr="00D62F0F">
        <w:rPr>
          <w:rFonts w:ascii="Times New Roman" w:hAnsi="Times New Roman" w:cs="Times New Roman"/>
          <w:color w:val="000000"/>
          <w:spacing w:val="-1"/>
          <w:sz w:val="24"/>
          <w:szCs w:val="24"/>
          <w:lang w:val="es-DO"/>
        </w:rPr>
        <w:t>A.,</w:t>
      </w:r>
      <w:r w:rsidRPr="00D62F0F">
        <w:rPr>
          <w:rFonts w:ascii="Times New Roman" w:hAnsi="Times New Roman" w:cs="Times New Roman"/>
          <w:color w:val="000000"/>
          <w:spacing w:val="-10"/>
          <w:sz w:val="24"/>
          <w:szCs w:val="24"/>
          <w:lang w:val="es-DO"/>
        </w:rPr>
        <w:t xml:space="preserve"> </w:t>
      </w:r>
      <w:r w:rsidRPr="00D62F0F">
        <w:rPr>
          <w:rFonts w:ascii="Times New Roman" w:hAnsi="Times New Roman" w:cs="Times New Roman"/>
          <w:color w:val="000000"/>
          <w:sz w:val="24"/>
          <w:szCs w:val="24"/>
          <w:lang w:val="es-DO"/>
        </w:rPr>
        <w:t>&amp;</w:t>
      </w:r>
      <w:r w:rsidRPr="00D62F0F">
        <w:rPr>
          <w:rFonts w:ascii="Times New Roman" w:hAnsi="Times New Roman" w:cs="Times New Roman"/>
          <w:color w:val="000000"/>
          <w:spacing w:val="-11"/>
          <w:sz w:val="24"/>
          <w:szCs w:val="24"/>
          <w:lang w:val="es-DO"/>
        </w:rPr>
        <w:t xml:space="preserve"> </w:t>
      </w:r>
      <w:r w:rsidRPr="00D62F0F">
        <w:rPr>
          <w:rFonts w:ascii="Times New Roman" w:hAnsi="Times New Roman" w:cs="Times New Roman"/>
          <w:color w:val="000000"/>
          <w:spacing w:val="-1"/>
          <w:sz w:val="24"/>
          <w:szCs w:val="24"/>
          <w:lang w:val="es-DO"/>
        </w:rPr>
        <w:t>Muñoz,</w:t>
      </w:r>
      <w:r w:rsidRPr="00D62F0F">
        <w:rPr>
          <w:rFonts w:ascii="Times New Roman" w:hAnsi="Times New Roman" w:cs="Times New Roman"/>
          <w:color w:val="000000"/>
          <w:spacing w:val="-12"/>
          <w:sz w:val="24"/>
          <w:szCs w:val="24"/>
          <w:lang w:val="es-DO"/>
        </w:rPr>
        <w:t xml:space="preserve"> </w:t>
      </w:r>
      <w:r w:rsidRPr="00D62F0F">
        <w:rPr>
          <w:rFonts w:ascii="Times New Roman" w:hAnsi="Times New Roman" w:cs="Times New Roman"/>
          <w:color w:val="000000"/>
          <w:sz w:val="24"/>
          <w:szCs w:val="24"/>
          <w:lang w:val="es-DO"/>
        </w:rPr>
        <w:t>R.</w:t>
      </w:r>
      <w:r w:rsidRPr="00D62F0F">
        <w:rPr>
          <w:rFonts w:ascii="Times New Roman" w:hAnsi="Times New Roman" w:cs="Times New Roman"/>
          <w:color w:val="000000"/>
          <w:spacing w:val="-10"/>
          <w:sz w:val="24"/>
          <w:szCs w:val="24"/>
          <w:lang w:val="es-DO"/>
        </w:rPr>
        <w:t xml:space="preserve"> </w:t>
      </w:r>
      <w:r w:rsidRPr="00D62F0F">
        <w:rPr>
          <w:rFonts w:ascii="Times New Roman" w:hAnsi="Times New Roman" w:cs="Times New Roman"/>
          <w:color w:val="000000"/>
          <w:spacing w:val="-1"/>
          <w:sz w:val="24"/>
          <w:szCs w:val="24"/>
          <w:lang w:val="es-DO"/>
        </w:rPr>
        <w:t>Bases</w:t>
      </w:r>
      <w:r w:rsidRPr="00D62F0F">
        <w:rPr>
          <w:rFonts w:ascii="Times New Roman" w:hAnsi="Times New Roman" w:cs="Times New Roman"/>
          <w:color w:val="000000"/>
          <w:spacing w:val="-11"/>
          <w:sz w:val="24"/>
          <w:szCs w:val="24"/>
          <w:lang w:val="es-DO"/>
        </w:rPr>
        <w:t xml:space="preserve"> </w:t>
      </w:r>
      <w:r w:rsidRPr="00D62F0F">
        <w:rPr>
          <w:rFonts w:ascii="Times New Roman" w:hAnsi="Times New Roman" w:cs="Times New Roman"/>
          <w:color w:val="000000"/>
          <w:spacing w:val="-1"/>
          <w:sz w:val="24"/>
          <w:szCs w:val="24"/>
          <w:lang w:val="es-DO"/>
        </w:rPr>
        <w:t>de</w:t>
      </w:r>
      <w:r w:rsidRPr="00D62F0F">
        <w:rPr>
          <w:rFonts w:ascii="Times New Roman" w:hAnsi="Times New Roman" w:cs="Times New Roman"/>
          <w:color w:val="000000"/>
          <w:spacing w:val="-14"/>
          <w:sz w:val="24"/>
          <w:szCs w:val="24"/>
          <w:lang w:val="es-DO"/>
        </w:rPr>
        <w:t xml:space="preserve"> </w:t>
      </w:r>
      <w:r w:rsidRPr="00D62F0F">
        <w:rPr>
          <w:rFonts w:ascii="Times New Roman" w:hAnsi="Times New Roman" w:cs="Times New Roman"/>
          <w:color w:val="000000"/>
          <w:spacing w:val="-1"/>
          <w:sz w:val="24"/>
          <w:szCs w:val="24"/>
          <w:lang w:val="es-DO"/>
        </w:rPr>
        <w:t>datos.</w:t>
      </w:r>
      <w:r w:rsidRPr="00D62F0F">
        <w:rPr>
          <w:rFonts w:ascii="Times New Roman" w:hAnsi="Times New Roman" w:cs="Times New Roman"/>
          <w:color w:val="000000"/>
          <w:spacing w:val="-12"/>
          <w:sz w:val="24"/>
          <w:szCs w:val="24"/>
          <w:lang w:val="es-DO"/>
        </w:rPr>
        <w:t xml:space="preserve"> </w:t>
      </w:r>
      <w:r w:rsidRPr="00D62F0F">
        <w:rPr>
          <w:rFonts w:ascii="Times New Roman" w:hAnsi="Times New Roman" w:cs="Times New Roman"/>
          <w:color w:val="000000"/>
          <w:spacing w:val="-1"/>
          <w:sz w:val="24"/>
          <w:szCs w:val="24"/>
          <w:lang w:val="es-DO"/>
        </w:rPr>
        <w:t>México,</w:t>
      </w:r>
      <w:r w:rsidRPr="00D62F0F">
        <w:rPr>
          <w:rFonts w:ascii="Times New Roman" w:hAnsi="Times New Roman" w:cs="Times New Roman"/>
          <w:color w:val="000000"/>
          <w:spacing w:val="-12"/>
          <w:sz w:val="24"/>
          <w:szCs w:val="24"/>
          <w:lang w:val="es-DO"/>
        </w:rPr>
        <w:t xml:space="preserve"> </w:t>
      </w:r>
      <w:r w:rsidRPr="00D62F0F">
        <w:rPr>
          <w:rFonts w:ascii="Times New Roman" w:hAnsi="Times New Roman" w:cs="Times New Roman"/>
          <w:color w:val="000000"/>
          <w:spacing w:val="-1"/>
          <w:sz w:val="24"/>
          <w:szCs w:val="24"/>
          <w:lang w:val="es-DO"/>
        </w:rPr>
        <w:t>D.F.,</w:t>
      </w:r>
      <w:r w:rsidRPr="00D62F0F">
        <w:rPr>
          <w:rFonts w:ascii="Times New Roman" w:hAnsi="Times New Roman" w:cs="Times New Roman"/>
          <w:color w:val="000000"/>
          <w:spacing w:val="-12"/>
          <w:sz w:val="24"/>
          <w:szCs w:val="24"/>
          <w:lang w:val="es-DO"/>
        </w:rPr>
        <w:t xml:space="preserve"> </w:t>
      </w:r>
      <w:r w:rsidRPr="00D62F0F">
        <w:rPr>
          <w:rFonts w:ascii="Times New Roman" w:hAnsi="Times New Roman" w:cs="Times New Roman"/>
          <w:color w:val="000000"/>
          <w:spacing w:val="-1"/>
          <w:sz w:val="24"/>
          <w:szCs w:val="24"/>
          <w:lang w:val="es-DO"/>
        </w:rPr>
        <w:t>MX:</w:t>
      </w:r>
      <w:r w:rsidRPr="00D62F0F">
        <w:rPr>
          <w:rFonts w:ascii="Times New Roman" w:hAnsi="Times New Roman" w:cs="Times New Roman"/>
          <w:color w:val="000000"/>
          <w:spacing w:val="-9"/>
          <w:sz w:val="24"/>
          <w:szCs w:val="24"/>
          <w:lang w:val="es-DO"/>
        </w:rPr>
        <w:t xml:space="preserve"> </w:t>
      </w:r>
      <w:proofErr w:type="spellStart"/>
      <w:r w:rsidRPr="00D62F0F">
        <w:rPr>
          <w:rFonts w:ascii="Times New Roman" w:hAnsi="Times New Roman" w:cs="Times New Roman"/>
          <w:color w:val="000000"/>
          <w:spacing w:val="-1"/>
          <w:sz w:val="24"/>
          <w:szCs w:val="24"/>
          <w:lang w:val="es-DO"/>
        </w:rPr>
        <w:t>Alfaomega</w:t>
      </w:r>
      <w:proofErr w:type="spellEnd"/>
      <w:r w:rsidRPr="00D62F0F">
        <w:rPr>
          <w:rFonts w:ascii="Times New Roman" w:hAnsi="Times New Roman" w:cs="Times New Roman"/>
          <w:color w:val="000000"/>
          <w:spacing w:val="-12"/>
          <w:sz w:val="24"/>
          <w:szCs w:val="24"/>
          <w:lang w:val="es-DO"/>
        </w:rPr>
        <w:t xml:space="preserve"> </w:t>
      </w:r>
      <w:r w:rsidRPr="00D62F0F">
        <w:rPr>
          <w:rFonts w:ascii="Times New Roman" w:hAnsi="Times New Roman" w:cs="Times New Roman"/>
          <w:color w:val="000000"/>
          <w:spacing w:val="-1"/>
          <w:sz w:val="24"/>
          <w:szCs w:val="24"/>
          <w:lang w:val="es-DO"/>
        </w:rPr>
        <w:t>Grupo</w:t>
      </w:r>
      <w:r w:rsidRPr="00D62F0F">
        <w:rPr>
          <w:rFonts w:ascii="Times New Roman" w:hAnsi="Times New Roman" w:cs="Times New Roman"/>
          <w:color w:val="000000"/>
          <w:spacing w:val="73"/>
          <w:sz w:val="24"/>
          <w:szCs w:val="24"/>
          <w:lang w:val="es-DO"/>
        </w:rPr>
        <w:t xml:space="preserve"> </w:t>
      </w:r>
      <w:r w:rsidRPr="00D62F0F">
        <w:rPr>
          <w:rFonts w:ascii="Times New Roman" w:hAnsi="Times New Roman" w:cs="Times New Roman"/>
          <w:color w:val="000000"/>
          <w:spacing w:val="-1"/>
          <w:sz w:val="24"/>
          <w:szCs w:val="24"/>
          <w:lang w:val="es-DO"/>
        </w:rPr>
        <w:t>Editor.</w:t>
      </w:r>
      <w:r w:rsidRPr="00D62F0F">
        <w:rPr>
          <w:rFonts w:ascii="Times New Roman" w:hAnsi="Times New Roman" w:cs="Times New Roman"/>
          <w:color w:val="000000"/>
          <w:spacing w:val="-3"/>
          <w:sz w:val="24"/>
          <w:szCs w:val="24"/>
          <w:lang w:val="es-DO"/>
        </w:rPr>
        <w:t xml:space="preserve"> </w:t>
      </w:r>
      <w:r w:rsidR="009D2119">
        <w:rPr>
          <w:rFonts w:ascii="Times New Roman" w:hAnsi="Times New Roman" w:cs="Times New Roman"/>
          <w:color w:val="000000"/>
          <w:spacing w:val="-1"/>
          <w:sz w:val="24"/>
          <w:szCs w:val="24"/>
          <w:lang w:val="es-DO"/>
        </w:rPr>
        <w:t>2017</w:t>
      </w:r>
      <w:r w:rsidRPr="00D62F0F">
        <w:rPr>
          <w:rFonts w:ascii="Times New Roman" w:hAnsi="Times New Roman" w:cs="Times New Roman"/>
          <w:color w:val="000000"/>
          <w:spacing w:val="-1"/>
          <w:sz w:val="24"/>
          <w:szCs w:val="24"/>
          <w:lang w:val="es-DO"/>
        </w:rPr>
        <w:t>.</w:t>
      </w:r>
      <w:r w:rsidRPr="00D62F0F">
        <w:rPr>
          <w:rFonts w:ascii="Times New Roman" w:hAnsi="Times New Roman" w:cs="Times New Roman"/>
          <w:color w:val="000000"/>
          <w:sz w:val="24"/>
          <w:szCs w:val="24"/>
          <w:lang w:val="es-DO"/>
        </w:rPr>
        <w:t xml:space="preserve"> </w:t>
      </w:r>
      <w:r w:rsidRPr="00D62F0F">
        <w:rPr>
          <w:rFonts w:ascii="Times New Roman" w:hAnsi="Times New Roman" w:cs="Times New Roman"/>
          <w:color w:val="0462C1"/>
          <w:sz w:val="24"/>
          <w:szCs w:val="24"/>
          <w:lang w:val="es-DO"/>
        </w:rPr>
        <w:t xml:space="preserve"> </w:t>
      </w:r>
      <w:hyperlink r:id="rId8" w:history="1">
        <w:r w:rsidRPr="00D62F0F">
          <w:rPr>
            <w:rFonts w:ascii="Times New Roman" w:hAnsi="Times New Roman" w:cs="Times New Roman"/>
            <w:color w:val="0462C1"/>
            <w:spacing w:val="-1"/>
            <w:sz w:val="24"/>
            <w:szCs w:val="24"/>
            <w:u w:val="single"/>
            <w:lang w:val="es-DO"/>
          </w:rPr>
          <w:t>http://site.ebrary.com/lib/bibliocauladechsp/detail.action?docID=10780027&amp;p00=base+datos</w:t>
        </w:r>
      </w:hyperlink>
      <w:r w:rsidRPr="00D62F0F">
        <w:rPr>
          <w:rFonts w:ascii="Times New Roman" w:hAnsi="Times New Roman" w:cs="Times New Roman"/>
          <w:color w:val="0462C1"/>
          <w:spacing w:val="59"/>
          <w:sz w:val="24"/>
          <w:szCs w:val="24"/>
          <w:lang w:val="es-DO"/>
        </w:rPr>
        <w:t xml:space="preserve"> </w:t>
      </w:r>
      <w:r w:rsidRPr="00D62F0F">
        <w:rPr>
          <w:rFonts w:ascii="Times New Roman" w:hAnsi="Times New Roman" w:cs="Times New Roman"/>
          <w:color w:val="0462C1"/>
          <w:spacing w:val="-1"/>
          <w:sz w:val="24"/>
          <w:szCs w:val="24"/>
          <w:u w:val="single"/>
          <w:lang w:val="es-DO"/>
        </w:rPr>
        <w:t>(último</w:t>
      </w:r>
      <w:r w:rsidRPr="00D62F0F">
        <w:rPr>
          <w:rFonts w:ascii="Times New Roman" w:hAnsi="Times New Roman" w:cs="Times New Roman"/>
          <w:color w:val="0462C1"/>
          <w:spacing w:val="1"/>
          <w:sz w:val="24"/>
          <w:szCs w:val="24"/>
          <w:u w:val="single"/>
          <w:lang w:val="es-DO"/>
        </w:rPr>
        <w:t xml:space="preserve"> </w:t>
      </w:r>
      <w:r w:rsidRPr="00D62F0F">
        <w:rPr>
          <w:rFonts w:ascii="Times New Roman" w:hAnsi="Times New Roman" w:cs="Times New Roman"/>
          <w:color w:val="0462C1"/>
          <w:spacing w:val="-1"/>
          <w:sz w:val="24"/>
          <w:szCs w:val="24"/>
          <w:u w:val="single"/>
          <w:lang w:val="es-DO"/>
        </w:rPr>
        <w:t xml:space="preserve">acceso </w:t>
      </w:r>
      <w:r w:rsidRPr="00D62F0F">
        <w:rPr>
          <w:rFonts w:ascii="Times New Roman" w:hAnsi="Times New Roman" w:cs="Times New Roman"/>
          <w:color w:val="0462C1"/>
          <w:sz w:val="24"/>
          <w:szCs w:val="24"/>
          <w:u w:val="single"/>
          <w:lang w:val="es-DO"/>
        </w:rPr>
        <w:t>22</w:t>
      </w:r>
      <w:r w:rsidRPr="00D62F0F">
        <w:rPr>
          <w:rFonts w:ascii="Times New Roman" w:hAnsi="Times New Roman" w:cs="Times New Roman"/>
          <w:color w:val="0462C1"/>
          <w:spacing w:val="-2"/>
          <w:sz w:val="24"/>
          <w:szCs w:val="24"/>
          <w:u w:val="single"/>
          <w:lang w:val="es-DO"/>
        </w:rPr>
        <w:t xml:space="preserve"> </w:t>
      </w:r>
      <w:r w:rsidRPr="00D62F0F">
        <w:rPr>
          <w:rFonts w:ascii="Times New Roman" w:hAnsi="Times New Roman" w:cs="Times New Roman"/>
          <w:color w:val="0462C1"/>
          <w:spacing w:val="-1"/>
          <w:sz w:val="24"/>
          <w:szCs w:val="24"/>
          <w:u w:val="single"/>
          <w:lang w:val="es-DO"/>
        </w:rPr>
        <w:t>Mayo 201</w:t>
      </w:r>
      <w:r w:rsidR="009D2119">
        <w:rPr>
          <w:rFonts w:ascii="Times New Roman" w:hAnsi="Times New Roman" w:cs="Times New Roman"/>
          <w:color w:val="0462C1"/>
          <w:spacing w:val="-1"/>
          <w:sz w:val="24"/>
          <w:szCs w:val="24"/>
          <w:u w:val="single"/>
          <w:lang w:val="es-DO"/>
        </w:rPr>
        <w:t>7</w:t>
      </w:r>
      <w:r w:rsidRPr="00D62F0F">
        <w:rPr>
          <w:rFonts w:ascii="Times New Roman" w:hAnsi="Times New Roman" w:cs="Times New Roman"/>
          <w:color w:val="0462C1"/>
          <w:spacing w:val="-1"/>
          <w:sz w:val="24"/>
          <w:szCs w:val="24"/>
          <w:u w:val="single"/>
          <w:lang w:val="es-DO"/>
        </w:rPr>
        <w:t>).</w:t>
      </w:r>
    </w:p>
    <w:p w:rsidR="00992AAA" w:rsidRPr="00D62F0F" w:rsidRDefault="00992AAA" w:rsidP="00992AAA">
      <w:pPr>
        <w:pStyle w:val="BodyText"/>
        <w:kinsoku w:val="0"/>
        <w:overflowPunct w:val="0"/>
        <w:spacing w:before="0"/>
        <w:ind w:left="0" w:firstLine="0"/>
        <w:rPr>
          <w:rFonts w:ascii="Times New Roman" w:hAnsi="Times New Roman" w:cs="Times New Roman"/>
          <w:sz w:val="24"/>
          <w:szCs w:val="24"/>
          <w:lang w:val="es-DO"/>
        </w:rPr>
      </w:pPr>
    </w:p>
    <w:p w:rsidR="00992AAA" w:rsidRPr="00D62F0F" w:rsidRDefault="00992AAA" w:rsidP="00992AAA">
      <w:pPr>
        <w:pStyle w:val="BodyText"/>
        <w:kinsoku w:val="0"/>
        <w:overflowPunct w:val="0"/>
        <w:spacing w:before="5"/>
        <w:ind w:left="0" w:firstLine="0"/>
        <w:rPr>
          <w:rFonts w:ascii="Times New Roman" w:hAnsi="Times New Roman" w:cs="Times New Roman"/>
          <w:sz w:val="24"/>
          <w:szCs w:val="24"/>
          <w:lang w:val="es-DO"/>
        </w:rPr>
      </w:pPr>
    </w:p>
    <w:p w:rsidR="00992AAA" w:rsidRPr="006C4B99" w:rsidRDefault="00992AAA" w:rsidP="00992AAA">
      <w:pPr>
        <w:pStyle w:val="BodyText"/>
        <w:kinsoku w:val="0"/>
        <w:overflowPunct w:val="0"/>
        <w:spacing w:before="56"/>
        <w:ind w:left="821" w:firstLine="0"/>
        <w:rPr>
          <w:rFonts w:ascii="Times New Roman" w:hAnsi="Times New Roman" w:cs="Times New Roman"/>
          <w:b/>
          <w:spacing w:val="-1"/>
          <w:sz w:val="24"/>
          <w:szCs w:val="24"/>
          <w:lang w:val="es-DO"/>
        </w:rPr>
      </w:pPr>
      <w:r w:rsidRPr="006C4B99">
        <w:rPr>
          <w:rFonts w:ascii="Times New Roman" w:hAnsi="Times New Roman" w:cs="Times New Roman"/>
          <w:b/>
          <w:spacing w:val="-1"/>
          <w:sz w:val="24"/>
          <w:szCs w:val="24"/>
          <w:lang w:val="es-DO"/>
        </w:rPr>
        <w:t>Textos</w:t>
      </w:r>
      <w:r w:rsidRPr="006C4B99">
        <w:rPr>
          <w:rFonts w:ascii="Times New Roman" w:hAnsi="Times New Roman" w:cs="Times New Roman"/>
          <w:b/>
          <w:sz w:val="24"/>
          <w:szCs w:val="24"/>
          <w:lang w:val="es-DO"/>
        </w:rPr>
        <w:t xml:space="preserve"> </w:t>
      </w:r>
      <w:r w:rsidRPr="006C4B99">
        <w:rPr>
          <w:rFonts w:ascii="Times New Roman" w:hAnsi="Times New Roman" w:cs="Times New Roman"/>
          <w:b/>
          <w:spacing w:val="-1"/>
          <w:sz w:val="24"/>
          <w:szCs w:val="24"/>
          <w:lang w:val="es-DO"/>
        </w:rPr>
        <w:t>Complementarios.</w:t>
      </w:r>
    </w:p>
    <w:p w:rsidR="00992AAA" w:rsidRPr="00992AAA" w:rsidRDefault="00992AAA" w:rsidP="00992AAA">
      <w:pPr>
        <w:pStyle w:val="BodyText"/>
        <w:numPr>
          <w:ilvl w:val="0"/>
          <w:numId w:val="9"/>
        </w:numPr>
        <w:tabs>
          <w:tab w:val="left" w:pos="1246"/>
        </w:tabs>
        <w:kinsoku w:val="0"/>
        <w:overflowPunct w:val="0"/>
        <w:spacing w:before="181"/>
        <w:ind w:right="110"/>
        <w:rPr>
          <w:rFonts w:ascii="Times New Roman" w:hAnsi="Times New Roman" w:cs="Times New Roman"/>
          <w:spacing w:val="-1"/>
          <w:sz w:val="24"/>
          <w:szCs w:val="24"/>
          <w:lang w:val="es-DO"/>
        </w:rPr>
      </w:pPr>
      <w:r w:rsidRPr="00D62F0F">
        <w:rPr>
          <w:rFonts w:ascii="Times New Roman" w:hAnsi="Times New Roman" w:cs="Times New Roman"/>
          <w:spacing w:val="-1"/>
          <w:sz w:val="24"/>
          <w:szCs w:val="24"/>
          <w:lang w:val="es-DO"/>
        </w:rPr>
        <w:t>Piñeiro,</w:t>
      </w:r>
      <w:r w:rsidRPr="00D62F0F">
        <w:rPr>
          <w:rFonts w:ascii="Times New Roman" w:hAnsi="Times New Roman" w:cs="Times New Roman"/>
          <w:spacing w:val="33"/>
          <w:sz w:val="24"/>
          <w:szCs w:val="24"/>
          <w:lang w:val="es-DO"/>
        </w:rPr>
        <w:t xml:space="preserve"> </w:t>
      </w:r>
      <w:r w:rsidRPr="00D62F0F">
        <w:rPr>
          <w:rFonts w:ascii="Times New Roman" w:hAnsi="Times New Roman" w:cs="Times New Roman"/>
          <w:spacing w:val="-1"/>
          <w:sz w:val="24"/>
          <w:szCs w:val="24"/>
          <w:lang w:val="es-DO"/>
        </w:rPr>
        <w:t>J.</w:t>
      </w:r>
      <w:r w:rsidRPr="00D62F0F">
        <w:rPr>
          <w:rFonts w:ascii="Times New Roman" w:hAnsi="Times New Roman" w:cs="Times New Roman"/>
          <w:spacing w:val="34"/>
          <w:sz w:val="24"/>
          <w:szCs w:val="24"/>
          <w:lang w:val="es-DO"/>
        </w:rPr>
        <w:t xml:space="preserve"> </w:t>
      </w:r>
      <w:r w:rsidRPr="00D62F0F">
        <w:rPr>
          <w:rFonts w:ascii="Times New Roman" w:hAnsi="Times New Roman" w:cs="Times New Roman"/>
          <w:spacing w:val="-1"/>
          <w:sz w:val="24"/>
          <w:szCs w:val="24"/>
          <w:lang w:val="es-DO"/>
        </w:rPr>
        <w:t>Diseño</w:t>
      </w:r>
      <w:r w:rsidRPr="00D62F0F">
        <w:rPr>
          <w:rFonts w:ascii="Times New Roman" w:hAnsi="Times New Roman" w:cs="Times New Roman"/>
          <w:spacing w:val="35"/>
          <w:sz w:val="24"/>
          <w:szCs w:val="24"/>
          <w:lang w:val="es-DO"/>
        </w:rPr>
        <w:t xml:space="preserve"> </w:t>
      </w:r>
      <w:r w:rsidRPr="00D62F0F">
        <w:rPr>
          <w:rFonts w:ascii="Times New Roman" w:hAnsi="Times New Roman" w:cs="Times New Roman"/>
          <w:spacing w:val="-1"/>
          <w:sz w:val="24"/>
          <w:szCs w:val="24"/>
          <w:lang w:val="es-DO"/>
        </w:rPr>
        <w:t>de</w:t>
      </w:r>
      <w:r w:rsidRPr="00D62F0F">
        <w:rPr>
          <w:rFonts w:ascii="Times New Roman" w:hAnsi="Times New Roman" w:cs="Times New Roman"/>
          <w:spacing w:val="33"/>
          <w:sz w:val="24"/>
          <w:szCs w:val="24"/>
          <w:lang w:val="es-DO"/>
        </w:rPr>
        <w:t xml:space="preserve"> </w:t>
      </w:r>
      <w:r w:rsidRPr="00D62F0F">
        <w:rPr>
          <w:rFonts w:ascii="Times New Roman" w:hAnsi="Times New Roman" w:cs="Times New Roman"/>
          <w:spacing w:val="-1"/>
          <w:sz w:val="24"/>
          <w:szCs w:val="24"/>
          <w:lang w:val="es-DO"/>
        </w:rPr>
        <w:t>Base</w:t>
      </w:r>
      <w:r w:rsidRPr="00D62F0F">
        <w:rPr>
          <w:rFonts w:ascii="Times New Roman" w:hAnsi="Times New Roman" w:cs="Times New Roman"/>
          <w:spacing w:val="32"/>
          <w:sz w:val="24"/>
          <w:szCs w:val="24"/>
          <w:lang w:val="es-DO"/>
        </w:rPr>
        <w:t xml:space="preserve"> </w:t>
      </w:r>
      <w:r w:rsidRPr="00D62F0F">
        <w:rPr>
          <w:rFonts w:ascii="Times New Roman" w:hAnsi="Times New Roman" w:cs="Times New Roman"/>
          <w:spacing w:val="-1"/>
          <w:sz w:val="24"/>
          <w:szCs w:val="24"/>
          <w:lang w:val="es-DO"/>
        </w:rPr>
        <w:t>de</w:t>
      </w:r>
      <w:r w:rsidRPr="00D62F0F">
        <w:rPr>
          <w:rFonts w:ascii="Times New Roman" w:hAnsi="Times New Roman" w:cs="Times New Roman"/>
          <w:spacing w:val="34"/>
          <w:sz w:val="24"/>
          <w:szCs w:val="24"/>
          <w:lang w:val="es-DO"/>
        </w:rPr>
        <w:t xml:space="preserve"> </w:t>
      </w:r>
      <w:r w:rsidRPr="00D62F0F">
        <w:rPr>
          <w:rFonts w:ascii="Times New Roman" w:hAnsi="Times New Roman" w:cs="Times New Roman"/>
          <w:spacing w:val="-1"/>
          <w:sz w:val="24"/>
          <w:szCs w:val="24"/>
          <w:lang w:val="es-DO"/>
        </w:rPr>
        <w:t>Datos</w:t>
      </w:r>
      <w:r w:rsidRPr="00D62F0F">
        <w:rPr>
          <w:rFonts w:ascii="Times New Roman" w:hAnsi="Times New Roman" w:cs="Times New Roman"/>
          <w:spacing w:val="34"/>
          <w:sz w:val="24"/>
          <w:szCs w:val="24"/>
          <w:lang w:val="es-DO"/>
        </w:rPr>
        <w:t xml:space="preserve"> </w:t>
      </w:r>
      <w:r w:rsidRPr="00D62F0F">
        <w:rPr>
          <w:rFonts w:ascii="Times New Roman" w:hAnsi="Times New Roman" w:cs="Times New Roman"/>
          <w:spacing w:val="-1"/>
          <w:sz w:val="24"/>
          <w:szCs w:val="24"/>
          <w:lang w:val="es-DO"/>
        </w:rPr>
        <w:t>Relacionales.</w:t>
      </w:r>
      <w:r w:rsidRPr="00D62F0F">
        <w:rPr>
          <w:rFonts w:ascii="Times New Roman" w:hAnsi="Times New Roman" w:cs="Times New Roman"/>
          <w:spacing w:val="32"/>
          <w:sz w:val="24"/>
          <w:szCs w:val="24"/>
          <w:lang w:val="es-DO"/>
        </w:rPr>
        <w:t xml:space="preserve"> </w:t>
      </w:r>
      <w:r w:rsidRPr="00D62F0F">
        <w:rPr>
          <w:rFonts w:ascii="Times New Roman" w:hAnsi="Times New Roman" w:cs="Times New Roman"/>
          <w:spacing w:val="-1"/>
          <w:sz w:val="24"/>
          <w:szCs w:val="24"/>
          <w:lang w:val="es-DO"/>
        </w:rPr>
        <w:t>Modelos</w:t>
      </w:r>
      <w:r w:rsidRPr="00D62F0F">
        <w:rPr>
          <w:rFonts w:ascii="Times New Roman" w:hAnsi="Times New Roman" w:cs="Times New Roman"/>
          <w:spacing w:val="37"/>
          <w:sz w:val="24"/>
          <w:szCs w:val="24"/>
          <w:lang w:val="es-DO"/>
        </w:rPr>
        <w:t xml:space="preserve"> </w:t>
      </w:r>
      <w:r w:rsidRPr="00D62F0F">
        <w:rPr>
          <w:rFonts w:ascii="Times New Roman" w:hAnsi="Times New Roman" w:cs="Times New Roman"/>
          <w:spacing w:val="-1"/>
          <w:sz w:val="24"/>
          <w:szCs w:val="24"/>
          <w:lang w:val="es-DO"/>
        </w:rPr>
        <w:t>Conceptuales</w:t>
      </w:r>
      <w:r w:rsidRPr="00D62F0F">
        <w:rPr>
          <w:rFonts w:ascii="Times New Roman" w:hAnsi="Times New Roman" w:cs="Times New Roman"/>
          <w:spacing w:val="34"/>
          <w:sz w:val="24"/>
          <w:szCs w:val="24"/>
          <w:lang w:val="es-DO"/>
        </w:rPr>
        <w:t xml:space="preserve"> </w:t>
      </w:r>
      <w:r w:rsidRPr="00D62F0F">
        <w:rPr>
          <w:rFonts w:ascii="Times New Roman" w:hAnsi="Times New Roman" w:cs="Times New Roman"/>
          <w:spacing w:val="-2"/>
          <w:sz w:val="24"/>
          <w:szCs w:val="24"/>
          <w:lang w:val="es-DO"/>
        </w:rPr>
        <w:t>de</w:t>
      </w:r>
      <w:r w:rsidRPr="00D62F0F">
        <w:rPr>
          <w:rFonts w:ascii="Times New Roman" w:hAnsi="Times New Roman" w:cs="Times New Roman"/>
          <w:spacing w:val="33"/>
          <w:sz w:val="24"/>
          <w:szCs w:val="24"/>
          <w:lang w:val="es-DO"/>
        </w:rPr>
        <w:t xml:space="preserve"> </w:t>
      </w:r>
      <w:r w:rsidRPr="00D62F0F">
        <w:rPr>
          <w:rFonts w:ascii="Times New Roman" w:hAnsi="Times New Roman" w:cs="Times New Roman"/>
          <w:spacing w:val="-1"/>
          <w:sz w:val="24"/>
          <w:szCs w:val="24"/>
          <w:lang w:val="es-DO"/>
        </w:rPr>
        <w:t>Base</w:t>
      </w:r>
      <w:r w:rsidRPr="00D62F0F">
        <w:rPr>
          <w:rFonts w:ascii="Times New Roman" w:hAnsi="Times New Roman" w:cs="Times New Roman"/>
          <w:spacing w:val="34"/>
          <w:sz w:val="24"/>
          <w:szCs w:val="24"/>
          <w:lang w:val="es-DO"/>
        </w:rPr>
        <w:t xml:space="preserve"> </w:t>
      </w:r>
      <w:r w:rsidRPr="00D62F0F">
        <w:rPr>
          <w:rFonts w:ascii="Times New Roman" w:hAnsi="Times New Roman" w:cs="Times New Roman"/>
          <w:spacing w:val="-1"/>
          <w:sz w:val="24"/>
          <w:szCs w:val="24"/>
          <w:lang w:val="es-DO"/>
        </w:rPr>
        <w:t>de</w:t>
      </w:r>
      <w:r w:rsidRPr="00D62F0F">
        <w:rPr>
          <w:rFonts w:ascii="Times New Roman" w:hAnsi="Times New Roman" w:cs="Times New Roman"/>
          <w:spacing w:val="34"/>
          <w:sz w:val="24"/>
          <w:szCs w:val="24"/>
          <w:lang w:val="es-DO"/>
        </w:rPr>
        <w:t xml:space="preserve"> </w:t>
      </w:r>
      <w:r w:rsidRPr="00D62F0F">
        <w:rPr>
          <w:rFonts w:ascii="Times New Roman" w:hAnsi="Times New Roman" w:cs="Times New Roman"/>
          <w:spacing w:val="-1"/>
          <w:sz w:val="24"/>
          <w:szCs w:val="24"/>
          <w:lang w:val="es-DO"/>
        </w:rPr>
        <w:t>Datos.</w:t>
      </w:r>
      <w:r w:rsidRPr="00D62F0F">
        <w:rPr>
          <w:rFonts w:ascii="Times New Roman" w:hAnsi="Times New Roman" w:cs="Times New Roman"/>
          <w:spacing w:val="69"/>
          <w:sz w:val="24"/>
          <w:szCs w:val="24"/>
          <w:lang w:val="es-DO"/>
        </w:rPr>
        <w:t xml:space="preserve"> </w:t>
      </w:r>
      <w:r w:rsidRPr="00D62F0F">
        <w:rPr>
          <w:rFonts w:ascii="Times New Roman" w:hAnsi="Times New Roman" w:cs="Times New Roman"/>
          <w:spacing w:val="-1"/>
          <w:sz w:val="24"/>
          <w:szCs w:val="24"/>
          <w:lang w:val="es-DO"/>
        </w:rPr>
        <w:t>España:</w:t>
      </w:r>
      <w:r w:rsidRPr="00D62F0F">
        <w:rPr>
          <w:rFonts w:ascii="Times New Roman" w:hAnsi="Times New Roman" w:cs="Times New Roman"/>
          <w:spacing w:val="-2"/>
          <w:sz w:val="24"/>
          <w:szCs w:val="24"/>
          <w:lang w:val="es-DO"/>
        </w:rPr>
        <w:t xml:space="preserve"> </w:t>
      </w:r>
      <w:r w:rsidRPr="00D62F0F">
        <w:rPr>
          <w:rFonts w:ascii="Times New Roman" w:hAnsi="Times New Roman" w:cs="Times New Roman"/>
          <w:spacing w:val="-1"/>
          <w:sz w:val="24"/>
          <w:szCs w:val="24"/>
          <w:lang w:val="es-DO"/>
        </w:rPr>
        <w:t>Paraninfo;</w:t>
      </w:r>
      <w:r w:rsidRPr="00D62F0F">
        <w:rPr>
          <w:rFonts w:ascii="Times New Roman" w:hAnsi="Times New Roman" w:cs="Times New Roman"/>
          <w:sz w:val="24"/>
          <w:szCs w:val="24"/>
          <w:lang w:val="es-DO"/>
        </w:rPr>
        <w:t xml:space="preserve"> </w:t>
      </w:r>
      <w:r w:rsidRPr="00D62F0F">
        <w:rPr>
          <w:rFonts w:ascii="Times New Roman" w:hAnsi="Times New Roman" w:cs="Times New Roman"/>
          <w:spacing w:val="-1"/>
          <w:sz w:val="24"/>
          <w:szCs w:val="24"/>
          <w:lang w:val="es-DO"/>
        </w:rPr>
        <w:t>201</w:t>
      </w:r>
      <w:r w:rsidR="009D2119">
        <w:rPr>
          <w:rFonts w:ascii="Times New Roman" w:hAnsi="Times New Roman" w:cs="Times New Roman"/>
          <w:spacing w:val="-1"/>
          <w:sz w:val="24"/>
          <w:szCs w:val="24"/>
          <w:lang w:val="es-DO"/>
        </w:rPr>
        <w:t>7</w:t>
      </w:r>
      <w:r w:rsidRPr="00D62F0F">
        <w:rPr>
          <w:rFonts w:ascii="Times New Roman" w:hAnsi="Times New Roman" w:cs="Times New Roman"/>
          <w:spacing w:val="-1"/>
          <w:sz w:val="24"/>
          <w:szCs w:val="24"/>
          <w:lang w:val="es-DO"/>
        </w:rPr>
        <w:t>.</w:t>
      </w:r>
    </w:p>
    <w:p w:rsidR="00992AAA" w:rsidRDefault="00992AAA" w:rsidP="00497E59">
      <w:pPr>
        <w:spacing w:after="0" w:line="276" w:lineRule="auto"/>
        <w:rPr>
          <w:rFonts w:ascii="Times New Roman" w:hAnsi="Times New Roman" w:cs="Times New Roman"/>
          <w:b/>
          <w:sz w:val="24"/>
          <w:szCs w:val="24"/>
          <w:lang w:val="es-DO"/>
        </w:rPr>
      </w:pPr>
    </w:p>
    <w:p w:rsidR="00992AAA" w:rsidRDefault="00992AAA" w:rsidP="00497E59">
      <w:pPr>
        <w:spacing w:after="0" w:line="276" w:lineRule="auto"/>
        <w:rPr>
          <w:rFonts w:ascii="Times New Roman" w:hAnsi="Times New Roman" w:cs="Times New Roman"/>
          <w:b/>
          <w:sz w:val="24"/>
          <w:szCs w:val="24"/>
          <w:lang w:val="es-DO"/>
        </w:rPr>
      </w:pPr>
    </w:p>
    <w:p w:rsidR="00992AAA" w:rsidRDefault="00992AAA" w:rsidP="00497E59">
      <w:pPr>
        <w:spacing w:after="0" w:line="276" w:lineRule="auto"/>
        <w:rPr>
          <w:rFonts w:ascii="Times New Roman" w:hAnsi="Times New Roman" w:cs="Times New Roman"/>
          <w:b/>
          <w:sz w:val="24"/>
          <w:szCs w:val="24"/>
          <w:lang w:val="es-DO"/>
        </w:rPr>
      </w:pPr>
    </w:p>
    <w:p w:rsidR="00992AAA" w:rsidRDefault="00992AAA" w:rsidP="00497E59">
      <w:pPr>
        <w:spacing w:after="0" w:line="276" w:lineRule="auto"/>
        <w:rPr>
          <w:rFonts w:ascii="Times New Roman" w:hAnsi="Times New Roman" w:cs="Times New Roman"/>
          <w:b/>
          <w:sz w:val="24"/>
          <w:szCs w:val="24"/>
          <w:lang w:val="es-DO"/>
        </w:rPr>
      </w:pPr>
    </w:p>
    <w:p w:rsidR="00992AAA" w:rsidRDefault="00992AAA" w:rsidP="00497E59">
      <w:pPr>
        <w:spacing w:after="0" w:line="276" w:lineRule="auto"/>
        <w:rPr>
          <w:rFonts w:ascii="Times New Roman" w:hAnsi="Times New Roman" w:cs="Times New Roman"/>
          <w:b/>
          <w:sz w:val="24"/>
          <w:szCs w:val="24"/>
          <w:lang w:val="es-DO"/>
        </w:rPr>
      </w:pPr>
    </w:p>
    <w:p w:rsidR="00992AAA" w:rsidRDefault="00992AAA" w:rsidP="00497E59">
      <w:pPr>
        <w:spacing w:after="0" w:line="276" w:lineRule="auto"/>
        <w:rPr>
          <w:rFonts w:ascii="Times New Roman" w:hAnsi="Times New Roman" w:cs="Times New Roman"/>
          <w:b/>
          <w:sz w:val="24"/>
          <w:szCs w:val="24"/>
          <w:lang w:val="es-DO"/>
        </w:rPr>
      </w:pPr>
    </w:p>
    <w:p w:rsidR="00992AAA" w:rsidRDefault="00992AAA" w:rsidP="00497E59">
      <w:pPr>
        <w:spacing w:after="0" w:line="276" w:lineRule="auto"/>
        <w:rPr>
          <w:rFonts w:ascii="Times New Roman" w:hAnsi="Times New Roman" w:cs="Times New Roman"/>
          <w:b/>
          <w:sz w:val="24"/>
          <w:szCs w:val="24"/>
          <w:lang w:val="es-DO"/>
        </w:rPr>
      </w:pPr>
    </w:p>
    <w:p w:rsidR="00376531" w:rsidRDefault="00497E59" w:rsidP="00497E59">
      <w:pPr>
        <w:spacing w:after="0" w:line="276" w:lineRule="auto"/>
        <w:rPr>
          <w:rFonts w:ascii="Times New Roman" w:hAnsi="Times New Roman" w:cs="Times New Roman"/>
          <w:b/>
          <w:sz w:val="24"/>
          <w:szCs w:val="24"/>
          <w:lang w:val="es-DO"/>
        </w:rPr>
      </w:pPr>
      <w:r w:rsidRPr="00497E59">
        <w:rPr>
          <w:rFonts w:ascii="Times New Roman" w:hAnsi="Times New Roman" w:cs="Times New Roman"/>
          <w:b/>
          <w:sz w:val="24"/>
          <w:szCs w:val="24"/>
          <w:lang w:val="es-DO"/>
        </w:rPr>
        <w:lastRenderedPageBreak/>
        <w:t>Unidades de aprendizaje</w:t>
      </w:r>
    </w:p>
    <w:p w:rsidR="00F71AAF" w:rsidRPr="00497E59" w:rsidRDefault="00F71AAF" w:rsidP="00497E59">
      <w:pPr>
        <w:spacing w:after="0" w:line="276" w:lineRule="auto"/>
        <w:rPr>
          <w:rFonts w:ascii="Times New Roman" w:hAnsi="Times New Roman" w:cs="Times New Roman"/>
          <w:b/>
          <w:sz w:val="24"/>
          <w:szCs w:val="24"/>
          <w:lang w:val="es-DO"/>
        </w:rPr>
      </w:pPr>
    </w:p>
    <w:p w:rsidR="00497E59" w:rsidRDefault="00497E59" w:rsidP="00497E59">
      <w:pPr>
        <w:spacing w:after="0" w:line="276" w:lineRule="auto"/>
        <w:jc w:val="center"/>
        <w:rPr>
          <w:rFonts w:ascii="Times New Roman" w:hAnsi="Times New Roman" w:cs="Times New Roman"/>
          <w:b/>
          <w:sz w:val="24"/>
          <w:szCs w:val="24"/>
          <w:lang w:val="es-DO"/>
        </w:rPr>
      </w:pPr>
      <w:r w:rsidRPr="00497E59">
        <w:rPr>
          <w:rFonts w:ascii="Times New Roman" w:hAnsi="Times New Roman" w:cs="Times New Roman"/>
          <w:b/>
          <w:sz w:val="24"/>
          <w:szCs w:val="24"/>
          <w:lang w:val="es-DO"/>
        </w:rPr>
        <w:t>Unidad I: Introducción a las Base de Datos y Modelos de Datos</w:t>
      </w:r>
    </w:p>
    <w:p w:rsidR="00F71AAF" w:rsidRPr="00497E59" w:rsidRDefault="00F71AAF" w:rsidP="00497E59">
      <w:pPr>
        <w:spacing w:after="0" w:line="276" w:lineRule="auto"/>
        <w:jc w:val="center"/>
        <w:rPr>
          <w:rFonts w:ascii="Times New Roman" w:hAnsi="Times New Roman" w:cs="Times New Roman"/>
          <w:b/>
          <w:sz w:val="24"/>
          <w:szCs w:val="24"/>
          <w:lang w:val="es-DO"/>
        </w:rPr>
      </w:pPr>
    </w:p>
    <w:p w:rsidR="00216492" w:rsidRDefault="00216492" w:rsidP="00497E59">
      <w:pPr>
        <w:pStyle w:val="ListParagraph"/>
        <w:numPr>
          <w:ilvl w:val="0"/>
          <w:numId w:val="4"/>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Introducción a las bases de datos</w:t>
      </w:r>
    </w:p>
    <w:p w:rsidR="00D66E0F" w:rsidRDefault="00D66E0F" w:rsidP="00D66E0F">
      <w:pPr>
        <w:pStyle w:val="ListParagraph"/>
        <w:numPr>
          <w:ilvl w:val="1"/>
          <w:numId w:val="4"/>
        </w:numPr>
        <w:spacing w:after="0" w:line="276" w:lineRule="auto"/>
        <w:jc w:val="both"/>
        <w:rPr>
          <w:rFonts w:ascii="Times New Roman" w:hAnsi="Times New Roman" w:cs="Times New Roman"/>
          <w:sz w:val="24"/>
          <w:szCs w:val="24"/>
          <w:lang w:val="es-DO"/>
        </w:rPr>
      </w:pPr>
      <w:r w:rsidRPr="00D66E0F">
        <w:rPr>
          <w:rFonts w:ascii="Times New Roman" w:hAnsi="Times New Roman" w:cs="Times New Roman"/>
          <w:sz w:val="24"/>
          <w:szCs w:val="24"/>
          <w:lang w:val="es-DO"/>
        </w:rPr>
        <w:t>Fundamento de base de datos: Sistemas de Información. Conceptos y arquitectura</w:t>
      </w:r>
    </w:p>
    <w:p w:rsidR="00330EF2" w:rsidRDefault="00330EF2" w:rsidP="00330EF2">
      <w:pPr>
        <w:pStyle w:val="ListParagraph"/>
        <w:numPr>
          <w:ilvl w:val="2"/>
          <w:numId w:val="4"/>
        </w:numPr>
        <w:spacing w:after="0" w:line="276" w:lineRule="auto"/>
        <w:jc w:val="both"/>
        <w:rPr>
          <w:rFonts w:ascii="Times New Roman" w:hAnsi="Times New Roman" w:cs="Times New Roman"/>
          <w:sz w:val="24"/>
          <w:szCs w:val="24"/>
          <w:lang w:val="es-DO"/>
        </w:rPr>
      </w:pPr>
      <w:r w:rsidRPr="00330EF2">
        <w:rPr>
          <w:rFonts w:ascii="Times New Roman" w:hAnsi="Times New Roman" w:cs="Times New Roman"/>
          <w:sz w:val="24"/>
          <w:szCs w:val="24"/>
          <w:lang w:val="es-DO"/>
        </w:rPr>
        <w:t>Diferencias entre bases de datos y sistemas de información</w:t>
      </w:r>
    </w:p>
    <w:p w:rsidR="002D5E24" w:rsidRDefault="002D5E24" w:rsidP="00330EF2">
      <w:pPr>
        <w:pStyle w:val="ListParagraph"/>
        <w:numPr>
          <w:ilvl w:val="2"/>
          <w:numId w:val="4"/>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Definición de base de datos</w:t>
      </w:r>
    </w:p>
    <w:p w:rsidR="00330EF2" w:rsidRDefault="00330EF2" w:rsidP="00330EF2">
      <w:pPr>
        <w:pStyle w:val="ListParagraph"/>
        <w:numPr>
          <w:ilvl w:val="2"/>
          <w:numId w:val="4"/>
        </w:numPr>
        <w:spacing w:after="0" w:line="276" w:lineRule="auto"/>
        <w:jc w:val="both"/>
        <w:rPr>
          <w:rFonts w:ascii="Times New Roman" w:hAnsi="Times New Roman" w:cs="Times New Roman"/>
          <w:sz w:val="24"/>
          <w:szCs w:val="24"/>
          <w:lang w:val="es-DO"/>
        </w:rPr>
      </w:pPr>
      <w:r w:rsidRPr="00330EF2">
        <w:rPr>
          <w:rFonts w:ascii="Times New Roman" w:hAnsi="Times New Roman" w:cs="Times New Roman"/>
          <w:sz w:val="24"/>
          <w:szCs w:val="24"/>
          <w:lang w:val="es-DO"/>
        </w:rPr>
        <w:t>Reglas de identificación de base de datos (Reglas de CODD)</w:t>
      </w:r>
    </w:p>
    <w:p w:rsidR="00330EF2" w:rsidRDefault="00330EF2" w:rsidP="00330EF2">
      <w:pPr>
        <w:pStyle w:val="ListParagraph"/>
        <w:numPr>
          <w:ilvl w:val="2"/>
          <w:numId w:val="4"/>
        </w:numPr>
        <w:spacing w:after="0" w:line="276" w:lineRule="auto"/>
        <w:jc w:val="both"/>
        <w:rPr>
          <w:rFonts w:ascii="Times New Roman" w:hAnsi="Times New Roman" w:cs="Times New Roman"/>
          <w:sz w:val="24"/>
          <w:szCs w:val="24"/>
          <w:lang w:val="es-DO"/>
        </w:rPr>
      </w:pPr>
      <w:r w:rsidRPr="00330EF2">
        <w:rPr>
          <w:rFonts w:ascii="Times New Roman" w:hAnsi="Times New Roman" w:cs="Times New Roman"/>
          <w:sz w:val="24"/>
          <w:szCs w:val="24"/>
          <w:lang w:val="es-DO"/>
        </w:rPr>
        <w:t>Estructura de una base de datos</w:t>
      </w:r>
    </w:p>
    <w:p w:rsidR="00330EF2" w:rsidRDefault="00330EF2" w:rsidP="00330EF2">
      <w:pPr>
        <w:pStyle w:val="ListParagraph"/>
        <w:numPr>
          <w:ilvl w:val="2"/>
          <w:numId w:val="4"/>
        </w:numPr>
        <w:spacing w:after="0" w:line="276" w:lineRule="auto"/>
        <w:jc w:val="both"/>
        <w:rPr>
          <w:rFonts w:ascii="Times New Roman" w:hAnsi="Times New Roman" w:cs="Times New Roman"/>
          <w:sz w:val="24"/>
          <w:szCs w:val="24"/>
          <w:lang w:val="es-DO"/>
        </w:rPr>
      </w:pPr>
      <w:r w:rsidRPr="00330EF2">
        <w:rPr>
          <w:rFonts w:ascii="Times New Roman" w:hAnsi="Times New Roman" w:cs="Times New Roman"/>
          <w:sz w:val="24"/>
          <w:szCs w:val="24"/>
          <w:lang w:val="es-DO"/>
        </w:rPr>
        <w:t>Estructura administrativa de una BDD</w:t>
      </w:r>
    </w:p>
    <w:p w:rsidR="00330EF2" w:rsidRDefault="00330EF2" w:rsidP="00330EF2">
      <w:pPr>
        <w:pStyle w:val="ListParagraph"/>
        <w:numPr>
          <w:ilvl w:val="2"/>
          <w:numId w:val="4"/>
        </w:numPr>
        <w:spacing w:after="0" w:line="276" w:lineRule="auto"/>
        <w:jc w:val="both"/>
        <w:rPr>
          <w:rFonts w:ascii="Times New Roman" w:hAnsi="Times New Roman" w:cs="Times New Roman"/>
          <w:sz w:val="24"/>
          <w:szCs w:val="24"/>
          <w:lang w:val="es-DO"/>
        </w:rPr>
      </w:pPr>
      <w:r w:rsidRPr="00330EF2">
        <w:rPr>
          <w:rFonts w:ascii="Times New Roman" w:hAnsi="Times New Roman" w:cs="Times New Roman"/>
          <w:sz w:val="24"/>
          <w:szCs w:val="24"/>
          <w:lang w:val="es-DO"/>
        </w:rPr>
        <w:t>Estructura tecnológica de una BDD</w:t>
      </w:r>
    </w:p>
    <w:p w:rsidR="00D66E0F" w:rsidRDefault="00D66E0F" w:rsidP="00D66E0F">
      <w:pPr>
        <w:pStyle w:val="ListParagraph"/>
        <w:numPr>
          <w:ilvl w:val="1"/>
          <w:numId w:val="4"/>
        </w:numPr>
        <w:spacing w:after="0" w:line="276" w:lineRule="auto"/>
        <w:jc w:val="both"/>
        <w:rPr>
          <w:rFonts w:ascii="Times New Roman" w:hAnsi="Times New Roman" w:cs="Times New Roman"/>
          <w:sz w:val="24"/>
          <w:szCs w:val="24"/>
          <w:lang w:val="es-DO"/>
        </w:rPr>
      </w:pPr>
      <w:r w:rsidRPr="00D66E0F">
        <w:rPr>
          <w:rFonts w:ascii="Times New Roman" w:hAnsi="Times New Roman" w:cs="Times New Roman"/>
          <w:sz w:val="24"/>
          <w:szCs w:val="24"/>
          <w:lang w:val="es-DO"/>
        </w:rPr>
        <w:t>Evolución de los sistemas de base de datos. Niveles de abstracción de una base de datos.</w:t>
      </w:r>
    </w:p>
    <w:p w:rsidR="001141DB" w:rsidRDefault="001141DB" w:rsidP="001141DB">
      <w:pPr>
        <w:pStyle w:val="ListParagraph"/>
        <w:numPr>
          <w:ilvl w:val="2"/>
          <w:numId w:val="4"/>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Sistemas orientados a archivos</w:t>
      </w:r>
    </w:p>
    <w:p w:rsidR="00D66E0F" w:rsidRPr="003D62D5" w:rsidRDefault="00216492" w:rsidP="003D62D5">
      <w:pPr>
        <w:pStyle w:val="ListParagraph"/>
        <w:numPr>
          <w:ilvl w:val="0"/>
          <w:numId w:val="4"/>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Tipos de base de datos</w:t>
      </w:r>
    </w:p>
    <w:p w:rsidR="00216492" w:rsidRDefault="00216492" w:rsidP="00216492">
      <w:pPr>
        <w:pStyle w:val="ListParagraph"/>
        <w:numPr>
          <w:ilvl w:val="0"/>
          <w:numId w:val="4"/>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Identificación y Evaluación de Softwares Gestores de Base de Datos del mercado.</w:t>
      </w:r>
    </w:p>
    <w:p w:rsidR="002D5E24" w:rsidRPr="00F702F4" w:rsidRDefault="002D5E24" w:rsidP="00F702F4">
      <w:pPr>
        <w:pStyle w:val="ListParagraph"/>
        <w:numPr>
          <w:ilvl w:val="1"/>
          <w:numId w:val="4"/>
        </w:numPr>
        <w:rPr>
          <w:rFonts w:ascii="Times New Roman" w:hAnsi="Times New Roman" w:cs="Times New Roman"/>
          <w:sz w:val="24"/>
          <w:szCs w:val="24"/>
          <w:lang w:val="es-DO"/>
        </w:rPr>
      </w:pPr>
      <w:r w:rsidRPr="002D5E24">
        <w:rPr>
          <w:rFonts w:ascii="Times New Roman" w:hAnsi="Times New Roman" w:cs="Times New Roman"/>
          <w:sz w:val="24"/>
          <w:szCs w:val="24"/>
          <w:lang w:val="es-DO"/>
        </w:rPr>
        <w:t>Describir los elementos de un sistema de gestión de base de datos (DBMS)</w:t>
      </w:r>
    </w:p>
    <w:p w:rsidR="00497E59" w:rsidRDefault="00216492" w:rsidP="00497E59">
      <w:pPr>
        <w:pStyle w:val="ListParagraph"/>
        <w:numPr>
          <w:ilvl w:val="0"/>
          <w:numId w:val="4"/>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Conceptos</w:t>
      </w:r>
      <w:r w:rsidR="00497E59" w:rsidRPr="00497E59">
        <w:rPr>
          <w:rFonts w:ascii="Times New Roman" w:hAnsi="Times New Roman" w:cs="Times New Roman"/>
          <w:sz w:val="24"/>
          <w:szCs w:val="24"/>
          <w:lang w:val="es-DO"/>
        </w:rPr>
        <w:t xml:space="preserve"> generales de base de datos con enfoque en las organizaciones en busca de la mejora </w:t>
      </w:r>
      <w:proofErr w:type="gramStart"/>
      <w:r w:rsidR="00497E59" w:rsidRPr="00497E59">
        <w:rPr>
          <w:rFonts w:ascii="Times New Roman" w:hAnsi="Times New Roman" w:cs="Times New Roman"/>
          <w:sz w:val="24"/>
          <w:szCs w:val="24"/>
          <w:lang w:val="es-DO"/>
        </w:rPr>
        <w:t>co</w:t>
      </w:r>
      <w:r>
        <w:rPr>
          <w:rFonts w:ascii="Times New Roman" w:hAnsi="Times New Roman" w:cs="Times New Roman"/>
          <w:sz w:val="24"/>
          <w:szCs w:val="24"/>
          <w:lang w:val="es-DO"/>
        </w:rPr>
        <w:t>ntinua</w:t>
      </w:r>
      <w:proofErr w:type="gramEnd"/>
      <w:r w:rsidR="00497E59" w:rsidRPr="00497E59">
        <w:rPr>
          <w:rFonts w:ascii="Times New Roman" w:hAnsi="Times New Roman" w:cs="Times New Roman"/>
          <w:sz w:val="24"/>
          <w:szCs w:val="24"/>
          <w:lang w:val="es-DO"/>
        </w:rPr>
        <w:t>.</w:t>
      </w:r>
    </w:p>
    <w:p w:rsidR="002D5E24" w:rsidRPr="00497E59" w:rsidRDefault="002D5E24" w:rsidP="002D5E24">
      <w:pPr>
        <w:pStyle w:val="ListParagraph"/>
        <w:numPr>
          <w:ilvl w:val="1"/>
          <w:numId w:val="4"/>
        </w:numPr>
        <w:spacing w:after="0" w:line="276" w:lineRule="auto"/>
        <w:jc w:val="both"/>
        <w:rPr>
          <w:rFonts w:ascii="Times New Roman" w:hAnsi="Times New Roman" w:cs="Times New Roman"/>
          <w:sz w:val="24"/>
          <w:szCs w:val="24"/>
          <w:lang w:val="es-DO"/>
        </w:rPr>
      </w:pPr>
      <w:r w:rsidRPr="002D5E24">
        <w:rPr>
          <w:rFonts w:ascii="Times New Roman" w:hAnsi="Times New Roman" w:cs="Times New Roman"/>
          <w:sz w:val="24"/>
          <w:szCs w:val="24"/>
          <w:lang w:val="es-DO"/>
        </w:rPr>
        <w:t>Identificar ejemplos de negocio y de sectores donde se utilizan las aplicaciones de base de datos</w:t>
      </w:r>
    </w:p>
    <w:p w:rsidR="00497E59" w:rsidRDefault="00216492" w:rsidP="00497E59">
      <w:pPr>
        <w:pStyle w:val="ListParagraph"/>
        <w:numPr>
          <w:ilvl w:val="0"/>
          <w:numId w:val="4"/>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C</w:t>
      </w:r>
      <w:r w:rsidR="00497E59" w:rsidRPr="00497E59">
        <w:rPr>
          <w:rFonts w:ascii="Times New Roman" w:hAnsi="Times New Roman" w:cs="Times New Roman"/>
          <w:sz w:val="24"/>
          <w:szCs w:val="24"/>
          <w:lang w:val="es-DO"/>
        </w:rPr>
        <w:t>onceptos de modelos de datos</w:t>
      </w:r>
      <w:r>
        <w:rPr>
          <w:rFonts w:ascii="Times New Roman" w:hAnsi="Times New Roman" w:cs="Times New Roman"/>
          <w:sz w:val="24"/>
          <w:szCs w:val="24"/>
          <w:lang w:val="es-DO"/>
        </w:rPr>
        <w:t>.</w:t>
      </w:r>
    </w:p>
    <w:p w:rsidR="002D5E24" w:rsidRDefault="002D5E24" w:rsidP="002D5E24">
      <w:pPr>
        <w:pStyle w:val="ListParagraph"/>
        <w:numPr>
          <w:ilvl w:val="1"/>
          <w:numId w:val="4"/>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P</w:t>
      </w:r>
      <w:r w:rsidRPr="002D5E24">
        <w:rPr>
          <w:rFonts w:ascii="Times New Roman" w:hAnsi="Times New Roman" w:cs="Times New Roman"/>
          <w:sz w:val="24"/>
          <w:szCs w:val="24"/>
          <w:lang w:val="es-DO"/>
        </w:rPr>
        <w:t>roceso de desarrollo de bases de datos</w:t>
      </w:r>
    </w:p>
    <w:p w:rsidR="00330EF2" w:rsidRDefault="00330EF2" w:rsidP="00330EF2">
      <w:pPr>
        <w:pStyle w:val="ListParagraph"/>
        <w:numPr>
          <w:ilvl w:val="1"/>
          <w:numId w:val="4"/>
        </w:numPr>
        <w:spacing w:after="0" w:line="276" w:lineRule="auto"/>
        <w:jc w:val="both"/>
        <w:rPr>
          <w:rFonts w:ascii="Times New Roman" w:hAnsi="Times New Roman" w:cs="Times New Roman"/>
          <w:sz w:val="24"/>
          <w:szCs w:val="24"/>
          <w:lang w:val="es-DO"/>
        </w:rPr>
      </w:pPr>
      <w:r w:rsidRPr="00330EF2">
        <w:rPr>
          <w:rFonts w:ascii="Times New Roman" w:hAnsi="Times New Roman" w:cs="Times New Roman"/>
          <w:sz w:val="24"/>
          <w:szCs w:val="24"/>
          <w:lang w:val="es-DO"/>
        </w:rPr>
        <w:t>Relacional</w:t>
      </w:r>
    </w:p>
    <w:p w:rsidR="00330EF2" w:rsidRDefault="00330EF2" w:rsidP="00330EF2">
      <w:pPr>
        <w:pStyle w:val="ListParagraph"/>
        <w:numPr>
          <w:ilvl w:val="1"/>
          <w:numId w:val="4"/>
        </w:numPr>
        <w:spacing w:after="0" w:line="276" w:lineRule="auto"/>
        <w:jc w:val="both"/>
        <w:rPr>
          <w:rFonts w:ascii="Times New Roman" w:hAnsi="Times New Roman" w:cs="Times New Roman"/>
          <w:sz w:val="24"/>
          <w:szCs w:val="24"/>
          <w:lang w:val="es-DO"/>
        </w:rPr>
      </w:pPr>
      <w:r w:rsidRPr="00330EF2">
        <w:rPr>
          <w:rFonts w:ascii="Times New Roman" w:hAnsi="Times New Roman" w:cs="Times New Roman"/>
          <w:sz w:val="24"/>
          <w:szCs w:val="24"/>
          <w:lang w:val="es-DO"/>
        </w:rPr>
        <w:t>Jerárquico</w:t>
      </w:r>
    </w:p>
    <w:p w:rsidR="00330EF2" w:rsidRDefault="00330EF2" w:rsidP="00330EF2">
      <w:pPr>
        <w:pStyle w:val="ListParagraph"/>
        <w:numPr>
          <w:ilvl w:val="1"/>
          <w:numId w:val="4"/>
        </w:numPr>
        <w:spacing w:after="0" w:line="276" w:lineRule="auto"/>
        <w:jc w:val="both"/>
        <w:rPr>
          <w:rFonts w:ascii="Times New Roman" w:hAnsi="Times New Roman" w:cs="Times New Roman"/>
          <w:sz w:val="24"/>
          <w:szCs w:val="24"/>
          <w:lang w:val="es-DO"/>
        </w:rPr>
      </w:pPr>
      <w:r w:rsidRPr="00330EF2">
        <w:rPr>
          <w:rFonts w:ascii="Times New Roman" w:hAnsi="Times New Roman" w:cs="Times New Roman"/>
          <w:sz w:val="24"/>
          <w:szCs w:val="24"/>
          <w:lang w:val="es-DO"/>
        </w:rPr>
        <w:t>De Red</w:t>
      </w:r>
    </w:p>
    <w:p w:rsidR="00330EF2" w:rsidRDefault="00330EF2" w:rsidP="00330EF2">
      <w:pPr>
        <w:pStyle w:val="ListParagraph"/>
        <w:numPr>
          <w:ilvl w:val="1"/>
          <w:numId w:val="4"/>
        </w:numPr>
        <w:spacing w:after="0" w:line="276" w:lineRule="auto"/>
        <w:jc w:val="both"/>
        <w:rPr>
          <w:rFonts w:ascii="Times New Roman" w:hAnsi="Times New Roman" w:cs="Times New Roman"/>
          <w:sz w:val="24"/>
          <w:szCs w:val="24"/>
          <w:lang w:val="es-DO"/>
        </w:rPr>
      </w:pPr>
      <w:r w:rsidRPr="00330EF2">
        <w:rPr>
          <w:rFonts w:ascii="Times New Roman" w:hAnsi="Times New Roman" w:cs="Times New Roman"/>
          <w:sz w:val="24"/>
          <w:szCs w:val="24"/>
          <w:lang w:val="es-DO"/>
        </w:rPr>
        <w:t>Orientado a Objetos</w:t>
      </w:r>
    </w:p>
    <w:p w:rsidR="002D5E24" w:rsidRDefault="002D5E24" w:rsidP="002D5E24">
      <w:pPr>
        <w:pStyle w:val="ListParagraph"/>
        <w:numPr>
          <w:ilvl w:val="1"/>
          <w:numId w:val="4"/>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C</w:t>
      </w:r>
      <w:r w:rsidRPr="002D5E24">
        <w:rPr>
          <w:rFonts w:ascii="Times New Roman" w:hAnsi="Times New Roman" w:cs="Times New Roman"/>
          <w:sz w:val="24"/>
          <w:szCs w:val="24"/>
          <w:lang w:val="es-DO"/>
        </w:rPr>
        <w:t>onsideraciones de diseño de bases de datos para supuestos de casos concretos</w:t>
      </w:r>
    </w:p>
    <w:p w:rsidR="002D5E24" w:rsidRDefault="002D5E24" w:rsidP="00F702F4">
      <w:pPr>
        <w:pStyle w:val="ListParagraph"/>
        <w:spacing w:after="0" w:line="276" w:lineRule="auto"/>
        <w:ind w:left="1440"/>
        <w:jc w:val="both"/>
        <w:rPr>
          <w:rFonts w:ascii="Times New Roman" w:hAnsi="Times New Roman" w:cs="Times New Roman"/>
          <w:sz w:val="24"/>
          <w:szCs w:val="24"/>
          <w:lang w:val="es-DO"/>
        </w:rPr>
      </w:pPr>
      <w:r w:rsidRPr="002D5E24">
        <w:rPr>
          <w:rFonts w:ascii="Times New Roman" w:hAnsi="Times New Roman" w:cs="Times New Roman"/>
          <w:sz w:val="24"/>
          <w:szCs w:val="24"/>
          <w:lang w:val="es-DO"/>
        </w:rPr>
        <w:t>•</w:t>
      </w:r>
      <w:r w:rsidRPr="002D5E24">
        <w:rPr>
          <w:rFonts w:ascii="Times New Roman" w:hAnsi="Times New Roman" w:cs="Times New Roman"/>
          <w:sz w:val="24"/>
          <w:szCs w:val="24"/>
          <w:lang w:val="es-DO"/>
        </w:rPr>
        <w:tab/>
        <w:t>Identificación de Modelos de Base de Datos.</w:t>
      </w:r>
    </w:p>
    <w:p w:rsidR="002D5E24" w:rsidRDefault="002D5E24" w:rsidP="002D5E24">
      <w:pPr>
        <w:pStyle w:val="ListParagraph"/>
        <w:numPr>
          <w:ilvl w:val="0"/>
          <w:numId w:val="4"/>
        </w:numPr>
        <w:spacing w:after="0" w:line="276" w:lineRule="auto"/>
        <w:jc w:val="both"/>
        <w:rPr>
          <w:rFonts w:ascii="Times New Roman" w:hAnsi="Times New Roman" w:cs="Times New Roman"/>
          <w:sz w:val="24"/>
          <w:szCs w:val="24"/>
          <w:lang w:val="es-DO"/>
        </w:rPr>
      </w:pPr>
      <w:r w:rsidRPr="002D5E24">
        <w:rPr>
          <w:rFonts w:ascii="Times New Roman" w:hAnsi="Times New Roman" w:cs="Times New Roman"/>
          <w:sz w:val="24"/>
          <w:szCs w:val="24"/>
          <w:lang w:val="es-DO"/>
        </w:rPr>
        <w:t>Definición de necesidades y requerimientos</w:t>
      </w:r>
    </w:p>
    <w:p w:rsidR="002D5E24" w:rsidRDefault="002D5E24" w:rsidP="002D5E24">
      <w:pPr>
        <w:pStyle w:val="ListParagraph"/>
        <w:numPr>
          <w:ilvl w:val="1"/>
          <w:numId w:val="4"/>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N</w:t>
      </w:r>
      <w:r w:rsidRPr="002D5E24">
        <w:rPr>
          <w:rFonts w:ascii="Times New Roman" w:hAnsi="Times New Roman" w:cs="Times New Roman"/>
          <w:sz w:val="24"/>
          <w:szCs w:val="24"/>
          <w:lang w:val="es-DO"/>
        </w:rPr>
        <w:t>ecesidad de una solución de base de datos</w:t>
      </w:r>
      <w:r>
        <w:rPr>
          <w:rFonts w:ascii="Times New Roman" w:hAnsi="Times New Roman" w:cs="Times New Roman"/>
          <w:sz w:val="24"/>
          <w:szCs w:val="24"/>
          <w:lang w:val="es-DO"/>
        </w:rPr>
        <w:t>.</w:t>
      </w:r>
    </w:p>
    <w:p w:rsidR="002D5E24" w:rsidRPr="002D5E24" w:rsidRDefault="002D5E24" w:rsidP="002D5E24">
      <w:pPr>
        <w:pStyle w:val="ListParagraph"/>
        <w:numPr>
          <w:ilvl w:val="1"/>
          <w:numId w:val="4"/>
        </w:numPr>
        <w:rPr>
          <w:rFonts w:ascii="Times New Roman" w:hAnsi="Times New Roman" w:cs="Times New Roman"/>
          <w:sz w:val="24"/>
          <w:szCs w:val="24"/>
          <w:lang w:val="es-DO"/>
        </w:rPr>
      </w:pPr>
      <w:r>
        <w:rPr>
          <w:rFonts w:ascii="Times New Roman" w:hAnsi="Times New Roman" w:cs="Times New Roman"/>
          <w:sz w:val="24"/>
          <w:szCs w:val="24"/>
          <w:lang w:val="es-DO"/>
        </w:rPr>
        <w:t>I</w:t>
      </w:r>
      <w:r w:rsidRPr="002D5E24">
        <w:rPr>
          <w:rFonts w:ascii="Times New Roman" w:hAnsi="Times New Roman" w:cs="Times New Roman"/>
          <w:sz w:val="24"/>
          <w:szCs w:val="24"/>
          <w:lang w:val="es-DO"/>
        </w:rPr>
        <w:t>mportancia de las reglas de negocio</w:t>
      </w:r>
      <w:r>
        <w:rPr>
          <w:rFonts w:ascii="Times New Roman" w:hAnsi="Times New Roman" w:cs="Times New Roman"/>
          <w:sz w:val="24"/>
          <w:szCs w:val="24"/>
          <w:lang w:val="es-DO"/>
        </w:rPr>
        <w:t>.</w:t>
      </w:r>
    </w:p>
    <w:p w:rsidR="002D5E24" w:rsidRPr="003D62D5" w:rsidRDefault="002D5E24" w:rsidP="003D62D5">
      <w:pPr>
        <w:pStyle w:val="ListParagraph"/>
        <w:numPr>
          <w:ilvl w:val="1"/>
          <w:numId w:val="4"/>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D</w:t>
      </w:r>
      <w:r w:rsidRPr="002D5E24">
        <w:rPr>
          <w:rFonts w:ascii="Times New Roman" w:hAnsi="Times New Roman" w:cs="Times New Roman"/>
          <w:sz w:val="24"/>
          <w:szCs w:val="24"/>
          <w:lang w:val="es-DO"/>
        </w:rPr>
        <w:t>irectrices y ejemplos de escritura de reglas de negocio</w:t>
      </w:r>
      <w:r>
        <w:rPr>
          <w:rFonts w:ascii="Times New Roman" w:hAnsi="Times New Roman" w:cs="Times New Roman"/>
          <w:sz w:val="24"/>
          <w:szCs w:val="24"/>
          <w:lang w:val="es-DO"/>
        </w:rPr>
        <w:t>.</w:t>
      </w:r>
    </w:p>
    <w:p w:rsidR="00330EF2" w:rsidRDefault="00330EF2" w:rsidP="00330EF2">
      <w:pPr>
        <w:pStyle w:val="ListParagraph"/>
        <w:numPr>
          <w:ilvl w:val="0"/>
          <w:numId w:val="4"/>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Objetos de Base de Datos</w:t>
      </w:r>
    </w:p>
    <w:p w:rsidR="00330EF2" w:rsidRDefault="00330EF2" w:rsidP="00330EF2">
      <w:pPr>
        <w:pStyle w:val="ListParagraph"/>
        <w:numPr>
          <w:ilvl w:val="1"/>
          <w:numId w:val="4"/>
        </w:numPr>
        <w:spacing w:after="0" w:line="276" w:lineRule="auto"/>
        <w:jc w:val="both"/>
        <w:rPr>
          <w:rFonts w:ascii="Times New Roman" w:hAnsi="Times New Roman" w:cs="Times New Roman"/>
          <w:sz w:val="24"/>
          <w:szCs w:val="24"/>
          <w:lang w:val="es-DO"/>
        </w:rPr>
      </w:pPr>
      <w:r w:rsidRPr="00330EF2">
        <w:rPr>
          <w:rFonts w:ascii="Times New Roman" w:hAnsi="Times New Roman" w:cs="Times New Roman"/>
          <w:sz w:val="24"/>
          <w:szCs w:val="24"/>
          <w:lang w:val="es-DO"/>
        </w:rPr>
        <w:t>Tablas y restricciones</w:t>
      </w:r>
    </w:p>
    <w:p w:rsidR="00330EF2" w:rsidRDefault="00330EF2" w:rsidP="00330EF2">
      <w:pPr>
        <w:pStyle w:val="ListParagraph"/>
        <w:numPr>
          <w:ilvl w:val="1"/>
          <w:numId w:val="4"/>
        </w:numPr>
        <w:spacing w:after="0" w:line="276" w:lineRule="auto"/>
        <w:jc w:val="both"/>
        <w:rPr>
          <w:rFonts w:ascii="Times New Roman" w:hAnsi="Times New Roman" w:cs="Times New Roman"/>
          <w:sz w:val="24"/>
          <w:szCs w:val="24"/>
          <w:lang w:val="es-DO"/>
        </w:rPr>
      </w:pPr>
      <w:r w:rsidRPr="00330EF2">
        <w:rPr>
          <w:rFonts w:ascii="Times New Roman" w:hAnsi="Times New Roman" w:cs="Times New Roman"/>
          <w:sz w:val="24"/>
          <w:szCs w:val="24"/>
          <w:lang w:val="es-DO"/>
        </w:rPr>
        <w:t>Vistas</w:t>
      </w:r>
    </w:p>
    <w:p w:rsidR="00330EF2" w:rsidRDefault="00330EF2" w:rsidP="00330EF2">
      <w:pPr>
        <w:pStyle w:val="ListParagraph"/>
        <w:numPr>
          <w:ilvl w:val="1"/>
          <w:numId w:val="4"/>
        </w:numPr>
        <w:spacing w:after="0" w:line="276" w:lineRule="auto"/>
        <w:jc w:val="both"/>
        <w:rPr>
          <w:rFonts w:ascii="Times New Roman" w:hAnsi="Times New Roman" w:cs="Times New Roman"/>
          <w:sz w:val="24"/>
          <w:szCs w:val="24"/>
          <w:lang w:val="es-DO"/>
        </w:rPr>
      </w:pPr>
      <w:proofErr w:type="spellStart"/>
      <w:r>
        <w:rPr>
          <w:rFonts w:ascii="Times New Roman" w:hAnsi="Times New Roman" w:cs="Times New Roman"/>
          <w:sz w:val="24"/>
          <w:szCs w:val="24"/>
          <w:lang w:val="es-DO"/>
        </w:rPr>
        <w:t>Indices</w:t>
      </w:r>
      <w:proofErr w:type="spellEnd"/>
    </w:p>
    <w:p w:rsidR="00330EF2" w:rsidRDefault="00330EF2" w:rsidP="00330EF2">
      <w:pPr>
        <w:pStyle w:val="ListParagraph"/>
        <w:numPr>
          <w:ilvl w:val="1"/>
          <w:numId w:val="4"/>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Secuencias</w:t>
      </w:r>
    </w:p>
    <w:p w:rsidR="00330EF2" w:rsidRDefault="00330EF2" w:rsidP="00330EF2">
      <w:pPr>
        <w:pStyle w:val="ListParagraph"/>
        <w:numPr>
          <w:ilvl w:val="1"/>
          <w:numId w:val="4"/>
        </w:numPr>
        <w:spacing w:after="0" w:line="276" w:lineRule="auto"/>
        <w:jc w:val="both"/>
        <w:rPr>
          <w:rFonts w:ascii="Times New Roman" w:hAnsi="Times New Roman" w:cs="Times New Roman"/>
          <w:sz w:val="24"/>
          <w:szCs w:val="24"/>
          <w:lang w:val="es-DO"/>
        </w:rPr>
      </w:pPr>
      <w:proofErr w:type="spellStart"/>
      <w:r>
        <w:rPr>
          <w:rFonts w:ascii="Times New Roman" w:hAnsi="Times New Roman" w:cs="Times New Roman"/>
          <w:sz w:val="24"/>
          <w:szCs w:val="24"/>
          <w:lang w:val="es-DO"/>
        </w:rPr>
        <w:t>Tablespace</w:t>
      </w:r>
      <w:proofErr w:type="spellEnd"/>
    </w:p>
    <w:p w:rsidR="00330EF2" w:rsidRDefault="00330EF2" w:rsidP="00330EF2">
      <w:pPr>
        <w:pStyle w:val="ListParagraph"/>
        <w:numPr>
          <w:ilvl w:val="1"/>
          <w:numId w:val="4"/>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Sinónimos</w:t>
      </w:r>
    </w:p>
    <w:p w:rsidR="00330EF2" w:rsidRDefault="00330EF2" w:rsidP="00330EF2">
      <w:pPr>
        <w:pStyle w:val="ListParagraph"/>
        <w:numPr>
          <w:ilvl w:val="1"/>
          <w:numId w:val="4"/>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Roles</w:t>
      </w:r>
    </w:p>
    <w:p w:rsidR="00330EF2" w:rsidRDefault="00330EF2" w:rsidP="00330EF2">
      <w:pPr>
        <w:pStyle w:val="ListParagraph"/>
        <w:numPr>
          <w:ilvl w:val="1"/>
          <w:numId w:val="4"/>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Usuarios y permisos</w:t>
      </w:r>
    </w:p>
    <w:p w:rsidR="00330EF2" w:rsidRDefault="00330EF2" w:rsidP="00330EF2">
      <w:pPr>
        <w:pStyle w:val="ListParagraph"/>
        <w:numPr>
          <w:ilvl w:val="1"/>
          <w:numId w:val="4"/>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 xml:space="preserve">Procedimientos </w:t>
      </w:r>
      <w:proofErr w:type="spellStart"/>
      <w:r>
        <w:rPr>
          <w:rFonts w:ascii="Times New Roman" w:hAnsi="Times New Roman" w:cs="Times New Roman"/>
          <w:sz w:val="24"/>
          <w:szCs w:val="24"/>
          <w:lang w:val="es-DO"/>
        </w:rPr>
        <w:t>almanecnados</w:t>
      </w:r>
      <w:proofErr w:type="spellEnd"/>
    </w:p>
    <w:p w:rsidR="00330EF2" w:rsidRDefault="00330EF2" w:rsidP="00330EF2">
      <w:pPr>
        <w:pStyle w:val="ListParagraph"/>
        <w:numPr>
          <w:ilvl w:val="1"/>
          <w:numId w:val="4"/>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Procedimientos de usuario y de sistema</w:t>
      </w:r>
    </w:p>
    <w:p w:rsidR="00330EF2" w:rsidRDefault="00330EF2" w:rsidP="00330EF2">
      <w:pPr>
        <w:pStyle w:val="ListParagraph"/>
        <w:numPr>
          <w:ilvl w:val="1"/>
          <w:numId w:val="4"/>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Desencadenadores (</w:t>
      </w:r>
      <w:proofErr w:type="spellStart"/>
      <w:r>
        <w:rPr>
          <w:rFonts w:ascii="Times New Roman" w:hAnsi="Times New Roman" w:cs="Times New Roman"/>
          <w:sz w:val="24"/>
          <w:szCs w:val="24"/>
          <w:lang w:val="es-DO"/>
        </w:rPr>
        <w:t>triggers</w:t>
      </w:r>
      <w:proofErr w:type="spellEnd"/>
      <w:r>
        <w:rPr>
          <w:rFonts w:ascii="Times New Roman" w:hAnsi="Times New Roman" w:cs="Times New Roman"/>
          <w:sz w:val="24"/>
          <w:szCs w:val="24"/>
          <w:lang w:val="es-DO"/>
        </w:rPr>
        <w:t>)</w:t>
      </w:r>
    </w:p>
    <w:p w:rsidR="00330EF2" w:rsidRDefault="00330EF2" w:rsidP="00330EF2">
      <w:pPr>
        <w:pStyle w:val="ListParagraph"/>
        <w:numPr>
          <w:ilvl w:val="2"/>
          <w:numId w:val="4"/>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Funciones</w:t>
      </w:r>
    </w:p>
    <w:p w:rsidR="00330EF2" w:rsidRDefault="00330EF2" w:rsidP="00330EF2">
      <w:pPr>
        <w:pStyle w:val="ListParagraph"/>
        <w:numPr>
          <w:ilvl w:val="2"/>
          <w:numId w:val="4"/>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Paquetes</w:t>
      </w:r>
    </w:p>
    <w:p w:rsidR="00330EF2" w:rsidRPr="00330EF2" w:rsidRDefault="00330EF2" w:rsidP="00330EF2">
      <w:pPr>
        <w:spacing w:after="0" w:line="276" w:lineRule="auto"/>
        <w:jc w:val="both"/>
        <w:rPr>
          <w:rFonts w:ascii="Times New Roman" w:hAnsi="Times New Roman" w:cs="Times New Roman"/>
          <w:sz w:val="24"/>
          <w:szCs w:val="24"/>
          <w:lang w:val="es-DO"/>
        </w:rPr>
      </w:pPr>
    </w:p>
    <w:p w:rsidR="00497E59" w:rsidRDefault="00216492" w:rsidP="00497E59">
      <w:pPr>
        <w:pStyle w:val="ListParagraph"/>
        <w:numPr>
          <w:ilvl w:val="0"/>
          <w:numId w:val="4"/>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C</w:t>
      </w:r>
      <w:r w:rsidR="00497E59" w:rsidRPr="00497E59">
        <w:rPr>
          <w:rFonts w:ascii="Times New Roman" w:hAnsi="Times New Roman" w:cs="Times New Roman"/>
          <w:sz w:val="24"/>
          <w:szCs w:val="24"/>
          <w:lang w:val="es-DO"/>
        </w:rPr>
        <w:t xml:space="preserve">omponentes de los E-R para diseñar modelos a partir de situaciones </w:t>
      </w:r>
      <w:proofErr w:type="spellStart"/>
      <w:r w:rsidR="00497E59" w:rsidRPr="00497E59">
        <w:rPr>
          <w:rFonts w:ascii="Times New Roman" w:hAnsi="Times New Roman" w:cs="Times New Roman"/>
          <w:sz w:val="24"/>
          <w:szCs w:val="24"/>
          <w:lang w:val="es-DO"/>
        </w:rPr>
        <w:t>problematizadoras</w:t>
      </w:r>
      <w:proofErr w:type="spellEnd"/>
      <w:r w:rsidR="00497E59" w:rsidRPr="00497E59">
        <w:rPr>
          <w:rFonts w:ascii="Times New Roman" w:hAnsi="Times New Roman" w:cs="Times New Roman"/>
          <w:sz w:val="24"/>
          <w:szCs w:val="24"/>
          <w:lang w:val="es-DO"/>
        </w:rPr>
        <w:t>, de manera colaborativa, con el desarrollo de habilidades en las TIC.</w:t>
      </w:r>
    </w:p>
    <w:p w:rsidR="0014631B" w:rsidRPr="0014631B" w:rsidRDefault="00216492" w:rsidP="0014631B">
      <w:pPr>
        <w:pStyle w:val="ListParagraph"/>
        <w:numPr>
          <w:ilvl w:val="0"/>
          <w:numId w:val="4"/>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U</w:t>
      </w:r>
      <w:r w:rsidR="0014631B" w:rsidRPr="0014631B">
        <w:rPr>
          <w:rFonts w:ascii="Times New Roman" w:hAnsi="Times New Roman" w:cs="Times New Roman"/>
          <w:sz w:val="24"/>
          <w:szCs w:val="24"/>
          <w:lang w:val="es-DO"/>
        </w:rPr>
        <w:t>sos comunes</w:t>
      </w:r>
      <w:r w:rsidR="0014631B">
        <w:rPr>
          <w:rFonts w:ascii="Times New Roman" w:hAnsi="Times New Roman" w:cs="Times New Roman"/>
          <w:sz w:val="24"/>
          <w:szCs w:val="24"/>
          <w:lang w:val="es-DO"/>
        </w:rPr>
        <w:t xml:space="preserve"> </w:t>
      </w:r>
      <w:r w:rsidR="0014631B" w:rsidRPr="0014631B">
        <w:rPr>
          <w:rFonts w:ascii="Times New Roman" w:hAnsi="Times New Roman" w:cs="Times New Roman"/>
          <w:sz w:val="24"/>
          <w:szCs w:val="24"/>
          <w:lang w:val="es-DO"/>
        </w:rPr>
        <w:t>de los sistemas</w:t>
      </w:r>
      <w:r w:rsidR="0014631B">
        <w:rPr>
          <w:rFonts w:ascii="Times New Roman" w:hAnsi="Times New Roman" w:cs="Times New Roman"/>
          <w:sz w:val="24"/>
          <w:szCs w:val="24"/>
          <w:lang w:val="es-DO"/>
        </w:rPr>
        <w:t xml:space="preserve"> </w:t>
      </w:r>
      <w:r w:rsidR="0014631B" w:rsidRPr="0014631B">
        <w:rPr>
          <w:rFonts w:ascii="Times New Roman" w:hAnsi="Times New Roman" w:cs="Times New Roman"/>
          <w:sz w:val="24"/>
          <w:szCs w:val="24"/>
          <w:lang w:val="es-DO"/>
        </w:rPr>
        <w:t>de bases de</w:t>
      </w:r>
      <w:r w:rsidR="0014631B">
        <w:rPr>
          <w:rFonts w:ascii="Times New Roman" w:hAnsi="Times New Roman" w:cs="Times New Roman"/>
          <w:sz w:val="24"/>
          <w:szCs w:val="24"/>
          <w:lang w:val="es-DO"/>
        </w:rPr>
        <w:t xml:space="preserve"> </w:t>
      </w:r>
      <w:r w:rsidR="0014631B" w:rsidRPr="0014631B">
        <w:rPr>
          <w:rFonts w:ascii="Times New Roman" w:hAnsi="Times New Roman" w:cs="Times New Roman"/>
          <w:sz w:val="24"/>
          <w:szCs w:val="24"/>
          <w:lang w:val="es-DO"/>
        </w:rPr>
        <w:t>datos</w:t>
      </w:r>
      <w:r>
        <w:rPr>
          <w:rFonts w:ascii="Times New Roman" w:hAnsi="Times New Roman" w:cs="Times New Roman"/>
          <w:sz w:val="24"/>
          <w:szCs w:val="24"/>
          <w:lang w:val="es-DO"/>
        </w:rPr>
        <w:t>.</w:t>
      </w:r>
    </w:p>
    <w:p w:rsidR="00497E59" w:rsidRDefault="00497E59" w:rsidP="00497E59">
      <w:pPr>
        <w:spacing w:after="0" w:line="276" w:lineRule="auto"/>
        <w:rPr>
          <w:rFonts w:ascii="Times New Roman" w:hAnsi="Times New Roman" w:cs="Times New Roman"/>
          <w:sz w:val="24"/>
          <w:szCs w:val="24"/>
          <w:lang w:val="es-DO"/>
        </w:rPr>
      </w:pPr>
    </w:p>
    <w:p w:rsidR="00497E59" w:rsidRDefault="00497E59" w:rsidP="00497E59">
      <w:pPr>
        <w:spacing w:after="0" w:line="276" w:lineRule="auto"/>
        <w:jc w:val="center"/>
        <w:rPr>
          <w:rFonts w:ascii="Times New Roman" w:hAnsi="Times New Roman" w:cs="Times New Roman"/>
          <w:b/>
          <w:sz w:val="24"/>
          <w:szCs w:val="24"/>
          <w:lang w:val="es-DO"/>
        </w:rPr>
      </w:pPr>
      <w:r w:rsidRPr="00497E59">
        <w:rPr>
          <w:rFonts w:ascii="Times New Roman" w:hAnsi="Times New Roman" w:cs="Times New Roman"/>
          <w:b/>
          <w:sz w:val="24"/>
          <w:szCs w:val="24"/>
          <w:lang w:val="es-DO"/>
        </w:rPr>
        <w:t>Unidad II: Modelo de Datos</w:t>
      </w:r>
    </w:p>
    <w:p w:rsidR="00F71AAF" w:rsidRPr="00497E59" w:rsidRDefault="00F71AAF" w:rsidP="00497E59">
      <w:pPr>
        <w:spacing w:after="0" w:line="276" w:lineRule="auto"/>
        <w:jc w:val="center"/>
        <w:rPr>
          <w:rFonts w:ascii="Times New Roman" w:hAnsi="Times New Roman" w:cs="Times New Roman"/>
          <w:b/>
          <w:sz w:val="24"/>
          <w:szCs w:val="24"/>
          <w:lang w:val="es-DO"/>
        </w:rPr>
      </w:pPr>
    </w:p>
    <w:p w:rsidR="00216492" w:rsidRDefault="00216492" w:rsidP="00497E59">
      <w:pPr>
        <w:pStyle w:val="ListParagraph"/>
        <w:numPr>
          <w:ilvl w:val="0"/>
          <w:numId w:val="5"/>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Arquitectura y elementos de las bases de datos relacionales.</w:t>
      </w:r>
    </w:p>
    <w:p w:rsidR="00216492" w:rsidRDefault="00216492" w:rsidP="00497E59">
      <w:pPr>
        <w:pStyle w:val="ListParagraph"/>
        <w:numPr>
          <w:ilvl w:val="0"/>
          <w:numId w:val="5"/>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Tipos de diseños.</w:t>
      </w:r>
    </w:p>
    <w:p w:rsidR="00216492" w:rsidRDefault="00216492" w:rsidP="00497E59">
      <w:pPr>
        <w:pStyle w:val="ListParagraph"/>
        <w:numPr>
          <w:ilvl w:val="0"/>
          <w:numId w:val="5"/>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Diseño conceptual</w:t>
      </w:r>
    </w:p>
    <w:p w:rsidR="00216492" w:rsidRDefault="00216492" w:rsidP="00497E59">
      <w:pPr>
        <w:pStyle w:val="ListParagraph"/>
        <w:numPr>
          <w:ilvl w:val="0"/>
          <w:numId w:val="5"/>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Diseño lógico</w:t>
      </w:r>
    </w:p>
    <w:p w:rsidR="00216492" w:rsidRDefault="00216492" w:rsidP="00497E59">
      <w:pPr>
        <w:pStyle w:val="ListParagraph"/>
        <w:numPr>
          <w:ilvl w:val="0"/>
          <w:numId w:val="5"/>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Diseño físico</w:t>
      </w:r>
    </w:p>
    <w:p w:rsidR="00216492" w:rsidRDefault="00216492" w:rsidP="00497E59">
      <w:pPr>
        <w:pStyle w:val="ListParagraph"/>
        <w:numPr>
          <w:ilvl w:val="0"/>
          <w:numId w:val="5"/>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Etapas del diseño</w:t>
      </w:r>
    </w:p>
    <w:p w:rsidR="00216492" w:rsidRDefault="00216492" w:rsidP="00497E59">
      <w:pPr>
        <w:pStyle w:val="ListParagraph"/>
        <w:numPr>
          <w:ilvl w:val="0"/>
          <w:numId w:val="5"/>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Tipos de datos</w:t>
      </w:r>
    </w:p>
    <w:p w:rsidR="00497E59" w:rsidRPr="00497E59" w:rsidRDefault="00216492" w:rsidP="00497E59">
      <w:pPr>
        <w:pStyle w:val="ListParagraph"/>
        <w:numPr>
          <w:ilvl w:val="0"/>
          <w:numId w:val="5"/>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C</w:t>
      </w:r>
      <w:r w:rsidR="00497E59" w:rsidRPr="00497E59">
        <w:rPr>
          <w:rFonts w:ascii="Times New Roman" w:hAnsi="Times New Roman" w:cs="Times New Roman"/>
          <w:sz w:val="24"/>
          <w:szCs w:val="24"/>
          <w:lang w:val="es-DO"/>
        </w:rPr>
        <w:t>omponentes para crear modelos E-R extendidos, que estén orientados a la mejora continua.</w:t>
      </w:r>
    </w:p>
    <w:p w:rsidR="00497E59" w:rsidRPr="00497E59" w:rsidRDefault="00216492" w:rsidP="00497E59">
      <w:pPr>
        <w:pStyle w:val="ListParagraph"/>
        <w:numPr>
          <w:ilvl w:val="0"/>
          <w:numId w:val="5"/>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P</w:t>
      </w:r>
      <w:r w:rsidR="00497E59" w:rsidRPr="00497E59">
        <w:rPr>
          <w:rFonts w:ascii="Times New Roman" w:hAnsi="Times New Roman" w:cs="Times New Roman"/>
          <w:sz w:val="24"/>
          <w:szCs w:val="24"/>
          <w:lang w:val="es-DO"/>
        </w:rPr>
        <w:t>rocesos que integran el modelo E-R.</w:t>
      </w:r>
    </w:p>
    <w:p w:rsidR="00497E59" w:rsidRPr="00497E59" w:rsidRDefault="00216492" w:rsidP="00497E59">
      <w:pPr>
        <w:pStyle w:val="ListParagraph"/>
        <w:numPr>
          <w:ilvl w:val="0"/>
          <w:numId w:val="5"/>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H</w:t>
      </w:r>
      <w:r w:rsidR="00497E59">
        <w:rPr>
          <w:rFonts w:ascii="Times New Roman" w:hAnsi="Times New Roman" w:cs="Times New Roman"/>
          <w:sz w:val="24"/>
          <w:szCs w:val="24"/>
          <w:lang w:val="es-DO"/>
        </w:rPr>
        <w:t>erramientas que ofrecen los sistemas</w:t>
      </w:r>
      <w:r w:rsidR="00497E59" w:rsidRPr="00497E59">
        <w:rPr>
          <w:rFonts w:ascii="Times New Roman" w:hAnsi="Times New Roman" w:cs="Times New Roman"/>
          <w:sz w:val="24"/>
          <w:szCs w:val="24"/>
          <w:lang w:val="es-DO"/>
        </w:rPr>
        <w:t>, en el diseño de un esquema de tablas para la solución de problemas en el contexto de su profesión.</w:t>
      </w:r>
    </w:p>
    <w:p w:rsidR="00497E59" w:rsidRPr="00497E59" w:rsidRDefault="00216492" w:rsidP="00497E59">
      <w:pPr>
        <w:pStyle w:val="ListParagraph"/>
        <w:numPr>
          <w:ilvl w:val="0"/>
          <w:numId w:val="5"/>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C</w:t>
      </w:r>
      <w:r w:rsidR="00497E59" w:rsidRPr="00497E59">
        <w:rPr>
          <w:rFonts w:ascii="Times New Roman" w:hAnsi="Times New Roman" w:cs="Times New Roman"/>
          <w:sz w:val="24"/>
          <w:szCs w:val="24"/>
          <w:lang w:val="es-DO"/>
        </w:rPr>
        <w:t>ompo</w:t>
      </w:r>
      <w:r>
        <w:rPr>
          <w:rFonts w:ascii="Times New Roman" w:hAnsi="Times New Roman" w:cs="Times New Roman"/>
          <w:sz w:val="24"/>
          <w:szCs w:val="24"/>
          <w:lang w:val="es-DO"/>
        </w:rPr>
        <w:t>nentes de un modelo relacional.</w:t>
      </w:r>
    </w:p>
    <w:p w:rsidR="00497E59" w:rsidRPr="00497E59" w:rsidRDefault="00497E59" w:rsidP="00497E59">
      <w:pPr>
        <w:pStyle w:val="ListParagraph"/>
        <w:numPr>
          <w:ilvl w:val="0"/>
          <w:numId w:val="5"/>
        </w:numPr>
        <w:spacing w:after="0" w:line="276" w:lineRule="auto"/>
        <w:jc w:val="both"/>
        <w:rPr>
          <w:rFonts w:ascii="Times New Roman" w:hAnsi="Times New Roman" w:cs="Times New Roman"/>
          <w:sz w:val="24"/>
          <w:szCs w:val="24"/>
          <w:lang w:val="es-DO"/>
        </w:rPr>
      </w:pPr>
      <w:r w:rsidRPr="00497E59">
        <w:rPr>
          <w:rFonts w:ascii="Times New Roman" w:hAnsi="Times New Roman" w:cs="Times New Roman"/>
          <w:sz w:val="24"/>
          <w:szCs w:val="24"/>
          <w:lang w:val="es-DO"/>
        </w:rPr>
        <w:t xml:space="preserve">Base de datos  para empresas  u organizaciones bajo la estructura del Modelo Relacional, sin normalización, orientado a la calidad en base a la mejora </w:t>
      </w:r>
      <w:proofErr w:type="gramStart"/>
      <w:r w:rsidRPr="00497E59">
        <w:rPr>
          <w:rFonts w:ascii="Times New Roman" w:hAnsi="Times New Roman" w:cs="Times New Roman"/>
          <w:sz w:val="24"/>
          <w:szCs w:val="24"/>
          <w:lang w:val="es-DO"/>
        </w:rPr>
        <w:t>continua</w:t>
      </w:r>
      <w:proofErr w:type="gramEnd"/>
      <w:r w:rsidRPr="00497E59">
        <w:rPr>
          <w:rFonts w:ascii="Times New Roman" w:hAnsi="Times New Roman" w:cs="Times New Roman"/>
          <w:sz w:val="24"/>
          <w:szCs w:val="24"/>
          <w:lang w:val="es-DO"/>
        </w:rPr>
        <w:t>.</w:t>
      </w:r>
    </w:p>
    <w:p w:rsidR="00497E59" w:rsidRPr="00497E59" w:rsidRDefault="00497E59" w:rsidP="00497E59">
      <w:pPr>
        <w:pStyle w:val="ListParagraph"/>
        <w:numPr>
          <w:ilvl w:val="0"/>
          <w:numId w:val="5"/>
        </w:numPr>
        <w:spacing w:after="0" w:line="276" w:lineRule="auto"/>
        <w:jc w:val="both"/>
        <w:rPr>
          <w:rFonts w:ascii="Times New Roman" w:hAnsi="Times New Roman" w:cs="Times New Roman"/>
          <w:sz w:val="24"/>
          <w:szCs w:val="24"/>
          <w:lang w:val="es-DO"/>
        </w:rPr>
      </w:pPr>
      <w:r w:rsidRPr="00497E59">
        <w:rPr>
          <w:rFonts w:ascii="Times New Roman" w:hAnsi="Times New Roman" w:cs="Times New Roman"/>
          <w:sz w:val="24"/>
          <w:szCs w:val="24"/>
          <w:lang w:val="es-DO"/>
        </w:rPr>
        <w:t>Base de Datos Re</w:t>
      </w:r>
      <w:r w:rsidR="00F63569">
        <w:rPr>
          <w:rFonts w:ascii="Times New Roman" w:hAnsi="Times New Roman" w:cs="Times New Roman"/>
          <w:sz w:val="24"/>
          <w:szCs w:val="24"/>
          <w:lang w:val="es-DO"/>
        </w:rPr>
        <w:t>lacional con el uso de software</w:t>
      </w:r>
      <w:r w:rsidRPr="00497E59">
        <w:rPr>
          <w:rFonts w:ascii="Times New Roman" w:hAnsi="Times New Roman" w:cs="Times New Roman"/>
          <w:sz w:val="24"/>
          <w:szCs w:val="24"/>
          <w:lang w:val="es-DO"/>
        </w:rPr>
        <w:t>, optimizando los recursos de TIC.</w:t>
      </w:r>
    </w:p>
    <w:p w:rsidR="00497E59" w:rsidRDefault="00497E59" w:rsidP="00497E59">
      <w:pPr>
        <w:spacing w:after="0" w:line="276" w:lineRule="auto"/>
        <w:rPr>
          <w:rFonts w:ascii="Times New Roman" w:hAnsi="Times New Roman" w:cs="Times New Roman"/>
          <w:sz w:val="24"/>
          <w:szCs w:val="24"/>
          <w:lang w:val="es-DO"/>
        </w:rPr>
      </w:pPr>
    </w:p>
    <w:p w:rsidR="00F63569" w:rsidRDefault="00F63569" w:rsidP="00F63569">
      <w:pPr>
        <w:spacing w:after="0" w:line="276" w:lineRule="auto"/>
        <w:jc w:val="center"/>
        <w:rPr>
          <w:rFonts w:ascii="Times New Roman" w:hAnsi="Times New Roman" w:cs="Times New Roman"/>
          <w:b/>
          <w:sz w:val="24"/>
          <w:szCs w:val="24"/>
          <w:lang w:val="es-DO"/>
        </w:rPr>
      </w:pPr>
      <w:r w:rsidRPr="00F63569">
        <w:rPr>
          <w:rFonts w:ascii="Times New Roman" w:hAnsi="Times New Roman" w:cs="Times New Roman"/>
          <w:b/>
          <w:sz w:val="24"/>
          <w:szCs w:val="24"/>
          <w:lang w:val="es-DO"/>
        </w:rPr>
        <w:t>Unidad III: Normalización de Datos, Algebra y Calculo Relacional</w:t>
      </w:r>
    </w:p>
    <w:p w:rsidR="00F71AAF" w:rsidRPr="00F63569" w:rsidRDefault="00F71AAF" w:rsidP="00F63569">
      <w:pPr>
        <w:spacing w:after="0" w:line="276" w:lineRule="auto"/>
        <w:jc w:val="center"/>
        <w:rPr>
          <w:rFonts w:ascii="Times New Roman" w:hAnsi="Times New Roman" w:cs="Times New Roman"/>
          <w:b/>
          <w:sz w:val="24"/>
          <w:szCs w:val="24"/>
          <w:lang w:val="es-DO"/>
        </w:rPr>
      </w:pPr>
    </w:p>
    <w:p w:rsidR="006A3383" w:rsidRDefault="006A3383" w:rsidP="006A3383">
      <w:pPr>
        <w:pStyle w:val="ListParagraph"/>
        <w:numPr>
          <w:ilvl w:val="0"/>
          <w:numId w:val="6"/>
        </w:numPr>
        <w:spacing w:after="0" w:line="276" w:lineRule="auto"/>
        <w:jc w:val="both"/>
        <w:rPr>
          <w:rFonts w:ascii="Times New Roman" w:hAnsi="Times New Roman" w:cs="Times New Roman"/>
          <w:sz w:val="24"/>
          <w:szCs w:val="24"/>
          <w:lang w:val="es-DO"/>
        </w:rPr>
      </w:pPr>
      <w:proofErr w:type="spellStart"/>
      <w:r>
        <w:rPr>
          <w:rFonts w:ascii="Times New Roman" w:hAnsi="Times New Roman" w:cs="Times New Roman"/>
          <w:sz w:val="24"/>
          <w:szCs w:val="24"/>
          <w:lang w:val="es-DO"/>
        </w:rPr>
        <w:t>Normalizacion</w:t>
      </w:r>
      <w:proofErr w:type="spellEnd"/>
      <w:r>
        <w:rPr>
          <w:rFonts w:ascii="Times New Roman" w:hAnsi="Times New Roman" w:cs="Times New Roman"/>
          <w:sz w:val="24"/>
          <w:szCs w:val="24"/>
          <w:lang w:val="es-DO"/>
        </w:rPr>
        <w:t xml:space="preserve"> de la base de datos</w:t>
      </w:r>
    </w:p>
    <w:p w:rsidR="006A3383" w:rsidRDefault="006A3383" w:rsidP="006A3383">
      <w:pPr>
        <w:pStyle w:val="ListParagraph"/>
        <w:numPr>
          <w:ilvl w:val="1"/>
          <w:numId w:val="6"/>
        </w:numPr>
        <w:spacing w:after="0" w:line="276" w:lineRule="auto"/>
        <w:jc w:val="both"/>
        <w:rPr>
          <w:rFonts w:ascii="Times New Roman" w:hAnsi="Times New Roman" w:cs="Times New Roman"/>
          <w:sz w:val="24"/>
          <w:szCs w:val="24"/>
          <w:lang w:val="es-DO"/>
        </w:rPr>
      </w:pPr>
      <w:r w:rsidRPr="006A3383">
        <w:rPr>
          <w:rFonts w:ascii="Times New Roman" w:hAnsi="Times New Roman" w:cs="Times New Roman"/>
          <w:sz w:val="24"/>
          <w:szCs w:val="24"/>
          <w:lang w:val="es-DO"/>
        </w:rPr>
        <w:t xml:space="preserve">Reglas de </w:t>
      </w:r>
      <w:r>
        <w:rPr>
          <w:rFonts w:ascii="Times New Roman" w:hAnsi="Times New Roman" w:cs="Times New Roman"/>
          <w:sz w:val="24"/>
          <w:szCs w:val="24"/>
          <w:lang w:val="es-DO"/>
        </w:rPr>
        <w:t>normalización</w:t>
      </w:r>
      <w:r w:rsidRPr="006A3383">
        <w:rPr>
          <w:rFonts w:ascii="Times New Roman" w:hAnsi="Times New Roman" w:cs="Times New Roman"/>
          <w:sz w:val="24"/>
          <w:szCs w:val="24"/>
          <w:lang w:val="es-DO"/>
        </w:rPr>
        <w:t xml:space="preserve"> de base de datos</w:t>
      </w:r>
    </w:p>
    <w:p w:rsidR="006A3383" w:rsidRDefault="006A3383" w:rsidP="006A3383">
      <w:pPr>
        <w:pStyle w:val="ListParagraph"/>
        <w:numPr>
          <w:ilvl w:val="1"/>
          <w:numId w:val="6"/>
        </w:numPr>
        <w:spacing w:after="0" w:line="276" w:lineRule="auto"/>
        <w:jc w:val="both"/>
        <w:rPr>
          <w:rFonts w:ascii="Times New Roman" w:hAnsi="Times New Roman" w:cs="Times New Roman"/>
          <w:sz w:val="24"/>
          <w:szCs w:val="24"/>
          <w:lang w:val="es-DO"/>
        </w:rPr>
      </w:pPr>
      <w:r w:rsidRPr="006A3383">
        <w:rPr>
          <w:rFonts w:ascii="Times New Roman" w:hAnsi="Times New Roman" w:cs="Times New Roman"/>
          <w:sz w:val="24"/>
          <w:szCs w:val="24"/>
          <w:lang w:val="es-DO"/>
        </w:rPr>
        <w:t>Entidades – reglas y definición</w:t>
      </w:r>
    </w:p>
    <w:p w:rsidR="006A3383" w:rsidRDefault="006A3383" w:rsidP="006A3383">
      <w:pPr>
        <w:pStyle w:val="ListParagraph"/>
        <w:numPr>
          <w:ilvl w:val="1"/>
          <w:numId w:val="6"/>
        </w:numPr>
        <w:spacing w:after="0" w:line="276" w:lineRule="auto"/>
        <w:jc w:val="both"/>
        <w:rPr>
          <w:rFonts w:ascii="Times New Roman" w:hAnsi="Times New Roman" w:cs="Times New Roman"/>
          <w:sz w:val="24"/>
          <w:szCs w:val="24"/>
          <w:lang w:val="es-DO"/>
        </w:rPr>
      </w:pPr>
      <w:r w:rsidRPr="006A3383">
        <w:rPr>
          <w:rFonts w:ascii="Times New Roman" w:hAnsi="Times New Roman" w:cs="Times New Roman"/>
          <w:sz w:val="24"/>
          <w:szCs w:val="24"/>
          <w:lang w:val="es-DO"/>
        </w:rPr>
        <w:t>Atributos – reglas y definición</w:t>
      </w:r>
    </w:p>
    <w:p w:rsidR="006A3383" w:rsidRDefault="006A3383" w:rsidP="006A3383">
      <w:pPr>
        <w:pStyle w:val="ListParagraph"/>
        <w:numPr>
          <w:ilvl w:val="1"/>
          <w:numId w:val="6"/>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Identificadores</w:t>
      </w:r>
    </w:p>
    <w:p w:rsidR="006A3383" w:rsidRDefault="006A3383" w:rsidP="006A3383">
      <w:pPr>
        <w:pStyle w:val="ListParagraph"/>
        <w:numPr>
          <w:ilvl w:val="1"/>
          <w:numId w:val="6"/>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Atributos mandatorios</w:t>
      </w:r>
    </w:p>
    <w:p w:rsidR="006A3383" w:rsidRDefault="006A3383" w:rsidP="006A3383">
      <w:pPr>
        <w:pStyle w:val="ListParagraph"/>
        <w:numPr>
          <w:ilvl w:val="1"/>
          <w:numId w:val="6"/>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Atributos opcionales</w:t>
      </w:r>
    </w:p>
    <w:p w:rsidR="006A3383" w:rsidRDefault="006A3383" w:rsidP="006A3383">
      <w:pPr>
        <w:pStyle w:val="ListParagraph"/>
        <w:numPr>
          <w:ilvl w:val="1"/>
          <w:numId w:val="6"/>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Reglas de validación y restricciones</w:t>
      </w:r>
    </w:p>
    <w:p w:rsidR="006A3383" w:rsidRPr="00F702F4" w:rsidRDefault="006A3383" w:rsidP="00F702F4">
      <w:pPr>
        <w:pStyle w:val="ListParagraph"/>
        <w:numPr>
          <w:ilvl w:val="1"/>
          <w:numId w:val="6"/>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Relaciones entre entidades</w:t>
      </w:r>
    </w:p>
    <w:p w:rsidR="00F63569" w:rsidRPr="00F63569" w:rsidRDefault="00216492" w:rsidP="00F63569">
      <w:pPr>
        <w:pStyle w:val="ListParagraph"/>
        <w:numPr>
          <w:ilvl w:val="0"/>
          <w:numId w:val="6"/>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F</w:t>
      </w:r>
      <w:r w:rsidR="00F63569" w:rsidRPr="00F63569">
        <w:rPr>
          <w:rFonts w:ascii="Times New Roman" w:hAnsi="Times New Roman" w:cs="Times New Roman"/>
          <w:sz w:val="24"/>
          <w:szCs w:val="24"/>
          <w:lang w:val="es-DO"/>
        </w:rPr>
        <w:t>ormas normales básicas para el diseño de base de datos, usando cuadros sinópticos.</w:t>
      </w:r>
    </w:p>
    <w:p w:rsidR="00F63569" w:rsidRPr="00F63569" w:rsidRDefault="00216492" w:rsidP="00F63569">
      <w:pPr>
        <w:pStyle w:val="ListParagraph"/>
        <w:numPr>
          <w:ilvl w:val="0"/>
          <w:numId w:val="6"/>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B</w:t>
      </w:r>
      <w:r w:rsidR="00F63569" w:rsidRPr="00F63569">
        <w:rPr>
          <w:rFonts w:ascii="Times New Roman" w:hAnsi="Times New Roman" w:cs="Times New Roman"/>
          <w:sz w:val="24"/>
          <w:szCs w:val="24"/>
          <w:lang w:val="es-DO"/>
        </w:rPr>
        <w:t>ase de datos utilizando las formas normales básicas de empresas u organizaciones, con el apoyo de las TIC.</w:t>
      </w:r>
    </w:p>
    <w:p w:rsidR="00F63569" w:rsidRDefault="00216492" w:rsidP="00F63569">
      <w:pPr>
        <w:pStyle w:val="ListParagraph"/>
        <w:numPr>
          <w:ilvl w:val="0"/>
          <w:numId w:val="6"/>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F</w:t>
      </w:r>
      <w:r w:rsidR="00F63569" w:rsidRPr="00F63569">
        <w:rPr>
          <w:rFonts w:ascii="Times New Roman" w:hAnsi="Times New Roman" w:cs="Times New Roman"/>
          <w:sz w:val="24"/>
          <w:szCs w:val="24"/>
          <w:lang w:val="es-DO"/>
        </w:rPr>
        <w:t>ormas normales para el diseño de base de datos, usando cuadros sinópticos, en forma autónoma.</w:t>
      </w:r>
    </w:p>
    <w:p w:rsidR="006A3383" w:rsidRDefault="006A3383" w:rsidP="006A3383">
      <w:pPr>
        <w:pStyle w:val="ListParagraph"/>
        <w:numPr>
          <w:ilvl w:val="1"/>
          <w:numId w:val="6"/>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Primera forma normal</w:t>
      </w:r>
    </w:p>
    <w:p w:rsidR="006A3383" w:rsidRDefault="006A3383" w:rsidP="006A3383">
      <w:pPr>
        <w:pStyle w:val="ListParagraph"/>
        <w:numPr>
          <w:ilvl w:val="1"/>
          <w:numId w:val="6"/>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Segunda forma normal</w:t>
      </w:r>
    </w:p>
    <w:p w:rsidR="006A3383" w:rsidRDefault="006A3383" w:rsidP="006A3383">
      <w:pPr>
        <w:pStyle w:val="ListParagraph"/>
        <w:numPr>
          <w:ilvl w:val="1"/>
          <w:numId w:val="6"/>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Tercera forma normal</w:t>
      </w:r>
    </w:p>
    <w:p w:rsidR="006A3383" w:rsidRDefault="006A3383" w:rsidP="006A3383">
      <w:pPr>
        <w:pStyle w:val="ListParagraph"/>
        <w:numPr>
          <w:ilvl w:val="1"/>
          <w:numId w:val="6"/>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Cuarta forma normal</w:t>
      </w:r>
    </w:p>
    <w:p w:rsidR="006A3383" w:rsidRDefault="006A3383" w:rsidP="006A3383">
      <w:pPr>
        <w:pStyle w:val="ListParagraph"/>
        <w:numPr>
          <w:ilvl w:val="1"/>
          <w:numId w:val="6"/>
        </w:numPr>
        <w:spacing w:after="0" w:line="276" w:lineRule="auto"/>
        <w:jc w:val="both"/>
        <w:rPr>
          <w:rFonts w:ascii="Times New Roman" w:hAnsi="Times New Roman" w:cs="Times New Roman"/>
          <w:sz w:val="24"/>
          <w:szCs w:val="24"/>
          <w:lang w:val="es-DO"/>
        </w:rPr>
      </w:pPr>
      <w:proofErr w:type="spellStart"/>
      <w:r>
        <w:rPr>
          <w:rFonts w:ascii="Times New Roman" w:hAnsi="Times New Roman" w:cs="Times New Roman"/>
          <w:sz w:val="24"/>
          <w:szCs w:val="24"/>
          <w:lang w:val="es-DO"/>
        </w:rPr>
        <w:t>Boyce</w:t>
      </w:r>
      <w:proofErr w:type="spellEnd"/>
      <w:r>
        <w:rPr>
          <w:rFonts w:ascii="Times New Roman" w:hAnsi="Times New Roman" w:cs="Times New Roman"/>
          <w:sz w:val="24"/>
          <w:szCs w:val="24"/>
          <w:lang w:val="es-DO"/>
        </w:rPr>
        <w:t xml:space="preserve">- </w:t>
      </w:r>
      <w:proofErr w:type="spellStart"/>
      <w:r>
        <w:rPr>
          <w:rFonts w:ascii="Times New Roman" w:hAnsi="Times New Roman" w:cs="Times New Roman"/>
          <w:sz w:val="24"/>
          <w:szCs w:val="24"/>
          <w:lang w:val="es-DO"/>
        </w:rPr>
        <w:t>Codd</w:t>
      </w:r>
      <w:proofErr w:type="spellEnd"/>
    </w:p>
    <w:p w:rsidR="006A3383" w:rsidRDefault="006A3383" w:rsidP="006A3383">
      <w:pPr>
        <w:pStyle w:val="ListParagraph"/>
        <w:numPr>
          <w:ilvl w:val="1"/>
          <w:numId w:val="6"/>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Otras formas normales</w:t>
      </w:r>
    </w:p>
    <w:p w:rsidR="006A3383" w:rsidRDefault="006A3383" w:rsidP="006A3383">
      <w:pPr>
        <w:pStyle w:val="ListParagraph"/>
        <w:numPr>
          <w:ilvl w:val="1"/>
          <w:numId w:val="6"/>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lastRenderedPageBreak/>
        <w:t>Entidad intersección</w:t>
      </w:r>
    </w:p>
    <w:p w:rsidR="006A3383" w:rsidRDefault="006A3383" w:rsidP="006A3383">
      <w:pPr>
        <w:pStyle w:val="ListParagraph"/>
        <w:numPr>
          <w:ilvl w:val="1"/>
          <w:numId w:val="6"/>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 xml:space="preserve">Entidades sin </w:t>
      </w:r>
      <w:proofErr w:type="spellStart"/>
      <w:r>
        <w:rPr>
          <w:rFonts w:ascii="Times New Roman" w:hAnsi="Times New Roman" w:cs="Times New Roman"/>
          <w:sz w:val="24"/>
          <w:szCs w:val="24"/>
          <w:lang w:val="es-DO"/>
        </w:rPr>
        <w:t>relacion</w:t>
      </w:r>
      <w:proofErr w:type="spellEnd"/>
    </w:p>
    <w:p w:rsidR="006A3383" w:rsidRPr="00F63569" w:rsidRDefault="006A3383" w:rsidP="006A3383">
      <w:pPr>
        <w:pStyle w:val="ListParagraph"/>
        <w:numPr>
          <w:ilvl w:val="1"/>
          <w:numId w:val="6"/>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 xml:space="preserve">Estructura cabecera – detalle (master </w:t>
      </w:r>
      <w:proofErr w:type="spellStart"/>
      <w:r>
        <w:rPr>
          <w:rFonts w:ascii="Times New Roman" w:hAnsi="Times New Roman" w:cs="Times New Roman"/>
          <w:sz w:val="24"/>
          <w:szCs w:val="24"/>
          <w:lang w:val="es-DO"/>
        </w:rPr>
        <w:t>Detail</w:t>
      </w:r>
      <w:proofErr w:type="spellEnd"/>
      <w:r>
        <w:rPr>
          <w:rFonts w:ascii="Times New Roman" w:hAnsi="Times New Roman" w:cs="Times New Roman"/>
          <w:sz w:val="24"/>
          <w:szCs w:val="24"/>
          <w:lang w:val="es-DO"/>
        </w:rPr>
        <w:t>)</w:t>
      </w:r>
    </w:p>
    <w:p w:rsidR="00F63569" w:rsidRDefault="002222BF" w:rsidP="00F63569">
      <w:pPr>
        <w:pStyle w:val="ListParagraph"/>
        <w:numPr>
          <w:ilvl w:val="0"/>
          <w:numId w:val="6"/>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O</w:t>
      </w:r>
      <w:r w:rsidR="00F63569" w:rsidRPr="00F63569">
        <w:rPr>
          <w:rFonts w:ascii="Times New Roman" w:hAnsi="Times New Roman" w:cs="Times New Roman"/>
          <w:sz w:val="24"/>
          <w:szCs w:val="24"/>
          <w:lang w:val="es-DO"/>
        </w:rPr>
        <w:t>pe</w:t>
      </w:r>
      <w:r>
        <w:rPr>
          <w:rFonts w:ascii="Times New Roman" w:hAnsi="Times New Roman" w:cs="Times New Roman"/>
          <w:sz w:val="24"/>
          <w:szCs w:val="24"/>
          <w:lang w:val="es-DO"/>
        </w:rPr>
        <w:t xml:space="preserve">radores Algebraicos </w:t>
      </w:r>
      <w:r w:rsidR="00F63569" w:rsidRPr="00F63569">
        <w:rPr>
          <w:rFonts w:ascii="Times New Roman" w:hAnsi="Times New Roman" w:cs="Times New Roman"/>
          <w:sz w:val="24"/>
          <w:szCs w:val="24"/>
          <w:lang w:val="es-DO"/>
        </w:rPr>
        <w:t>y</w:t>
      </w:r>
      <w:r>
        <w:rPr>
          <w:rFonts w:ascii="Times New Roman" w:hAnsi="Times New Roman" w:cs="Times New Roman"/>
          <w:sz w:val="24"/>
          <w:szCs w:val="24"/>
          <w:lang w:val="es-DO"/>
        </w:rPr>
        <w:t xml:space="preserve"> de</w:t>
      </w:r>
      <w:r w:rsidR="00F63569" w:rsidRPr="00F63569">
        <w:rPr>
          <w:rFonts w:ascii="Times New Roman" w:hAnsi="Times New Roman" w:cs="Times New Roman"/>
          <w:sz w:val="24"/>
          <w:szCs w:val="24"/>
          <w:lang w:val="es-DO"/>
        </w:rPr>
        <w:t xml:space="preserve"> cálculo para realizar consultas de una base de datos.</w:t>
      </w:r>
    </w:p>
    <w:p w:rsidR="006A3383" w:rsidRPr="00F63569" w:rsidRDefault="006A3383" w:rsidP="006A3383">
      <w:pPr>
        <w:pStyle w:val="ListParagraph"/>
        <w:numPr>
          <w:ilvl w:val="1"/>
          <w:numId w:val="6"/>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Algebra Relacional</w:t>
      </w:r>
    </w:p>
    <w:p w:rsidR="00497E59" w:rsidRDefault="00F63569" w:rsidP="00F63569">
      <w:pPr>
        <w:pStyle w:val="ListParagraph"/>
        <w:numPr>
          <w:ilvl w:val="0"/>
          <w:numId w:val="6"/>
        </w:numPr>
        <w:spacing w:after="0" w:line="276" w:lineRule="auto"/>
        <w:jc w:val="both"/>
        <w:rPr>
          <w:rFonts w:ascii="Times New Roman" w:hAnsi="Times New Roman" w:cs="Times New Roman"/>
          <w:sz w:val="24"/>
          <w:szCs w:val="24"/>
          <w:lang w:val="es-DO"/>
        </w:rPr>
      </w:pPr>
      <w:r w:rsidRPr="00F63569">
        <w:rPr>
          <w:rFonts w:ascii="Times New Roman" w:hAnsi="Times New Roman" w:cs="Times New Roman"/>
          <w:sz w:val="24"/>
          <w:szCs w:val="24"/>
          <w:lang w:val="es-DO"/>
        </w:rPr>
        <w:t>Formas Normales</w:t>
      </w:r>
      <w:r>
        <w:rPr>
          <w:rFonts w:ascii="Times New Roman" w:hAnsi="Times New Roman" w:cs="Times New Roman"/>
          <w:sz w:val="24"/>
          <w:szCs w:val="24"/>
          <w:lang w:val="es-DO"/>
        </w:rPr>
        <w:t xml:space="preserve"> </w:t>
      </w:r>
      <w:r w:rsidRPr="00F63569">
        <w:rPr>
          <w:rFonts w:ascii="Times New Roman" w:hAnsi="Times New Roman" w:cs="Times New Roman"/>
          <w:sz w:val="24"/>
          <w:szCs w:val="24"/>
          <w:lang w:val="es-DO"/>
        </w:rPr>
        <w:t>a casos de estudio que permitan garantizar la disponibilidad, seguridad de datos y la mejora continua.</w:t>
      </w:r>
    </w:p>
    <w:p w:rsidR="00103781" w:rsidRDefault="00103781" w:rsidP="00103781">
      <w:pPr>
        <w:spacing w:after="0" w:line="276" w:lineRule="auto"/>
        <w:jc w:val="both"/>
        <w:rPr>
          <w:rFonts w:ascii="Times New Roman" w:hAnsi="Times New Roman" w:cs="Times New Roman"/>
          <w:sz w:val="24"/>
          <w:szCs w:val="24"/>
          <w:lang w:val="es-DO"/>
        </w:rPr>
      </w:pPr>
    </w:p>
    <w:p w:rsidR="00103781" w:rsidRPr="0014631B" w:rsidRDefault="00103781" w:rsidP="0014631B">
      <w:pPr>
        <w:spacing w:after="0" w:line="276" w:lineRule="auto"/>
        <w:jc w:val="center"/>
        <w:rPr>
          <w:rFonts w:ascii="Times New Roman" w:hAnsi="Times New Roman" w:cs="Times New Roman"/>
          <w:b/>
          <w:sz w:val="24"/>
          <w:szCs w:val="24"/>
          <w:lang w:val="es-DO"/>
        </w:rPr>
      </w:pPr>
      <w:r w:rsidRPr="0014631B">
        <w:rPr>
          <w:rFonts w:ascii="Times New Roman" w:hAnsi="Times New Roman" w:cs="Times New Roman"/>
          <w:b/>
          <w:sz w:val="24"/>
          <w:szCs w:val="24"/>
          <w:lang w:val="es-DO"/>
        </w:rPr>
        <w:t xml:space="preserve">Unidad IV: </w:t>
      </w:r>
      <w:proofErr w:type="spellStart"/>
      <w:r w:rsidRPr="0014631B">
        <w:rPr>
          <w:rFonts w:ascii="Times New Roman" w:hAnsi="Times New Roman" w:cs="Times New Roman"/>
          <w:b/>
          <w:sz w:val="24"/>
          <w:szCs w:val="24"/>
          <w:lang w:val="es-DO"/>
        </w:rPr>
        <w:t>Transact</w:t>
      </w:r>
      <w:proofErr w:type="spellEnd"/>
      <w:r w:rsidRPr="0014631B">
        <w:rPr>
          <w:rFonts w:ascii="Times New Roman" w:hAnsi="Times New Roman" w:cs="Times New Roman"/>
          <w:b/>
          <w:sz w:val="24"/>
          <w:szCs w:val="24"/>
          <w:lang w:val="es-DO"/>
        </w:rPr>
        <w:t xml:space="preserve"> SQL</w:t>
      </w:r>
    </w:p>
    <w:p w:rsidR="002222BF" w:rsidRDefault="002222BF" w:rsidP="002222BF">
      <w:pPr>
        <w:pStyle w:val="ListParagraph"/>
        <w:spacing w:after="0" w:line="276" w:lineRule="auto"/>
        <w:jc w:val="both"/>
        <w:rPr>
          <w:rFonts w:ascii="Times New Roman" w:hAnsi="Times New Roman" w:cs="Times New Roman"/>
          <w:sz w:val="24"/>
          <w:szCs w:val="24"/>
        </w:rPr>
      </w:pPr>
    </w:p>
    <w:p w:rsidR="002D5E24" w:rsidRDefault="002D5E24" w:rsidP="002D5E24">
      <w:pPr>
        <w:pStyle w:val="ListParagraph"/>
        <w:numPr>
          <w:ilvl w:val="0"/>
          <w:numId w:val="37"/>
        </w:numPr>
        <w:rPr>
          <w:rFonts w:ascii="Times New Roman" w:hAnsi="Times New Roman" w:cs="Times New Roman"/>
          <w:sz w:val="24"/>
          <w:szCs w:val="24"/>
          <w:lang w:val="es-DO"/>
        </w:rPr>
      </w:pPr>
      <w:r w:rsidRPr="002D5E24">
        <w:rPr>
          <w:rFonts w:ascii="Times New Roman" w:hAnsi="Times New Roman" w:cs="Times New Roman"/>
          <w:sz w:val="24"/>
          <w:szCs w:val="24"/>
          <w:lang w:val="es-DO"/>
        </w:rPr>
        <w:t>Instalación y configuración del SQL Server</w:t>
      </w:r>
    </w:p>
    <w:p w:rsidR="002D5E24" w:rsidRPr="002D5E24" w:rsidRDefault="002D5E24" w:rsidP="002D5E24">
      <w:pPr>
        <w:pStyle w:val="ListParagraph"/>
        <w:numPr>
          <w:ilvl w:val="1"/>
          <w:numId w:val="37"/>
        </w:numPr>
        <w:rPr>
          <w:rFonts w:ascii="Times New Roman" w:hAnsi="Times New Roman" w:cs="Times New Roman"/>
          <w:sz w:val="24"/>
          <w:szCs w:val="24"/>
          <w:lang w:val="es-DO"/>
        </w:rPr>
      </w:pPr>
      <w:r w:rsidRPr="002D5E24">
        <w:rPr>
          <w:rFonts w:ascii="Times New Roman" w:hAnsi="Times New Roman" w:cs="Times New Roman"/>
          <w:sz w:val="24"/>
          <w:szCs w:val="24"/>
          <w:lang w:val="es-DO"/>
        </w:rPr>
        <w:t>Ediciones del SQL Server</w:t>
      </w:r>
    </w:p>
    <w:p w:rsidR="002D5E24" w:rsidRPr="002D5E24" w:rsidRDefault="002D5E24" w:rsidP="002D5E24">
      <w:pPr>
        <w:pStyle w:val="ListParagraph"/>
        <w:numPr>
          <w:ilvl w:val="1"/>
          <w:numId w:val="37"/>
        </w:numPr>
        <w:rPr>
          <w:rFonts w:ascii="Times New Roman" w:hAnsi="Times New Roman" w:cs="Times New Roman"/>
          <w:sz w:val="24"/>
          <w:szCs w:val="24"/>
          <w:lang w:val="es-DO"/>
        </w:rPr>
      </w:pPr>
      <w:r w:rsidRPr="002D5E24">
        <w:rPr>
          <w:rFonts w:ascii="Times New Roman" w:hAnsi="Times New Roman" w:cs="Times New Roman"/>
          <w:sz w:val="24"/>
          <w:szCs w:val="24"/>
          <w:lang w:val="es-DO"/>
        </w:rPr>
        <w:t>Requerimientos de Hardware y Software</w:t>
      </w:r>
    </w:p>
    <w:p w:rsidR="002D5E24" w:rsidRPr="002D5E24" w:rsidRDefault="002D5E24" w:rsidP="002D5E24">
      <w:pPr>
        <w:pStyle w:val="ListParagraph"/>
        <w:numPr>
          <w:ilvl w:val="1"/>
          <w:numId w:val="37"/>
        </w:numPr>
        <w:rPr>
          <w:rFonts w:ascii="Times New Roman" w:hAnsi="Times New Roman" w:cs="Times New Roman"/>
          <w:sz w:val="24"/>
          <w:szCs w:val="24"/>
          <w:lang w:val="es-DO"/>
        </w:rPr>
      </w:pPr>
      <w:r w:rsidRPr="002D5E24">
        <w:rPr>
          <w:rFonts w:ascii="Times New Roman" w:hAnsi="Times New Roman" w:cs="Times New Roman"/>
          <w:sz w:val="24"/>
          <w:szCs w:val="24"/>
          <w:lang w:val="es-DO"/>
        </w:rPr>
        <w:t>Manejo de Instancias</w:t>
      </w:r>
    </w:p>
    <w:p w:rsidR="002D5E24" w:rsidRPr="00F702F4" w:rsidRDefault="002D5E24" w:rsidP="00F702F4">
      <w:pPr>
        <w:pStyle w:val="ListParagraph"/>
        <w:numPr>
          <w:ilvl w:val="1"/>
          <w:numId w:val="37"/>
        </w:numPr>
        <w:rPr>
          <w:rFonts w:ascii="Times New Roman" w:hAnsi="Times New Roman" w:cs="Times New Roman"/>
          <w:sz w:val="24"/>
          <w:szCs w:val="24"/>
          <w:lang w:val="es-DO"/>
        </w:rPr>
      </w:pPr>
      <w:r w:rsidRPr="002D5E24">
        <w:rPr>
          <w:rFonts w:ascii="Times New Roman" w:hAnsi="Times New Roman" w:cs="Times New Roman"/>
          <w:sz w:val="24"/>
          <w:szCs w:val="24"/>
          <w:lang w:val="es-DO"/>
        </w:rPr>
        <w:t>Consideraciones sobre la Seguridad.</w:t>
      </w:r>
    </w:p>
    <w:p w:rsidR="002D5E24" w:rsidRPr="00F702F4" w:rsidRDefault="0014631B" w:rsidP="00F702F4">
      <w:pPr>
        <w:pStyle w:val="ListParagraph"/>
        <w:numPr>
          <w:ilvl w:val="0"/>
          <w:numId w:val="37"/>
        </w:numPr>
        <w:spacing w:after="0" w:line="276" w:lineRule="auto"/>
        <w:jc w:val="both"/>
        <w:rPr>
          <w:rFonts w:ascii="Times New Roman" w:hAnsi="Times New Roman" w:cs="Times New Roman"/>
          <w:sz w:val="24"/>
          <w:szCs w:val="24"/>
        </w:rPr>
      </w:pPr>
      <w:r w:rsidRPr="0014631B">
        <w:rPr>
          <w:rFonts w:ascii="Times New Roman" w:hAnsi="Times New Roman" w:cs="Times New Roman"/>
          <w:sz w:val="24"/>
          <w:szCs w:val="24"/>
        </w:rPr>
        <w:t>SSMS - SQL Server Management Studio</w:t>
      </w:r>
    </w:p>
    <w:p w:rsid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 xml:space="preserve">Tipos de sentencias de </w:t>
      </w:r>
      <w:proofErr w:type="spellStart"/>
      <w:r w:rsidRPr="0014631B">
        <w:rPr>
          <w:rFonts w:ascii="Times New Roman" w:hAnsi="Times New Roman" w:cs="Times New Roman"/>
          <w:sz w:val="24"/>
          <w:szCs w:val="24"/>
          <w:lang w:val="es-DO"/>
        </w:rPr>
        <w:t>Transact</w:t>
      </w:r>
      <w:proofErr w:type="spellEnd"/>
      <w:r w:rsidRPr="0014631B">
        <w:rPr>
          <w:rFonts w:ascii="Times New Roman" w:hAnsi="Times New Roman" w:cs="Times New Roman"/>
          <w:sz w:val="24"/>
          <w:szCs w:val="24"/>
          <w:lang w:val="es-DO"/>
        </w:rPr>
        <w:t>-SQL</w:t>
      </w:r>
    </w:p>
    <w:p w:rsidR="002222BF" w:rsidRDefault="002222BF" w:rsidP="002222BF">
      <w:pPr>
        <w:pStyle w:val="ListParagraph"/>
        <w:numPr>
          <w:ilvl w:val="1"/>
          <w:numId w:val="37"/>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Sentencias DDL</w:t>
      </w:r>
    </w:p>
    <w:p w:rsidR="002222BF" w:rsidRPr="0014631B" w:rsidRDefault="002222BF" w:rsidP="002222BF">
      <w:pPr>
        <w:pStyle w:val="ListParagraph"/>
        <w:numPr>
          <w:ilvl w:val="1"/>
          <w:numId w:val="37"/>
        </w:numPr>
        <w:spacing w:after="0"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Sentencias DML</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 xml:space="preserve">Elementos de sintaxis de </w:t>
      </w:r>
      <w:proofErr w:type="spellStart"/>
      <w:r w:rsidRPr="0014631B">
        <w:rPr>
          <w:rFonts w:ascii="Times New Roman" w:hAnsi="Times New Roman" w:cs="Times New Roman"/>
          <w:sz w:val="24"/>
          <w:szCs w:val="24"/>
          <w:lang w:val="es-DO"/>
        </w:rPr>
        <w:t>Transact</w:t>
      </w:r>
      <w:proofErr w:type="spellEnd"/>
      <w:r w:rsidRPr="0014631B">
        <w:rPr>
          <w:rFonts w:ascii="Times New Roman" w:hAnsi="Times New Roman" w:cs="Times New Roman"/>
          <w:sz w:val="24"/>
          <w:szCs w:val="24"/>
          <w:lang w:val="es-DO"/>
        </w:rPr>
        <w:t>-SQL</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Creación de Base de Datos, Tablas y Relaciones.</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Tipos de datos y definición de variables. Valores nulos.</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Claves primarias y secundarias.</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 xml:space="preserve">Consultas simples y </w:t>
      </w:r>
      <w:proofErr w:type="spellStart"/>
      <w:r w:rsidRPr="0014631B">
        <w:rPr>
          <w:rFonts w:ascii="Times New Roman" w:hAnsi="Times New Roman" w:cs="Times New Roman"/>
          <w:sz w:val="24"/>
          <w:szCs w:val="24"/>
          <w:lang w:val="es-DO"/>
        </w:rPr>
        <w:t>multitabla</w:t>
      </w:r>
      <w:proofErr w:type="spellEnd"/>
      <w:r w:rsidRPr="0014631B">
        <w:rPr>
          <w:rFonts w:ascii="Times New Roman" w:hAnsi="Times New Roman" w:cs="Times New Roman"/>
          <w:sz w:val="24"/>
          <w:szCs w:val="24"/>
          <w:lang w:val="es-DO"/>
        </w:rPr>
        <w:t>.</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La composición interna: INNER JOIN</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La composición externa: LEFT JOIN y RIGHT JOIN</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El producto cartesiano: CROSS JOIN.</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Uso de criterios y cláusulas. LIKE, BETWEEN, DISTINCT, TOP</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Uso de CASE en las consultas.</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Conversión de datos. CONVERT y CAST.</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Funciones de fecha: DATEADD, DATEDIFF, DATENAME.</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Establecer configuraciones y formatos: SET</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 xml:space="preserve">Operaciones con registros: Uso de </w:t>
      </w:r>
      <w:proofErr w:type="spellStart"/>
      <w:r w:rsidRPr="0014631B">
        <w:rPr>
          <w:rFonts w:ascii="Times New Roman" w:hAnsi="Times New Roman" w:cs="Times New Roman"/>
          <w:sz w:val="24"/>
          <w:szCs w:val="24"/>
          <w:lang w:val="es-DO"/>
        </w:rPr>
        <w:t>Update</w:t>
      </w:r>
      <w:proofErr w:type="spellEnd"/>
      <w:r w:rsidRPr="0014631B">
        <w:rPr>
          <w:rFonts w:ascii="Times New Roman" w:hAnsi="Times New Roman" w:cs="Times New Roman"/>
          <w:sz w:val="24"/>
          <w:szCs w:val="24"/>
          <w:lang w:val="es-DO"/>
        </w:rPr>
        <w:t xml:space="preserve">, </w:t>
      </w:r>
      <w:proofErr w:type="spellStart"/>
      <w:r w:rsidRPr="0014631B">
        <w:rPr>
          <w:rFonts w:ascii="Times New Roman" w:hAnsi="Times New Roman" w:cs="Times New Roman"/>
          <w:sz w:val="24"/>
          <w:szCs w:val="24"/>
          <w:lang w:val="es-DO"/>
        </w:rPr>
        <w:t>Delete</w:t>
      </w:r>
      <w:proofErr w:type="spellEnd"/>
      <w:r w:rsidRPr="0014631B">
        <w:rPr>
          <w:rFonts w:ascii="Times New Roman" w:hAnsi="Times New Roman" w:cs="Times New Roman"/>
          <w:sz w:val="24"/>
          <w:szCs w:val="24"/>
          <w:lang w:val="es-DO"/>
        </w:rPr>
        <w:t xml:space="preserve">, </w:t>
      </w:r>
      <w:proofErr w:type="spellStart"/>
      <w:r w:rsidRPr="0014631B">
        <w:rPr>
          <w:rFonts w:ascii="Times New Roman" w:hAnsi="Times New Roman" w:cs="Times New Roman"/>
          <w:sz w:val="24"/>
          <w:szCs w:val="24"/>
          <w:lang w:val="es-DO"/>
        </w:rPr>
        <w:t>Insert</w:t>
      </w:r>
      <w:proofErr w:type="spellEnd"/>
      <w:r w:rsidRPr="0014631B">
        <w:rPr>
          <w:rFonts w:ascii="Times New Roman" w:hAnsi="Times New Roman" w:cs="Times New Roman"/>
          <w:sz w:val="24"/>
          <w:szCs w:val="24"/>
          <w:lang w:val="es-DO"/>
        </w:rPr>
        <w:t>.</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Inserción de registros múltiples.</w:t>
      </w:r>
    </w:p>
    <w:p w:rsidR="00103781"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El operador IN, NOT</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Consultas resumen. Uso de funciones en consultas.</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Criterios de agrupamiento.</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 xml:space="preserve">Uso de </w:t>
      </w:r>
      <w:proofErr w:type="spellStart"/>
      <w:r w:rsidRPr="0014631B">
        <w:rPr>
          <w:rFonts w:ascii="Times New Roman" w:hAnsi="Times New Roman" w:cs="Times New Roman"/>
          <w:sz w:val="24"/>
          <w:szCs w:val="24"/>
          <w:lang w:val="es-DO"/>
        </w:rPr>
        <w:t>Having</w:t>
      </w:r>
      <w:proofErr w:type="spellEnd"/>
      <w:r w:rsidRPr="0014631B">
        <w:rPr>
          <w:rFonts w:ascii="Times New Roman" w:hAnsi="Times New Roman" w:cs="Times New Roman"/>
          <w:sz w:val="24"/>
          <w:szCs w:val="24"/>
          <w:lang w:val="es-DO"/>
        </w:rPr>
        <w:t>.</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Generar valores de suma dentro de conjuntos de resultados</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Recuperación de datos en variables.</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Primera práctica calificada.</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Unión de consultas.</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Uso de vistas.</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Numeración de subconjunto de filas.</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lastRenderedPageBreak/>
        <w:t>Generación de datos acumulados.</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Consultando registros de otra base de datos.</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Sub consultas de resultado único</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Sub consultas de lista de valores</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Utilizar una sub consulta como una tabla derivada</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Operaciones con tablas temporales</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Operaciones con variables tabla</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proofErr w:type="spellStart"/>
      <w:r w:rsidRPr="0014631B">
        <w:rPr>
          <w:rFonts w:ascii="Times New Roman" w:hAnsi="Times New Roman" w:cs="Times New Roman"/>
          <w:sz w:val="24"/>
          <w:szCs w:val="24"/>
          <w:lang w:val="es-DO"/>
        </w:rPr>
        <w:t>Stored</w:t>
      </w:r>
      <w:proofErr w:type="spellEnd"/>
      <w:r w:rsidRPr="0014631B">
        <w:rPr>
          <w:rFonts w:ascii="Times New Roman" w:hAnsi="Times New Roman" w:cs="Times New Roman"/>
          <w:sz w:val="24"/>
          <w:szCs w:val="24"/>
          <w:lang w:val="es-DO"/>
        </w:rPr>
        <w:t xml:space="preserve"> </w:t>
      </w:r>
      <w:proofErr w:type="spellStart"/>
      <w:r w:rsidRPr="0014631B">
        <w:rPr>
          <w:rFonts w:ascii="Times New Roman" w:hAnsi="Times New Roman" w:cs="Times New Roman"/>
          <w:sz w:val="24"/>
          <w:szCs w:val="24"/>
          <w:lang w:val="es-DO"/>
        </w:rPr>
        <w:t>Procedure</w:t>
      </w:r>
      <w:proofErr w:type="spellEnd"/>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Procedimientos almacenados que devuelven datos.</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Insertar contenido de una consulta.</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Interacción con sub consultas.</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Uso de parámetros: de entrada y salida.</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Trabajar con las cláusulas EXISTS y NOT EXISTS.</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Procedimientos almacenados que ejecutan acciones</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Instrucciones de control de flujo</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Operaciones con IF y WHILE</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Uso de referencias cruzadas: PIVOT</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El PIVOT Dinámico.</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 xml:space="preserve">Uso del procedimiento </w:t>
      </w:r>
      <w:proofErr w:type="spellStart"/>
      <w:r w:rsidRPr="0014631B">
        <w:rPr>
          <w:rFonts w:ascii="Times New Roman" w:hAnsi="Times New Roman" w:cs="Times New Roman"/>
          <w:sz w:val="24"/>
          <w:szCs w:val="24"/>
          <w:lang w:val="es-DO"/>
        </w:rPr>
        <w:t>sp_executesql</w:t>
      </w:r>
      <w:proofErr w:type="spellEnd"/>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Aplicación de COALESCE</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Cursores.</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Utilidad de un cursor dentro de un objeto programable.</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Asignación de los elementos de un cursor.</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Control de flujo dentro de un cursor.</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Disparadores.</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Definición de disparadores.</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Uso de INSERTED y DELETED</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 xml:space="preserve">Manejando cursores desde un </w:t>
      </w:r>
      <w:proofErr w:type="spellStart"/>
      <w:r w:rsidRPr="0014631B">
        <w:rPr>
          <w:rFonts w:ascii="Times New Roman" w:hAnsi="Times New Roman" w:cs="Times New Roman"/>
          <w:sz w:val="24"/>
          <w:szCs w:val="24"/>
          <w:lang w:val="es-DO"/>
        </w:rPr>
        <w:t>trigger</w:t>
      </w:r>
      <w:proofErr w:type="spellEnd"/>
      <w:r w:rsidRPr="0014631B">
        <w:rPr>
          <w:rFonts w:ascii="Times New Roman" w:hAnsi="Times New Roman" w:cs="Times New Roman"/>
          <w:sz w:val="24"/>
          <w:szCs w:val="24"/>
          <w:lang w:val="es-DO"/>
        </w:rPr>
        <w:t>.</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Segunda práctica calificada.</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Creación de funciones definidas por el usuario</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Generalidades. Funcionalidad. Ventajas del uso de funciones</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Funciones escalares.</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Implementación de las funciones dentro de una consulta.</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Uso de roles y permisos de acceso</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Roles de nivel de base de datos</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Funciones de seguridad</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Funciones de cifrado</w:t>
      </w:r>
    </w:p>
    <w:p w:rsidR="0014631B" w:rsidRPr="0014631B" w:rsidRDefault="0014631B" w:rsidP="0014631B">
      <w:pPr>
        <w:pStyle w:val="ListParagraph"/>
        <w:numPr>
          <w:ilvl w:val="0"/>
          <w:numId w:val="37"/>
        </w:numPr>
        <w:spacing w:after="0" w:line="276" w:lineRule="auto"/>
        <w:jc w:val="both"/>
        <w:rPr>
          <w:rFonts w:ascii="Times New Roman" w:hAnsi="Times New Roman" w:cs="Times New Roman"/>
          <w:sz w:val="24"/>
          <w:szCs w:val="24"/>
          <w:lang w:val="es-DO"/>
        </w:rPr>
      </w:pPr>
      <w:r w:rsidRPr="0014631B">
        <w:rPr>
          <w:rFonts w:ascii="Times New Roman" w:hAnsi="Times New Roman" w:cs="Times New Roman"/>
          <w:sz w:val="24"/>
          <w:szCs w:val="24"/>
          <w:lang w:val="es-DO"/>
        </w:rPr>
        <w:t>Presentación del trabajo académico (Modalidad a distancia)</w:t>
      </w:r>
    </w:p>
    <w:p w:rsidR="0014631B" w:rsidRPr="0014631B" w:rsidRDefault="0014631B" w:rsidP="0014631B">
      <w:pPr>
        <w:pStyle w:val="ListParagraph"/>
        <w:numPr>
          <w:ilvl w:val="0"/>
          <w:numId w:val="37"/>
        </w:numPr>
        <w:spacing w:after="0" w:line="276" w:lineRule="auto"/>
        <w:rPr>
          <w:rFonts w:ascii="Times New Roman" w:hAnsi="Times New Roman" w:cs="Times New Roman"/>
          <w:sz w:val="24"/>
          <w:szCs w:val="24"/>
          <w:lang w:val="es-DO"/>
        </w:rPr>
      </w:pPr>
      <w:r w:rsidRPr="0014631B">
        <w:rPr>
          <w:rFonts w:ascii="Times New Roman" w:hAnsi="Times New Roman" w:cs="Times New Roman"/>
          <w:sz w:val="24"/>
          <w:szCs w:val="24"/>
          <w:lang w:val="es-DO"/>
        </w:rPr>
        <w:t xml:space="preserve">Control de errores en </w:t>
      </w:r>
      <w:proofErr w:type="spellStart"/>
      <w:r w:rsidRPr="0014631B">
        <w:rPr>
          <w:rFonts w:ascii="Times New Roman" w:hAnsi="Times New Roman" w:cs="Times New Roman"/>
          <w:sz w:val="24"/>
          <w:szCs w:val="24"/>
          <w:lang w:val="es-DO"/>
        </w:rPr>
        <w:t>transact</w:t>
      </w:r>
      <w:proofErr w:type="spellEnd"/>
      <w:r w:rsidRPr="0014631B">
        <w:rPr>
          <w:rFonts w:ascii="Times New Roman" w:hAnsi="Times New Roman" w:cs="Times New Roman"/>
          <w:sz w:val="24"/>
          <w:szCs w:val="24"/>
          <w:lang w:val="es-DO"/>
        </w:rPr>
        <w:t xml:space="preserve"> SQL.</w:t>
      </w:r>
    </w:p>
    <w:p w:rsidR="0014631B" w:rsidRPr="0014631B" w:rsidRDefault="0014631B" w:rsidP="0014631B">
      <w:pPr>
        <w:pStyle w:val="ListParagraph"/>
        <w:numPr>
          <w:ilvl w:val="0"/>
          <w:numId w:val="37"/>
        </w:numPr>
        <w:spacing w:after="0" w:line="276" w:lineRule="auto"/>
        <w:rPr>
          <w:rFonts w:ascii="Times New Roman" w:hAnsi="Times New Roman" w:cs="Times New Roman"/>
          <w:sz w:val="24"/>
          <w:szCs w:val="24"/>
          <w:lang w:val="es-DO"/>
        </w:rPr>
      </w:pPr>
      <w:r w:rsidRPr="0014631B">
        <w:rPr>
          <w:rFonts w:ascii="Times New Roman" w:hAnsi="Times New Roman" w:cs="Times New Roman"/>
          <w:sz w:val="24"/>
          <w:szCs w:val="24"/>
          <w:lang w:val="es-DO"/>
        </w:rPr>
        <w:t>Funciones especiales de error.</w:t>
      </w:r>
    </w:p>
    <w:p w:rsidR="0014631B" w:rsidRPr="0014631B" w:rsidRDefault="0014631B" w:rsidP="0014631B">
      <w:pPr>
        <w:pStyle w:val="ListParagraph"/>
        <w:numPr>
          <w:ilvl w:val="0"/>
          <w:numId w:val="37"/>
        </w:numPr>
        <w:spacing w:after="0" w:line="276" w:lineRule="auto"/>
        <w:rPr>
          <w:rFonts w:ascii="Times New Roman" w:hAnsi="Times New Roman" w:cs="Times New Roman"/>
          <w:sz w:val="24"/>
          <w:szCs w:val="24"/>
          <w:lang w:val="es-DO"/>
        </w:rPr>
      </w:pPr>
      <w:r w:rsidRPr="0014631B">
        <w:rPr>
          <w:rFonts w:ascii="Times New Roman" w:hAnsi="Times New Roman" w:cs="Times New Roman"/>
          <w:sz w:val="24"/>
          <w:szCs w:val="24"/>
          <w:lang w:val="es-DO"/>
        </w:rPr>
        <w:t>La variable de sistema @@ERROR</w:t>
      </w:r>
    </w:p>
    <w:p w:rsidR="0014631B" w:rsidRDefault="0014631B" w:rsidP="0014631B">
      <w:pPr>
        <w:pStyle w:val="ListParagraph"/>
        <w:numPr>
          <w:ilvl w:val="0"/>
          <w:numId w:val="37"/>
        </w:numPr>
        <w:spacing w:after="0" w:line="276" w:lineRule="auto"/>
        <w:rPr>
          <w:rFonts w:ascii="Times New Roman" w:hAnsi="Times New Roman" w:cs="Times New Roman"/>
          <w:sz w:val="24"/>
          <w:szCs w:val="24"/>
          <w:lang w:val="es-DO"/>
        </w:rPr>
      </w:pPr>
      <w:r w:rsidRPr="0014631B">
        <w:rPr>
          <w:rFonts w:ascii="Times New Roman" w:hAnsi="Times New Roman" w:cs="Times New Roman"/>
          <w:sz w:val="24"/>
          <w:szCs w:val="24"/>
          <w:lang w:val="es-DO"/>
        </w:rPr>
        <w:t>Recuperar información sobre errores.</w:t>
      </w:r>
    </w:p>
    <w:p w:rsidR="006070FB" w:rsidRDefault="006070FB" w:rsidP="006070FB">
      <w:pPr>
        <w:spacing w:after="0" w:line="276" w:lineRule="auto"/>
        <w:rPr>
          <w:rFonts w:ascii="Times New Roman" w:hAnsi="Times New Roman" w:cs="Times New Roman"/>
          <w:sz w:val="24"/>
          <w:szCs w:val="24"/>
          <w:lang w:val="es-DO"/>
        </w:rPr>
      </w:pPr>
    </w:p>
    <w:p w:rsidR="002222BF" w:rsidRPr="006070FB" w:rsidRDefault="002222BF" w:rsidP="002222BF">
      <w:pPr>
        <w:spacing w:after="0" w:line="276" w:lineRule="auto"/>
        <w:jc w:val="center"/>
        <w:rPr>
          <w:rFonts w:ascii="Times New Roman" w:hAnsi="Times New Roman" w:cs="Times New Roman"/>
          <w:sz w:val="24"/>
          <w:szCs w:val="24"/>
          <w:lang w:val="es-DO"/>
        </w:rPr>
      </w:pPr>
      <w:r w:rsidRPr="006070FB">
        <w:rPr>
          <w:rFonts w:ascii="Times New Roman" w:hAnsi="Times New Roman" w:cs="Times New Roman"/>
          <w:b/>
          <w:sz w:val="24"/>
          <w:szCs w:val="24"/>
          <w:lang w:val="es-DO"/>
        </w:rPr>
        <w:lastRenderedPageBreak/>
        <w:t xml:space="preserve">Unidad V: </w:t>
      </w:r>
      <w:r>
        <w:rPr>
          <w:rFonts w:ascii="Times New Roman" w:hAnsi="Times New Roman" w:cs="Times New Roman"/>
          <w:b/>
          <w:sz w:val="24"/>
          <w:szCs w:val="24"/>
          <w:lang w:val="es-DO"/>
        </w:rPr>
        <w:t>Administración de base de datos</w:t>
      </w:r>
    </w:p>
    <w:p w:rsidR="00D66E0F" w:rsidRDefault="00D66E0F" w:rsidP="00D66E0F">
      <w:pPr>
        <w:pStyle w:val="ListParagraph"/>
        <w:spacing w:after="0" w:line="276" w:lineRule="auto"/>
        <w:rPr>
          <w:rFonts w:ascii="Times New Roman" w:hAnsi="Times New Roman" w:cs="Times New Roman"/>
          <w:sz w:val="24"/>
          <w:szCs w:val="24"/>
          <w:lang w:val="es-DO"/>
        </w:rPr>
      </w:pPr>
    </w:p>
    <w:p w:rsidR="002222BF" w:rsidRDefault="002222BF" w:rsidP="002222BF">
      <w:pPr>
        <w:pStyle w:val="ListParagraph"/>
        <w:numPr>
          <w:ilvl w:val="0"/>
          <w:numId w:val="38"/>
        </w:numPr>
        <w:spacing w:after="0" w:line="276" w:lineRule="auto"/>
        <w:rPr>
          <w:rFonts w:ascii="Times New Roman" w:hAnsi="Times New Roman" w:cs="Times New Roman"/>
          <w:sz w:val="24"/>
          <w:szCs w:val="24"/>
          <w:lang w:val="es-DO"/>
        </w:rPr>
      </w:pPr>
      <w:proofErr w:type="spellStart"/>
      <w:r w:rsidRPr="002222BF">
        <w:rPr>
          <w:rFonts w:ascii="Times New Roman" w:hAnsi="Times New Roman" w:cs="Times New Roman"/>
          <w:sz w:val="24"/>
          <w:szCs w:val="24"/>
          <w:lang w:val="es-DO"/>
        </w:rPr>
        <w:t>Introduccion</w:t>
      </w:r>
      <w:proofErr w:type="spellEnd"/>
      <w:r w:rsidRPr="002222BF">
        <w:rPr>
          <w:rFonts w:ascii="Times New Roman" w:hAnsi="Times New Roman" w:cs="Times New Roman"/>
          <w:sz w:val="24"/>
          <w:szCs w:val="24"/>
          <w:lang w:val="es-DO"/>
        </w:rPr>
        <w:t xml:space="preserve"> a la </w:t>
      </w:r>
      <w:proofErr w:type="spellStart"/>
      <w:r w:rsidRPr="002222BF">
        <w:rPr>
          <w:rFonts w:ascii="Times New Roman" w:hAnsi="Times New Roman" w:cs="Times New Roman"/>
          <w:sz w:val="24"/>
          <w:szCs w:val="24"/>
          <w:lang w:val="es-DO"/>
        </w:rPr>
        <w:t>administracion</w:t>
      </w:r>
      <w:proofErr w:type="spellEnd"/>
      <w:r w:rsidRPr="002222BF">
        <w:rPr>
          <w:rFonts w:ascii="Times New Roman" w:hAnsi="Times New Roman" w:cs="Times New Roman"/>
          <w:sz w:val="24"/>
          <w:szCs w:val="24"/>
          <w:lang w:val="es-DO"/>
        </w:rPr>
        <w:t xml:space="preserve"> de base de datos</w:t>
      </w:r>
    </w:p>
    <w:p w:rsidR="008A5DA3" w:rsidRDefault="008A5DA3" w:rsidP="008A5DA3">
      <w:pPr>
        <w:pStyle w:val="ListParagraph"/>
        <w:numPr>
          <w:ilvl w:val="1"/>
          <w:numId w:val="38"/>
        </w:numPr>
        <w:spacing w:after="0" w:line="276" w:lineRule="auto"/>
        <w:rPr>
          <w:rFonts w:ascii="Times New Roman" w:hAnsi="Times New Roman" w:cs="Times New Roman"/>
          <w:sz w:val="24"/>
          <w:szCs w:val="24"/>
          <w:lang w:val="es-DO"/>
        </w:rPr>
      </w:pPr>
      <w:r w:rsidRPr="008A5DA3">
        <w:rPr>
          <w:rFonts w:ascii="Times New Roman" w:hAnsi="Times New Roman" w:cs="Times New Roman"/>
          <w:sz w:val="24"/>
          <w:szCs w:val="24"/>
          <w:lang w:val="es-DO"/>
        </w:rPr>
        <w:t>Funciones y Objetivos del Administrador de la Base de Datos</w:t>
      </w:r>
    </w:p>
    <w:p w:rsidR="008A5DA3" w:rsidRDefault="008A5DA3" w:rsidP="008A5DA3">
      <w:pPr>
        <w:pStyle w:val="ListParagraph"/>
        <w:numPr>
          <w:ilvl w:val="1"/>
          <w:numId w:val="38"/>
        </w:numPr>
        <w:spacing w:after="0" w:line="276" w:lineRule="auto"/>
        <w:rPr>
          <w:rFonts w:ascii="Times New Roman" w:hAnsi="Times New Roman" w:cs="Times New Roman"/>
          <w:sz w:val="24"/>
          <w:szCs w:val="24"/>
          <w:lang w:val="es-DO"/>
        </w:rPr>
      </w:pPr>
      <w:r w:rsidRPr="008A5DA3">
        <w:rPr>
          <w:rFonts w:ascii="Times New Roman" w:hAnsi="Times New Roman" w:cs="Times New Roman"/>
          <w:sz w:val="24"/>
          <w:szCs w:val="24"/>
          <w:lang w:val="es-DO"/>
        </w:rPr>
        <w:t>Evolución de la Función de Administración de Base de Datos</w:t>
      </w:r>
    </w:p>
    <w:p w:rsidR="002D5E24" w:rsidRPr="002D5E24" w:rsidRDefault="002D5E24" w:rsidP="002D5E24">
      <w:pPr>
        <w:pStyle w:val="ListParagraph"/>
        <w:numPr>
          <w:ilvl w:val="1"/>
          <w:numId w:val="38"/>
        </w:numPr>
        <w:rPr>
          <w:rFonts w:ascii="Times New Roman" w:hAnsi="Times New Roman" w:cs="Times New Roman"/>
          <w:sz w:val="24"/>
          <w:szCs w:val="24"/>
          <w:lang w:val="es-DO"/>
        </w:rPr>
      </w:pPr>
      <w:r w:rsidRPr="002D5E24">
        <w:rPr>
          <w:rFonts w:ascii="Times New Roman" w:hAnsi="Times New Roman" w:cs="Times New Roman"/>
          <w:sz w:val="24"/>
          <w:szCs w:val="24"/>
          <w:lang w:val="es-DO"/>
        </w:rPr>
        <w:t>Planificación de la BD.</w:t>
      </w:r>
    </w:p>
    <w:p w:rsidR="002D5E24" w:rsidRPr="002D5E24" w:rsidRDefault="002D5E24" w:rsidP="002D5E24">
      <w:pPr>
        <w:pStyle w:val="ListParagraph"/>
        <w:numPr>
          <w:ilvl w:val="1"/>
          <w:numId w:val="38"/>
        </w:numPr>
        <w:rPr>
          <w:rFonts w:ascii="Times New Roman" w:hAnsi="Times New Roman" w:cs="Times New Roman"/>
          <w:sz w:val="24"/>
          <w:szCs w:val="24"/>
          <w:lang w:val="es-DO"/>
        </w:rPr>
      </w:pPr>
      <w:r w:rsidRPr="002D5E24">
        <w:rPr>
          <w:rFonts w:ascii="Times New Roman" w:hAnsi="Times New Roman" w:cs="Times New Roman"/>
          <w:sz w:val="24"/>
          <w:szCs w:val="24"/>
          <w:lang w:val="es-DO"/>
        </w:rPr>
        <w:t>Administración de la BD.</w:t>
      </w:r>
    </w:p>
    <w:p w:rsidR="002D5E24" w:rsidRPr="00F702F4" w:rsidRDefault="002D5E24" w:rsidP="00F702F4">
      <w:pPr>
        <w:pStyle w:val="ListParagraph"/>
        <w:numPr>
          <w:ilvl w:val="1"/>
          <w:numId w:val="38"/>
        </w:numPr>
        <w:rPr>
          <w:rFonts w:ascii="Times New Roman" w:hAnsi="Times New Roman" w:cs="Times New Roman"/>
          <w:sz w:val="24"/>
          <w:szCs w:val="24"/>
          <w:lang w:val="es-DO"/>
        </w:rPr>
      </w:pPr>
      <w:r w:rsidRPr="002D5E24">
        <w:rPr>
          <w:rFonts w:ascii="Times New Roman" w:hAnsi="Times New Roman" w:cs="Times New Roman"/>
          <w:sz w:val="24"/>
          <w:szCs w:val="24"/>
          <w:lang w:val="es-DO"/>
        </w:rPr>
        <w:t xml:space="preserve">Uso de </w:t>
      </w:r>
      <w:proofErr w:type="spellStart"/>
      <w:r w:rsidRPr="002D5E24">
        <w:rPr>
          <w:rFonts w:ascii="Times New Roman" w:hAnsi="Times New Roman" w:cs="Times New Roman"/>
          <w:sz w:val="24"/>
          <w:szCs w:val="24"/>
          <w:lang w:val="es-DO"/>
        </w:rPr>
        <w:t>Schemas</w:t>
      </w:r>
      <w:proofErr w:type="spellEnd"/>
      <w:r w:rsidRPr="002D5E24">
        <w:rPr>
          <w:rFonts w:ascii="Times New Roman" w:hAnsi="Times New Roman" w:cs="Times New Roman"/>
          <w:sz w:val="24"/>
          <w:szCs w:val="24"/>
          <w:lang w:val="es-DO"/>
        </w:rPr>
        <w:t xml:space="preserve"> y </w:t>
      </w:r>
      <w:proofErr w:type="spellStart"/>
      <w:r w:rsidRPr="002D5E24">
        <w:rPr>
          <w:rFonts w:ascii="Times New Roman" w:hAnsi="Times New Roman" w:cs="Times New Roman"/>
          <w:sz w:val="24"/>
          <w:szCs w:val="24"/>
          <w:lang w:val="es-DO"/>
        </w:rPr>
        <w:t>FileGroups</w:t>
      </w:r>
      <w:proofErr w:type="spellEnd"/>
      <w:r w:rsidRPr="002D5E24">
        <w:rPr>
          <w:rFonts w:ascii="Times New Roman" w:hAnsi="Times New Roman" w:cs="Times New Roman"/>
          <w:sz w:val="24"/>
          <w:szCs w:val="24"/>
          <w:lang w:val="es-DO"/>
        </w:rPr>
        <w:t>.</w:t>
      </w:r>
    </w:p>
    <w:p w:rsidR="00D66E0F" w:rsidRDefault="00D66E0F" w:rsidP="002222BF">
      <w:pPr>
        <w:pStyle w:val="ListParagraph"/>
        <w:numPr>
          <w:ilvl w:val="0"/>
          <w:numId w:val="38"/>
        </w:numPr>
        <w:spacing w:after="0" w:line="276" w:lineRule="auto"/>
        <w:rPr>
          <w:rFonts w:ascii="Times New Roman" w:hAnsi="Times New Roman" w:cs="Times New Roman"/>
          <w:sz w:val="24"/>
          <w:szCs w:val="24"/>
          <w:lang w:val="es-DO"/>
        </w:rPr>
      </w:pPr>
      <w:r>
        <w:rPr>
          <w:rFonts w:ascii="Times New Roman" w:hAnsi="Times New Roman" w:cs="Times New Roman"/>
          <w:sz w:val="24"/>
          <w:szCs w:val="24"/>
          <w:lang w:val="es-DO"/>
        </w:rPr>
        <w:t>Administración de usuarios</w:t>
      </w:r>
    </w:p>
    <w:p w:rsidR="008A5DA3" w:rsidRDefault="008A5DA3" w:rsidP="008A5DA3">
      <w:pPr>
        <w:pStyle w:val="ListParagraph"/>
        <w:numPr>
          <w:ilvl w:val="1"/>
          <w:numId w:val="38"/>
        </w:numPr>
        <w:spacing w:after="0" w:line="276" w:lineRule="auto"/>
        <w:rPr>
          <w:rFonts w:ascii="Times New Roman" w:hAnsi="Times New Roman" w:cs="Times New Roman"/>
          <w:sz w:val="24"/>
          <w:szCs w:val="24"/>
          <w:lang w:val="es-DO"/>
        </w:rPr>
      </w:pPr>
      <w:r w:rsidRPr="008A5DA3">
        <w:rPr>
          <w:rFonts w:ascii="Times New Roman" w:hAnsi="Times New Roman" w:cs="Times New Roman"/>
          <w:sz w:val="24"/>
          <w:szCs w:val="24"/>
          <w:lang w:val="es-DO"/>
        </w:rPr>
        <w:t>El componente Humano del Ambiente de Base de Datos, Comparación de las Actividades del DA y el DBA, Habilidades del DBA Deseadas</w:t>
      </w:r>
    </w:p>
    <w:p w:rsidR="00D66E0F" w:rsidRDefault="00330EF2" w:rsidP="00D66E0F">
      <w:pPr>
        <w:pStyle w:val="ListParagraph"/>
        <w:numPr>
          <w:ilvl w:val="1"/>
          <w:numId w:val="38"/>
        </w:numPr>
        <w:spacing w:after="0" w:line="276" w:lineRule="auto"/>
        <w:rPr>
          <w:rFonts w:ascii="Times New Roman" w:hAnsi="Times New Roman" w:cs="Times New Roman"/>
          <w:sz w:val="24"/>
          <w:szCs w:val="24"/>
          <w:lang w:val="es-DO"/>
        </w:rPr>
      </w:pPr>
      <w:r>
        <w:rPr>
          <w:rFonts w:ascii="Times New Roman" w:hAnsi="Times New Roman" w:cs="Times New Roman"/>
          <w:sz w:val="24"/>
          <w:szCs w:val="24"/>
          <w:lang w:val="es-DO"/>
        </w:rPr>
        <w:t>Cuentas de usuario</w:t>
      </w:r>
    </w:p>
    <w:p w:rsidR="00330EF2" w:rsidRDefault="008A5DA3" w:rsidP="00D66E0F">
      <w:pPr>
        <w:pStyle w:val="ListParagraph"/>
        <w:numPr>
          <w:ilvl w:val="1"/>
          <w:numId w:val="38"/>
        </w:numPr>
        <w:spacing w:after="0" w:line="276" w:lineRule="auto"/>
        <w:rPr>
          <w:rFonts w:ascii="Times New Roman" w:hAnsi="Times New Roman" w:cs="Times New Roman"/>
          <w:sz w:val="24"/>
          <w:szCs w:val="24"/>
          <w:lang w:val="es-DO"/>
        </w:rPr>
      </w:pPr>
      <w:r>
        <w:rPr>
          <w:rFonts w:ascii="Times New Roman" w:hAnsi="Times New Roman" w:cs="Times New Roman"/>
          <w:sz w:val="24"/>
          <w:szCs w:val="24"/>
          <w:lang w:val="es-DO"/>
        </w:rPr>
        <w:t>Administración</w:t>
      </w:r>
      <w:r w:rsidR="00330EF2">
        <w:rPr>
          <w:rFonts w:ascii="Times New Roman" w:hAnsi="Times New Roman" w:cs="Times New Roman"/>
          <w:sz w:val="24"/>
          <w:szCs w:val="24"/>
          <w:lang w:val="es-DO"/>
        </w:rPr>
        <w:t xml:space="preserve"> de roles</w:t>
      </w:r>
    </w:p>
    <w:p w:rsidR="008A5DA3" w:rsidRDefault="008A5DA3" w:rsidP="008A5DA3">
      <w:pPr>
        <w:pStyle w:val="ListParagraph"/>
        <w:numPr>
          <w:ilvl w:val="2"/>
          <w:numId w:val="38"/>
        </w:numPr>
        <w:spacing w:after="0" w:line="276" w:lineRule="auto"/>
        <w:rPr>
          <w:rFonts w:ascii="Times New Roman" w:hAnsi="Times New Roman" w:cs="Times New Roman"/>
          <w:sz w:val="24"/>
          <w:szCs w:val="24"/>
          <w:lang w:val="es-DO"/>
        </w:rPr>
      </w:pPr>
      <w:r w:rsidRPr="008A5DA3">
        <w:rPr>
          <w:rFonts w:ascii="Times New Roman" w:hAnsi="Times New Roman" w:cs="Times New Roman"/>
          <w:sz w:val="24"/>
          <w:szCs w:val="24"/>
          <w:lang w:val="es-DO"/>
        </w:rPr>
        <w:t>Rol Administrativo del DBA, Rol Técnico del DBA</w:t>
      </w:r>
    </w:p>
    <w:p w:rsidR="00330EF2" w:rsidRDefault="008A5DA3" w:rsidP="00D66E0F">
      <w:pPr>
        <w:pStyle w:val="ListParagraph"/>
        <w:numPr>
          <w:ilvl w:val="1"/>
          <w:numId w:val="38"/>
        </w:numPr>
        <w:spacing w:after="0" w:line="276" w:lineRule="auto"/>
        <w:rPr>
          <w:rFonts w:ascii="Times New Roman" w:hAnsi="Times New Roman" w:cs="Times New Roman"/>
          <w:sz w:val="24"/>
          <w:szCs w:val="24"/>
          <w:lang w:val="es-DO"/>
        </w:rPr>
      </w:pPr>
      <w:r>
        <w:rPr>
          <w:rFonts w:ascii="Times New Roman" w:hAnsi="Times New Roman" w:cs="Times New Roman"/>
          <w:sz w:val="24"/>
          <w:szCs w:val="24"/>
          <w:lang w:val="es-DO"/>
        </w:rPr>
        <w:t>Otorgar</w:t>
      </w:r>
      <w:r w:rsidR="00330EF2">
        <w:rPr>
          <w:rFonts w:ascii="Times New Roman" w:hAnsi="Times New Roman" w:cs="Times New Roman"/>
          <w:sz w:val="24"/>
          <w:szCs w:val="24"/>
          <w:lang w:val="es-DO"/>
        </w:rPr>
        <w:t xml:space="preserve"> y quitar privilegios</w:t>
      </w:r>
    </w:p>
    <w:p w:rsidR="00330EF2" w:rsidRDefault="00330EF2" w:rsidP="00D66E0F">
      <w:pPr>
        <w:pStyle w:val="ListParagraph"/>
        <w:numPr>
          <w:ilvl w:val="1"/>
          <w:numId w:val="38"/>
        </w:numPr>
        <w:spacing w:after="0" w:line="276" w:lineRule="auto"/>
        <w:rPr>
          <w:rFonts w:ascii="Times New Roman" w:hAnsi="Times New Roman" w:cs="Times New Roman"/>
          <w:sz w:val="24"/>
          <w:szCs w:val="24"/>
          <w:lang w:val="es-DO"/>
        </w:rPr>
      </w:pPr>
      <w:r>
        <w:rPr>
          <w:rFonts w:ascii="Times New Roman" w:hAnsi="Times New Roman" w:cs="Times New Roman"/>
          <w:sz w:val="24"/>
          <w:szCs w:val="24"/>
          <w:lang w:val="es-DO"/>
        </w:rPr>
        <w:t>Control de uso de recursos por usuarios</w:t>
      </w:r>
    </w:p>
    <w:p w:rsidR="00330EF2" w:rsidRPr="00F702F4" w:rsidRDefault="00330EF2" w:rsidP="00F702F4">
      <w:pPr>
        <w:pStyle w:val="ListParagraph"/>
        <w:numPr>
          <w:ilvl w:val="1"/>
          <w:numId w:val="38"/>
        </w:numPr>
        <w:spacing w:after="0" w:line="276" w:lineRule="auto"/>
        <w:rPr>
          <w:rFonts w:ascii="Times New Roman" w:hAnsi="Times New Roman" w:cs="Times New Roman"/>
          <w:sz w:val="24"/>
          <w:szCs w:val="24"/>
          <w:lang w:val="es-DO"/>
        </w:rPr>
      </w:pPr>
      <w:r>
        <w:rPr>
          <w:rFonts w:ascii="Times New Roman" w:hAnsi="Times New Roman" w:cs="Times New Roman"/>
          <w:sz w:val="24"/>
          <w:szCs w:val="24"/>
          <w:lang w:val="es-DO"/>
        </w:rPr>
        <w:t>Auditoria de actividad de base de datos</w:t>
      </w:r>
    </w:p>
    <w:p w:rsidR="002222BF" w:rsidRDefault="002222BF" w:rsidP="002222BF">
      <w:pPr>
        <w:pStyle w:val="ListParagraph"/>
        <w:numPr>
          <w:ilvl w:val="0"/>
          <w:numId w:val="38"/>
        </w:numPr>
        <w:spacing w:after="0" w:line="276" w:lineRule="auto"/>
        <w:rPr>
          <w:rFonts w:ascii="Times New Roman" w:hAnsi="Times New Roman" w:cs="Times New Roman"/>
          <w:sz w:val="24"/>
          <w:szCs w:val="24"/>
          <w:lang w:val="es-DO"/>
        </w:rPr>
      </w:pPr>
      <w:proofErr w:type="spellStart"/>
      <w:r>
        <w:rPr>
          <w:rFonts w:ascii="Times New Roman" w:hAnsi="Times New Roman" w:cs="Times New Roman"/>
          <w:sz w:val="24"/>
          <w:szCs w:val="24"/>
          <w:lang w:val="es-DO"/>
        </w:rPr>
        <w:t>Planificacion</w:t>
      </w:r>
      <w:proofErr w:type="spellEnd"/>
      <w:r>
        <w:rPr>
          <w:rFonts w:ascii="Times New Roman" w:hAnsi="Times New Roman" w:cs="Times New Roman"/>
          <w:sz w:val="24"/>
          <w:szCs w:val="24"/>
          <w:lang w:val="es-DO"/>
        </w:rPr>
        <w:t xml:space="preserve"> e implementación de una estrategia de </w:t>
      </w:r>
      <w:proofErr w:type="spellStart"/>
      <w:r>
        <w:rPr>
          <w:rFonts w:ascii="Times New Roman" w:hAnsi="Times New Roman" w:cs="Times New Roman"/>
          <w:sz w:val="24"/>
          <w:szCs w:val="24"/>
          <w:lang w:val="es-DO"/>
        </w:rPr>
        <w:t>backup</w:t>
      </w:r>
      <w:proofErr w:type="spellEnd"/>
    </w:p>
    <w:p w:rsidR="002D5E24" w:rsidRPr="002D5E24" w:rsidRDefault="002D5E24" w:rsidP="002D5E24">
      <w:pPr>
        <w:pStyle w:val="ListParagraph"/>
        <w:numPr>
          <w:ilvl w:val="1"/>
          <w:numId w:val="38"/>
        </w:numPr>
        <w:rPr>
          <w:rFonts w:ascii="Times New Roman" w:hAnsi="Times New Roman" w:cs="Times New Roman"/>
          <w:sz w:val="24"/>
          <w:szCs w:val="24"/>
          <w:lang w:val="es-DO"/>
        </w:rPr>
      </w:pPr>
      <w:r w:rsidRPr="002D5E24">
        <w:rPr>
          <w:rFonts w:ascii="Times New Roman" w:hAnsi="Times New Roman" w:cs="Times New Roman"/>
          <w:sz w:val="24"/>
          <w:szCs w:val="24"/>
          <w:lang w:val="es-DO"/>
        </w:rPr>
        <w:t xml:space="preserve">Realizando el </w:t>
      </w:r>
      <w:proofErr w:type="spellStart"/>
      <w:r w:rsidRPr="002D5E24">
        <w:rPr>
          <w:rFonts w:ascii="Times New Roman" w:hAnsi="Times New Roman" w:cs="Times New Roman"/>
          <w:sz w:val="24"/>
          <w:szCs w:val="24"/>
          <w:lang w:val="es-DO"/>
        </w:rPr>
        <w:t>Backup</w:t>
      </w:r>
      <w:proofErr w:type="spellEnd"/>
      <w:r w:rsidRPr="002D5E24">
        <w:rPr>
          <w:rFonts w:ascii="Times New Roman" w:hAnsi="Times New Roman" w:cs="Times New Roman"/>
          <w:sz w:val="24"/>
          <w:szCs w:val="24"/>
          <w:lang w:val="es-DO"/>
        </w:rPr>
        <w:t xml:space="preserve"> de la BD</w:t>
      </w:r>
    </w:p>
    <w:p w:rsidR="002D5E24" w:rsidRPr="002D5E24" w:rsidRDefault="002D5E24" w:rsidP="002D5E24">
      <w:pPr>
        <w:pStyle w:val="ListParagraph"/>
        <w:numPr>
          <w:ilvl w:val="1"/>
          <w:numId w:val="38"/>
        </w:numPr>
        <w:rPr>
          <w:rFonts w:ascii="Times New Roman" w:hAnsi="Times New Roman" w:cs="Times New Roman"/>
          <w:sz w:val="24"/>
          <w:szCs w:val="24"/>
          <w:lang w:val="es-DO"/>
        </w:rPr>
      </w:pPr>
      <w:r w:rsidRPr="002D5E24">
        <w:rPr>
          <w:rFonts w:ascii="Times New Roman" w:hAnsi="Times New Roman" w:cs="Times New Roman"/>
          <w:sz w:val="24"/>
          <w:szCs w:val="24"/>
          <w:lang w:val="es-DO"/>
        </w:rPr>
        <w:t>Restaurando una BD</w:t>
      </w:r>
    </w:p>
    <w:p w:rsidR="002D5E24" w:rsidRPr="002D5E24" w:rsidRDefault="002D5E24" w:rsidP="002D5E24">
      <w:pPr>
        <w:pStyle w:val="ListParagraph"/>
        <w:numPr>
          <w:ilvl w:val="1"/>
          <w:numId w:val="38"/>
        </w:numPr>
        <w:rPr>
          <w:rFonts w:ascii="Times New Roman" w:hAnsi="Times New Roman" w:cs="Times New Roman"/>
          <w:sz w:val="24"/>
          <w:szCs w:val="24"/>
          <w:lang w:val="es-DO"/>
        </w:rPr>
      </w:pPr>
      <w:r w:rsidRPr="002D5E24">
        <w:rPr>
          <w:rFonts w:ascii="Times New Roman" w:hAnsi="Times New Roman" w:cs="Times New Roman"/>
          <w:sz w:val="24"/>
          <w:szCs w:val="24"/>
          <w:lang w:val="es-DO"/>
        </w:rPr>
        <w:t xml:space="preserve">Recuperación de datos desde </w:t>
      </w:r>
      <w:proofErr w:type="spellStart"/>
      <w:r w:rsidRPr="002D5E24">
        <w:rPr>
          <w:rFonts w:ascii="Times New Roman" w:hAnsi="Times New Roman" w:cs="Times New Roman"/>
          <w:sz w:val="24"/>
          <w:szCs w:val="24"/>
          <w:lang w:val="es-DO"/>
        </w:rPr>
        <w:t>Snapshots</w:t>
      </w:r>
      <w:proofErr w:type="spellEnd"/>
      <w:r w:rsidRPr="002D5E24">
        <w:rPr>
          <w:rFonts w:ascii="Times New Roman" w:hAnsi="Times New Roman" w:cs="Times New Roman"/>
          <w:sz w:val="24"/>
          <w:szCs w:val="24"/>
          <w:lang w:val="es-DO"/>
        </w:rPr>
        <w:t>.</w:t>
      </w:r>
    </w:p>
    <w:p w:rsidR="00AB0903" w:rsidRDefault="00AB0903" w:rsidP="00AB0903">
      <w:pPr>
        <w:pStyle w:val="ListParagraph"/>
        <w:numPr>
          <w:ilvl w:val="0"/>
          <w:numId w:val="38"/>
        </w:numPr>
        <w:rPr>
          <w:rFonts w:ascii="Times New Roman" w:hAnsi="Times New Roman" w:cs="Times New Roman"/>
          <w:sz w:val="24"/>
          <w:szCs w:val="24"/>
          <w:lang w:val="es-DO"/>
        </w:rPr>
      </w:pPr>
      <w:r w:rsidRPr="00AB0903">
        <w:rPr>
          <w:rFonts w:ascii="Times New Roman" w:hAnsi="Times New Roman" w:cs="Times New Roman"/>
          <w:sz w:val="24"/>
          <w:szCs w:val="24"/>
          <w:lang w:val="es-DO"/>
        </w:rPr>
        <w:t>Administración de la Seguridad</w:t>
      </w:r>
    </w:p>
    <w:p w:rsidR="008A5DA3" w:rsidRDefault="008A5DA3" w:rsidP="008A5DA3">
      <w:pPr>
        <w:pStyle w:val="ListParagraph"/>
        <w:numPr>
          <w:ilvl w:val="1"/>
          <w:numId w:val="38"/>
        </w:numPr>
        <w:rPr>
          <w:rFonts w:ascii="Times New Roman" w:hAnsi="Times New Roman" w:cs="Times New Roman"/>
          <w:sz w:val="24"/>
          <w:szCs w:val="24"/>
          <w:lang w:val="es-DO"/>
        </w:rPr>
      </w:pPr>
      <w:r w:rsidRPr="008A5DA3">
        <w:rPr>
          <w:rFonts w:ascii="Times New Roman" w:hAnsi="Times New Roman" w:cs="Times New Roman"/>
          <w:sz w:val="24"/>
          <w:szCs w:val="24"/>
          <w:lang w:val="es-DO"/>
        </w:rPr>
        <w:t>Definición de la Seguridad/ Confidencialidad en Base de Datos</w:t>
      </w:r>
    </w:p>
    <w:p w:rsidR="008A5DA3" w:rsidRDefault="008A5DA3" w:rsidP="008A5DA3">
      <w:pPr>
        <w:pStyle w:val="ListParagraph"/>
        <w:numPr>
          <w:ilvl w:val="1"/>
          <w:numId w:val="38"/>
        </w:numPr>
        <w:rPr>
          <w:rFonts w:ascii="Times New Roman" w:hAnsi="Times New Roman" w:cs="Times New Roman"/>
          <w:sz w:val="24"/>
          <w:szCs w:val="24"/>
          <w:lang w:val="es-DO"/>
        </w:rPr>
      </w:pPr>
      <w:r w:rsidRPr="008A5DA3">
        <w:rPr>
          <w:rFonts w:ascii="Times New Roman" w:hAnsi="Times New Roman" w:cs="Times New Roman"/>
          <w:sz w:val="24"/>
          <w:szCs w:val="24"/>
          <w:lang w:val="es-DO"/>
        </w:rPr>
        <w:t>Inicios de Sesión, Usuarios, Roles, Grupos, Funciones en el Servidor, Privilegios</w:t>
      </w:r>
    </w:p>
    <w:p w:rsidR="00AB0903" w:rsidRPr="00AB0903" w:rsidRDefault="00AB0903" w:rsidP="00AB0903">
      <w:pPr>
        <w:pStyle w:val="ListParagraph"/>
        <w:numPr>
          <w:ilvl w:val="1"/>
          <w:numId w:val="38"/>
        </w:numPr>
        <w:rPr>
          <w:rFonts w:ascii="Times New Roman" w:hAnsi="Times New Roman" w:cs="Times New Roman"/>
          <w:sz w:val="24"/>
          <w:szCs w:val="24"/>
          <w:lang w:val="es-DO"/>
        </w:rPr>
      </w:pPr>
      <w:r w:rsidRPr="00AB0903">
        <w:rPr>
          <w:rFonts w:ascii="Times New Roman" w:hAnsi="Times New Roman" w:cs="Times New Roman"/>
          <w:sz w:val="24"/>
          <w:szCs w:val="24"/>
          <w:lang w:val="es-DO"/>
        </w:rPr>
        <w:t>Modos de autenticidad</w:t>
      </w:r>
    </w:p>
    <w:p w:rsidR="00AB0903" w:rsidRPr="00AB0903" w:rsidRDefault="00AB0903" w:rsidP="00AB0903">
      <w:pPr>
        <w:pStyle w:val="ListParagraph"/>
        <w:numPr>
          <w:ilvl w:val="1"/>
          <w:numId w:val="38"/>
        </w:numPr>
        <w:rPr>
          <w:rFonts w:ascii="Times New Roman" w:hAnsi="Times New Roman" w:cs="Times New Roman"/>
          <w:sz w:val="24"/>
          <w:szCs w:val="24"/>
          <w:lang w:val="es-DO"/>
        </w:rPr>
      </w:pPr>
      <w:r w:rsidRPr="00AB0903">
        <w:rPr>
          <w:rFonts w:ascii="Times New Roman" w:hAnsi="Times New Roman" w:cs="Times New Roman"/>
          <w:sz w:val="24"/>
          <w:szCs w:val="24"/>
          <w:lang w:val="es-DO"/>
        </w:rPr>
        <w:t>Creación de Usuarios</w:t>
      </w:r>
    </w:p>
    <w:p w:rsidR="00AB0903" w:rsidRPr="00AB0903" w:rsidRDefault="00AB0903" w:rsidP="00AB0903">
      <w:pPr>
        <w:pStyle w:val="ListParagraph"/>
        <w:numPr>
          <w:ilvl w:val="1"/>
          <w:numId w:val="38"/>
        </w:numPr>
        <w:rPr>
          <w:rFonts w:ascii="Times New Roman" w:hAnsi="Times New Roman" w:cs="Times New Roman"/>
          <w:sz w:val="24"/>
          <w:szCs w:val="24"/>
          <w:lang w:val="es-DO"/>
        </w:rPr>
      </w:pPr>
      <w:r w:rsidRPr="00AB0903">
        <w:rPr>
          <w:rFonts w:ascii="Times New Roman" w:hAnsi="Times New Roman" w:cs="Times New Roman"/>
          <w:sz w:val="24"/>
          <w:szCs w:val="24"/>
          <w:lang w:val="es-DO"/>
        </w:rPr>
        <w:t>Uso de Credenciales y Permisos.</w:t>
      </w:r>
    </w:p>
    <w:p w:rsidR="008A5DA3" w:rsidRPr="00F702F4" w:rsidRDefault="008A5DA3" w:rsidP="00F702F4">
      <w:pPr>
        <w:pStyle w:val="ListParagraph"/>
        <w:numPr>
          <w:ilvl w:val="1"/>
          <w:numId w:val="38"/>
        </w:numPr>
        <w:rPr>
          <w:rFonts w:ascii="Times New Roman" w:hAnsi="Times New Roman" w:cs="Times New Roman"/>
          <w:sz w:val="24"/>
          <w:szCs w:val="24"/>
          <w:lang w:val="es-DO"/>
        </w:rPr>
      </w:pPr>
      <w:r w:rsidRPr="008A5DA3">
        <w:rPr>
          <w:rFonts w:ascii="Times New Roman" w:hAnsi="Times New Roman" w:cs="Times New Roman"/>
          <w:sz w:val="24"/>
          <w:szCs w:val="24"/>
          <w:lang w:val="es-DO"/>
        </w:rPr>
        <w:t>Autenticación o Autentificación, Políticas de Contraseñas</w:t>
      </w:r>
    </w:p>
    <w:p w:rsidR="00AB0903" w:rsidRDefault="00AB0903" w:rsidP="00AB0903">
      <w:pPr>
        <w:pStyle w:val="ListParagraph"/>
        <w:numPr>
          <w:ilvl w:val="0"/>
          <w:numId w:val="38"/>
        </w:numPr>
        <w:rPr>
          <w:rFonts w:ascii="Times New Roman" w:hAnsi="Times New Roman" w:cs="Times New Roman"/>
          <w:sz w:val="24"/>
          <w:szCs w:val="24"/>
          <w:lang w:val="es-DO"/>
        </w:rPr>
      </w:pPr>
      <w:r w:rsidRPr="00AB0903">
        <w:rPr>
          <w:rFonts w:ascii="Times New Roman" w:hAnsi="Times New Roman" w:cs="Times New Roman"/>
          <w:sz w:val="24"/>
          <w:szCs w:val="24"/>
          <w:lang w:val="es-DO"/>
        </w:rPr>
        <w:t>Transferencia de Datos</w:t>
      </w:r>
    </w:p>
    <w:p w:rsidR="00AB0903" w:rsidRPr="00AB0903" w:rsidRDefault="00AB0903" w:rsidP="00AB0903">
      <w:pPr>
        <w:pStyle w:val="ListParagraph"/>
        <w:numPr>
          <w:ilvl w:val="1"/>
          <w:numId w:val="38"/>
        </w:numPr>
        <w:rPr>
          <w:rFonts w:ascii="Times New Roman" w:hAnsi="Times New Roman" w:cs="Times New Roman"/>
          <w:sz w:val="24"/>
          <w:szCs w:val="24"/>
          <w:lang w:val="es-DO"/>
        </w:rPr>
      </w:pPr>
      <w:r w:rsidRPr="00AB0903">
        <w:rPr>
          <w:rFonts w:ascii="Times New Roman" w:hAnsi="Times New Roman" w:cs="Times New Roman"/>
          <w:sz w:val="24"/>
          <w:szCs w:val="24"/>
          <w:lang w:val="es-DO"/>
        </w:rPr>
        <w:t>Modos de Transferencia de Datos</w:t>
      </w:r>
    </w:p>
    <w:p w:rsidR="00AB0903" w:rsidRPr="00F702F4" w:rsidRDefault="00AB0903" w:rsidP="00F702F4">
      <w:pPr>
        <w:pStyle w:val="ListParagraph"/>
        <w:numPr>
          <w:ilvl w:val="1"/>
          <w:numId w:val="38"/>
        </w:numPr>
        <w:rPr>
          <w:rFonts w:ascii="Times New Roman" w:hAnsi="Times New Roman" w:cs="Times New Roman"/>
          <w:sz w:val="24"/>
          <w:szCs w:val="24"/>
          <w:lang w:val="es-DO"/>
        </w:rPr>
      </w:pPr>
      <w:r w:rsidRPr="00AB0903">
        <w:rPr>
          <w:rFonts w:ascii="Times New Roman" w:hAnsi="Times New Roman" w:cs="Times New Roman"/>
          <w:sz w:val="24"/>
          <w:szCs w:val="24"/>
          <w:lang w:val="es-DO"/>
        </w:rPr>
        <w:t xml:space="preserve">Introducción  al  SQL  Server  </w:t>
      </w:r>
      <w:proofErr w:type="spellStart"/>
      <w:r w:rsidRPr="00AB0903">
        <w:rPr>
          <w:rFonts w:ascii="Times New Roman" w:hAnsi="Times New Roman" w:cs="Times New Roman"/>
          <w:sz w:val="24"/>
          <w:szCs w:val="24"/>
          <w:lang w:val="es-DO"/>
        </w:rPr>
        <w:t>Integration</w:t>
      </w:r>
      <w:proofErr w:type="spellEnd"/>
      <w:r>
        <w:rPr>
          <w:rFonts w:ascii="Times New Roman" w:hAnsi="Times New Roman" w:cs="Times New Roman"/>
          <w:sz w:val="24"/>
          <w:szCs w:val="24"/>
          <w:lang w:val="es-DO"/>
        </w:rPr>
        <w:t xml:space="preserve"> </w:t>
      </w:r>
      <w:proofErr w:type="spellStart"/>
      <w:r w:rsidRPr="00AB0903">
        <w:rPr>
          <w:rFonts w:ascii="Times New Roman" w:hAnsi="Times New Roman" w:cs="Times New Roman"/>
          <w:sz w:val="24"/>
          <w:szCs w:val="24"/>
          <w:lang w:val="es-DO"/>
        </w:rPr>
        <w:t>Services</w:t>
      </w:r>
      <w:proofErr w:type="spellEnd"/>
      <w:r w:rsidRPr="00AB0903">
        <w:rPr>
          <w:rFonts w:ascii="Times New Roman" w:hAnsi="Times New Roman" w:cs="Times New Roman"/>
          <w:sz w:val="24"/>
          <w:szCs w:val="24"/>
          <w:lang w:val="es-DO"/>
        </w:rPr>
        <w:t>.</w:t>
      </w:r>
    </w:p>
    <w:p w:rsidR="00AB0903" w:rsidRPr="00AB0903" w:rsidRDefault="00AB0903" w:rsidP="00AB0903">
      <w:pPr>
        <w:pStyle w:val="ListParagraph"/>
        <w:numPr>
          <w:ilvl w:val="0"/>
          <w:numId w:val="38"/>
        </w:numPr>
        <w:rPr>
          <w:rFonts w:ascii="Times New Roman" w:hAnsi="Times New Roman" w:cs="Times New Roman"/>
          <w:sz w:val="24"/>
          <w:szCs w:val="24"/>
          <w:lang w:val="es-DO"/>
        </w:rPr>
      </w:pPr>
      <w:r w:rsidRPr="00AB0903">
        <w:rPr>
          <w:rFonts w:ascii="Times New Roman" w:hAnsi="Times New Roman" w:cs="Times New Roman"/>
          <w:sz w:val="24"/>
          <w:szCs w:val="24"/>
          <w:lang w:val="es-DO"/>
        </w:rPr>
        <w:t>Automatización de Tareas</w:t>
      </w:r>
      <w:r>
        <w:rPr>
          <w:rFonts w:ascii="Times New Roman" w:hAnsi="Times New Roman" w:cs="Times New Roman"/>
          <w:sz w:val="24"/>
          <w:szCs w:val="24"/>
          <w:lang w:val="es-DO"/>
        </w:rPr>
        <w:t xml:space="preserve"> Administrativas</w:t>
      </w:r>
    </w:p>
    <w:p w:rsidR="00AB0903" w:rsidRPr="00AB0903" w:rsidRDefault="00AB0903" w:rsidP="00AB0903">
      <w:pPr>
        <w:pStyle w:val="ListParagraph"/>
        <w:numPr>
          <w:ilvl w:val="1"/>
          <w:numId w:val="38"/>
        </w:numPr>
        <w:rPr>
          <w:rFonts w:ascii="Times New Roman" w:hAnsi="Times New Roman" w:cs="Times New Roman"/>
          <w:sz w:val="24"/>
          <w:szCs w:val="24"/>
          <w:lang w:val="es-DO"/>
        </w:rPr>
      </w:pPr>
      <w:r w:rsidRPr="00AB0903">
        <w:rPr>
          <w:rFonts w:ascii="Times New Roman" w:hAnsi="Times New Roman" w:cs="Times New Roman"/>
          <w:sz w:val="24"/>
          <w:szCs w:val="24"/>
          <w:lang w:val="es-DO"/>
        </w:rPr>
        <w:t>Beneficios de la Automatización</w:t>
      </w:r>
    </w:p>
    <w:p w:rsidR="00AB0903" w:rsidRPr="00AB0903" w:rsidRDefault="00AB0903" w:rsidP="00AB0903">
      <w:pPr>
        <w:pStyle w:val="ListParagraph"/>
        <w:numPr>
          <w:ilvl w:val="1"/>
          <w:numId w:val="38"/>
        </w:numPr>
        <w:rPr>
          <w:rFonts w:ascii="Times New Roman" w:hAnsi="Times New Roman" w:cs="Times New Roman"/>
          <w:sz w:val="24"/>
          <w:szCs w:val="24"/>
          <w:lang w:val="es-DO"/>
        </w:rPr>
      </w:pPr>
      <w:r w:rsidRPr="00AB0903">
        <w:rPr>
          <w:rFonts w:ascii="Times New Roman" w:hAnsi="Times New Roman" w:cs="Times New Roman"/>
          <w:sz w:val="24"/>
          <w:szCs w:val="24"/>
          <w:lang w:val="es-DO"/>
        </w:rPr>
        <w:t xml:space="preserve">Uso del SQL Server </w:t>
      </w:r>
      <w:proofErr w:type="spellStart"/>
      <w:r w:rsidRPr="00AB0903">
        <w:rPr>
          <w:rFonts w:ascii="Times New Roman" w:hAnsi="Times New Roman" w:cs="Times New Roman"/>
          <w:sz w:val="24"/>
          <w:szCs w:val="24"/>
          <w:lang w:val="es-DO"/>
        </w:rPr>
        <w:t>Agent</w:t>
      </w:r>
      <w:proofErr w:type="spellEnd"/>
      <w:r w:rsidRPr="00AB0903">
        <w:rPr>
          <w:rFonts w:ascii="Times New Roman" w:hAnsi="Times New Roman" w:cs="Times New Roman"/>
          <w:sz w:val="24"/>
          <w:szCs w:val="24"/>
          <w:lang w:val="es-DO"/>
        </w:rPr>
        <w:t>.</w:t>
      </w:r>
    </w:p>
    <w:p w:rsidR="00AB0903" w:rsidRPr="00AB0903" w:rsidRDefault="00AB0903" w:rsidP="00AB0903">
      <w:pPr>
        <w:pStyle w:val="ListParagraph"/>
        <w:numPr>
          <w:ilvl w:val="0"/>
          <w:numId w:val="38"/>
        </w:numPr>
        <w:rPr>
          <w:rFonts w:ascii="Times New Roman" w:hAnsi="Times New Roman" w:cs="Times New Roman"/>
          <w:sz w:val="24"/>
          <w:szCs w:val="24"/>
          <w:lang w:val="es-DO"/>
        </w:rPr>
      </w:pPr>
      <w:r w:rsidRPr="00AB0903">
        <w:rPr>
          <w:rFonts w:ascii="Times New Roman" w:hAnsi="Times New Roman" w:cs="Times New Roman"/>
          <w:sz w:val="24"/>
          <w:szCs w:val="24"/>
          <w:lang w:val="es-DO"/>
        </w:rPr>
        <w:t>Monitoreando al SQL Server</w:t>
      </w:r>
    </w:p>
    <w:p w:rsidR="008A5DA3" w:rsidRDefault="008A5DA3" w:rsidP="008A5DA3">
      <w:pPr>
        <w:pStyle w:val="ListParagraph"/>
        <w:numPr>
          <w:ilvl w:val="1"/>
          <w:numId w:val="38"/>
        </w:numPr>
        <w:rPr>
          <w:rFonts w:ascii="Times New Roman" w:hAnsi="Times New Roman" w:cs="Times New Roman"/>
          <w:sz w:val="24"/>
          <w:szCs w:val="24"/>
          <w:lang w:val="es-DO"/>
        </w:rPr>
      </w:pPr>
      <w:r w:rsidRPr="008A5DA3">
        <w:rPr>
          <w:rFonts w:ascii="Times New Roman" w:hAnsi="Times New Roman" w:cs="Times New Roman"/>
          <w:sz w:val="24"/>
          <w:szCs w:val="24"/>
          <w:lang w:val="es-DO"/>
        </w:rPr>
        <w:t>Definición e Importancia de una Disponibilidad en Base de Datos.</w:t>
      </w:r>
    </w:p>
    <w:p w:rsidR="00AB0903" w:rsidRPr="00AB0903" w:rsidRDefault="00AB0903" w:rsidP="00AB0903">
      <w:pPr>
        <w:pStyle w:val="ListParagraph"/>
        <w:numPr>
          <w:ilvl w:val="1"/>
          <w:numId w:val="38"/>
        </w:numPr>
        <w:rPr>
          <w:rFonts w:ascii="Times New Roman" w:hAnsi="Times New Roman" w:cs="Times New Roman"/>
          <w:sz w:val="24"/>
          <w:szCs w:val="24"/>
          <w:lang w:val="es-DO"/>
        </w:rPr>
      </w:pPr>
      <w:r w:rsidRPr="00AB0903">
        <w:rPr>
          <w:rFonts w:ascii="Times New Roman" w:hAnsi="Times New Roman" w:cs="Times New Roman"/>
          <w:sz w:val="24"/>
          <w:szCs w:val="24"/>
          <w:lang w:val="es-DO"/>
        </w:rPr>
        <w:t>Uso del Monitor de Actividades</w:t>
      </w:r>
    </w:p>
    <w:p w:rsidR="00AB0903" w:rsidRDefault="00AB0903" w:rsidP="00AB0903">
      <w:pPr>
        <w:pStyle w:val="ListParagraph"/>
        <w:numPr>
          <w:ilvl w:val="1"/>
          <w:numId w:val="38"/>
        </w:numPr>
        <w:rPr>
          <w:rFonts w:ascii="Times New Roman" w:hAnsi="Times New Roman" w:cs="Times New Roman"/>
          <w:sz w:val="24"/>
          <w:szCs w:val="24"/>
          <w:lang w:val="es-DO"/>
        </w:rPr>
      </w:pPr>
      <w:r w:rsidRPr="00AB0903">
        <w:rPr>
          <w:rFonts w:ascii="Times New Roman" w:hAnsi="Times New Roman" w:cs="Times New Roman"/>
          <w:sz w:val="24"/>
          <w:szCs w:val="24"/>
          <w:lang w:val="es-DO"/>
        </w:rPr>
        <w:t>Uso del Monitor del Sistema</w:t>
      </w:r>
    </w:p>
    <w:p w:rsidR="008A5DA3" w:rsidRPr="00AB0903" w:rsidRDefault="008A5DA3" w:rsidP="008A5DA3">
      <w:pPr>
        <w:pStyle w:val="ListParagraph"/>
        <w:numPr>
          <w:ilvl w:val="1"/>
          <w:numId w:val="38"/>
        </w:numPr>
        <w:rPr>
          <w:rFonts w:ascii="Times New Roman" w:hAnsi="Times New Roman" w:cs="Times New Roman"/>
          <w:sz w:val="24"/>
          <w:szCs w:val="24"/>
          <w:lang w:val="es-DO"/>
        </w:rPr>
      </w:pPr>
      <w:r w:rsidRPr="008A5DA3">
        <w:rPr>
          <w:rFonts w:ascii="Times New Roman" w:hAnsi="Times New Roman" w:cs="Times New Roman"/>
          <w:sz w:val="24"/>
          <w:szCs w:val="24"/>
          <w:lang w:val="es-DO"/>
        </w:rPr>
        <w:t>Conceptos relacionados(Tiempo de Inactividad/Recuperación, Perdida de datos)</w:t>
      </w:r>
    </w:p>
    <w:p w:rsidR="00AB0903" w:rsidRPr="00AB0903" w:rsidRDefault="00AB0903" w:rsidP="00AB0903">
      <w:pPr>
        <w:pStyle w:val="ListParagraph"/>
        <w:numPr>
          <w:ilvl w:val="1"/>
          <w:numId w:val="38"/>
        </w:numPr>
        <w:rPr>
          <w:rFonts w:ascii="Times New Roman" w:hAnsi="Times New Roman" w:cs="Times New Roman"/>
          <w:sz w:val="24"/>
          <w:szCs w:val="24"/>
          <w:lang w:val="es-DO"/>
        </w:rPr>
      </w:pPr>
      <w:r w:rsidRPr="00AB0903">
        <w:rPr>
          <w:rFonts w:ascii="Times New Roman" w:hAnsi="Times New Roman" w:cs="Times New Roman"/>
          <w:sz w:val="24"/>
          <w:szCs w:val="24"/>
          <w:lang w:val="es-DO"/>
        </w:rPr>
        <w:t xml:space="preserve">Uso del SQL Server </w:t>
      </w:r>
      <w:proofErr w:type="spellStart"/>
      <w:r w:rsidRPr="00AB0903">
        <w:rPr>
          <w:rFonts w:ascii="Times New Roman" w:hAnsi="Times New Roman" w:cs="Times New Roman"/>
          <w:sz w:val="24"/>
          <w:szCs w:val="24"/>
          <w:lang w:val="es-DO"/>
        </w:rPr>
        <w:t>Profiler</w:t>
      </w:r>
      <w:proofErr w:type="spellEnd"/>
    </w:p>
    <w:p w:rsidR="00AB0903" w:rsidRPr="00AB0903" w:rsidRDefault="00AB0903" w:rsidP="00AB0903">
      <w:pPr>
        <w:pStyle w:val="ListParagraph"/>
        <w:numPr>
          <w:ilvl w:val="1"/>
          <w:numId w:val="38"/>
        </w:numPr>
        <w:rPr>
          <w:rFonts w:ascii="Times New Roman" w:hAnsi="Times New Roman" w:cs="Times New Roman"/>
          <w:sz w:val="24"/>
          <w:szCs w:val="24"/>
          <w:lang w:val="es-DO"/>
        </w:rPr>
      </w:pPr>
      <w:r w:rsidRPr="00AB0903">
        <w:rPr>
          <w:rFonts w:ascii="Times New Roman" w:hAnsi="Times New Roman" w:cs="Times New Roman"/>
          <w:sz w:val="24"/>
          <w:szCs w:val="24"/>
          <w:lang w:val="es-DO"/>
        </w:rPr>
        <w:t xml:space="preserve">Usando DDL </w:t>
      </w:r>
      <w:proofErr w:type="spellStart"/>
      <w:r w:rsidRPr="00AB0903">
        <w:rPr>
          <w:rFonts w:ascii="Times New Roman" w:hAnsi="Times New Roman" w:cs="Times New Roman"/>
          <w:sz w:val="24"/>
          <w:szCs w:val="24"/>
          <w:lang w:val="es-DO"/>
        </w:rPr>
        <w:t>Triggers</w:t>
      </w:r>
      <w:proofErr w:type="spellEnd"/>
    </w:p>
    <w:p w:rsidR="00AB0903" w:rsidRDefault="00AB0903" w:rsidP="00AB0903">
      <w:pPr>
        <w:pStyle w:val="ListParagraph"/>
        <w:numPr>
          <w:ilvl w:val="1"/>
          <w:numId w:val="38"/>
        </w:numPr>
        <w:rPr>
          <w:rFonts w:ascii="Times New Roman" w:hAnsi="Times New Roman" w:cs="Times New Roman"/>
          <w:sz w:val="24"/>
          <w:szCs w:val="24"/>
          <w:lang w:val="es-DO"/>
        </w:rPr>
      </w:pPr>
      <w:r w:rsidRPr="00AB0903">
        <w:rPr>
          <w:rFonts w:ascii="Times New Roman" w:hAnsi="Times New Roman" w:cs="Times New Roman"/>
          <w:sz w:val="24"/>
          <w:szCs w:val="24"/>
          <w:lang w:val="es-DO"/>
        </w:rPr>
        <w:t>Uso de Notificaciones.</w:t>
      </w:r>
    </w:p>
    <w:p w:rsidR="008A5DA3" w:rsidRPr="00AB0903" w:rsidRDefault="008A5DA3" w:rsidP="008A5DA3">
      <w:pPr>
        <w:pStyle w:val="ListParagraph"/>
        <w:numPr>
          <w:ilvl w:val="1"/>
          <w:numId w:val="38"/>
        </w:numPr>
        <w:rPr>
          <w:rFonts w:ascii="Times New Roman" w:hAnsi="Times New Roman" w:cs="Times New Roman"/>
          <w:sz w:val="24"/>
          <w:szCs w:val="24"/>
          <w:lang w:val="es-DO"/>
        </w:rPr>
      </w:pPr>
      <w:r w:rsidRPr="008A5DA3">
        <w:rPr>
          <w:rFonts w:ascii="Times New Roman" w:hAnsi="Times New Roman" w:cs="Times New Roman"/>
          <w:sz w:val="24"/>
          <w:szCs w:val="24"/>
          <w:lang w:val="es-DO"/>
        </w:rPr>
        <w:t>Alta Disponibilidad, Arquitecturas(</w:t>
      </w:r>
      <w:proofErr w:type="spellStart"/>
      <w:r w:rsidRPr="008A5DA3">
        <w:rPr>
          <w:rFonts w:ascii="Times New Roman" w:hAnsi="Times New Roman" w:cs="Times New Roman"/>
          <w:sz w:val="24"/>
          <w:szCs w:val="24"/>
          <w:lang w:val="es-DO"/>
        </w:rPr>
        <w:t>Clustering</w:t>
      </w:r>
      <w:proofErr w:type="spellEnd"/>
      <w:r w:rsidRPr="008A5DA3">
        <w:rPr>
          <w:rFonts w:ascii="Times New Roman" w:hAnsi="Times New Roman" w:cs="Times New Roman"/>
          <w:sz w:val="24"/>
          <w:szCs w:val="24"/>
          <w:lang w:val="es-DO"/>
        </w:rPr>
        <w:t xml:space="preserve">, Replicación, </w:t>
      </w:r>
      <w:proofErr w:type="spellStart"/>
      <w:r w:rsidRPr="008A5DA3">
        <w:rPr>
          <w:rFonts w:ascii="Times New Roman" w:hAnsi="Times New Roman" w:cs="Times New Roman"/>
          <w:sz w:val="24"/>
          <w:szCs w:val="24"/>
          <w:lang w:val="es-DO"/>
        </w:rPr>
        <w:t>Mirroring</w:t>
      </w:r>
      <w:proofErr w:type="spellEnd"/>
      <w:r w:rsidRPr="008A5DA3">
        <w:rPr>
          <w:rFonts w:ascii="Times New Roman" w:hAnsi="Times New Roman" w:cs="Times New Roman"/>
          <w:sz w:val="24"/>
          <w:szCs w:val="24"/>
          <w:lang w:val="es-DO"/>
        </w:rPr>
        <w:t xml:space="preserve">, Log </w:t>
      </w:r>
      <w:proofErr w:type="spellStart"/>
      <w:r w:rsidRPr="008A5DA3">
        <w:rPr>
          <w:rFonts w:ascii="Times New Roman" w:hAnsi="Times New Roman" w:cs="Times New Roman"/>
          <w:sz w:val="24"/>
          <w:szCs w:val="24"/>
          <w:lang w:val="es-DO"/>
        </w:rPr>
        <w:t>Shipping</w:t>
      </w:r>
      <w:proofErr w:type="spellEnd"/>
      <w:r w:rsidRPr="008A5DA3">
        <w:rPr>
          <w:rFonts w:ascii="Times New Roman" w:hAnsi="Times New Roman" w:cs="Times New Roman"/>
          <w:sz w:val="24"/>
          <w:szCs w:val="24"/>
          <w:lang w:val="es-DO"/>
        </w:rPr>
        <w:t>, entre Otros)</w:t>
      </w:r>
    </w:p>
    <w:p w:rsidR="001141DB" w:rsidRDefault="001141DB" w:rsidP="001141DB">
      <w:pPr>
        <w:pStyle w:val="ListParagraph"/>
        <w:numPr>
          <w:ilvl w:val="0"/>
          <w:numId w:val="38"/>
        </w:numPr>
        <w:rPr>
          <w:rFonts w:ascii="Times New Roman" w:hAnsi="Times New Roman" w:cs="Times New Roman"/>
          <w:sz w:val="24"/>
          <w:szCs w:val="24"/>
          <w:lang w:val="es-DO"/>
        </w:rPr>
      </w:pPr>
      <w:r w:rsidRPr="001141DB">
        <w:rPr>
          <w:rFonts w:ascii="Times New Roman" w:hAnsi="Times New Roman" w:cs="Times New Roman"/>
          <w:sz w:val="24"/>
          <w:szCs w:val="24"/>
          <w:lang w:val="es-DO"/>
        </w:rPr>
        <w:t xml:space="preserve">Implementando un </w:t>
      </w:r>
      <w:proofErr w:type="spellStart"/>
      <w:r w:rsidRPr="001141DB">
        <w:rPr>
          <w:rFonts w:ascii="Times New Roman" w:hAnsi="Times New Roman" w:cs="Times New Roman"/>
          <w:sz w:val="24"/>
          <w:szCs w:val="24"/>
          <w:lang w:val="es-DO"/>
        </w:rPr>
        <w:t>DataBase</w:t>
      </w:r>
      <w:proofErr w:type="spellEnd"/>
      <w:r>
        <w:rPr>
          <w:rFonts w:ascii="Times New Roman" w:hAnsi="Times New Roman" w:cs="Times New Roman"/>
          <w:sz w:val="24"/>
          <w:szCs w:val="24"/>
          <w:lang w:val="es-DO"/>
        </w:rPr>
        <w:t xml:space="preserve"> </w:t>
      </w:r>
      <w:proofErr w:type="spellStart"/>
      <w:r w:rsidRPr="001141DB">
        <w:rPr>
          <w:rFonts w:ascii="Times New Roman" w:hAnsi="Times New Roman" w:cs="Times New Roman"/>
          <w:sz w:val="24"/>
          <w:szCs w:val="24"/>
          <w:lang w:val="es-DO"/>
        </w:rPr>
        <w:t>Mirroring</w:t>
      </w:r>
      <w:proofErr w:type="spellEnd"/>
    </w:p>
    <w:p w:rsidR="002D5E24" w:rsidRPr="00F702F4" w:rsidRDefault="001141DB" w:rsidP="00F702F4">
      <w:pPr>
        <w:pStyle w:val="ListParagraph"/>
        <w:numPr>
          <w:ilvl w:val="1"/>
          <w:numId w:val="38"/>
        </w:numPr>
        <w:rPr>
          <w:rFonts w:ascii="Times New Roman" w:hAnsi="Times New Roman" w:cs="Times New Roman"/>
          <w:sz w:val="24"/>
          <w:szCs w:val="24"/>
          <w:lang w:val="es-DO"/>
        </w:rPr>
      </w:pPr>
      <w:r w:rsidRPr="001141DB">
        <w:rPr>
          <w:rFonts w:ascii="Times New Roman" w:hAnsi="Times New Roman" w:cs="Times New Roman"/>
          <w:sz w:val="24"/>
          <w:szCs w:val="24"/>
          <w:lang w:val="es-DO"/>
        </w:rPr>
        <w:t>Replicación de una BD.</w:t>
      </w:r>
    </w:p>
    <w:p w:rsidR="002222BF" w:rsidRDefault="002222BF" w:rsidP="002222BF">
      <w:pPr>
        <w:pStyle w:val="ListParagraph"/>
        <w:numPr>
          <w:ilvl w:val="0"/>
          <w:numId w:val="38"/>
        </w:numPr>
        <w:spacing w:after="0" w:line="276" w:lineRule="auto"/>
        <w:rPr>
          <w:rFonts w:ascii="Times New Roman" w:hAnsi="Times New Roman" w:cs="Times New Roman"/>
          <w:sz w:val="24"/>
          <w:szCs w:val="24"/>
          <w:lang w:val="es-DO"/>
        </w:rPr>
      </w:pPr>
      <w:r>
        <w:rPr>
          <w:rFonts w:ascii="Times New Roman" w:hAnsi="Times New Roman" w:cs="Times New Roman"/>
          <w:sz w:val="24"/>
          <w:szCs w:val="24"/>
          <w:lang w:val="es-DO"/>
        </w:rPr>
        <w:lastRenderedPageBreak/>
        <w:t>Restaurar base de datos.</w:t>
      </w:r>
    </w:p>
    <w:p w:rsidR="008A5DA3" w:rsidRDefault="008A5DA3" w:rsidP="008A5DA3">
      <w:pPr>
        <w:pStyle w:val="ListParagraph"/>
        <w:numPr>
          <w:ilvl w:val="1"/>
          <w:numId w:val="38"/>
        </w:numPr>
        <w:spacing w:after="0" w:line="276" w:lineRule="auto"/>
        <w:rPr>
          <w:rFonts w:ascii="Times New Roman" w:hAnsi="Times New Roman" w:cs="Times New Roman"/>
          <w:sz w:val="24"/>
          <w:szCs w:val="24"/>
          <w:lang w:val="es-DO"/>
        </w:rPr>
      </w:pPr>
      <w:r w:rsidRPr="008A5DA3">
        <w:rPr>
          <w:rFonts w:ascii="Times New Roman" w:hAnsi="Times New Roman" w:cs="Times New Roman"/>
          <w:sz w:val="24"/>
          <w:szCs w:val="24"/>
          <w:lang w:val="es-DO"/>
        </w:rPr>
        <w:t>Técnicas de Recuperación de Datos para la restauración de una base de datos corrupta a un estado previo libre de daños</w:t>
      </w:r>
    </w:p>
    <w:p w:rsidR="008A5DA3" w:rsidRDefault="008A5DA3" w:rsidP="008A5DA3">
      <w:pPr>
        <w:pStyle w:val="ListParagraph"/>
        <w:numPr>
          <w:ilvl w:val="0"/>
          <w:numId w:val="38"/>
        </w:numPr>
        <w:spacing w:after="0" w:line="276" w:lineRule="auto"/>
        <w:rPr>
          <w:rFonts w:ascii="Times New Roman" w:hAnsi="Times New Roman" w:cs="Times New Roman"/>
          <w:sz w:val="24"/>
          <w:szCs w:val="24"/>
          <w:lang w:val="es-DO"/>
        </w:rPr>
      </w:pPr>
      <w:r w:rsidRPr="008A5DA3">
        <w:rPr>
          <w:rFonts w:ascii="Times New Roman" w:hAnsi="Times New Roman" w:cs="Times New Roman"/>
          <w:sz w:val="24"/>
          <w:szCs w:val="24"/>
          <w:lang w:val="es-DO"/>
        </w:rPr>
        <w:t>Definición de Rendimiento, Control de Concurrencia</w:t>
      </w:r>
    </w:p>
    <w:p w:rsidR="008A5DA3" w:rsidRDefault="008A5DA3" w:rsidP="008A5DA3">
      <w:pPr>
        <w:pStyle w:val="ListParagraph"/>
        <w:numPr>
          <w:ilvl w:val="1"/>
          <w:numId w:val="38"/>
        </w:numPr>
        <w:spacing w:after="0" w:line="276" w:lineRule="auto"/>
        <w:rPr>
          <w:rFonts w:ascii="Times New Roman" w:hAnsi="Times New Roman" w:cs="Times New Roman"/>
          <w:sz w:val="24"/>
          <w:szCs w:val="24"/>
          <w:lang w:val="es-DO"/>
        </w:rPr>
      </w:pPr>
      <w:r w:rsidRPr="008A5DA3">
        <w:rPr>
          <w:rFonts w:ascii="Times New Roman" w:hAnsi="Times New Roman" w:cs="Times New Roman"/>
          <w:sz w:val="24"/>
          <w:szCs w:val="24"/>
          <w:lang w:val="es-DO"/>
        </w:rPr>
        <w:t>Optimización de Consultas, Heurística, Creación de Índices, Plan de Ejecución de Consultas</w:t>
      </w:r>
    </w:p>
    <w:p w:rsidR="008A5DA3" w:rsidRDefault="008A5DA3" w:rsidP="008A5DA3">
      <w:pPr>
        <w:pStyle w:val="ListParagraph"/>
        <w:numPr>
          <w:ilvl w:val="1"/>
          <w:numId w:val="38"/>
        </w:numPr>
        <w:spacing w:after="0" w:line="276" w:lineRule="auto"/>
        <w:rPr>
          <w:rFonts w:ascii="Times New Roman" w:hAnsi="Times New Roman" w:cs="Times New Roman"/>
          <w:sz w:val="24"/>
          <w:szCs w:val="24"/>
          <w:lang w:val="es-DO"/>
        </w:rPr>
      </w:pPr>
      <w:r w:rsidRPr="008A5DA3">
        <w:rPr>
          <w:rFonts w:ascii="Times New Roman" w:hAnsi="Times New Roman" w:cs="Times New Roman"/>
          <w:sz w:val="24"/>
          <w:szCs w:val="24"/>
          <w:lang w:val="es-DO"/>
        </w:rPr>
        <w:t>Estimación de Costos de Procesamiento de consultas, Balanceo de Carga</w:t>
      </w:r>
    </w:p>
    <w:p w:rsidR="008A5DA3" w:rsidRDefault="008A5DA3" w:rsidP="008A5DA3">
      <w:pPr>
        <w:pStyle w:val="ListParagraph"/>
        <w:numPr>
          <w:ilvl w:val="0"/>
          <w:numId w:val="38"/>
        </w:numPr>
        <w:spacing w:after="0" w:line="276" w:lineRule="auto"/>
        <w:rPr>
          <w:rFonts w:ascii="Times New Roman" w:hAnsi="Times New Roman" w:cs="Times New Roman"/>
          <w:sz w:val="24"/>
          <w:szCs w:val="24"/>
          <w:lang w:val="es-DO"/>
        </w:rPr>
      </w:pPr>
      <w:r w:rsidRPr="008A5DA3">
        <w:rPr>
          <w:rFonts w:ascii="Times New Roman" w:hAnsi="Times New Roman" w:cs="Times New Roman"/>
          <w:sz w:val="24"/>
          <w:szCs w:val="24"/>
          <w:lang w:val="es-DO"/>
        </w:rPr>
        <w:t>Definición de Migración de Datos, Propósito de una migración</w:t>
      </w:r>
    </w:p>
    <w:p w:rsidR="008A5DA3" w:rsidRDefault="008A5DA3" w:rsidP="008A5DA3">
      <w:pPr>
        <w:pStyle w:val="ListParagraph"/>
        <w:numPr>
          <w:ilvl w:val="1"/>
          <w:numId w:val="38"/>
        </w:numPr>
        <w:spacing w:after="0" w:line="276" w:lineRule="auto"/>
        <w:rPr>
          <w:rFonts w:ascii="Times New Roman" w:hAnsi="Times New Roman" w:cs="Times New Roman"/>
          <w:sz w:val="24"/>
          <w:szCs w:val="24"/>
          <w:lang w:val="es-DO"/>
        </w:rPr>
      </w:pPr>
      <w:r w:rsidRPr="008A5DA3">
        <w:rPr>
          <w:rFonts w:ascii="Times New Roman" w:hAnsi="Times New Roman" w:cs="Times New Roman"/>
          <w:sz w:val="24"/>
          <w:szCs w:val="24"/>
          <w:lang w:val="es-DO"/>
        </w:rPr>
        <w:t>Etapas Básicas de una Migración de Datos.</w:t>
      </w:r>
    </w:p>
    <w:p w:rsidR="008A5DA3" w:rsidRDefault="008A5DA3" w:rsidP="008A5DA3">
      <w:pPr>
        <w:pStyle w:val="ListParagraph"/>
        <w:numPr>
          <w:ilvl w:val="1"/>
          <w:numId w:val="38"/>
        </w:numPr>
        <w:spacing w:after="0" w:line="276" w:lineRule="auto"/>
        <w:rPr>
          <w:rFonts w:ascii="Times New Roman" w:hAnsi="Times New Roman" w:cs="Times New Roman"/>
          <w:sz w:val="24"/>
          <w:szCs w:val="24"/>
          <w:lang w:val="es-DO"/>
        </w:rPr>
      </w:pPr>
      <w:r w:rsidRPr="008A5DA3">
        <w:rPr>
          <w:rFonts w:ascii="Times New Roman" w:hAnsi="Times New Roman" w:cs="Times New Roman"/>
          <w:sz w:val="24"/>
          <w:szCs w:val="24"/>
          <w:lang w:val="es-DO"/>
        </w:rPr>
        <w:t>Fuentes u Orígenes de Datos, Clientes OLEDB, JDBC y ODBC</w:t>
      </w:r>
    </w:p>
    <w:p w:rsidR="008A5DA3" w:rsidRDefault="008A5DA3" w:rsidP="008A5DA3">
      <w:pPr>
        <w:pStyle w:val="ListParagraph"/>
        <w:numPr>
          <w:ilvl w:val="1"/>
          <w:numId w:val="38"/>
        </w:numPr>
        <w:spacing w:after="0" w:line="276" w:lineRule="auto"/>
        <w:rPr>
          <w:rFonts w:ascii="Times New Roman" w:hAnsi="Times New Roman" w:cs="Times New Roman"/>
          <w:sz w:val="24"/>
          <w:szCs w:val="24"/>
          <w:lang w:val="es-DO"/>
        </w:rPr>
      </w:pPr>
      <w:r w:rsidRPr="008A5DA3">
        <w:rPr>
          <w:rFonts w:ascii="Times New Roman" w:hAnsi="Times New Roman" w:cs="Times New Roman"/>
          <w:sz w:val="24"/>
          <w:szCs w:val="24"/>
          <w:lang w:val="es-DO"/>
        </w:rPr>
        <w:t>Herramientas de Migración de Datos</w:t>
      </w:r>
    </w:p>
    <w:p w:rsidR="008A5DA3" w:rsidRPr="008A5DA3" w:rsidRDefault="008A5DA3" w:rsidP="008A5DA3">
      <w:pPr>
        <w:spacing w:after="0" w:line="276" w:lineRule="auto"/>
        <w:ind w:left="1080"/>
        <w:rPr>
          <w:rFonts w:ascii="Times New Roman" w:hAnsi="Times New Roman" w:cs="Times New Roman"/>
          <w:sz w:val="24"/>
          <w:szCs w:val="24"/>
          <w:lang w:val="es-DO"/>
        </w:rPr>
      </w:pPr>
    </w:p>
    <w:p w:rsidR="002222BF" w:rsidRDefault="002222BF" w:rsidP="006070FB">
      <w:pPr>
        <w:spacing w:after="0" w:line="276" w:lineRule="auto"/>
        <w:rPr>
          <w:rFonts w:ascii="Times New Roman" w:hAnsi="Times New Roman" w:cs="Times New Roman"/>
          <w:sz w:val="24"/>
          <w:szCs w:val="24"/>
          <w:lang w:val="es-DO"/>
        </w:rPr>
      </w:pPr>
    </w:p>
    <w:p w:rsidR="006070FB" w:rsidRPr="006070FB" w:rsidRDefault="006070FB" w:rsidP="006070FB">
      <w:pPr>
        <w:spacing w:after="0" w:line="276" w:lineRule="auto"/>
        <w:jc w:val="center"/>
        <w:rPr>
          <w:rFonts w:ascii="Times New Roman" w:hAnsi="Times New Roman" w:cs="Times New Roman"/>
          <w:sz w:val="24"/>
          <w:szCs w:val="24"/>
          <w:lang w:val="es-DO"/>
        </w:rPr>
      </w:pPr>
      <w:r w:rsidRPr="006070FB">
        <w:rPr>
          <w:rFonts w:ascii="Times New Roman" w:hAnsi="Times New Roman" w:cs="Times New Roman"/>
          <w:b/>
          <w:sz w:val="24"/>
          <w:szCs w:val="24"/>
          <w:lang w:val="es-DO"/>
        </w:rPr>
        <w:t>Unidad V</w:t>
      </w:r>
      <w:r w:rsidR="002222BF">
        <w:rPr>
          <w:rFonts w:ascii="Times New Roman" w:hAnsi="Times New Roman" w:cs="Times New Roman"/>
          <w:b/>
          <w:sz w:val="24"/>
          <w:szCs w:val="24"/>
          <w:lang w:val="es-DO"/>
        </w:rPr>
        <w:t>I</w:t>
      </w:r>
      <w:r w:rsidRPr="006070FB">
        <w:rPr>
          <w:rFonts w:ascii="Times New Roman" w:hAnsi="Times New Roman" w:cs="Times New Roman"/>
          <w:b/>
          <w:sz w:val="24"/>
          <w:szCs w:val="24"/>
          <w:lang w:val="es-DO"/>
        </w:rPr>
        <w:t xml:space="preserve">: Sistemas Inteligentes para la </w:t>
      </w:r>
      <w:r w:rsidR="002222BF">
        <w:rPr>
          <w:rFonts w:ascii="Times New Roman" w:hAnsi="Times New Roman" w:cs="Times New Roman"/>
          <w:b/>
          <w:sz w:val="24"/>
          <w:szCs w:val="24"/>
          <w:lang w:val="es-DO"/>
        </w:rPr>
        <w:t>Toma de Decisiones Estructurado</w:t>
      </w:r>
    </w:p>
    <w:p w:rsidR="002D5E24" w:rsidRDefault="002D5E24" w:rsidP="002D5E24">
      <w:pPr>
        <w:pStyle w:val="ListParagraph"/>
        <w:numPr>
          <w:ilvl w:val="0"/>
          <w:numId w:val="38"/>
        </w:numPr>
        <w:spacing w:after="0" w:line="276" w:lineRule="auto"/>
        <w:rPr>
          <w:rFonts w:ascii="Times New Roman" w:hAnsi="Times New Roman" w:cs="Times New Roman"/>
          <w:sz w:val="24"/>
          <w:szCs w:val="24"/>
        </w:rPr>
      </w:pPr>
      <w:proofErr w:type="spellStart"/>
      <w:r w:rsidRPr="002D5E24">
        <w:rPr>
          <w:rFonts w:ascii="Times New Roman" w:hAnsi="Times New Roman" w:cs="Times New Roman"/>
          <w:sz w:val="24"/>
          <w:szCs w:val="24"/>
        </w:rPr>
        <w:t>Reglas</w:t>
      </w:r>
      <w:proofErr w:type="spellEnd"/>
      <w:r w:rsidRPr="002D5E24">
        <w:rPr>
          <w:rFonts w:ascii="Times New Roman" w:hAnsi="Times New Roman" w:cs="Times New Roman"/>
          <w:sz w:val="24"/>
          <w:szCs w:val="24"/>
        </w:rPr>
        <w:t xml:space="preserve"> de </w:t>
      </w:r>
      <w:proofErr w:type="spellStart"/>
      <w:r w:rsidRPr="002D5E24">
        <w:rPr>
          <w:rFonts w:ascii="Times New Roman" w:hAnsi="Times New Roman" w:cs="Times New Roman"/>
          <w:sz w:val="24"/>
          <w:szCs w:val="24"/>
        </w:rPr>
        <w:t>Negocio</w:t>
      </w:r>
      <w:proofErr w:type="spellEnd"/>
    </w:p>
    <w:p w:rsidR="002D5E24" w:rsidRPr="002D5E24" w:rsidRDefault="002D5E24" w:rsidP="002D5E24">
      <w:pPr>
        <w:pStyle w:val="ListParagraph"/>
        <w:numPr>
          <w:ilvl w:val="1"/>
          <w:numId w:val="38"/>
        </w:numPr>
        <w:rPr>
          <w:rFonts w:ascii="Times New Roman" w:hAnsi="Times New Roman" w:cs="Times New Roman"/>
          <w:sz w:val="24"/>
          <w:szCs w:val="24"/>
        </w:rPr>
      </w:pPr>
      <w:proofErr w:type="spellStart"/>
      <w:r w:rsidRPr="002D5E24">
        <w:rPr>
          <w:rFonts w:ascii="Times New Roman" w:hAnsi="Times New Roman" w:cs="Times New Roman"/>
          <w:sz w:val="24"/>
          <w:szCs w:val="24"/>
        </w:rPr>
        <w:t>Describir</w:t>
      </w:r>
      <w:proofErr w:type="spellEnd"/>
      <w:r w:rsidRPr="002D5E24">
        <w:rPr>
          <w:rFonts w:ascii="Times New Roman" w:hAnsi="Times New Roman" w:cs="Times New Roman"/>
          <w:sz w:val="24"/>
          <w:szCs w:val="24"/>
        </w:rPr>
        <w:t xml:space="preserve"> </w:t>
      </w:r>
      <w:proofErr w:type="spellStart"/>
      <w:r w:rsidRPr="002D5E24">
        <w:rPr>
          <w:rFonts w:ascii="Times New Roman" w:hAnsi="Times New Roman" w:cs="Times New Roman"/>
          <w:sz w:val="24"/>
          <w:szCs w:val="24"/>
        </w:rPr>
        <w:t>reglas</w:t>
      </w:r>
      <w:proofErr w:type="spellEnd"/>
      <w:r w:rsidRPr="002D5E24">
        <w:rPr>
          <w:rFonts w:ascii="Times New Roman" w:hAnsi="Times New Roman" w:cs="Times New Roman"/>
          <w:sz w:val="24"/>
          <w:szCs w:val="24"/>
        </w:rPr>
        <w:t xml:space="preserve"> de </w:t>
      </w:r>
      <w:proofErr w:type="spellStart"/>
      <w:r w:rsidRPr="002D5E24">
        <w:rPr>
          <w:rFonts w:ascii="Times New Roman" w:hAnsi="Times New Roman" w:cs="Times New Roman"/>
          <w:sz w:val="24"/>
          <w:szCs w:val="24"/>
        </w:rPr>
        <w:t>negocio</w:t>
      </w:r>
      <w:proofErr w:type="spellEnd"/>
      <w:r w:rsidRPr="002D5E24">
        <w:rPr>
          <w:rFonts w:ascii="Times New Roman" w:hAnsi="Times New Roman" w:cs="Times New Roman"/>
          <w:sz w:val="24"/>
          <w:szCs w:val="24"/>
        </w:rPr>
        <w:t xml:space="preserve"> </w:t>
      </w:r>
      <w:proofErr w:type="spellStart"/>
      <w:r w:rsidRPr="002D5E24">
        <w:rPr>
          <w:rFonts w:ascii="Times New Roman" w:hAnsi="Times New Roman" w:cs="Times New Roman"/>
          <w:sz w:val="24"/>
          <w:szCs w:val="24"/>
        </w:rPr>
        <w:t>Entidades</w:t>
      </w:r>
      <w:proofErr w:type="spellEnd"/>
    </w:p>
    <w:p w:rsidR="002D5E24" w:rsidRPr="002D5E24" w:rsidRDefault="002D5E24" w:rsidP="002D5E24">
      <w:pPr>
        <w:pStyle w:val="ListParagraph"/>
        <w:numPr>
          <w:ilvl w:val="1"/>
          <w:numId w:val="38"/>
        </w:numPr>
        <w:rPr>
          <w:rFonts w:ascii="Times New Roman" w:hAnsi="Times New Roman" w:cs="Times New Roman"/>
          <w:sz w:val="24"/>
          <w:szCs w:val="24"/>
        </w:rPr>
      </w:pPr>
      <w:proofErr w:type="spellStart"/>
      <w:r w:rsidRPr="002D5E24">
        <w:rPr>
          <w:rFonts w:ascii="Times New Roman" w:hAnsi="Times New Roman" w:cs="Times New Roman"/>
          <w:sz w:val="24"/>
          <w:szCs w:val="24"/>
        </w:rPr>
        <w:t>Identificar</w:t>
      </w:r>
      <w:proofErr w:type="spellEnd"/>
      <w:r w:rsidRPr="002D5E24">
        <w:rPr>
          <w:rFonts w:ascii="Times New Roman" w:hAnsi="Times New Roman" w:cs="Times New Roman"/>
          <w:sz w:val="24"/>
          <w:szCs w:val="24"/>
        </w:rPr>
        <w:t xml:space="preserve"> </w:t>
      </w:r>
      <w:proofErr w:type="spellStart"/>
      <w:r w:rsidRPr="002D5E24">
        <w:rPr>
          <w:rFonts w:ascii="Times New Roman" w:hAnsi="Times New Roman" w:cs="Times New Roman"/>
          <w:sz w:val="24"/>
          <w:szCs w:val="24"/>
        </w:rPr>
        <w:t>entidades</w:t>
      </w:r>
      <w:proofErr w:type="spellEnd"/>
    </w:p>
    <w:p w:rsidR="002D5E24" w:rsidRPr="002D5E24" w:rsidRDefault="002D5E24" w:rsidP="002D5E24">
      <w:pPr>
        <w:pStyle w:val="ListParagraph"/>
        <w:numPr>
          <w:ilvl w:val="1"/>
          <w:numId w:val="38"/>
        </w:numPr>
        <w:rPr>
          <w:rFonts w:ascii="Times New Roman" w:hAnsi="Times New Roman" w:cs="Times New Roman"/>
          <w:sz w:val="24"/>
          <w:szCs w:val="24"/>
          <w:lang w:val="es-DO"/>
        </w:rPr>
      </w:pPr>
      <w:r w:rsidRPr="002D5E24">
        <w:rPr>
          <w:rFonts w:ascii="Times New Roman" w:hAnsi="Times New Roman" w:cs="Times New Roman"/>
          <w:sz w:val="24"/>
          <w:szCs w:val="24"/>
          <w:lang w:val="es-DO"/>
        </w:rPr>
        <w:t xml:space="preserve">Identificar y representar las entidades </w:t>
      </w:r>
      <w:proofErr w:type="spellStart"/>
      <w:r w:rsidRPr="002D5E24">
        <w:rPr>
          <w:rFonts w:ascii="Times New Roman" w:hAnsi="Times New Roman" w:cs="Times New Roman"/>
          <w:sz w:val="24"/>
          <w:szCs w:val="24"/>
          <w:lang w:val="es-DO"/>
        </w:rPr>
        <w:t>supertipo</w:t>
      </w:r>
      <w:proofErr w:type="spellEnd"/>
      <w:r w:rsidRPr="002D5E24">
        <w:rPr>
          <w:rFonts w:ascii="Times New Roman" w:hAnsi="Times New Roman" w:cs="Times New Roman"/>
          <w:sz w:val="24"/>
          <w:szCs w:val="24"/>
          <w:lang w:val="es-DO"/>
        </w:rPr>
        <w:t xml:space="preserve"> y subtipo Atributos</w:t>
      </w:r>
    </w:p>
    <w:p w:rsidR="002D5E24" w:rsidRPr="002D5E24" w:rsidRDefault="002D5E24" w:rsidP="002D5E24">
      <w:pPr>
        <w:pStyle w:val="ListParagraph"/>
        <w:numPr>
          <w:ilvl w:val="1"/>
          <w:numId w:val="38"/>
        </w:numPr>
        <w:rPr>
          <w:rFonts w:ascii="Times New Roman" w:hAnsi="Times New Roman" w:cs="Times New Roman"/>
          <w:sz w:val="24"/>
          <w:szCs w:val="24"/>
          <w:lang w:val="es-DO"/>
        </w:rPr>
      </w:pPr>
      <w:r w:rsidRPr="002D5E24">
        <w:rPr>
          <w:rFonts w:ascii="Times New Roman" w:hAnsi="Times New Roman" w:cs="Times New Roman"/>
          <w:sz w:val="24"/>
          <w:szCs w:val="24"/>
          <w:lang w:val="es-DO"/>
        </w:rPr>
        <w:t>Identificar atributos</w:t>
      </w:r>
    </w:p>
    <w:p w:rsidR="002D5E24" w:rsidRPr="002D5E24" w:rsidRDefault="002D5E24" w:rsidP="002D5E24">
      <w:pPr>
        <w:pStyle w:val="ListParagraph"/>
        <w:numPr>
          <w:ilvl w:val="1"/>
          <w:numId w:val="38"/>
        </w:numPr>
        <w:rPr>
          <w:rFonts w:ascii="Times New Roman" w:hAnsi="Times New Roman" w:cs="Times New Roman"/>
          <w:sz w:val="24"/>
          <w:szCs w:val="24"/>
          <w:lang w:val="es-DO"/>
        </w:rPr>
      </w:pPr>
      <w:r w:rsidRPr="002D5E24">
        <w:rPr>
          <w:rFonts w:ascii="Times New Roman" w:hAnsi="Times New Roman" w:cs="Times New Roman"/>
          <w:sz w:val="24"/>
          <w:szCs w:val="24"/>
          <w:lang w:val="es-DO"/>
        </w:rPr>
        <w:t>Identificar atributos obligatorios, opcionales, volátiles y no volátiles</w:t>
      </w:r>
    </w:p>
    <w:p w:rsidR="002D5E24" w:rsidRDefault="002D5E24" w:rsidP="002D5E24">
      <w:pPr>
        <w:pStyle w:val="ListParagraph"/>
        <w:numPr>
          <w:ilvl w:val="0"/>
          <w:numId w:val="38"/>
        </w:numPr>
        <w:spacing w:after="0" w:line="276" w:lineRule="auto"/>
        <w:rPr>
          <w:rFonts w:ascii="Times New Roman" w:hAnsi="Times New Roman" w:cs="Times New Roman"/>
          <w:sz w:val="24"/>
          <w:szCs w:val="24"/>
          <w:lang w:val="es-DO"/>
        </w:rPr>
      </w:pPr>
      <w:r w:rsidRPr="002D5E24">
        <w:rPr>
          <w:rFonts w:ascii="Times New Roman" w:hAnsi="Times New Roman" w:cs="Times New Roman"/>
          <w:sz w:val="24"/>
          <w:szCs w:val="24"/>
          <w:lang w:val="es-DO"/>
        </w:rPr>
        <w:t>Identificadores Únicos</w:t>
      </w:r>
    </w:p>
    <w:p w:rsidR="002D5E24" w:rsidRPr="002D5E24" w:rsidRDefault="002D5E24" w:rsidP="002D5E24">
      <w:pPr>
        <w:pStyle w:val="ListParagraph"/>
        <w:numPr>
          <w:ilvl w:val="1"/>
          <w:numId w:val="38"/>
        </w:numPr>
        <w:rPr>
          <w:rFonts w:ascii="Times New Roman" w:hAnsi="Times New Roman" w:cs="Times New Roman"/>
          <w:sz w:val="24"/>
          <w:szCs w:val="24"/>
          <w:lang w:val="es-DO"/>
        </w:rPr>
      </w:pPr>
      <w:r w:rsidRPr="002D5E24">
        <w:rPr>
          <w:rFonts w:ascii="Times New Roman" w:hAnsi="Times New Roman" w:cs="Times New Roman"/>
          <w:sz w:val="24"/>
          <w:szCs w:val="24"/>
          <w:lang w:val="es-DO"/>
        </w:rPr>
        <w:t>Identificar los identificadores únicos (UID) Relaciones</w:t>
      </w:r>
    </w:p>
    <w:p w:rsidR="002D5E24" w:rsidRPr="002D5E24" w:rsidRDefault="002D5E24" w:rsidP="002D5E24">
      <w:pPr>
        <w:pStyle w:val="ListParagraph"/>
        <w:numPr>
          <w:ilvl w:val="1"/>
          <w:numId w:val="38"/>
        </w:numPr>
        <w:rPr>
          <w:rFonts w:ascii="Times New Roman" w:hAnsi="Times New Roman" w:cs="Times New Roman"/>
          <w:sz w:val="24"/>
          <w:szCs w:val="24"/>
          <w:lang w:val="es-DO"/>
        </w:rPr>
      </w:pPr>
      <w:r w:rsidRPr="002D5E24">
        <w:rPr>
          <w:rFonts w:ascii="Times New Roman" w:hAnsi="Times New Roman" w:cs="Times New Roman"/>
          <w:sz w:val="24"/>
          <w:szCs w:val="24"/>
          <w:lang w:val="es-DO"/>
        </w:rPr>
        <w:t>Identificar relaciones</w:t>
      </w:r>
    </w:p>
    <w:p w:rsidR="002D5E24" w:rsidRPr="002D5E24" w:rsidRDefault="002D5E24" w:rsidP="002D5E24">
      <w:pPr>
        <w:pStyle w:val="ListParagraph"/>
        <w:numPr>
          <w:ilvl w:val="1"/>
          <w:numId w:val="38"/>
        </w:numPr>
        <w:rPr>
          <w:rFonts w:ascii="Times New Roman" w:hAnsi="Times New Roman" w:cs="Times New Roman"/>
          <w:sz w:val="24"/>
          <w:szCs w:val="24"/>
          <w:lang w:val="es-DO"/>
        </w:rPr>
      </w:pPr>
      <w:r w:rsidRPr="002D5E24">
        <w:rPr>
          <w:rFonts w:ascii="Times New Roman" w:hAnsi="Times New Roman" w:cs="Times New Roman"/>
          <w:sz w:val="24"/>
          <w:szCs w:val="24"/>
          <w:lang w:val="es-DO"/>
        </w:rPr>
        <w:t>Identificar las opciones de las relaciones</w:t>
      </w:r>
    </w:p>
    <w:p w:rsidR="002D5E24" w:rsidRPr="002D5E24" w:rsidRDefault="002D5E24" w:rsidP="002D5E24">
      <w:pPr>
        <w:pStyle w:val="ListParagraph"/>
        <w:numPr>
          <w:ilvl w:val="1"/>
          <w:numId w:val="38"/>
        </w:numPr>
        <w:rPr>
          <w:rFonts w:ascii="Times New Roman" w:hAnsi="Times New Roman" w:cs="Times New Roman"/>
          <w:sz w:val="24"/>
          <w:szCs w:val="24"/>
          <w:lang w:val="es-DO"/>
        </w:rPr>
      </w:pPr>
      <w:r w:rsidRPr="002D5E24">
        <w:rPr>
          <w:rFonts w:ascii="Times New Roman" w:hAnsi="Times New Roman" w:cs="Times New Roman"/>
          <w:sz w:val="24"/>
          <w:szCs w:val="24"/>
          <w:lang w:val="es-DO"/>
        </w:rPr>
        <w:t>Identificar las opciones de las relaciones</w:t>
      </w:r>
    </w:p>
    <w:p w:rsidR="002D5E24" w:rsidRPr="002D5E24" w:rsidRDefault="002D5E24" w:rsidP="002D5E24">
      <w:pPr>
        <w:pStyle w:val="ListParagraph"/>
        <w:numPr>
          <w:ilvl w:val="1"/>
          <w:numId w:val="38"/>
        </w:numPr>
        <w:rPr>
          <w:rFonts w:ascii="Times New Roman" w:hAnsi="Times New Roman" w:cs="Times New Roman"/>
          <w:sz w:val="24"/>
          <w:szCs w:val="24"/>
          <w:lang w:val="es-DO"/>
        </w:rPr>
      </w:pPr>
      <w:r w:rsidRPr="002D5E24">
        <w:rPr>
          <w:rFonts w:ascii="Times New Roman" w:hAnsi="Times New Roman" w:cs="Times New Roman"/>
          <w:sz w:val="24"/>
          <w:szCs w:val="24"/>
          <w:lang w:val="es-DO"/>
        </w:rPr>
        <w:t xml:space="preserve">Identificar la </w:t>
      </w:r>
      <w:proofErr w:type="spellStart"/>
      <w:r w:rsidRPr="002D5E24">
        <w:rPr>
          <w:rFonts w:ascii="Times New Roman" w:hAnsi="Times New Roman" w:cs="Times New Roman"/>
          <w:sz w:val="24"/>
          <w:szCs w:val="24"/>
          <w:lang w:val="es-DO"/>
        </w:rPr>
        <w:t>cardinalidad</w:t>
      </w:r>
      <w:proofErr w:type="spellEnd"/>
      <w:r w:rsidRPr="002D5E24">
        <w:rPr>
          <w:rFonts w:ascii="Times New Roman" w:hAnsi="Times New Roman" w:cs="Times New Roman"/>
          <w:sz w:val="24"/>
          <w:szCs w:val="24"/>
          <w:lang w:val="es-DO"/>
        </w:rPr>
        <w:t xml:space="preserve"> de las relaciones</w:t>
      </w:r>
    </w:p>
    <w:p w:rsidR="002D5E24" w:rsidRPr="002D5E24" w:rsidRDefault="002D5E24" w:rsidP="002D5E24">
      <w:pPr>
        <w:pStyle w:val="ListParagraph"/>
        <w:numPr>
          <w:ilvl w:val="1"/>
          <w:numId w:val="38"/>
        </w:numPr>
        <w:rPr>
          <w:rFonts w:ascii="Times New Roman" w:hAnsi="Times New Roman" w:cs="Times New Roman"/>
          <w:sz w:val="24"/>
          <w:szCs w:val="24"/>
          <w:lang w:val="es-DO"/>
        </w:rPr>
      </w:pPr>
      <w:r w:rsidRPr="002D5E24">
        <w:rPr>
          <w:rFonts w:ascii="Times New Roman" w:hAnsi="Times New Roman" w:cs="Times New Roman"/>
          <w:sz w:val="24"/>
          <w:szCs w:val="24"/>
          <w:lang w:val="es-DO"/>
        </w:rPr>
        <w:t>Identificar las relaciones no transferibles</w:t>
      </w:r>
    </w:p>
    <w:p w:rsidR="002D5E24" w:rsidRPr="002D5E24" w:rsidRDefault="002D5E24" w:rsidP="002D5E24">
      <w:pPr>
        <w:pStyle w:val="ListParagraph"/>
        <w:numPr>
          <w:ilvl w:val="1"/>
          <w:numId w:val="38"/>
        </w:numPr>
        <w:rPr>
          <w:rFonts w:ascii="Times New Roman" w:hAnsi="Times New Roman" w:cs="Times New Roman"/>
          <w:sz w:val="24"/>
          <w:szCs w:val="24"/>
          <w:lang w:val="es-DO"/>
        </w:rPr>
      </w:pPr>
      <w:r w:rsidRPr="002D5E24">
        <w:rPr>
          <w:rFonts w:ascii="Times New Roman" w:hAnsi="Times New Roman" w:cs="Times New Roman"/>
          <w:sz w:val="24"/>
          <w:szCs w:val="24"/>
          <w:lang w:val="es-DO"/>
        </w:rPr>
        <w:t>Asignar nombres a relaciones Validación de Relaciones</w:t>
      </w:r>
    </w:p>
    <w:p w:rsidR="002D5E24" w:rsidRPr="002D5E24" w:rsidRDefault="002D5E24" w:rsidP="002D5E24">
      <w:pPr>
        <w:pStyle w:val="ListParagraph"/>
        <w:numPr>
          <w:ilvl w:val="1"/>
          <w:numId w:val="38"/>
        </w:numPr>
        <w:rPr>
          <w:rFonts w:ascii="Times New Roman" w:hAnsi="Times New Roman" w:cs="Times New Roman"/>
          <w:sz w:val="24"/>
          <w:szCs w:val="24"/>
          <w:lang w:val="es-DO"/>
        </w:rPr>
      </w:pPr>
      <w:r w:rsidRPr="002D5E24">
        <w:rPr>
          <w:rFonts w:ascii="Times New Roman" w:hAnsi="Times New Roman" w:cs="Times New Roman"/>
          <w:sz w:val="24"/>
          <w:szCs w:val="24"/>
          <w:lang w:val="es-DO"/>
        </w:rPr>
        <w:t>Resolver relaciones M:M</w:t>
      </w:r>
    </w:p>
    <w:p w:rsidR="002D5E24" w:rsidRPr="002D5E24" w:rsidRDefault="002D5E24" w:rsidP="002D5E24">
      <w:pPr>
        <w:pStyle w:val="ListParagraph"/>
        <w:numPr>
          <w:ilvl w:val="1"/>
          <w:numId w:val="38"/>
        </w:numPr>
        <w:rPr>
          <w:rFonts w:ascii="Times New Roman" w:hAnsi="Times New Roman" w:cs="Times New Roman"/>
          <w:sz w:val="24"/>
          <w:szCs w:val="24"/>
          <w:lang w:val="es-DO"/>
        </w:rPr>
      </w:pPr>
      <w:r w:rsidRPr="002D5E24">
        <w:rPr>
          <w:rFonts w:ascii="Times New Roman" w:hAnsi="Times New Roman" w:cs="Times New Roman"/>
          <w:sz w:val="24"/>
          <w:szCs w:val="24"/>
          <w:lang w:val="es-DO"/>
        </w:rPr>
        <w:t>Identificar relaciones jerárquicas, recursivas y de arco</w:t>
      </w:r>
    </w:p>
    <w:p w:rsidR="002D5E24" w:rsidRPr="002D5E24" w:rsidRDefault="002D5E24" w:rsidP="002D5E24">
      <w:pPr>
        <w:pStyle w:val="ListParagraph"/>
        <w:numPr>
          <w:ilvl w:val="1"/>
          <w:numId w:val="38"/>
        </w:numPr>
        <w:rPr>
          <w:rFonts w:ascii="Times New Roman" w:hAnsi="Times New Roman" w:cs="Times New Roman"/>
          <w:sz w:val="24"/>
          <w:szCs w:val="24"/>
          <w:lang w:val="es-DO"/>
        </w:rPr>
      </w:pPr>
      <w:r w:rsidRPr="002D5E24">
        <w:rPr>
          <w:rFonts w:ascii="Times New Roman" w:hAnsi="Times New Roman" w:cs="Times New Roman"/>
          <w:sz w:val="24"/>
          <w:szCs w:val="24"/>
          <w:lang w:val="es-DO"/>
        </w:rPr>
        <w:t>Identificar relaciones jerárquicas, recursivas y de arco</w:t>
      </w:r>
    </w:p>
    <w:p w:rsidR="002D5E24" w:rsidRPr="002D5E24" w:rsidRDefault="002D5E24" w:rsidP="002D5E24">
      <w:pPr>
        <w:pStyle w:val="ListParagraph"/>
        <w:numPr>
          <w:ilvl w:val="1"/>
          <w:numId w:val="38"/>
        </w:numPr>
        <w:spacing w:after="0" w:line="276" w:lineRule="auto"/>
        <w:rPr>
          <w:rFonts w:ascii="Times New Roman" w:hAnsi="Times New Roman" w:cs="Times New Roman"/>
          <w:sz w:val="24"/>
          <w:szCs w:val="24"/>
          <w:lang w:val="es-DO"/>
        </w:rPr>
      </w:pPr>
      <w:r w:rsidRPr="002D5E24">
        <w:rPr>
          <w:rFonts w:ascii="Times New Roman" w:hAnsi="Times New Roman" w:cs="Times New Roman"/>
          <w:sz w:val="24"/>
          <w:szCs w:val="24"/>
          <w:lang w:val="es-DO"/>
        </w:rPr>
        <w:t>Identificar los UID en modelos de relaciones jerárquicas, recursivas y de arco</w:t>
      </w:r>
    </w:p>
    <w:p w:rsidR="00497E59" w:rsidRPr="002222BF" w:rsidRDefault="006070FB" w:rsidP="006070FB">
      <w:pPr>
        <w:pStyle w:val="ListParagraph"/>
        <w:numPr>
          <w:ilvl w:val="0"/>
          <w:numId w:val="38"/>
        </w:numPr>
        <w:spacing w:after="0" w:line="276" w:lineRule="auto"/>
        <w:rPr>
          <w:rFonts w:ascii="Times New Roman" w:hAnsi="Times New Roman" w:cs="Times New Roman"/>
          <w:sz w:val="24"/>
          <w:szCs w:val="24"/>
        </w:rPr>
      </w:pPr>
      <w:r w:rsidRPr="002222BF">
        <w:rPr>
          <w:rFonts w:ascii="Times New Roman" w:hAnsi="Times New Roman" w:cs="Times New Roman"/>
          <w:sz w:val="24"/>
          <w:szCs w:val="24"/>
        </w:rPr>
        <w:t>Business Intelligence y Data Warehouse</w:t>
      </w:r>
    </w:p>
    <w:p w:rsidR="006070FB" w:rsidRDefault="006070FB" w:rsidP="006070FB">
      <w:pPr>
        <w:pStyle w:val="ListParagraph"/>
        <w:numPr>
          <w:ilvl w:val="0"/>
          <w:numId w:val="38"/>
        </w:numPr>
        <w:spacing w:after="0" w:line="276" w:lineRule="auto"/>
        <w:rPr>
          <w:rFonts w:ascii="Times New Roman" w:hAnsi="Times New Roman" w:cs="Times New Roman"/>
          <w:sz w:val="24"/>
          <w:szCs w:val="24"/>
          <w:lang w:val="es-DO"/>
        </w:rPr>
      </w:pPr>
      <w:r w:rsidRPr="006070FB">
        <w:rPr>
          <w:rFonts w:ascii="Times New Roman" w:hAnsi="Times New Roman" w:cs="Times New Roman"/>
          <w:sz w:val="24"/>
          <w:szCs w:val="24"/>
          <w:lang w:val="es-DO"/>
        </w:rPr>
        <w:t xml:space="preserve">ERP, CRM, Data </w:t>
      </w:r>
      <w:proofErr w:type="spellStart"/>
      <w:r w:rsidRPr="006070FB">
        <w:rPr>
          <w:rFonts w:ascii="Times New Roman" w:hAnsi="Times New Roman" w:cs="Times New Roman"/>
          <w:sz w:val="24"/>
          <w:szCs w:val="24"/>
          <w:lang w:val="es-DO"/>
        </w:rPr>
        <w:t>Minning</w:t>
      </w:r>
      <w:proofErr w:type="spellEnd"/>
      <w:r w:rsidRPr="006070FB">
        <w:rPr>
          <w:rFonts w:ascii="Times New Roman" w:hAnsi="Times New Roman" w:cs="Times New Roman"/>
          <w:sz w:val="24"/>
          <w:szCs w:val="24"/>
          <w:lang w:val="es-DO"/>
        </w:rPr>
        <w:t>,</w:t>
      </w:r>
    </w:p>
    <w:p w:rsidR="006070FB" w:rsidRDefault="006070FB" w:rsidP="006070FB">
      <w:pPr>
        <w:spacing w:after="0" w:line="276" w:lineRule="auto"/>
        <w:rPr>
          <w:rFonts w:ascii="Times New Roman" w:hAnsi="Times New Roman" w:cs="Times New Roman"/>
          <w:sz w:val="24"/>
          <w:szCs w:val="24"/>
          <w:lang w:val="es-DO"/>
        </w:rPr>
      </w:pPr>
    </w:p>
    <w:p w:rsidR="006070FB" w:rsidRPr="00F702F4" w:rsidRDefault="006A3383" w:rsidP="00F702F4">
      <w:pPr>
        <w:spacing w:after="0" w:line="276" w:lineRule="auto"/>
        <w:jc w:val="center"/>
        <w:rPr>
          <w:rFonts w:ascii="Times New Roman" w:hAnsi="Times New Roman" w:cs="Times New Roman"/>
          <w:b/>
          <w:sz w:val="24"/>
          <w:szCs w:val="24"/>
          <w:lang w:val="es-DO"/>
        </w:rPr>
      </w:pPr>
      <w:r w:rsidRPr="00F702F4">
        <w:rPr>
          <w:rFonts w:ascii="Times New Roman" w:hAnsi="Times New Roman" w:cs="Times New Roman"/>
          <w:b/>
          <w:sz w:val="24"/>
          <w:szCs w:val="24"/>
          <w:lang w:val="es-DO"/>
        </w:rPr>
        <w:t xml:space="preserve">Unidad VII: </w:t>
      </w:r>
      <w:proofErr w:type="spellStart"/>
      <w:r w:rsidRPr="00F702F4">
        <w:rPr>
          <w:rFonts w:ascii="Times New Roman" w:hAnsi="Times New Roman" w:cs="Times New Roman"/>
          <w:b/>
          <w:sz w:val="24"/>
          <w:szCs w:val="24"/>
          <w:lang w:val="es-DO"/>
        </w:rPr>
        <w:t>Gestion</w:t>
      </w:r>
      <w:proofErr w:type="spellEnd"/>
      <w:r w:rsidRPr="00F702F4">
        <w:rPr>
          <w:rFonts w:ascii="Times New Roman" w:hAnsi="Times New Roman" w:cs="Times New Roman"/>
          <w:b/>
          <w:sz w:val="24"/>
          <w:szCs w:val="24"/>
          <w:lang w:val="es-DO"/>
        </w:rPr>
        <w:t xml:space="preserve"> con </w:t>
      </w:r>
      <w:proofErr w:type="spellStart"/>
      <w:r w:rsidRPr="00F702F4">
        <w:rPr>
          <w:rFonts w:ascii="Times New Roman" w:hAnsi="Times New Roman" w:cs="Times New Roman"/>
          <w:b/>
          <w:sz w:val="24"/>
          <w:szCs w:val="24"/>
          <w:lang w:val="es-DO"/>
        </w:rPr>
        <w:t>Herramientras</w:t>
      </w:r>
      <w:proofErr w:type="spellEnd"/>
      <w:r w:rsidRPr="00F702F4">
        <w:rPr>
          <w:rFonts w:ascii="Times New Roman" w:hAnsi="Times New Roman" w:cs="Times New Roman"/>
          <w:b/>
          <w:sz w:val="24"/>
          <w:szCs w:val="24"/>
          <w:lang w:val="es-DO"/>
        </w:rPr>
        <w:t xml:space="preserve"> CASE</w:t>
      </w:r>
    </w:p>
    <w:p w:rsidR="006A3383" w:rsidRPr="006A3383" w:rsidRDefault="006A3383" w:rsidP="006A3383">
      <w:pPr>
        <w:pStyle w:val="ListParagraph"/>
        <w:numPr>
          <w:ilvl w:val="0"/>
          <w:numId w:val="38"/>
        </w:numPr>
        <w:spacing w:after="0" w:line="276" w:lineRule="auto"/>
        <w:rPr>
          <w:rFonts w:ascii="Times New Roman" w:hAnsi="Times New Roman" w:cs="Times New Roman"/>
          <w:sz w:val="24"/>
          <w:szCs w:val="24"/>
          <w:lang w:val="es-DO"/>
        </w:rPr>
      </w:pPr>
      <w:r w:rsidRPr="006A3383">
        <w:rPr>
          <w:rFonts w:ascii="Times New Roman" w:hAnsi="Times New Roman" w:cs="Times New Roman"/>
          <w:sz w:val="24"/>
          <w:szCs w:val="24"/>
          <w:lang w:val="es-DO"/>
        </w:rPr>
        <w:t xml:space="preserve">Uso y funcionamiento de </w:t>
      </w:r>
      <w:proofErr w:type="spellStart"/>
      <w:r w:rsidRPr="006A3383">
        <w:rPr>
          <w:rFonts w:ascii="Times New Roman" w:hAnsi="Times New Roman" w:cs="Times New Roman"/>
          <w:sz w:val="24"/>
          <w:szCs w:val="24"/>
          <w:lang w:val="es-DO"/>
        </w:rPr>
        <w:t>Power</w:t>
      </w:r>
      <w:proofErr w:type="spellEnd"/>
      <w:r w:rsidRPr="006A3383">
        <w:rPr>
          <w:rFonts w:ascii="Times New Roman" w:hAnsi="Times New Roman" w:cs="Times New Roman"/>
          <w:sz w:val="24"/>
          <w:szCs w:val="24"/>
          <w:lang w:val="es-DO"/>
        </w:rPr>
        <w:t xml:space="preserve"> </w:t>
      </w:r>
      <w:proofErr w:type="spellStart"/>
      <w:r w:rsidRPr="006A3383">
        <w:rPr>
          <w:rFonts w:ascii="Times New Roman" w:hAnsi="Times New Roman" w:cs="Times New Roman"/>
          <w:sz w:val="24"/>
          <w:szCs w:val="24"/>
          <w:lang w:val="es-DO"/>
        </w:rPr>
        <w:t>Designer</w:t>
      </w:r>
      <w:proofErr w:type="spellEnd"/>
    </w:p>
    <w:p w:rsidR="006A3383" w:rsidRDefault="006A3383" w:rsidP="006A3383">
      <w:pPr>
        <w:pStyle w:val="ListParagraph"/>
        <w:numPr>
          <w:ilvl w:val="0"/>
          <w:numId w:val="38"/>
        </w:numPr>
        <w:spacing w:after="0" w:line="276" w:lineRule="auto"/>
        <w:rPr>
          <w:rFonts w:ascii="Times New Roman" w:hAnsi="Times New Roman" w:cs="Times New Roman"/>
          <w:sz w:val="24"/>
          <w:szCs w:val="24"/>
          <w:lang w:val="es-DO"/>
        </w:rPr>
      </w:pPr>
      <w:r w:rsidRPr="006A3383">
        <w:rPr>
          <w:rFonts w:ascii="Times New Roman" w:hAnsi="Times New Roman" w:cs="Times New Roman"/>
          <w:sz w:val="24"/>
          <w:szCs w:val="24"/>
          <w:lang w:val="es-DO"/>
        </w:rPr>
        <w:t>Uso y funcionamiento de Erwin.</w:t>
      </w:r>
    </w:p>
    <w:p w:rsidR="006A3383" w:rsidRPr="006A3383" w:rsidRDefault="006A3383" w:rsidP="006A3383">
      <w:pPr>
        <w:pStyle w:val="ListParagraph"/>
        <w:numPr>
          <w:ilvl w:val="0"/>
          <w:numId w:val="38"/>
        </w:numPr>
        <w:spacing w:after="0" w:line="276" w:lineRule="auto"/>
        <w:rPr>
          <w:rFonts w:ascii="Times New Roman" w:hAnsi="Times New Roman" w:cs="Times New Roman"/>
          <w:sz w:val="24"/>
          <w:szCs w:val="24"/>
          <w:lang w:val="es-DO"/>
        </w:rPr>
      </w:pPr>
      <w:r>
        <w:rPr>
          <w:rFonts w:ascii="Times New Roman" w:hAnsi="Times New Roman" w:cs="Times New Roman"/>
          <w:sz w:val="24"/>
          <w:szCs w:val="24"/>
          <w:lang w:val="es-DO"/>
        </w:rPr>
        <w:t>Diseño de base de datos con herramientas CASE</w:t>
      </w:r>
    </w:p>
    <w:p w:rsidR="006A3383" w:rsidRDefault="006A3383" w:rsidP="006A3383">
      <w:pPr>
        <w:pStyle w:val="ListParagraph"/>
        <w:numPr>
          <w:ilvl w:val="1"/>
          <w:numId w:val="38"/>
        </w:numPr>
        <w:spacing w:after="0" w:line="276" w:lineRule="auto"/>
        <w:rPr>
          <w:rFonts w:ascii="Times New Roman" w:hAnsi="Times New Roman" w:cs="Times New Roman"/>
          <w:sz w:val="24"/>
          <w:szCs w:val="24"/>
          <w:lang w:val="es-DO"/>
        </w:rPr>
      </w:pPr>
      <w:r>
        <w:rPr>
          <w:rFonts w:ascii="Times New Roman" w:hAnsi="Times New Roman" w:cs="Times New Roman"/>
          <w:sz w:val="24"/>
          <w:szCs w:val="24"/>
          <w:lang w:val="es-DO"/>
        </w:rPr>
        <w:t xml:space="preserve">Modelo </w:t>
      </w:r>
      <w:proofErr w:type="spellStart"/>
      <w:r>
        <w:rPr>
          <w:rFonts w:ascii="Times New Roman" w:hAnsi="Times New Roman" w:cs="Times New Roman"/>
          <w:sz w:val="24"/>
          <w:szCs w:val="24"/>
          <w:lang w:val="es-DO"/>
        </w:rPr>
        <w:t>Logico</w:t>
      </w:r>
      <w:proofErr w:type="spellEnd"/>
    </w:p>
    <w:p w:rsidR="006A3383" w:rsidRDefault="006A3383" w:rsidP="006A3383">
      <w:pPr>
        <w:pStyle w:val="ListParagraph"/>
        <w:numPr>
          <w:ilvl w:val="1"/>
          <w:numId w:val="38"/>
        </w:numPr>
        <w:spacing w:after="0" w:line="276" w:lineRule="auto"/>
        <w:rPr>
          <w:rFonts w:ascii="Times New Roman" w:hAnsi="Times New Roman" w:cs="Times New Roman"/>
          <w:sz w:val="24"/>
          <w:szCs w:val="24"/>
          <w:lang w:val="es-DO"/>
        </w:rPr>
      </w:pPr>
      <w:r w:rsidRPr="006A3383">
        <w:rPr>
          <w:rFonts w:ascii="Times New Roman" w:hAnsi="Times New Roman" w:cs="Times New Roman"/>
          <w:sz w:val="24"/>
          <w:szCs w:val="24"/>
          <w:lang w:val="es-DO"/>
        </w:rPr>
        <w:t>Modelo Físico</w:t>
      </w:r>
    </w:p>
    <w:p w:rsidR="006A3383" w:rsidRDefault="006A3383" w:rsidP="006A3383">
      <w:pPr>
        <w:pStyle w:val="ListParagraph"/>
        <w:numPr>
          <w:ilvl w:val="1"/>
          <w:numId w:val="38"/>
        </w:numPr>
        <w:spacing w:after="0" w:line="276" w:lineRule="auto"/>
        <w:rPr>
          <w:rFonts w:ascii="Times New Roman" w:hAnsi="Times New Roman" w:cs="Times New Roman"/>
          <w:sz w:val="24"/>
          <w:szCs w:val="24"/>
          <w:lang w:val="es-DO"/>
        </w:rPr>
      </w:pPr>
      <w:r w:rsidRPr="006A3383">
        <w:rPr>
          <w:rFonts w:ascii="Times New Roman" w:hAnsi="Times New Roman" w:cs="Times New Roman"/>
          <w:sz w:val="24"/>
          <w:szCs w:val="24"/>
          <w:lang w:val="es-DO"/>
        </w:rPr>
        <w:t>Modelo de Visión</w:t>
      </w:r>
    </w:p>
    <w:p w:rsidR="006A3383" w:rsidRDefault="006A3383" w:rsidP="006A3383">
      <w:pPr>
        <w:pStyle w:val="ListParagraph"/>
        <w:numPr>
          <w:ilvl w:val="1"/>
          <w:numId w:val="38"/>
        </w:numPr>
        <w:spacing w:after="0" w:line="276" w:lineRule="auto"/>
        <w:rPr>
          <w:rFonts w:ascii="Times New Roman" w:hAnsi="Times New Roman" w:cs="Times New Roman"/>
          <w:sz w:val="24"/>
          <w:szCs w:val="24"/>
          <w:lang w:val="es-DO"/>
        </w:rPr>
      </w:pPr>
      <w:r w:rsidRPr="006A3383">
        <w:rPr>
          <w:rFonts w:ascii="Times New Roman" w:hAnsi="Times New Roman" w:cs="Times New Roman"/>
          <w:sz w:val="24"/>
          <w:szCs w:val="24"/>
          <w:lang w:val="es-DO"/>
        </w:rPr>
        <w:t>Gestores de niveles de visión (</w:t>
      </w:r>
      <w:proofErr w:type="spellStart"/>
      <w:r w:rsidRPr="006A3383">
        <w:rPr>
          <w:rFonts w:ascii="Times New Roman" w:hAnsi="Times New Roman" w:cs="Times New Roman"/>
          <w:sz w:val="24"/>
          <w:szCs w:val="24"/>
          <w:lang w:val="es-DO"/>
        </w:rPr>
        <w:t>Genexus</w:t>
      </w:r>
      <w:proofErr w:type="spellEnd"/>
      <w:r w:rsidRPr="006A3383">
        <w:rPr>
          <w:rFonts w:ascii="Times New Roman" w:hAnsi="Times New Roman" w:cs="Times New Roman"/>
          <w:sz w:val="24"/>
          <w:szCs w:val="24"/>
          <w:lang w:val="es-DO"/>
        </w:rPr>
        <w:t xml:space="preserve"> – Oracle </w:t>
      </w:r>
      <w:proofErr w:type="spellStart"/>
      <w:r w:rsidRPr="006A3383">
        <w:rPr>
          <w:rFonts w:ascii="Times New Roman" w:hAnsi="Times New Roman" w:cs="Times New Roman"/>
          <w:sz w:val="24"/>
          <w:szCs w:val="24"/>
          <w:lang w:val="es-DO"/>
        </w:rPr>
        <w:t>Developer</w:t>
      </w:r>
      <w:proofErr w:type="spellEnd"/>
      <w:r w:rsidRPr="006A3383">
        <w:rPr>
          <w:rFonts w:ascii="Times New Roman" w:hAnsi="Times New Roman" w:cs="Times New Roman"/>
          <w:sz w:val="24"/>
          <w:szCs w:val="24"/>
          <w:lang w:val="es-DO"/>
        </w:rPr>
        <w:t>)</w:t>
      </w:r>
    </w:p>
    <w:p w:rsidR="006A3383" w:rsidRDefault="006A3383" w:rsidP="006A3383">
      <w:pPr>
        <w:pStyle w:val="ListParagraph"/>
        <w:numPr>
          <w:ilvl w:val="1"/>
          <w:numId w:val="38"/>
        </w:numPr>
        <w:spacing w:after="0" w:line="276" w:lineRule="auto"/>
        <w:rPr>
          <w:rFonts w:ascii="Times New Roman" w:hAnsi="Times New Roman" w:cs="Times New Roman"/>
          <w:sz w:val="24"/>
          <w:szCs w:val="24"/>
          <w:lang w:val="es-DO"/>
        </w:rPr>
      </w:pPr>
      <w:r w:rsidRPr="006A3383">
        <w:rPr>
          <w:rFonts w:ascii="Times New Roman" w:hAnsi="Times New Roman" w:cs="Times New Roman"/>
          <w:sz w:val="24"/>
          <w:szCs w:val="24"/>
          <w:lang w:val="es-DO"/>
        </w:rPr>
        <w:t>Ejemplos de aplicación</w:t>
      </w:r>
    </w:p>
    <w:p w:rsidR="006A3383" w:rsidRDefault="006A3383" w:rsidP="006A3383">
      <w:pPr>
        <w:pStyle w:val="ListParagraph"/>
        <w:numPr>
          <w:ilvl w:val="1"/>
          <w:numId w:val="38"/>
        </w:numPr>
        <w:spacing w:after="0" w:line="276" w:lineRule="auto"/>
        <w:rPr>
          <w:rFonts w:ascii="Times New Roman" w:hAnsi="Times New Roman" w:cs="Times New Roman"/>
          <w:sz w:val="24"/>
          <w:szCs w:val="24"/>
          <w:lang w:val="es-DO"/>
        </w:rPr>
      </w:pPr>
      <w:r w:rsidRPr="006A3383">
        <w:rPr>
          <w:rFonts w:ascii="Times New Roman" w:hAnsi="Times New Roman" w:cs="Times New Roman"/>
          <w:sz w:val="24"/>
          <w:szCs w:val="24"/>
          <w:lang w:val="es-DO"/>
        </w:rPr>
        <w:t>Administración y relación con programación multinivel (capas)</w:t>
      </w:r>
    </w:p>
    <w:p w:rsidR="006A3383" w:rsidRDefault="006A3383" w:rsidP="006A3383">
      <w:pPr>
        <w:pStyle w:val="ListParagraph"/>
        <w:numPr>
          <w:ilvl w:val="1"/>
          <w:numId w:val="38"/>
        </w:numPr>
        <w:spacing w:after="0" w:line="276" w:lineRule="auto"/>
        <w:rPr>
          <w:rFonts w:ascii="Times New Roman" w:hAnsi="Times New Roman" w:cs="Times New Roman"/>
          <w:sz w:val="24"/>
          <w:szCs w:val="24"/>
          <w:lang w:val="es-DO"/>
        </w:rPr>
      </w:pPr>
      <w:r w:rsidRPr="006A3383">
        <w:rPr>
          <w:rFonts w:ascii="Times New Roman" w:hAnsi="Times New Roman" w:cs="Times New Roman"/>
          <w:sz w:val="24"/>
          <w:szCs w:val="24"/>
          <w:lang w:val="es-DO"/>
        </w:rPr>
        <w:t>Ejemplos de implementación de nivel físico mediante motores de base de datos</w:t>
      </w:r>
    </w:p>
    <w:p w:rsidR="006A3383" w:rsidRDefault="006A3383" w:rsidP="006A3383">
      <w:pPr>
        <w:pStyle w:val="ListParagraph"/>
        <w:numPr>
          <w:ilvl w:val="1"/>
          <w:numId w:val="38"/>
        </w:numPr>
        <w:spacing w:after="0" w:line="276" w:lineRule="auto"/>
        <w:rPr>
          <w:rFonts w:ascii="Times New Roman" w:hAnsi="Times New Roman" w:cs="Times New Roman"/>
          <w:sz w:val="24"/>
          <w:szCs w:val="24"/>
          <w:lang w:val="es-DO"/>
        </w:rPr>
      </w:pPr>
      <w:r w:rsidRPr="006A3383">
        <w:rPr>
          <w:rFonts w:ascii="Times New Roman" w:hAnsi="Times New Roman" w:cs="Times New Roman"/>
          <w:sz w:val="24"/>
          <w:szCs w:val="24"/>
          <w:lang w:val="es-DO"/>
        </w:rPr>
        <w:lastRenderedPageBreak/>
        <w:t>Ejemplos de aplicación</w:t>
      </w:r>
    </w:p>
    <w:p w:rsidR="006A3383" w:rsidRDefault="006A3383" w:rsidP="006A3383">
      <w:pPr>
        <w:pStyle w:val="ListParagraph"/>
        <w:numPr>
          <w:ilvl w:val="1"/>
          <w:numId w:val="38"/>
        </w:numPr>
        <w:spacing w:after="0" w:line="276" w:lineRule="auto"/>
        <w:rPr>
          <w:rFonts w:ascii="Times New Roman" w:hAnsi="Times New Roman" w:cs="Times New Roman"/>
          <w:sz w:val="24"/>
          <w:szCs w:val="24"/>
          <w:lang w:val="es-DO"/>
        </w:rPr>
      </w:pPr>
      <w:r w:rsidRPr="006A3383">
        <w:rPr>
          <w:rFonts w:ascii="Times New Roman" w:hAnsi="Times New Roman" w:cs="Times New Roman"/>
          <w:sz w:val="24"/>
          <w:szCs w:val="24"/>
          <w:lang w:val="es-DO"/>
        </w:rPr>
        <w:t xml:space="preserve">Uso de Front </w:t>
      </w:r>
      <w:proofErr w:type="spellStart"/>
      <w:r w:rsidRPr="006A3383">
        <w:rPr>
          <w:rFonts w:ascii="Times New Roman" w:hAnsi="Times New Roman" w:cs="Times New Roman"/>
          <w:sz w:val="24"/>
          <w:szCs w:val="24"/>
          <w:lang w:val="es-DO"/>
        </w:rPr>
        <w:t>ends</w:t>
      </w:r>
      <w:proofErr w:type="spellEnd"/>
      <w:r w:rsidRPr="006A3383">
        <w:rPr>
          <w:rFonts w:ascii="Times New Roman" w:hAnsi="Times New Roman" w:cs="Times New Roman"/>
          <w:sz w:val="24"/>
          <w:szCs w:val="24"/>
          <w:lang w:val="es-DO"/>
        </w:rPr>
        <w:t xml:space="preserve"> para gestionar el nivel de visión</w:t>
      </w:r>
    </w:p>
    <w:p w:rsidR="006A3383" w:rsidRDefault="006A3383" w:rsidP="006A3383">
      <w:pPr>
        <w:pStyle w:val="ListParagraph"/>
        <w:numPr>
          <w:ilvl w:val="1"/>
          <w:numId w:val="38"/>
        </w:numPr>
        <w:spacing w:after="0" w:line="276" w:lineRule="auto"/>
        <w:rPr>
          <w:rFonts w:ascii="Times New Roman" w:hAnsi="Times New Roman" w:cs="Times New Roman"/>
          <w:sz w:val="24"/>
          <w:szCs w:val="24"/>
          <w:lang w:val="es-DO"/>
        </w:rPr>
      </w:pPr>
      <w:r w:rsidRPr="006A3383">
        <w:rPr>
          <w:rFonts w:ascii="Times New Roman" w:hAnsi="Times New Roman" w:cs="Times New Roman"/>
          <w:sz w:val="24"/>
          <w:szCs w:val="24"/>
          <w:lang w:val="es-DO"/>
        </w:rPr>
        <w:t xml:space="preserve">Base de datos y </w:t>
      </w:r>
      <w:proofErr w:type="spellStart"/>
      <w:r w:rsidRPr="006A3383">
        <w:rPr>
          <w:rFonts w:ascii="Times New Roman" w:hAnsi="Times New Roman" w:cs="Times New Roman"/>
          <w:sz w:val="24"/>
          <w:szCs w:val="24"/>
          <w:lang w:val="es-DO"/>
        </w:rPr>
        <w:t>webservices</w:t>
      </w:r>
      <w:proofErr w:type="spellEnd"/>
    </w:p>
    <w:p w:rsidR="006A3383" w:rsidRDefault="006A3383" w:rsidP="006A3383">
      <w:pPr>
        <w:pStyle w:val="ListParagraph"/>
        <w:numPr>
          <w:ilvl w:val="1"/>
          <w:numId w:val="38"/>
        </w:numPr>
        <w:spacing w:after="0" w:line="276" w:lineRule="auto"/>
        <w:rPr>
          <w:rFonts w:ascii="Times New Roman" w:hAnsi="Times New Roman" w:cs="Times New Roman"/>
          <w:sz w:val="24"/>
          <w:szCs w:val="24"/>
          <w:lang w:val="es-DO"/>
        </w:rPr>
      </w:pPr>
      <w:r w:rsidRPr="006A3383">
        <w:rPr>
          <w:rFonts w:ascii="Times New Roman" w:hAnsi="Times New Roman" w:cs="Times New Roman"/>
          <w:sz w:val="24"/>
          <w:szCs w:val="24"/>
          <w:lang w:val="es-DO"/>
        </w:rPr>
        <w:t xml:space="preserve">Definición de </w:t>
      </w:r>
      <w:proofErr w:type="spellStart"/>
      <w:r w:rsidRPr="006A3383">
        <w:rPr>
          <w:rFonts w:ascii="Times New Roman" w:hAnsi="Times New Roman" w:cs="Times New Roman"/>
          <w:sz w:val="24"/>
          <w:szCs w:val="24"/>
          <w:lang w:val="es-DO"/>
        </w:rPr>
        <w:t>webservices</w:t>
      </w:r>
      <w:proofErr w:type="spellEnd"/>
    </w:p>
    <w:p w:rsidR="006A3383" w:rsidRDefault="006A3383" w:rsidP="006A3383">
      <w:pPr>
        <w:pStyle w:val="ListParagraph"/>
        <w:numPr>
          <w:ilvl w:val="1"/>
          <w:numId w:val="38"/>
        </w:numPr>
        <w:spacing w:after="0" w:line="276" w:lineRule="auto"/>
        <w:rPr>
          <w:rFonts w:ascii="Times New Roman" w:hAnsi="Times New Roman" w:cs="Times New Roman"/>
          <w:sz w:val="24"/>
          <w:szCs w:val="24"/>
          <w:lang w:val="es-DO"/>
        </w:rPr>
      </w:pPr>
      <w:r w:rsidRPr="006A3383">
        <w:rPr>
          <w:rFonts w:ascii="Times New Roman" w:hAnsi="Times New Roman" w:cs="Times New Roman"/>
          <w:sz w:val="24"/>
          <w:szCs w:val="24"/>
          <w:lang w:val="es-DO"/>
        </w:rPr>
        <w:t xml:space="preserve">Implementación de </w:t>
      </w:r>
      <w:proofErr w:type="spellStart"/>
      <w:r w:rsidRPr="006A3383">
        <w:rPr>
          <w:rFonts w:ascii="Times New Roman" w:hAnsi="Times New Roman" w:cs="Times New Roman"/>
          <w:sz w:val="24"/>
          <w:szCs w:val="24"/>
          <w:lang w:val="es-DO"/>
        </w:rPr>
        <w:t>webservices</w:t>
      </w:r>
      <w:proofErr w:type="spellEnd"/>
    </w:p>
    <w:p w:rsidR="006A3383" w:rsidRDefault="006A3383" w:rsidP="006A3383">
      <w:pPr>
        <w:pStyle w:val="ListParagraph"/>
        <w:numPr>
          <w:ilvl w:val="1"/>
          <w:numId w:val="38"/>
        </w:numPr>
        <w:spacing w:after="0" w:line="276" w:lineRule="auto"/>
        <w:rPr>
          <w:rFonts w:ascii="Times New Roman" w:hAnsi="Times New Roman" w:cs="Times New Roman"/>
          <w:sz w:val="24"/>
          <w:szCs w:val="24"/>
          <w:lang w:val="es-DO"/>
        </w:rPr>
      </w:pPr>
      <w:r w:rsidRPr="006A3383">
        <w:rPr>
          <w:rFonts w:ascii="Times New Roman" w:hAnsi="Times New Roman" w:cs="Times New Roman"/>
          <w:sz w:val="24"/>
          <w:szCs w:val="24"/>
          <w:lang w:val="es-DO"/>
        </w:rPr>
        <w:t>Ejemplos de aplicación</w:t>
      </w:r>
    </w:p>
    <w:p w:rsidR="006A3383" w:rsidRDefault="006A3383" w:rsidP="00F702F4">
      <w:pPr>
        <w:pStyle w:val="ListParagraph"/>
        <w:spacing w:after="0" w:line="276" w:lineRule="auto"/>
        <w:rPr>
          <w:rFonts w:ascii="Times New Roman" w:hAnsi="Times New Roman" w:cs="Times New Roman"/>
          <w:sz w:val="24"/>
          <w:szCs w:val="24"/>
          <w:lang w:val="es-DO"/>
        </w:rPr>
      </w:pPr>
    </w:p>
    <w:p w:rsidR="00F702F4" w:rsidRDefault="00F702F4" w:rsidP="00F702F4">
      <w:pPr>
        <w:pStyle w:val="ListParagraph"/>
        <w:spacing w:after="0" w:line="276" w:lineRule="auto"/>
        <w:rPr>
          <w:rFonts w:ascii="Times New Roman" w:hAnsi="Times New Roman" w:cs="Times New Roman"/>
          <w:sz w:val="24"/>
          <w:szCs w:val="24"/>
          <w:lang w:val="es-DO"/>
        </w:rPr>
      </w:pPr>
    </w:p>
    <w:p w:rsidR="00F702F4" w:rsidRDefault="00F702F4" w:rsidP="00F702F4">
      <w:pPr>
        <w:pStyle w:val="ListParagraph"/>
        <w:spacing w:after="0" w:line="276" w:lineRule="auto"/>
        <w:rPr>
          <w:rFonts w:ascii="Times New Roman" w:hAnsi="Times New Roman" w:cs="Times New Roman"/>
          <w:sz w:val="24"/>
          <w:szCs w:val="24"/>
          <w:lang w:val="es-DO"/>
        </w:rPr>
      </w:pPr>
    </w:p>
    <w:p w:rsidR="00F702F4" w:rsidRDefault="00F702F4" w:rsidP="00F702F4">
      <w:pPr>
        <w:pStyle w:val="ListParagraph"/>
        <w:spacing w:after="0" w:line="276" w:lineRule="auto"/>
        <w:rPr>
          <w:rFonts w:ascii="Times New Roman" w:hAnsi="Times New Roman" w:cs="Times New Roman"/>
          <w:sz w:val="24"/>
          <w:szCs w:val="24"/>
          <w:lang w:val="es-DO"/>
        </w:rPr>
      </w:pPr>
    </w:p>
    <w:p w:rsidR="00F702F4" w:rsidRDefault="00F702F4" w:rsidP="00F702F4">
      <w:pPr>
        <w:pStyle w:val="ListParagraph"/>
        <w:spacing w:after="0" w:line="276" w:lineRule="auto"/>
        <w:rPr>
          <w:rFonts w:ascii="Times New Roman" w:hAnsi="Times New Roman" w:cs="Times New Roman"/>
          <w:sz w:val="24"/>
          <w:szCs w:val="24"/>
          <w:lang w:val="es-DO"/>
        </w:rPr>
      </w:pPr>
    </w:p>
    <w:p w:rsidR="00F702F4" w:rsidRDefault="00F702F4" w:rsidP="00F702F4">
      <w:pPr>
        <w:pStyle w:val="ListParagraph"/>
        <w:spacing w:after="0" w:line="276" w:lineRule="auto"/>
        <w:rPr>
          <w:rFonts w:ascii="Times New Roman" w:hAnsi="Times New Roman" w:cs="Times New Roman"/>
          <w:sz w:val="24"/>
          <w:szCs w:val="24"/>
          <w:lang w:val="es-DO"/>
        </w:rPr>
      </w:pPr>
    </w:p>
    <w:p w:rsidR="00F702F4" w:rsidRDefault="00F702F4" w:rsidP="00F702F4">
      <w:pPr>
        <w:pStyle w:val="ListParagraph"/>
        <w:spacing w:after="0" w:line="276" w:lineRule="auto"/>
        <w:rPr>
          <w:rFonts w:ascii="Times New Roman" w:hAnsi="Times New Roman" w:cs="Times New Roman"/>
          <w:sz w:val="24"/>
          <w:szCs w:val="24"/>
          <w:lang w:val="es-DO"/>
        </w:rPr>
      </w:pPr>
    </w:p>
    <w:p w:rsidR="00F702F4" w:rsidRDefault="00F702F4" w:rsidP="00F702F4">
      <w:pPr>
        <w:pStyle w:val="ListParagraph"/>
        <w:spacing w:after="0" w:line="276" w:lineRule="auto"/>
        <w:rPr>
          <w:rFonts w:ascii="Times New Roman" w:hAnsi="Times New Roman" w:cs="Times New Roman"/>
          <w:sz w:val="24"/>
          <w:szCs w:val="24"/>
          <w:lang w:val="es-DO"/>
        </w:rPr>
      </w:pPr>
    </w:p>
    <w:p w:rsidR="00F702F4" w:rsidRDefault="00F702F4" w:rsidP="00F702F4">
      <w:pPr>
        <w:pStyle w:val="ListParagraph"/>
        <w:spacing w:after="0" w:line="276" w:lineRule="auto"/>
        <w:rPr>
          <w:rFonts w:ascii="Times New Roman" w:hAnsi="Times New Roman" w:cs="Times New Roman"/>
          <w:sz w:val="24"/>
          <w:szCs w:val="24"/>
          <w:lang w:val="es-DO"/>
        </w:rPr>
      </w:pPr>
    </w:p>
    <w:p w:rsidR="00F702F4" w:rsidRDefault="00F702F4" w:rsidP="00F702F4">
      <w:pPr>
        <w:pStyle w:val="ListParagraph"/>
        <w:spacing w:after="0" w:line="276" w:lineRule="auto"/>
        <w:rPr>
          <w:rFonts w:ascii="Times New Roman" w:hAnsi="Times New Roman" w:cs="Times New Roman"/>
          <w:sz w:val="24"/>
          <w:szCs w:val="24"/>
          <w:lang w:val="es-DO"/>
        </w:rPr>
      </w:pPr>
    </w:p>
    <w:p w:rsidR="00F702F4" w:rsidRDefault="00F702F4" w:rsidP="00F702F4">
      <w:pPr>
        <w:pStyle w:val="ListParagraph"/>
        <w:spacing w:after="0" w:line="276" w:lineRule="auto"/>
        <w:rPr>
          <w:rFonts w:ascii="Times New Roman" w:hAnsi="Times New Roman" w:cs="Times New Roman"/>
          <w:sz w:val="24"/>
          <w:szCs w:val="24"/>
          <w:lang w:val="es-DO"/>
        </w:rPr>
      </w:pPr>
    </w:p>
    <w:p w:rsidR="00F702F4" w:rsidRDefault="00F702F4" w:rsidP="00F702F4">
      <w:pPr>
        <w:pStyle w:val="ListParagraph"/>
        <w:spacing w:after="0" w:line="276" w:lineRule="auto"/>
        <w:rPr>
          <w:rFonts w:ascii="Times New Roman" w:hAnsi="Times New Roman" w:cs="Times New Roman"/>
          <w:sz w:val="24"/>
          <w:szCs w:val="24"/>
          <w:lang w:val="es-DO"/>
        </w:rPr>
      </w:pPr>
    </w:p>
    <w:p w:rsidR="00F702F4" w:rsidRDefault="00F702F4" w:rsidP="00F702F4">
      <w:pPr>
        <w:pStyle w:val="ListParagraph"/>
        <w:spacing w:after="0" w:line="276" w:lineRule="auto"/>
        <w:rPr>
          <w:rFonts w:ascii="Times New Roman" w:hAnsi="Times New Roman" w:cs="Times New Roman"/>
          <w:sz w:val="24"/>
          <w:szCs w:val="24"/>
          <w:lang w:val="es-DO"/>
        </w:rPr>
      </w:pPr>
    </w:p>
    <w:p w:rsidR="00F702F4" w:rsidRDefault="00F702F4" w:rsidP="00F702F4">
      <w:pPr>
        <w:pStyle w:val="ListParagraph"/>
        <w:spacing w:after="0" w:line="276" w:lineRule="auto"/>
        <w:rPr>
          <w:rFonts w:ascii="Times New Roman" w:hAnsi="Times New Roman" w:cs="Times New Roman"/>
          <w:sz w:val="24"/>
          <w:szCs w:val="24"/>
          <w:lang w:val="es-DO"/>
        </w:rPr>
      </w:pPr>
    </w:p>
    <w:p w:rsidR="00F702F4" w:rsidRDefault="00F702F4" w:rsidP="00F702F4">
      <w:pPr>
        <w:pStyle w:val="ListParagraph"/>
        <w:spacing w:after="0" w:line="276" w:lineRule="auto"/>
        <w:rPr>
          <w:rFonts w:ascii="Times New Roman" w:hAnsi="Times New Roman" w:cs="Times New Roman"/>
          <w:sz w:val="24"/>
          <w:szCs w:val="24"/>
          <w:lang w:val="es-DO"/>
        </w:rPr>
      </w:pPr>
    </w:p>
    <w:p w:rsidR="00F702F4" w:rsidRDefault="00F702F4" w:rsidP="00F702F4">
      <w:pPr>
        <w:pStyle w:val="ListParagraph"/>
        <w:spacing w:after="0" w:line="276" w:lineRule="auto"/>
        <w:rPr>
          <w:rFonts w:ascii="Times New Roman" w:hAnsi="Times New Roman" w:cs="Times New Roman"/>
          <w:sz w:val="24"/>
          <w:szCs w:val="24"/>
          <w:lang w:val="es-DO"/>
        </w:rPr>
      </w:pPr>
    </w:p>
    <w:p w:rsidR="00F702F4" w:rsidRDefault="00F702F4" w:rsidP="00F702F4">
      <w:pPr>
        <w:pStyle w:val="ListParagraph"/>
        <w:spacing w:after="0" w:line="276" w:lineRule="auto"/>
        <w:rPr>
          <w:rFonts w:ascii="Times New Roman" w:hAnsi="Times New Roman" w:cs="Times New Roman"/>
          <w:sz w:val="24"/>
          <w:szCs w:val="24"/>
          <w:lang w:val="es-DO"/>
        </w:rPr>
      </w:pPr>
    </w:p>
    <w:p w:rsidR="00F702F4" w:rsidRDefault="00F702F4" w:rsidP="00F702F4">
      <w:pPr>
        <w:pStyle w:val="ListParagraph"/>
        <w:spacing w:after="0" w:line="276" w:lineRule="auto"/>
        <w:rPr>
          <w:rFonts w:ascii="Times New Roman" w:hAnsi="Times New Roman" w:cs="Times New Roman"/>
          <w:sz w:val="24"/>
          <w:szCs w:val="24"/>
          <w:lang w:val="es-DO"/>
        </w:rPr>
      </w:pPr>
    </w:p>
    <w:p w:rsidR="00F702F4" w:rsidRDefault="00F702F4" w:rsidP="00F702F4">
      <w:pPr>
        <w:pStyle w:val="ListParagraph"/>
        <w:spacing w:after="0" w:line="276" w:lineRule="auto"/>
        <w:rPr>
          <w:rFonts w:ascii="Times New Roman" w:hAnsi="Times New Roman" w:cs="Times New Roman"/>
          <w:sz w:val="24"/>
          <w:szCs w:val="24"/>
          <w:lang w:val="es-DO"/>
        </w:rPr>
      </w:pPr>
    </w:p>
    <w:p w:rsidR="00F702F4" w:rsidRDefault="00F702F4" w:rsidP="00F702F4">
      <w:pPr>
        <w:pStyle w:val="ListParagraph"/>
        <w:spacing w:after="0" w:line="276" w:lineRule="auto"/>
        <w:rPr>
          <w:rFonts w:ascii="Times New Roman" w:hAnsi="Times New Roman" w:cs="Times New Roman"/>
          <w:sz w:val="24"/>
          <w:szCs w:val="24"/>
          <w:lang w:val="es-DO"/>
        </w:rPr>
      </w:pPr>
    </w:p>
    <w:p w:rsidR="00F702F4" w:rsidRDefault="00F702F4" w:rsidP="00F702F4">
      <w:pPr>
        <w:pStyle w:val="ListParagraph"/>
        <w:spacing w:after="0" w:line="276" w:lineRule="auto"/>
        <w:rPr>
          <w:rFonts w:ascii="Times New Roman" w:hAnsi="Times New Roman" w:cs="Times New Roman"/>
          <w:sz w:val="24"/>
          <w:szCs w:val="24"/>
          <w:lang w:val="es-DO"/>
        </w:rPr>
      </w:pPr>
    </w:p>
    <w:p w:rsidR="00F702F4" w:rsidRDefault="00F702F4" w:rsidP="00F702F4">
      <w:pPr>
        <w:pStyle w:val="ListParagraph"/>
        <w:spacing w:after="0" w:line="276" w:lineRule="auto"/>
        <w:rPr>
          <w:rFonts w:ascii="Times New Roman" w:hAnsi="Times New Roman" w:cs="Times New Roman"/>
          <w:sz w:val="24"/>
          <w:szCs w:val="24"/>
          <w:lang w:val="es-DO"/>
        </w:rPr>
      </w:pPr>
    </w:p>
    <w:p w:rsidR="00F702F4" w:rsidRDefault="00F702F4" w:rsidP="00F702F4">
      <w:pPr>
        <w:pStyle w:val="ListParagraph"/>
        <w:spacing w:after="0" w:line="276" w:lineRule="auto"/>
        <w:rPr>
          <w:rFonts w:ascii="Times New Roman" w:hAnsi="Times New Roman" w:cs="Times New Roman"/>
          <w:sz w:val="24"/>
          <w:szCs w:val="24"/>
          <w:lang w:val="es-DO"/>
        </w:rPr>
      </w:pPr>
    </w:p>
    <w:p w:rsidR="00F702F4" w:rsidRDefault="00F702F4" w:rsidP="00F702F4">
      <w:pPr>
        <w:pStyle w:val="ListParagraph"/>
        <w:spacing w:after="0" w:line="276" w:lineRule="auto"/>
        <w:rPr>
          <w:rFonts w:ascii="Times New Roman" w:hAnsi="Times New Roman" w:cs="Times New Roman"/>
          <w:sz w:val="24"/>
          <w:szCs w:val="24"/>
          <w:lang w:val="es-DO"/>
        </w:rPr>
      </w:pPr>
    </w:p>
    <w:p w:rsidR="00F702F4" w:rsidRDefault="00F702F4" w:rsidP="00F702F4">
      <w:pPr>
        <w:pStyle w:val="ListParagraph"/>
        <w:spacing w:after="0" w:line="276" w:lineRule="auto"/>
        <w:rPr>
          <w:rFonts w:ascii="Times New Roman" w:hAnsi="Times New Roman" w:cs="Times New Roman"/>
          <w:sz w:val="24"/>
          <w:szCs w:val="24"/>
          <w:lang w:val="es-DO"/>
        </w:rPr>
      </w:pPr>
    </w:p>
    <w:p w:rsidR="00F702F4" w:rsidRDefault="00F702F4" w:rsidP="00F702F4">
      <w:pPr>
        <w:pStyle w:val="ListParagraph"/>
        <w:spacing w:after="0" w:line="276" w:lineRule="auto"/>
        <w:rPr>
          <w:rFonts w:ascii="Times New Roman" w:hAnsi="Times New Roman" w:cs="Times New Roman"/>
          <w:sz w:val="24"/>
          <w:szCs w:val="24"/>
          <w:lang w:val="es-DO"/>
        </w:rPr>
      </w:pPr>
    </w:p>
    <w:p w:rsidR="00F702F4" w:rsidRDefault="00F702F4" w:rsidP="00F702F4">
      <w:pPr>
        <w:pStyle w:val="ListParagraph"/>
        <w:spacing w:after="0" w:line="276" w:lineRule="auto"/>
        <w:rPr>
          <w:rFonts w:ascii="Times New Roman" w:hAnsi="Times New Roman" w:cs="Times New Roman"/>
          <w:sz w:val="24"/>
          <w:szCs w:val="24"/>
          <w:lang w:val="es-DO"/>
        </w:rPr>
      </w:pPr>
    </w:p>
    <w:p w:rsidR="00F702F4" w:rsidRDefault="00F702F4" w:rsidP="00F702F4">
      <w:pPr>
        <w:pStyle w:val="ListParagraph"/>
        <w:spacing w:after="0" w:line="276" w:lineRule="auto"/>
        <w:rPr>
          <w:rFonts w:ascii="Times New Roman" w:hAnsi="Times New Roman" w:cs="Times New Roman"/>
          <w:sz w:val="24"/>
          <w:szCs w:val="24"/>
          <w:lang w:val="es-DO"/>
        </w:rPr>
      </w:pPr>
    </w:p>
    <w:p w:rsidR="00F702F4" w:rsidRDefault="00F702F4" w:rsidP="00F702F4">
      <w:pPr>
        <w:pStyle w:val="ListParagraph"/>
        <w:spacing w:after="0" w:line="276" w:lineRule="auto"/>
        <w:rPr>
          <w:rFonts w:ascii="Times New Roman" w:hAnsi="Times New Roman" w:cs="Times New Roman"/>
          <w:sz w:val="24"/>
          <w:szCs w:val="24"/>
          <w:lang w:val="es-DO"/>
        </w:rPr>
      </w:pPr>
    </w:p>
    <w:p w:rsidR="00F702F4" w:rsidRDefault="00F702F4" w:rsidP="00F702F4">
      <w:pPr>
        <w:pStyle w:val="ListParagraph"/>
        <w:spacing w:after="0" w:line="276" w:lineRule="auto"/>
        <w:rPr>
          <w:rFonts w:ascii="Times New Roman" w:hAnsi="Times New Roman" w:cs="Times New Roman"/>
          <w:sz w:val="24"/>
          <w:szCs w:val="24"/>
          <w:lang w:val="es-DO"/>
        </w:rPr>
      </w:pPr>
    </w:p>
    <w:p w:rsidR="00F702F4" w:rsidRDefault="00F702F4" w:rsidP="00F702F4">
      <w:pPr>
        <w:pStyle w:val="ListParagraph"/>
        <w:spacing w:after="0" w:line="276" w:lineRule="auto"/>
        <w:rPr>
          <w:rFonts w:ascii="Times New Roman" w:hAnsi="Times New Roman" w:cs="Times New Roman"/>
          <w:sz w:val="24"/>
          <w:szCs w:val="24"/>
          <w:lang w:val="es-DO"/>
        </w:rPr>
      </w:pPr>
    </w:p>
    <w:p w:rsidR="00F702F4" w:rsidRDefault="00F702F4" w:rsidP="00F702F4">
      <w:pPr>
        <w:pStyle w:val="ListParagraph"/>
        <w:spacing w:after="0" w:line="276" w:lineRule="auto"/>
        <w:rPr>
          <w:rFonts w:ascii="Times New Roman" w:hAnsi="Times New Roman" w:cs="Times New Roman"/>
          <w:sz w:val="24"/>
          <w:szCs w:val="24"/>
          <w:lang w:val="es-DO"/>
        </w:rPr>
      </w:pPr>
    </w:p>
    <w:p w:rsidR="00F702F4" w:rsidRDefault="00F702F4" w:rsidP="00F702F4">
      <w:pPr>
        <w:pStyle w:val="ListParagraph"/>
        <w:spacing w:after="0" w:line="276" w:lineRule="auto"/>
        <w:rPr>
          <w:rFonts w:ascii="Times New Roman" w:hAnsi="Times New Roman" w:cs="Times New Roman"/>
          <w:sz w:val="24"/>
          <w:szCs w:val="24"/>
          <w:lang w:val="es-DO"/>
        </w:rPr>
      </w:pPr>
    </w:p>
    <w:p w:rsidR="00F702F4" w:rsidRDefault="00F702F4" w:rsidP="00F702F4">
      <w:pPr>
        <w:pStyle w:val="ListParagraph"/>
        <w:spacing w:after="0" w:line="276" w:lineRule="auto"/>
        <w:rPr>
          <w:rFonts w:ascii="Times New Roman" w:hAnsi="Times New Roman" w:cs="Times New Roman"/>
          <w:sz w:val="24"/>
          <w:szCs w:val="24"/>
          <w:lang w:val="es-DO"/>
        </w:rPr>
      </w:pPr>
    </w:p>
    <w:p w:rsidR="00F702F4" w:rsidRDefault="00F702F4" w:rsidP="00F702F4">
      <w:pPr>
        <w:pStyle w:val="ListParagraph"/>
        <w:spacing w:after="0" w:line="276" w:lineRule="auto"/>
        <w:rPr>
          <w:rFonts w:ascii="Times New Roman" w:hAnsi="Times New Roman" w:cs="Times New Roman"/>
          <w:sz w:val="24"/>
          <w:szCs w:val="24"/>
          <w:lang w:val="es-DO"/>
        </w:rPr>
      </w:pPr>
    </w:p>
    <w:p w:rsidR="00F702F4" w:rsidRDefault="00F702F4" w:rsidP="00F702F4">
      <w:pPr>
        <w:pStyle w:val="ListParagraph"/>
        <w:spacing w:after="0" w:line="276" w:lineRule="auto"/>
        <w:rPr>
          <w:rFonts w:ascii="Times New Roman" w:hAnsi="Times New Roman" w:cs="Times New Roman"/>
          <w:sz w:val="24"/>
          <w:szCs w:val="24"/>
          <w:lang w:val="es-DO"/>
        </w:rPr>
      </w:pPr>
    </w:p>
    <w:p w:rsidR="00F702F4" w:rsidRDefault="00F702F4" w:rsidP="00F702F4">
      <w:pPr>
        <w:pStyle w:val="ListParagraph"/>
        <w:spacing w:after="0" w:line="276" w:lineRule="auto"/>
        <w:rPr>
          <w:rFonts w:ascii="Times New Roman" w:hAnsi="Times New Roman" w:cs="Times New Roman"/>
          <w:sz w:val="24"/>
          <w:szCs w:val="24"/>
          <w:lang w:val="es-DO"/>
        </w:rPr>
      </w:pPr>
    </w:p>
    <w:p w:rsidR="00F702F4" w:rsidRDefault="00F702F4" w:rsidP="00F702F4">
      <w:pPr>
        <w:pStyle w:val="ListParagraph"/>
        <w:spacing w:after="0" w:line="276" w:lineRule="auto"/>
        <w:rPr>
          <w:rFonts w:ascii="Times New Roman" w:hAnsi="Times New Roman" w:cs="Times New Roman"/>
          <w:sz w:val="24"/>
          <w:szCs w:val="24"/>
          <w:lang w:val="es-DO"/>
        </w:rPr>
      </w:pPr>
    </w:p>
    <w:p w:rsidR="00F702F4" w:rsidRDefault="00F702F4" w:rsidP="00F702F4">
      <w:pPr>
        <w:pStyle w:val="ListParagraph"/>
        <w:spacing w:after="0" w:line="276" w:lineRule="auto"/>
        <w:rPr>
          <w:rFonts w:ascii="Times New Roman" w:hAnsi="Times New Roman" w:cs="Times New Roman"/>
          <w:sz w:val="24"/>
          <w:szCs w:val="24"/>
          <w:lang w:val="es-DO"/>
        </w:rPr>
      </w:pPr>
    </w:p>
    <w:tbl>
      <w:tblPr>
        <w:tblW w:w="15312" w:type="dxa"/>
        <w:tblInd w:w="102" w:type="dxa"/>
        <w:tblLayout w:type="fixed"/>
        <w:tblCellMar>
          <w:left w:w="0" w:type="dxa"/>
          <w:right w:w="0" w:type="dxa"/>
        </w:tblCellMar>
        <w:tblLook w:val="0000" w:firstRow="0" w:lastRow="0" w:firstColumn="0" w:lastColumn="0" w:noHBand="0" w:noVBand="0"/>
      </w:tblPr>
      <w:tblGrid>
        <w:gridCol w:w="1162"/>
        <w:gridCol w:w="4254"/>
        <w:gridCol w:w="7628"/>
        <w:gridCol w:w="2268"/>
      </w:tblGrid>
      <w:tr w:rsidR="008A5DA3" w:rsidTr="00CF7B9A">
        <w:tblPrEx>
          <w:tblCellMar>
            <w:top w:w="0" w:type="dxa"/>
            <w:left w:w="0" w:type="dxa"/>
            <w:bottom w:w="0" w:type="dxa"/>
            <w:right w:w="0" w:type="dxa"/>
          </w:tblCellMar>
        </w:tblPrEx>
        <w:trPr>
          <w:trHeight w:hRule="exact" w:val="264"/>
        </w:trPr>
        <w:tc>
          <w:tcPr>
            <w:tcW w:w="1162" w:type="dxa"/>
            <w:tcBorders>
              <w:top w:val="single" w:sz="4" w:space="0" w:color="000000"/>
              <w:left w:val="single" w:sz="4" w:space="0" w:color="000000"/>
              <w:bottom w:val="single" w:sz="4" w:space="0" w:color="000000"/>
              <w:right w:val="single" w:sz="4" w:space="0" w:color="000000"/>
            </w:tcBorders>
          </w:tcPr>
          <w:p w:rsidR="008A5DA3" w:rsidRDefault="008A5DA3" w:rsidP="008A5DA3">
            <w:pPr>
              <w:pStyle w:val="TableParagraph"/>
              <w:numPr>
                <w:ilvl w:val="0"/>
                <w:numId w:val="38"/>
              </w:numPr>
              <w:kinsoku w:val="0"/>
              <w:overflowPunct w:val="0"/>
              <w:spacing w:line="219" w:lineRule="exact"/>
            </w:pPr>
            <w:proofErr w:type="spellStart"/>
            <w:r>
              <w:rPr>
                <w:rFonts w:ascii="Century Gothic" w:hAnsi="Century Gothic" w:cs="Century Gothic"/>
                <w:b/>
                <w:bCs/>
                <w:spacing w:val="-1"/>
                <w:sz w:val="18"/>
                <w:szCs w:val="18"/>
              </w:rPr>
              <w:lastRenderedPageBreak/>
              <w:t>Unidad</w:t>
            </w:r>
            <w:proofErr w:type="spellEnd"/>
          </w:p>
        </w:tc>
        <w:tc>
          <w:tcPr>
            <w:tcW w:w="4254" w:type="dxa"/>
            <w:tcBorders>
              <w:top w:val="single" w:sz="4" w:space="0" w:color="000000"/>
              <w:left w:val="single" w:sz="4" w:space="0" w:color="000000"/>
              <w:bottom w:val="single" w:sz="4" w:space="0" w:color="000000"/>
              <w:right w:val="single" w:sz="4" w:space="0" w:color="000000"/>
            </w:tcBorders>
          </w:tcPr>
          <w:p w:rsidR="008A5DA3" w:rsidRDefault="008A5DA3" w:rsidP="00CF7B9A">
            <w:pPr>
              <w:pStyle w:val="TableParagraph"/>
              <w:kinsoku w:val="0"/>
              <w:overflowPunct w:val="0"/>
              <w:spacing w:line="219" w:lineRule="exact"/>
              <w:ind w:right="3"/>
              <w:jc w:val="center"/>
            </w:pPr>
            <w:proofErr w:type="spellStart"/>
            <w:r>
              <w:rPr>
                <w:rFonts w:ascii="Century Gothic" w:hAnsi="Century Gothic" w:cs="Century Gothic"/>
                <w:b/>
                <w:bCs/>
                <w:spacing w:val="-1"/>
                <w:sz w:val="18"/>
                <w:szCs w:val="18"/>
              </w:rPr>
              <w:t>Conocimientos</w:t>
            </w:r>
            <w:proofErr w:type="spellEnd"/>
          </w:p>
        </w:tc>
        <w:tc>
          <w:tcPr>
            <w:tcW w:w="7628" w:type="dxa"/>
            <w:tcBorders>
              <w:top w:val="single" w:sz="4" w:space="0" w:color="000000"/>
              <w:left w:val="single" w:sz="4" w:space="0" w:color="000000"/>
              <w:bottom w:val="single" w:sz="4" w:space="0" w:color="000000"/>
              <w:right w:val="single" w:sz="4" w:space="0" w:color="000000"/>
            </w:tcBorders>
          </w:tcPr>
          <w:p w:rsidR="008A5DA3" w:rsidRDefault="008A5DA3" w:rsidP="00CF7B9A">
            <w:pPr>
              <w:pStyle w:val="TableParagraph"/>
              <w:kinsoku w:val="0"/>
              <w:overflowPunct w:val="0"/>
              <w:spacing w:line="219" w:lineRule="exact"/>
              <w:jc w:val="center"/>
            </w:pPr>
            <w:proofErr w:type="spellStart"/>
            <w:r>
              <w:rPr>
                <w:rFonts w:ascii="Century Gothic" w:hAnsi="Century Gothic" w:cs="Century Gothic"/>
                <w:b/>
                <w:bCs/>
                <w:spacing w:val="-1"/>
                <w:sz w:val="18"/>
                <w:szCs w:val="18"/>
              </w:rPr>
              <w:t>Procedimientos</w:t>
            </w:r>
            <w:proofErr w:type="spellEnd"/>
          </w:p>
        </w:tc>
        <w:tc>
          <w:tcPr>
            <w:tcW w:w="2268" w:type="dxa"/>
            <w:tcBorders>
              <w:top w:val="single" w:sz="4" w:space="0" w:color="000000"/>
              <w:left w:val="single" w:sz="4" w:space="0" w:color="000000"/>
              <w:bottom w:val="single" w:sz="4" w:space="0" w:color="000000"/>
              <w:right w:val="single" w:sz="4" w:space="0" w:color="000000"/>
            </w:tcBorders>
          </w:tcPr>
          <w:p w:rsidR="008A5DA3" w:rsidRDefault="008A5DA3" w:rsidP="00CF7B9A">
            <w:pPr>
              <w:pStyle w:val="TableParagraph"/>
              <w:kinsoku w:val="0"/>
              <w:overflowPunct w:val="0"/>
              <w:spacing w:line="219" w:lineRule="exact"/>
              <w:ind w:left="716"/>
            </w:pPr>
            <w:proofErr w:type="spellStart"/>
            <w:r>
              <w:rPr>
                <w:rFonts w:ascii="Century Gothic" w:hAnsi="Century Gothic" w:cs="Century Gothic"/>
                <w:b/>
                <w:bCs/>
                <w:spacing w:val="-1"/>
                <w:sz w:val="18"/>
                <w:szCs w:val="18"/>
              </w:rPr>
              <w:t>Actitudes</w:t>
            </w:r>
            <w:proofErr w:type="spellEnd"/>
          </w:p>
        </w:tc>
      </w:tr>
      <w:tr w:rsidR="008A5DA3" w:rsidRPr="00F26FB5" w:rsidTr="00CF7B9A">
        <w:tblPrEx>
          <w:tblCellMar>
            <w:top w:w="0" w:type="dxa"/>
            <w:left w:w="0" w:type="dxa"/>
            <w:bottom w:w="0" w:type="dxa"/>
            <w:right w:w="0" w:type="dxa"/>
          </w:tblCellMar>
        </w:tblPrEx>
        <w:trPr>
          <w:trHeight w:hRule="exact" w:val="516"/>
        </w:trPr>
        <w:tc>
          <w:tcPr>
            <w:tcW w:w="1162" w:type="dxa"/>
            <w:vMerge w:val="restart"/>
            <w:tcBorders>
              <w:top w:val="single" w:sz="4" w:space="0" w:color="000000"/>
              <w:left w:val="single" w:sz="4" w:space="0" w:color="000000"/>
              <w:bottom w:val="single" w:sz="4" w:space="0" w:color="000000"/>
              <w:right w:val="single" w:sz="4" w:space="0" w:color="000000"/>
            </w:tcBorders>
          </w:tcPr>
          <w:p w:rsidR="008A5DA3" w:rsidRDefault="008A5DA3" w:rsidP="00CF7B9A">
            <w:pPr>
              <w:pStyle w:val="TableParagraph"/>
              <w:kinsoku w:val="0"/>
              <w:overflowPunct w:val="0"/>
              <w:rPr>
                <w:rFonts w:ascii="Century Gothic" w:hAnsi="Century Gothic" w:cs="Century Gothic"/>
                <w:b/>
                <w:bCs/>
                <w:sz w:val="18"/>
                <w:szCs w:val="18"/>
              </w:rPr>
            </w:pPr>
          </w:p>
          <w:p w:rsidR="008A5DA3" w:rsidRDefault="008A5DA3" w:rsidP="00CF7B9A">
            <w:pPr>
              <w:pStyle w:val="TableParagraph"/>
              <w:kinsoku w:val="0"/>
              <w:overflowPunct w:val="0"/>
              <w:rPr>
                <w:rFonts w:ascii="Century Gothic" w:hAnsi="Century Gothic" w:cs="Century Gothic"/>
                <w:b/>
                <w:bCs/>
                <w:sz w:val="18"/>
                <w:szCs w:val="18"/>
              </w:rPr>
            </w:pPr>
          </w:p>
          <w:p w:rsidR="008A5DA3" w:rsidRDefault="008A5DA3" w:rsidP="00CF7B9A">
            <w:pPr>
              <w:pStyle w:val="TableParagraph"/>
              <w:kinsoku w:val="0"/>
              <w:overflowPunct w:val="0"/>
              <w:rPr>
                <w:rFonts w:ascii="Century Gothic" w:hAnsi="Century Gothic" w:cs="Century Gothic"/>
                <w:b/>
                <w:bCs/>
                <w:sz w:val="18"/>
                <w:szCs w:val="18"/>
              </w:rPr>
            </w:pPr>
          </w:p>
          <w:p w:rsidR="008A5DA3" w:rsidRDefault="008A5DA3" w:rsidP="00CF7B9A">
            <w:pPr>
              <w:pStyle w:val="TableParagraph"/>
              <w:kinsoku w:val="0"/>
              <w:overflowPunct w:val="0"/>
              <w:rPr>
                <w:rFonts w:ascii="Century Gothic" w:hAnsi="Century Gothic" w:cs="Century Gothic"/>
                <w:b/>
                <w:bCs/>
                <w:sz w:val="18"/>
                <w:szCs w:val="18"/>
              </w:rPr>
            </w:pPr>
          </w:p>
          <w:p w:rsidR="008A5DA3" w:rsidRDefault="008A5DA3" w:rsidP="00CF7B9A">
            <w:pPr>
              <w:pStyle w:val="TableParagraph"/>
              <w:kinsoku w:val="0"/>
              <w:overflowPunct w:val="0"/>
              <w:rPr>
                <w:rFonts w:ascii="Century Gothic" w:hAnsi="Century Gothic" w:cs="Century Gothic"/>
                <w:b/>
                <w:bCs/>
                <w:sz w:val="18"/>
                <w:szCs w:val="18"/>
              </w:rPr>
            </w:pPr>
          </w:p>
          <w:p w:rsidR="008A5DA3" w:rsidRDefault="008A5DA3" w:rsidP="00CF7B9A">
            <w:pPr>
              <w:pStyle w:val="TableParagraph"/>
              <w:kinsoku w:val="0"/>
              <w:overflowPunct w:val="0"/>
              <w:rPr>
                <w:rFonts w:ascii="Century Gothic" w:hAnsi="Century Gothic" w:cs="Century Gothic"/>
                <w:b/>
                <w:bCs/>
                <w:sz w:val="18"/>
                <w:szCs w:val="18"/>
              </w:rPr>
            </w:pPr>
          </w:p>
          <w:p w:rsidR="008A5DA3" w:rsidRDefault="008A5DA3" w:rsidP="00CF7B9A">
            <w:pPr>
              <w:pStyle w:val="TableParagraph"/>
              <w:kinsoku w:val="0"/>
              <w:overflowPunct w:val="0"/>
              <w:rPr>
                <w:rFonts w:ascii="Century Gothic" w:hAnsi="Century Gothic" w:cs="Century Gothic"/>
                <w:b/>
                <w:bCs/>
                <w:sz w:val="18"/>
                <w:szCs w:val="18"/>
              </w:rPr>
            </w:pPr>
          </w:p>
          <w:p w:rsidR="008A5DA3" w:rsidRDefault="008A5DA3" w:rsidP="00CF7B9A">
            <w:pPr>
              <w:pStyle w:val="TableParagraph"/>
              <w:kinsoku w:val="0"/>
              <w:overflowPunct w:val="0"/>
              <w:spacing w:before="119"/>
              <w:jc w:val="center"/>
            </w:pPr>
            <w:r>
              <w:rPr>
                <w:rFonts w:ascii="Century Gothic" w:hAnsi="Century Gothic" w:cs="Century Gothic"/>
                <w:b/>
                <w:bCs/>
                <w:sz w:val="18"/>
                <w:szCs w:val="18"/>
              </w:rPr>
              <w:t>I</w:t>
            </w:r>
          </w:p>
        </w:tc>
        <w:tc>
          <w:tcPr>
            <w:tcW w:w="4254" w:type="dxa"/>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line="276" w:lineRule="auto"/>
              <w:ind w:left="102" w:right="106"/>
              <w:rPr>
                <w:lang w:val="es-DO"/>
              </w:rPr>
            </w:pPr>
            <w:r w:rsidRPr="00F26FB5">
              <w:rPr>
                <w:rFonts w:ascii="Century Gothic" w:hAnsi="Century Gothic" w:cs="Century Gothic"/>
                <w:spacing w:val="-1"/>
                <w:sz w:val="18"/>
                <w:szCs w:val="18"/>
                <w:lang w:val="es-DO"/>
              </w:rPr>
              <w:t>Introducción</w:t>
            </w:r>
            <w:r w:rsidRPr="00F26FB5">
              <w:rPr>
                <w:rFonts w:ascii="Century Gothic" w:hAnsi="Century Gothic" w:cs="Century Gothic"/>
                <w:spacing w:val="25"/>
                <w:sz w:val="18"/>
                <w:szCs w:val="18"/>
                <w:lang w:val="es-DO"/>
              </w:rPr>
              <w:t xml:space="preserve"> </w:t>
            </w:r>
            <w:r w:rsidRPr="00F26FB5">
              <w:rPr>
                <w:rFonts w:ascii="Century Gothic" w:hAnsi="Century Gothic" w:cs="Century Gothic"/>
                <w:sz w:val="18"/>
                <w:szCs w:val="18"/>
                <w:lang w:val="es-DO"/>
              </w:rPr>
              <w:t>a</w:t>
            </w:r>
            <w:r w:rsidRPr="00F26FB5">
              <w:rPr>
                <w:rFonts w:ascii="Century Gothic" w:hAnsi="Century Gothic" w:cs="Century Gothic"/>
                <w:spacing w:val="25"/>
                <w:sz w:val="18"/>
                <w:szCs w:val="18"/>
                <w:lang w:val="es-DO"/>
              </w:rPr>
              <w:t xml:space="preserve"> </w:t>
            </w:r>
            <w:r w:rsidRPr="00F26FB5">
              <w:rPr>
                <w:rFonts w:ascii="Century Gothic" w:hAnsi="Century Gothic" w:cs="Century Gothic"/>
                <w:spacing w:val="-1"/>
                <w:sz w:val="18"/>
                <w:szCs w:val="18"/>
                <w:lang w:val="es-DO"/>
              </w:rPr>
              <w:t>Base</w:t>
            </w:r>
            <w:r w:rsidRPr="00F26FB5">
              <w:rPr>
                <w:rFonts w:ascii="Century Gothic" w:hAnsi="Century Gothic" w:cs="Century Gothic"/>
                <w:spacing w:val="26"/>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26"/>
                <w:sz w:val="18"/>
                <w:szCs w:val="18"/>
                <w:lang w:val="es-DO"/>
              </w:rPr>
              <w:t xml:space="preserve"> </w:t>
            </w:r>
            <w:r w:rsidRPr="00F26FB5">
              <w:rPr>
                <w:rFonts w:ascii="Century Gothic" w:hAnsi="Century Gothic" w:cs="Century Gothic"/>
                <w:spacing w:val="-1"/>
                <w:sz w:val="18"/>
                <w:szCs w:val="18"/>
                <w:lang w:val="es-DO"/>
              </w:rPr>
              <w:t>Datos</w:t>
            </w:r>
            <w:r w:rsidRPr="00F26FB5">
              <w:rPr>
                <w:rFonts w:ascii="Century Gothic" w:hAnsi="Century Gothic" w:cs="Century Gothic"/>
                <w:spacing w:val="25"/>
                <w:sz w:val="18"/>
                <w:szCs w:val="18"/>
                <w:lang w:val="es-DO"/>
              </w:rPr>
              <w:t xml:space="preserve"> </w:t>
            </w:r>
            <w:r w:rsidRPr="00F26FB5">
              <w:rPr>
                <w:rFonts w:ascii="Century Gothic" w:hAnsi="Century Gothic" w:cs="Century Gothic"/>
                <w:sz w:val="18"/>
                <w:szCs w:val="18"/>
                <w:lang w:val="es-DO"/>
              </w:rPr>
              <w:t>y</w:t>
            </w:r>
            <w:r w:rsidRPr="00F26FB5">
              <w:rPr>
                <w:rFonts w:ascii="Century Gothic" w:hAnsi="Century Gothic" w:cs="Century Gothic"/>
                <w:spacing w:val="28"/>
                <w:sz w:val="18"/>
                <w:szCs w:val="18"/>
                <w:lang w:val="es-DO"/>
              </w:rPr>
              <w:t xml:space="preserve"> </w:t>
            </w:r>
            <w:r w:rsidRPr="00F26FB5">
              <w:rPr>
                <w:rFonts w:ascii="Century Gothic" w:hAnsi="Century Gothic" w:cs="Century Gothic"/>
                <w:spacing w:val="-1"/>
                <w:sz w:val="18"/>
                <w:szCs w:val="18"/>
                <w:lang w:val="es-DO"/>
              </w:rPr>
              <w:t>modelos</w:t>
            </w:r>
            <w:r w:rsidRPr="00F26FB5">
              <w:rPr>
                <w:rFonts w:ascii="Century Gothic" w:hAnsi="Century Gothic" w:cs="Century Gothic"/>
                <w:spacing w:val="25"/>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27"/>
                <w:w w:val="99"/>
                <w:sz w:val="18"/>
                <w:szCs w:val="18"/>
                <w:lang w:val="es-DO"/>
              </w:rPr>
              <w:t xml:space="preserve"> </w:t>
            </w:r>
            <w:r w:rsidRPr="00F26FB5">
              <w:rPr>
                <w:rFonts w:ascii="Century Gothic" w:hAnsi="Century Gothic" w:cs="Century Gothic"/>
                <w:spacing w:val="-1"/>
                <w:sz w:val="18"/>
                <w:szCs w:val="18"/>
                <w:lang w:val="es-DO"/>
              </w:rPr>
              <w:t>datos</w:t>
            </w:r>
          </w:p>
        </w:tc>
        <w:tc>
          <w:tcPr>
            <w:tcW w:w="7628" w:type="dxa"/>
            <w:tcBorders>
              <w:top w:val="single" w:sz="4" w:space="0" w:color="000000"/>
              <w:left w:val="single" w:sz="4" w:space="0" w:color="000000"/>
              <w:bottom w:val="single" w:sz="4" w:space="0" w:color="000000"/>
              <w:right w:val="single" w:sz="4" w:space="0" w:color="000000"/>
            </w:tcBorders>
          </w:tcPr>
          <w:p w:rsidR="008A5DA3" w:rsidRDefault="008A5DA3" w:rsidP="00CF7B9A">
            <w:pPr>
              <w:pStyle w:val="TableParagraph"/>
              <w:kinsoku w:val="0"/>
              <w:overflowPunct w:val="0"/>
              <w:spacing w:line="276" w:lineRule="auto"/>
              <w:ind w:left="102" w:right="107"/>
            </w:pPr>
            <w:r w:rsidRPr="00F26FB5">
              <w:rPr>
                <w:rFonts w:ascii="Century Gothic" w:hAnsi="Century Gothic" w:cs="Century Gothic"/>
                <w:spacing w:val="-1"/>
                <w:sz w:val="18"/>
                <w:szCs w:val="18"/>
                <w:lang w:val="es-DO"/>
              </w:rPr>
              <w:t>Proyecta</w:t>
            </w:r>
            <w:r w:rsidRPr="00F26FB5">
              <w:rPr>
                <w:rFonts w:ascii="Century Gothic" w:hAnsi="Century Gothic" w:cs="Century Gothic"/>
                <w:spacing w:val="8"/>
                <w:sz w:val="18"/>
                <w:szCs w:val="18"/>
                <w:lang w:val="es-DO"/>
              </w:rPr>
              <w:t xml:space="preserve"> </w:t>
            </w:r>
            <w:r w:rsidRPr="00F26FB5">
              <w:rPr>
                <w:rFonts w:ascii="Century Gothic" w:hAnsi="Century Gothic" w:cs="Century Gothic"/>
                <w:spacing w:val="-1"/>
                <w:sz w:val="18"/>
                <w:szCs w:val="18"/>
                <w:lang w:val="es-DO"/>
              </w:rPr>
              <w:t>la</w:t>
            </w:r>
            <w:r w:rsidRPr="00F26FB5">
              <w:rPr>
                <w:rFonts w:ascii="Century Gothic" w:hAnsi="Century Gothic" w:cs="Century Gothic"/>
                <w:spacing w:val="8"/>
                <w:sz w:val="18"/>
                <w:szCs w:val="18"/>
                <w:lang w:val="es-DO"/>
              </w:rPr>
              <w:t xml:space="preserve"> </w:t>
            </w:r>
            <w:r w:rsidRPr="00F26FB5">
              <w:rPr>
                <w:rFonts w:ascii="Century Gothic" w:hAnsi="Century Gothic" w:cs="Century Gothic"/>
                <w:spacing w:val="-1"/>
                <w:sz w:val="18"/>
                <w:szCs w:val="18"/>
                <w:lang w:val="es-DO"/>
              </w:rPr>
              <w:t>aplicación</w:t>
            </w:r>
            <w:r w:rsidRPr="00F26FB5">
              <w:rPr>
                <w:rFonts w:ascii="Century Gothic" w:hAnsi="Century Gothic" w:cs="Century Gothic"/>
                <w:spacing w:val="9"/>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10"/>
                <w:sz w:val="18"/>
                <w:szCs w:val="18"/>
                <w:lang w:val="es-DO"/>
              </w:rPr>
              <w:t xml:space="preserve"> </w:t>
            </w:r>
            <w:r w:rsidRPr="00F26FB5">
              <w:rPr>
                <w:rFonts w:ascii="Century Gothic" w:hAnsi="Century Gothic" w:cs="Century Gothic"/>
                <w:spacing w:val="-2"/>
                <w:sz w:val="18"/>
                <w:szCs w:val="18"/>
                <w:lang w:val="es-DO"/>
              </w:rPr>
              <w:t>la</w:t>
            </w:r>
            <w:r w:rsidRPr="00F26FB5">
              <w:rPr>
                <w:rFonts w:ascii="Century Gothic" w:hAnsi="Century Gothic" w:cs="Century Gothic"/>
                <w:spacing w:val="8"/>
                <w:sz w:val="18"/>
                <w:szCs w:val="18"/>
                <w:lang w:val="es-DO"/>
              </w:rPr>
              <w:t xml:space="preserve"> </w:t>
            </w:r>
            <w:r w:rsidRPr="00F26FB5">
              <w:rPr>
                <w:rFonts w:ascii="Century Gothic" w:hAnsi="Century Gothic" w:cs="Century Gothic"/>
                <w:spacing w:val="-1"/>
                <w:sz w:val="18"/>
                <w:szCs w:val="18"/>
                <w:lang w:val="es-DO"/>
              </w:rPr>
              <w:t>asignatura</w:t>
            </w:r>
            <w:r w:rsidRPr="00F26FB5">
              <w:rPr>
                <w:rFonts w:ascii="Century Gothic" w:hAnsi="Century Gothic" w:cs="Century Gothic"/>
                <w:spacing w:val="8"/>
                <w:sz w:val="18"/>
                <w:szCs w:val="18"/>
                <w:lang w:val="es-DO"/>
              </w:rPr>
              <w:t xml:space="preserve"> </w:t>
            </w:r>
            <w:r w:rsidRPr="00F26FB5">
              <w:rPr>
                <w:rFonts w:ascii="Century Gothic" w:hAnsi="Century Gothic" w:cs="Century Gothic"/>
                <w:sz w:val="18"/>
                <w:szCs w:val="18"/>
                <w:lang w:val="es-DO"/>
              </w:rPr>
              <w:t>y</w:t>
            </w:r>
            <w:r w:rsidRPr="00F26FB5">
              <w:rPr>
                <w:rFonts w:ascii="Century Gothic" w:hAnsi="Century Gothic" w:cs="Century Gothic"/>
                <w:spacing w:val="9"/>
                <w:sz w:val="18"/>
                <w:szCs w:val="18"/>
                <w:lang w:val="es-DO"/>
              </w:rPr>
              <w:t xml:space="preserve"> </w:t>
            </w:r>
            <w:r w:rsidRPr="00F26FB5">
              <w:rPr>
                <w:rFonts w:ascii="Century Gothic" w:hAnsi="Century Gothic" w:cs="Century Gothic"/>
                <w:spacing w:val="-1"/>
                <w:sz w:val="18"/>
                <w:szCs w:val="18"/>
                <w:lang w:val="es-DO"/>
              </w:rPr>
              <w:t>los</w:t>
            </w:r>
            <w:r w:rsidRPr="00F26FB5">
              <w:rPr>
                <w:rFonts w:ascii="Century Gothic" w:hAnsi="Century Gothic" w:cs="Century Gothic"/>
                <w:spacing w:val="8"/>
                <w:sz w:val="18"/>
                <w:szCs w:val="18"/>
                <w:lang w:val="es-DO"/>
              </w:rPr>
              <w:t xml:space="preserve"> </w:t>
            </w:r>
            <w:r w:rsidRPr="00F26FB5">
              <w:rPr>
                <w:rFonts w:ascii="Century Gothic" w:hAnsi="Century Gothic" w:cs="Century Gothic"/>
                <w:spacing w:val="-1"/>
                <w:sz w:val="18"/>
                <w:szCs w:val="18"/>
                <w:lang w:val="es-DO"/>
              </w:rPr>
              <w:t>conceptos</w:t>
            </w:r>
            <w:r w:rsidRPr="00F26FB5">
              <w:rPr>
                <w:rFonts w:ascii="Century Gothic" w:hAnsi="Century Gothic" w:cs="Century Gothic"/>
                <w:spacing w:val="8"/>
                <w:sz w:val="18"/>
                <w:szCs w:val="18"/>
                <w:lang w:val="es-DO"/>
              </w:rPr>
              <w:t xml:space="preserve"> </w:t>
            </w:r>
            <w:r w:rsidRPr="00F26FB5">
              <w:rPr>
                <w:rFonts w:ascii="Century Gothic" w:hAnsi="Century Gothic" w:cs="Century Gothic"/>
                <w:spacing w:val="-1"/>
                <w:sz w:val="18"/>
                <w:szCs w:val="18"/>
                <w:lang w:val="es-DO"/>
              </w:rPr>
              <w:t>básicos</w:t>
            </w:r>
            <w:r w:rsidRPr="00F26FB5">
              <w:rPr>
                <w:rFonts w:ascii="Century Gothic" w:hAnsi="Century Gothic" w:cs="Century Gothic"/>
                <w:spacing w:val="9"/>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9"/>
                <w:sz w:val="18"/>
                <w:szCs w:val="18"/>
                <w:lang w:val="es-DO"/>
              </w:rPr>
              <w:t xml:space="preserve"> </w:t>
            </w:r>
            <w:r w:rsidRPr="00F26FB5">
              <w:rPr>
                <w:rFonts w:ascii="Century Gothic" w:hAnsi="Century Gothic" w:cs="Century Gothic"/>
                <w:spacing w:val="-1"/>
                <w:sz w:val="18"/>
                <w:szCs w:val="18"/>
                <w:lang w:val="es-DO"/>
              </w:rPr>
              <w:t>base</w:t>
            </w:r>
            <w:r w:rsidRPr="00F26FB5">
              <w:rPr>
                <w:rFonts w:ascii="Century Gothic" w:hAnsi="Century Gothic" w:cs="Century Gothic"/>
                <w:spacing w:val="9"/>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10"/>
                <w:sz w:val="18"/>
                <w:szCs w:val="18"/>
                <w:lang w:val="es-DO"/>
              </w:rPr>
              <w:t xml:space="preserve"> </w:t>
            </w:r>
            <w:r w:rsidRPr="00F26FB5">
              <w:rPr>
                <w:rFonts w:ascii="Century Gothic" w:hAnsi="Century Gothic" w:cs="Century Gothic"/>
                <w:spacing w:val="-1"/>
                <w:sz w:val="18"/>
                <w:szCs w:val="18"/>
                <w:lang w:val="es-DO"/>
              </w:rPr>
              <w:t>datos.</w:t>
            </w:r>
            <w:r w:rsidRPr="00F26FB5">
              <w:rPr>
                <w:rFonts w:ascii="Century Gothic" w:hAnsi="Century Gothic" w:cs="Century Gothic"/>
                <w:spacing w:val="73"/>
                <w:w w:val="99"/>
                <w:sz w:val="18"/>
                <w:szCs w:val="18"/>
                <w:lang w:val="es-DO"/>
              </w:rPr>
              <w:t xml:space="preserve"> </w:t>
            </w:r>
            <w:r>
              <w:rPr>
                <w:rFonts w:ascii="Century Gothic" w:hAnsi="Century Gothic" w:cs="Century Gothic"/>
                <w:spacing w:val="-1"/>
                <w:sz w:val="18"/>
                <w:szCs w:val="18"/>
              </w:rPr>
              <w:t>Se</w:t>
            </w:r>
            <w:r>
              <w:rPr>
                <w:rFonts w:ascii="Century Gothic" w:hAnsi="Century Gothic" w:cs="Century Gothic"/>
                <w:spacing w:val="-4"/>
                <w:sz w:val="18"/>
                <w:szCs w:val="18"/>
              </w:rPr>
              <w:t xml:space="preserve"> </w:t>
            </w:r>
            <w:r>
              <w:rPr>
                <w:rFonts w:ascii="Century Gothic" w:hAnsi="Century Gothic" w:cs="Century Gothic"/>
                <w:sz w:val="18"/>
                <w:szCs w:val="18"/>
              </w:rPr>
              <w:t>da</w:t>
            </w:r>
            <w:r>
              <w:rPr>
                <w:rFonts w:ascii="Century Gothic" w:hAnsi="Century Gothic" w:cs="Century Gothic"/>
                <w:spacing w:val="-4"/>
                <w:sz w:val="18"/>
                <w:szCs w:val="18"/>
              </w:rPr>
              <w:t xml:space="preserve"> </w:t>
            </w:r>
            <w:proofErr w:type="spellStart"/>
            <w:r>
              <w:rPr>
                <w:rFonts w:ascii="Century Gothic" w:hAnsi="Century Gothic" w:cs="Century Gothic"/>
                <w:spacing w:val="-1"/>
                <w:sz w:val="18"/>
                <w:szCs w:val="18"/>
              </w:rPr>
              <w:t>introducción</w:t>
            </w:r>
            <w:proofErr w:type="spellEnd"/>
            <w:r>
              <w:rPr>
                <w:rFonts w:ascii="Century Gothic" w:hAnsi="Century Gothic" w:cs="Century Gothic"/>
                <w:spacing w:val="-3"/>
                <w:sz w:val="18"/>
                <w:szCs w:val="18"/>
              </w:rPr>
              <w:t xml:space="preserve"> </w:t>
            </w:r>
            <w:r>
              <w:rPr>
                <w:rFonts w:ascii="Century Gothic" w:hAnsi="Century Gothic" w:cs="Century Gothic"/>
                <w:sz w:val="18"/>
                <w:szCs w:val="18"/>
              </w:rPr>
              <w:t>a</w:t>
            </w:r>
            <w:r>
              <w:rPr>
                <w:rFonts w:ascii="Century Gothic" w:hAnsi="Century Gothic" w:cs="Century Gothic"/>
                <w:spacing w:val="-4"/>
                <w:sz w:val="18"/>
                <w:szCs w:val="18"/>
              </w:rPr>
              <w:t xml:space="preserve"> </w:t>
            </w:r>
            <w:r>
              <w:rPr>
                <w:rFonts w:ascii="Century Gothic" w:hAnsi="Century Gothic" w:cs="Century Gothic"/>
                <w:spacing w:val="-1"/>
                <w:sz w:val="18"/>
                <w:szCs w:val="18"/>
              </w:rPr>
              <w:t>las</w:t>
            </w:r>
            <w:r>
              <w:rPr>
                <w:rFonts w:ascii="Century Gothic" w:hAnsi="Century Gothic" w:cs="Century Gothic"/>
                <w:spacing w:val="-4"/>
                <w:sz w:val="18"/>
                <w:szCs w:val="18"/>
              </w:rPr>
              <w:t xml:space="preserve"> </w:t>
            </w:r>
            <w:proofErr w:type="spellStart"/>
            <w:r>
              <w:rPr>
                <w:rFonts w:ascii="Century Gothic" w:hAnsi="Century Gothic" w:cs="Century Gothic"/>
                <w:spacing w:val="-1"/>
                <w:sz w:val="18"/>
                <w:szCs w:val="18"/>
              </w:rPr>
              <w:t>principales</w:t>
            </w:r>
            <w:proofErr w:type="spellEnd"/>
            <w:r>
              <w:rPr>
                <w:rFonts w:ascii="Century Gothic" w:hAnsi="Century Gothic" w:cs="Century Gothic"/>
                <w:spacing w:val="-4"/>
                <w:sz w:val="18"/>
                <w:szCs w:val="18"/>
              </w:rPr>
              <w:t xml:space="preserve"> </w:t>
            </w:r>
            <w:proofErr w:type="spellStart"/>
            <w:r>
              <w:rPr>
                <w:rFonts w:ascii="Century Gothic" w:hAnsi="Century Gothic" w:cs="Century Gothic"/>
                <w:spacing w:val="-1"/>
                <w:sz w:val="18"/>
                <w:szCs w:val="18"/>
              </w:rPr>
              <w:t>marcas</w:t>
            </w:r>
            <w:proofErr w:type="spellEnd"/>
            <w:r>
              <w:rPr>
                <w:rFonts w:ascii="Century Gothic" w:hAnsi="Century Gothic" w:cs="Century Gothic"/>
                <w:spacing w:val="-1"/>
                <w:sz w:val="18"/>
                <w:szCs w:val="18"/>
              </w:rPr>
              <w:t xml:space="preserve"> del</w:t>
            </w:r>
            <w:r>
              <w:rPr>
                <w:rFonts w:ascii="Century Gothic" w:hAnsi="Century Gothic" w:cs="Century Gothic"/>
                <w:spacing w:val="-3"/>
                <w:sz w:val="18"/>
                <w:szCs w:val="18"/>
              </w:rPr>
              <w:t xml:space="preserve"> </w:t>
            </w:r>
            <w:proofErr w:type="spellStart"/>
            <w:r>
              <w:rPr>
                <w:rFonts w:ascii="Century Gothic" w:hAnsi="Century Gothic" w:cs="Century Gothic"/>
                <w:spacing w:val="-1"/>
                <w:sz w:val="18"/>
                <w:szCs w:val="18"/>
              </w:rPr>
              <w:t>mercado</w:t>
            </w:r>
            <w:proofErr w:type="spellEnd"/>
            <w:r>
              <w:rPr>
                <w:rFonts w:ascii="Century Gothic" w:hAnsi="Century Gothic" w:cs="Century Gothic"/>
                <w:spacing w:val="-1"/>
                <w:sz w:val="18"/>
                <w:szCs w:val="18"/>
              </w:rPr>
              <w:t>.</w:t>
            </w:r>
          </w:p>
        </w:tc>
        <w:tc>
          <w:tcPr>
            <w:tcW w:w="2268" w:type="dxa"/>
            <w:vMerge w:val="restart"/>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before="142" w:line="276" w:lineRule="auto"/>
              <w:ind w:left="102" w:right="121"/>
              <w:rPr>
                <w:lang w:val="es-DO"/>
              </w:rPr>
            </w:pPr>
            <w:r w:rsidRPr="00F26FB5">
              <w:rPr>
                <w:rFonts w:ascii="Century Gothic" w:hAnsi="Century Gothic" w:cs="Century Gothic"/>
                <w:spacing w:val="-1"/>
                <w:sz w:val="18"/>
                <w:szCs w:val="18"/>
                <w:lang w:val="es-DO"/>
              </w:rPr>
              <w:t>Aprecia</w:t>
            </w:r>
            <w:r w:rsidRPr="00F26FB5">
              <w:rPr>
                <w:rFonts w:ascii="Century Gothic" w:hAnsi="Century Gothic" w:cs="Century Gothic"/>
                <w:spacing w:val="-7"/>
                <w:sz w:val="18"/>
                <w:szCs w:val="18"/>
                <w:lang w:val="es-DO"/>
              </w:rPr>
              <w:t xml:space="preserve"> </w:t>
            </w:r>
            <w:r w:rsidRPr="00F26FB5">
              <w:rPr>
                <w:rFonts w:ascii="Century Gothic" w:hAnsi="Century Gothic" w:cs="Century Gothic"/>
                <w:sz w:val="18"/>
                <w:szCs w:val="18"/>
                <w:lang w:val="es-DO"/>
              </w:rPr>
              <w:t>la</w:t>
            </w:r>
            <w:r w:rsidRPr="00F26FB5">
              <w:rPr>
                <w:rFonts w:ascii="Century Gothic" w:hAnsi="Century Gothic" w:cs="Century Gothic"/>
                <w:spacing w:val="-7"/>
                <w:sz w:val="18"/>
                <w:szCs w:val="18"/>
                <w:lang w:val="es-DO"/>
              </w:rPr>
              <w:t xml:space="preserve"> </w:t>
            </w:r>
            <w:r w:rsidRPr="00F26FB5">
              <w:rPr>
                <w:rFonts w:ascii="Century Gothic" w:hAnsi="Century Gothic" w:cs="Century Gothic"/>
                <w:spacing w:val="-1"/>
                <w:sz w:val="18"/>
                <w:szCs w:val="18"/>
                <w:lang w:val="es-DO"/>
              </w:rPr>
              <w:t>importancia</w:t>
            </w:r>
            <w:r w:rsidRPr="00F26FB5">
              <w:rPr>
                <w:rFonts w:ascii="Century Gothic" w:hAnsi="Century Gothic" w:cs="Century Gothic"/>
                <w:spacing w:val="21"/>
                <w:sz w:val="18"/>
                <w:szCs w:val="18"/>
                <w:lang w:val="es-DO"/>
              </w:rPr>
              <w:t xml:space="preserve"> </w:t>
            </w:r>
            <w:r w:rsidRPr="00F26FB5">
              <w:rPr>
                <w:rFonts w:ascii="Century Gothic" w:hAnsi="Century Gothic" w:cs="Century Gothic"/>
                <w:sz w:val="18"/>
                <w:szCs w:val="18"/>
                <w:lang w:val="es-DO"/>
              </w:rPr>
              <w:t>y</w:t>
            </w:r>
            <w:r w:rsidRPr="00F26FB5">
              <w:rPr>
                <w:rFonts w:ascii="Century Gothic" w:hAnsi="Century Gothic" w:cs="Century Gothic"/>
                <w:spacing w:val="-4"/>
                <w:sz w:val="18"/>
                <w:szCs w:val="18"/>
                <w:lang w:val="es-DO"/>
              </w:rPr>
              <w:t xml:space="preserve"> </w:t>
            </w:r>
            <w:r w:rsidRPr="00F26FB5">
              <w:rPr>
                <w:rFonts w:ascii="Century Gothic" w:hAnsi="Century Gothic" w:cs="Century Gothic"/>
                <w:spacing w:val="-1"/>
                <w:sz w:val="18"/>
                <w:szCs w:val="18"/>
                <w:lang w:val="es-DO"/>
              </w:rPr>
              <w:t>aplicación</w:t>
            </w:r>
            <w:r w:rsidRPr="00F26FB5">
              <w:rPr>
                <w:rFonts w:ascii="Century Gothic" w:hAnsi="Century Gothic" w:cs="Century Gothic"/>
                <w:spacing w:val="-5"/>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2"/>
                <w:sz w:val="18"/>
                <w:szCs w:val="18"/>
                <w:lang w:val="es-DO"/>
              </w:rPr>
              <w:t xml:space="preserve"> </w:t>
            </w:r>
            <w:r w:rsidRPr="00F26FB5">
              <w:rPr>
                <w:rFonts w:ascii="Century Gothic" w:hAnsi="Century Gothic" w:cs="Century Gothic"/>
                <w:spacing w:val="-1"/>
                <w:sz w:val="18"/>
                <w:szCs w:val="18"/>
                <w:lang w:val="es-DO"/>
              </w:rPr>
              <w:t>la</w:t>
            </w:r>
            <w:r w:rsidRPr="00F26FB5">
              <w:rPr>
                <w:rFonts w:ascii="Century Gothic" w:hAnsi="Century Gothic" w:cs="Century Gothic"/>
                <w:spacing w:val="20"/>
                <w:sz w:val="18"/>
                <w:szCs w:val="18"/>
                <w:lang w:val="es-DO"/>
              </w:rPr>
              <w:t xml:space="preserve"> </w:t>
            </w:r>
            <w:r w:rsidRPr="00F26FB5">
              <w:rPr>
                <w:rFonts w:ascii="Century Gothic" w:hAnsi="Century Gothic" w:cs="Century Gothic"/>
                <w:spacing w:val="-1"/>
                <w:sz w:val="18"/>
                <w:szCs w:val="18"/>
                <w:lang w:val="es-DO"/>
              </w:rPr>
              <w:t>asignatura.</w:t>
            </w:r>
            <w:r w:rsidRPr="00F26FB5">
              <w:rPr>
                <w:rFonts w:ascii="Century Gothic" w:hAnsi="Century Gothic" w:cs="Century Gothic"/>
                <w:spacing w:val="-15"/>
                <w:sz w:val="18"/>
                <w:szCs w:val="18"/>
                <w:lang w:val="es-DO"/>
              </w:rPr>
              <w:t xml:space="preserve"> </w:t>
            </w:r>
            <w:r w:rsidRPr="00F26FB5">
              <w:rPr>
                <w:rFonts w:ascii="Century Gothic" w:hAnsi="Century Gothic" w:cs="Century Gothic"/>
                <w:spacing w:val="-1"/>
                <w:sz w:val="18"/>
                <w:szCs w:val="18"/>
                <w:lang w:val="es-DO"/>
              </w:rPr>
              <w:t>Contempla</w:t>
            </w:r>
            <w:r w:rsidRPr="00F26FB5">
              <w:rPr>
                <w:rFonts w:ascii="Century Gothic" w:hAnsi="Century Gothic" w:cs="Century Gothic"/>
                <w:spacing w:val="27"/>
                <w:sz w:val="18"/>
                <w:szCs w:val="18"/>
                <w:lang w:val="es-DO"/>
              </w:rPr>
              <w:t xml:space="preserve"> </w:t>
            </w:r>
            <w:r w:rsidRPr="00F26FB5">
              <w:rPr>
                <w:rFonts w:ascii="Century Gothic" w:hAnsi="Century Gothic" w:cs="Century Gothic"/>
                <w:spacing w:val="-1"/>
                <w:sz w:val="18"/>
                <w:szCs w:val="18"/>
                <w:lang w:val="es-DO"/>
              </w:rPr>
              <w:t>los</w:t>
            </w:r>
            <w:r w:rsidRPr="00F26FB5">
              <w:rPr>
                <w:rFonts w:ascii="Century Gothic" w:hAnsi="Century Gothic" w:cs="Century Gothic"/>
                <w:spacing w:val="-4"/>
                <w:sz w:val="18"/>
                <w:szCs w:val="18"/>
                <w:lang w:val="es-DO"/>
              </w:rPr>
              <w:t xml:space="preserve"> </w:t>
            </w:r>
            <w:r w:rsidRPr="00F26FB5">
              <w:rPr>
                <w:rFonts w:ascii="Century Gothic" w:hAnsi="Century Gothic" w:cs="Century Gothic"/>
                <w:spacing w:val="-1"/>
                <w:sz w:val="18"/>
                <w:szCs w:val="18"/>
                <w:lang w:val="es-DO"/>
              </w:rPr>
              <w:t>principios</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las</w:t>
            </w:r>
            <w:r w:rsidRPr="00F26FB5">
              <w:rPr>
                <w:rFonts w:ascii="Century Gothic" w:hAnsi="Century Gothic" w:cs="Century Gothic"/>
                <w:spacing w:val="23"/>
                <w:sz w:val="18"/>
                <w:szCs w:val="18"/>
                <w:lang w:val="es-DO"/>
              </w:rPr>
              <w:t xml:space="preserve"> </w:t>
            </w:r>
            <w:r w:rsidRPr="00F26FB5">
              <w:rPr>
                <w:rFonts w:ascii="Century Gothic" w:hAnsi="Century Gothic" w:cs="Century Gothic"/>
                <w:spacing w:val="-1"/>
                <w:sz w:val="18"/>
                <w:szCs w:val="18"/>
                <w:lang w:val="es-DO"/>
              </w:rPr>
              <w:t>bases</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2"/>
                <w:sz w:val="18"/>
                <w:szCs w:val="18"/>
                <w:lang w:val="es-DO"/>
              </w:rPr>
              <w:t xml:space="preserve"> </w:t>
            </w:r>
            <w:r w:rsidRPr="00F26FB5">
              <w:rPr>
                <w:rFonts w:ascii="Century Gothic" w:hAnsi="Century Gothic" w:cs="Century Gothic"/>
                <w:spacing w:val="-1"/>
                <w:sz w:val="18"/>
                <w:szCs w:val="18"/>
                <w:lang w:val="es-DO"/>
              </w:rPr>
              <w:t>datos.</w:t>
            </w:r>
            <w:r w:rsidRPr="00F26FB5">
              <w:rPr>
                <w:rFonts w:ascii="Century Gothic" w:hAnsi="Century Gothic" w:cs="Century Gothic"/>
                <w:spacing w:val="-2"/>
                <w:sz w:val="18"/>
                <w:szCs w:val="18"/>
                <w:lang w:val="es-DO"/>
              </w:rPr>
              <w:t xml:space="preserve"> </w:t>
            </w:r>
            <w:r w:rsidRPr="00F26FB5">
              <w:rPr>
                <w:rFonts w:ascii="Century Gothic" w:hAnsi="Century Gothic" w:cs="Century Gothic"/>
                <w:spacing w:val="-1"/>
                <w:sz w:val="18"/>
                <w:szCs w:val="18"/>
                <w:lang w:val="es-DO"/>
              </w:rPr>
              <w:t>Valora</w:t>
            </w:r>
            <w:r w:rsidRPr="00F26FB5">
              <w:rPr>
                <w:rFonts w:ascii="Century Gothic" w:hAnsi="Century Gothic" w:cs="Century Gothic"/>
                <w:spacing w:val="28"/>
                <w:sz w:val="18"/>
                <w:szCs w:val="18"/>
                <w:lang w:val="es-DO"/>
              </w:rPr>
              <w:t xml:space="preserve"> </w:t>
            </w:r>
            <w:r w:rsidRPr="00F26FB5">
              <w:rPr>
                <w:rFonts w:ascii="Century Gothic" w:hAnsi="Century Gothic" w:cs="Century Gothic"/>
                <w:sz w:val="18"/>
                <w:szCs w:val="18"/>
                <w:lang w:val="es-DO"/>
              </w:rPr>
              <w:t>el</w:t>
            </w:r>
            <w:r w:rsidRPr="00F26FB5">
              <w:rPr>
                <w:rFonts w:ascii="Century Gothic" w:hAnsi="Century Gothic" w:cs="Century Gothic"/>
                <w:spacing w:val="-6"/>
                <w:sz w:val="18"/>
                <w:szCs w:val="18"/>
                <w:lang w:val="es-DO"/>
              </w:rPr>
              <w:t xml:space="preserve"> </w:t>
            </w:r>
            <w:r w:rsidRPr="00F26FB5">
              <w:rPr>
                <w:rFonts w:ascii="Century Gothic" w:hAnsi="Century Gothic" w:cs="Century Gothic"/>
                <w:spacing w:val="-2"/>
                <w:sz w:val="18"/>
                <w:szCs w:val="18"/>
                <w:lang w:val="es-DO"/>
              </w:rPr>
              <w:t>modelo</w:t>
            </w:r>
            <w:r w:rsidRPr="00F26FB5">
              <w:rPr>
                <w:rFonts w:ascii="Century Gothic" w:hAnsi="Century Gothic" w:cs="Century Gothic"/>
                <w:spacing w:val="-5"/>
                <w:sz w:val="18"/>
                <w:szCs w:val="18"/>
                <w:lang w:val="es-DO"/>
              </w:rPr>
              <w:t xml:space="preserve"> </w:t>
            </w:r>
            <w:r w:rsidRPr="00F26FB5">
              <w:rPr>
                <w:rFonts w:ascii="Century Gothic" w:hAnsi="Century Gothic" w:cs="Century Gothic"/>
                <w:spacing w:val="-1"/>
                <w:sz w:val="18"/>
                <w:szCs w:val="18"/>
                <w:lang w:val="es-DO"/>
              </w:rPr>
              <w:t>entidad-</w:t>
            </w:r>
            <w:r w:rsidRPr="00F26FB5">
              <w:rPr>
                <w:rFonts w:ascii="Century Gothic" w:hAnsi="Century Gothic" w:cs="Century Gothic"/>
                <w:spacing w:val="23"/>
                <w:sz w:val="18"/>
                <w:szCs w:val="18"/>
                <w:lang w:val="es-DO"/>
              </w:rPr>
              <w:t xml:space="preserve"> </w:t>
            </w:r>
            <w:r w:rsidRPr="00F26FB5">
              <w:rPr>
                <w:rFonts w:ascii="Century Gothic" w:hAnsi="Century Gothic" w:cs="Century Gothic"/>
                <w:spacing w:val="-1"/>
                <w:sz w:val="18"/>
                <w:szCs w:val="18"/>
                <w:lang w:val="es-DO"/>
              </w:rPr>
              <w:t>relación.</w:t>
            </w:r>
            <w:r w:rsidRPr="00F26FB5">
              <w:rPr>
                <w:rFonts w:ascii="Century Gothic" w:hAnsi="Century Gothic" w:cs="Century Gothic"/>
                <w:spacing w:val="-5"/>
                <w:sz w:val="18"/>
                <w:szCs w:val="18"/>
                <w:lang w:val="es-DO"/>
              </w:rPr>
              <w:t xml:space="preserve"> </w:t>
            </w:r>
            <w:r w:rsidRPr="00F26FB5">
              <w:rPr>
                <w:rFonts w:ascii="Century Gothic" w:hAnsi="Century Gothic" w:cs="Century Gothic"/>
                <w:spacing w:val="-1"/>
                <w:sz w:val="18"/>
                <w:szCs w:val="18"/>
                <w:lang w:val="es-DO"/>
              </w:rPr>
              <w:t>Evalúa</w:t>
            </w:r>
            <w:r w:rsidRPr="00F26FB5">
              <w:rPr>
                <w:rFonts w:ascii="Century Gothic" w:hAnsi="Century Gothic" w:cs="Century Gothic"/>
                <w:spacing w:val="-4"/>
                <w:sz w:val="18"/>
                <w:szCs w:val="18"/>
                <w:lang w:val="es-DO"/>
              </w:rPr>
              <w:t xml:space="preserve"> </w:t>
            </w:r>
            <w:r w:rsidRPr="00F26FB5">
              <w:rPr>
                <w:rFonts w:ascii="Century Gothic" w:hAnsi="Century Gothic" w:cs="Century Gothic"/>
                <w:sz w:val="18"/>
                <w:szCs w:val="18"/>
                <w:lang w:val="es-DO"/>
              </w:rPr>
              <w:t>la</w:t>
            </w:r>
            <w:r w:rsidRPr="00F26FB5">
              <w:rPr>
                <w:rFonts w:ascii="Century Gothic" w:hAnsi="Century Gothic" w:cs="Century Gothic"/>
                <w:spacing w:val="29"/>
                <w:sz w:val="18"/>
                <w:szCs w:val="18"/>
                <w:lang w:val="es-DO"/>
              </w:rPr>
              <w:t xml:space="preserve"> </w:t>
            </w:r>
            <w:r w:rsidRPr="00F26FB5">
              <w:rPr>
                <w:rFonts w:ascii="Century Gothic" w:hAnsi="Century Gothic" w:cs="Century Gothic"/>
                <w:spacing w:val="-1"/>
                <w:sz w:val="18"/>
                <w:szCs w:val="18"/>
                <w:lang w:val="es-DO"/>
              </w:rPr>
              <w:t>utilidad</w:t>
            </w:r>
            <w:r w:rsidRPr="00F26FB5">
              <w:rPr>
                <w:rFonts w:ascii="Century Gothic" w:hAnsi="Century Gothic" w:cs="Century Gothic"/>
                <w:spacing w:val="-7"/>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6"/>
                <w:sz w:val="18"/>
                <w:szCs w:val="18"/>
                <w:lang w:val="es-DO"/>
              </w:rPr>
              <w:t xml:space="preserve"> </w:t>
            </w:r>
            <w:r w:rsidRPr="00F26FB5">
              <w:rPr>
                <w:rFonts w:ascii="Century Gothic" w:hAnsi="Century Gothic" w:cs="Century Gothic"/>
                <w:spacing w:val="-1"/>
                <w:sz w:val="18"/>
                <w:szCs w:val="18"/>
                <w:lang w:val="es-DO"/>
              </w:rPr>
              <w:t>normalizar</w:t>
            </w:r>
            <w:r w:rsidRPr="00F26FB5">
              <w:rPr>
                <w:rFonts w:ascii="Century Gothic" w:hAnsi="Century Gothic" w:cs="Century Gothic"/>
                <w:spacing w:val="25"/>
                <w:w w:val="99"/>
                <w:sz w:val="18"/>
                <w:szCs w:val="18"/>
                <w:lang w:val="es-DO"/>
              </w:rPr>
              <w:t xml:space="preserve"> </w:t>
            </w:r>
            <w:r w:rsidRPr="00F26FB5">
              <w:rPr>
                <w:rFonts w:ascii="Century Gothic" w:hAnsi="Century Gothic" w:cs="Century Gothic"/>
                <w:sz w:val="18"/>
                <w:szCs w:val="18"/>
                <w:lang w:val="es-DO"/>
              </w:rPr>
              <w:t>una</w:t>
            </w:r>
            <w:r w:rsidRPr="00F26FB5">
              <w:rPr>
                <w:rFonts w:ascii="Century Gothic" w:hAnsi="Century Gothic" w:cs="Century Gothic"/>
                <w:spacing w:val="-4"/>
                <w:sz w:val="18"/>
                <w:szCs w:val="18"/>
                <w:lang w:val="es-DO"/>
              </w:rPr>
              <w:t xml:space="preserve"> </w:t>
            </w:r>
            <w:r w:rsidRPr="00F26FB5">
              <w:rPr>
                <w:rFonts w:ascii="Century Gothic" w:hAnsi="Century Gothic" w:cs="Century Gothic"/>
                <w:spacing w:val="-1"/>
                <w:sz w:val="18"/>
                <w:szCs w:val="18"/>
                <w:lang w:val="es-DO"/>
              </w:rPr>
              <w:t>base</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datos.</w:t>
            </w:r>
            <w:r w:rsidRPr="00F26FB5">
              <w:rPr>
                <w:rFonts w:ascii="Century Gothic" w:hAnsi="Century Gothic" w:cs="Century Gothic"/>
                <w:spacing w:val="-4"/>
                <w:sz w:val="18"/>
                <w:szCs w:val="18"/>
                <w:lang w:val="es-DO"/>
              </w:rPr>
              <w:t xml:space="preserve"> </w:t>
            </w:r>
            <w:r w:rsidRPr="00F26FB5">
              <w:rPr>
                <w:rFonts w:ascii="Century Gothic" w:hAnsi="Century Gothic" w:cs="Century Gothic"/>
                <w:sz w:val="18"/>
                <w:szCs w:val="18"/>
                <w:lang w:val="es-DO"/>
              </w:rPr>
              <w:t>Se</w:t>
            </w:r>
            <w:r w:rsidRPr="00F26FB5">
              <w:rPr>
                <w:rFonts w:ascii="Century Gothic" w:hAnsi="Century Gothic" w:cs="Century Gothic"/>
                <w:spacing w:val="24"/>
                <w:w w:val="99"/>
                <w:sz w:val="18"/>
                <w:szCs w:val="18"/>
                <w:lang w:val="es-DO"/>
              </w:rPr>
              <w:t xml:space="preserve"> </w:t>
            </w:r>
            <w:r w:rsidRPr="00F26FB5">
              <w:rPr>
                <w:rFonts w:ascii="Century Gothic" w:hAnsi="Century Gothic" w:cs="Century Gothic"/>
                <w:spacing w:val="-1"/>
                <w:sz w:val="18"/>
                <w:szCs w:val="18"/>
                <w:lang w:val="es-DO"/>
              </w:rPr>
              <w:t>interesa</w:t>
            </w:r>
            <w:r w:rsidRPr="00F26FB5">
              <w:rPr>
                <w:rFonts w:ascii="Century Gothic" w:hAnsi="Century Gothic" w:cs="Century Gothic"/>
                <w:spacing w:val="-5"/>
                <w:sz w:val="18"/>
                <w:szCs w:val="18"/>
                <w:lang w:val="es-DO"/>
              </w:rPr>
              <w:t xml:space="preserve"> </w:t>
            </w:r>
            <w:r w:rsidRPr="00F26FB5">
              <w:rPr>
                <w:rFonts w:ascii="Century Gothic" w:hAnsi="Century Gothic" w:cs="Century Gothic"/>
                <w:spacing w:val="-1"/>
                <w:sz w:val="18"/>
                <w:szCs w:val="18"/>
                <w:lang w:val="es-DO"/>
              </w:rPr>
              <w:t>por</w:t>
            </w:r>
            <w:r w:rsidRPr="00F26FB5">
              <w:rPr>
                <w:rFonts w:ascii="Century Gothic" w:hAnsi="Century Gothic" w:cs="Century Gothic"/>
                <w:spacing w:val="-4"/>
                <w:sz w:val="18"/>
                <w:szCs w:val="18"/>
                <w:lang w:val="es-DO"/>
              </w:rPr>
              <w:t xml:space="preserve"> </w:t>
            </w:r>
            <w:r w:rsidRPr="00F26FB5">
              <w:rPr>
                <w:rFonts w:ascii="Century Gothic" w:hAnsi="Century Gothic" w:cs="Century Gothic"/>
                <w:sz w:val="18"/>
                <w:szCs w:val="18"/>
                <w:lang w:val="es-DO"/>
              </w:rPr>
              <w:t>la</w:t>
            </w:r>
            <w:r w:rsidRPr="00F26FB5">
              <w:rPr>
                <w:rFonts w:ascii="Century Gothic" w:hAnsi="Century Gothic" w:cs="Century Gothic"/>
                <w:spacing w:val="26"/>
                <w:sz w:val="18"/>
                <w:szCs w:val="18"/>
                <w:lang w:val="es-DO"/>
              </w:rPr>
              <w:t xml:space="preserve"> </w:t>
            </w:r>
            <w:r w:rsidRPr="00F26FB5">
              <w:rPr>
                <w:rFonts w:ascii="Century Gothic" w:hAnsi="Century Gothic" w:cs="Century Gothic"/>
                <w:spacing w:val="-1"/>
                <w:sz w:val="18"/>
                <w:szCs w:val="18"/>
                <w:lang w:val="es-DO"/>
              </w:rPr>
              <w:t>extracción</w:t>
            </w:r>
            <w:r w:rsidRPr="00F26FB5">
              <w:rPr>
                <w:rFonts w:ascii="Century Gothic" w:hAnsi="Century Gothic" w:cs="Century Gothic"/>
                <w:spacing w:val="-9"/>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28"/>
                <w:w w:val="99"/>
                <w:sz w:val="18"/>
                <w:szCs w:val="18"/>
                <w:lang w:val="es-DO"/>
              </w:rPr>
              <w:t xml:space="preserve"> </w:t>
            </w:r>
            <w:r w:rsidRPr="00F26FB5">
              <w:rPr>
                <w:rFonts w:ascii="Century Gothic" w:hAnsi="Century Gothic" w:cs="Century Gothic"/>
                <w:spacing w:val="-1"/>
                <w:sz w:val="18"/>
                <w:szCs w:val="18"/>
                <w:lang w:val="es-DO"/>
              </w:rPr>
              <w:t>información</w:t>
            </w:r>
            <w:r w:rsidRPr="00F26FB5">
              <w:rPr>
                <w:rFonts w:ascii="Century Gothic" w:hAnsi="Century Gothic" w:cs="Century Gothic"/>
                <w:spacing w:val="-5"/>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5"/>
                <w:sz w:val="18"/>
                <w:szCs w:val="18"/>
                <w:lang w:val="es-DO"/>
              </w:rPr>
              <w:t xml:space="preserve"> </w:t>
            </w:r>
            <w:r w:rsidRPr="00F26FB5">
              <w:rPr>
                <w:rFonts w:ascii="Century Gothic" w:hAnsi="Century Gothic" w:cs="Century Gothic"/>
                <w:spacing w:val="-1"/>
                <w:sz w:val="18"/>
                <w:szCs w:val="18"/>
                <w:lang w:val="es-DO"/>
              </w:rPr>
              <w:t>las</w:t>
            </w:r>
            <w:r w:rsidRPr="00F26FB5">
              <w:rPr>
                <w:rFonts w:ascii="Century Gothic" w:hAnsi="Century Gothic" w:cs="Century Gothic"/>
                <w:spacing w:val="23"/>
                <w:sz w:val="18"/>
                <w:szCs w:val="18"/>
                <w:lang w:val="es-DO"/>
              </w:rPr>
              <w:t xml:space="preserve"> </w:t>
            </w:r>
            <w:r w:rsidRPr="00F26FB5">
              <w:rPr>
                <w:rFonts w:ascii="Century Gothic" w:hAnsi="Century Gothic" w:cs="Century Gothic"/>
                <w:spacing w:val="-1"/>
                <w:sz w:val="18"/>
                <w:szCs w:val="18"/>
                <w:lang w:val="es-DO"/>
              </w:rPr>
              <w:t>bases</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2"/>
                <w:sz w:val="18"/>
                <w:szCs w:val="18"/>
                <w:lang w:val="es-DO"/>
              </w:rPr>
              <w:t xml:space="preserve"> </w:t>
            </w:r>
            <w:r w:rsidRPr="00F26FB5">
              <w:rPr>
                <w:rFonts w:ascii="Century Gothic" w:hAnsi="Century Gothic" w:cs="Century Gothic"/>
                <w:spacing w:val="-1"/>
                <w:sz w:val="18"/>
                <w:szCs w:val="18"/>
                <w:lang w:val="es-DO"/>
              </w:rPr>
              <w:t>datos.</w:t>
            </w:r>
          </w:p>
        </w:tc>
      </w:tr>
      <w:tr w:rsidR="008A5DA3" w:rsidRPr="00F26FB5" w:rsidTr="00CF7B9A">
        <w:tblPrEx>
          <w:tblCellMar>
            <w:top w:w="0" w:type="dxa"/>
            <w:left w:w="0" w:type="dxa"/>
            <w:bottom w:w="0" w:type="dxa"/>
            <w:right w:w="0" w:type="dxa"/>
          </w:tblCellMar>
        </w:tblPrEx>
        <w:trPr>
          <w:trHeight w:hRule="exact" w:val="773"/>
        </w:trPr>
        <w:tc>
          <w:tcPr>
            <w:tcW w:w="1162" w:type="dxa"/>
            <w:vMerge/>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before="142" w:line="276" w:lineRule="auto"/>
              <w:ind w:left="102" w:right="121"/>
              <w:rPr>
                <w:lang w:val="es-DO"/>
              </w:rPr>
            </w:pPr>
          </w:p>
        </w:tc>
        <w:tc>
          <w:tcPr>
            <w:tcW w:w="4254" w:type="dxa"/>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before="125" w:line="276" w:lineRule="auto"/>
              <w:ind w:left="102" w:right="107"/>
              <w:rPr>
                <w:lang w:val="es-DO"/>
              </w:rPr>
            </w:pPr>
            <w:r w:rsidRPr="00F26FB5">
              <w:rPr>
                <w:rFonts w:ascii="Century Gothic" w:hAnsi="Century Gothic" w:cs="Century Gothic"/>
                <w:spacing w:val="-1"/>
                <w:sz w:val="18"/>
                <w:szCs w:val="18"/>
                <w:lang w:val="es-DO"/>
              </w:rPr>
              <w:t>Arquitectura</w:t>
            </w:r>
            <w:r w:rsidRPr="00F26FB5">
              <w:rPr>
                <w:rFonts w:ascii="Century Gothic" w:hAnsi="Century Gothic" w:cs="Century Gothic"/>
                <w:spacing w:val="33"/>
                <w:sz w:val="18"/>
                <w:szCs w:val="18"/>
                <w:lang w:val="es-DO"/>
              </w:rPr>
              <w:t xml:space="preserve"> </w:t>
            </w:r>
            <w:r w:rsidRPr="00F26FB5">
              <w:rPr>
                <w:rFonts w:ascii="Century Gothic" w:hAnsi="Century Gothic" w:cs="Century Gothic"/>
                <w:sz w:val="18"/>
                <w:szCs w:val="18"/>
                <w:lang w:val="es-DO"/>
              </w:rPr>
              <w:t>y</w:t>
            </w:r>
            <w:r w:rsidRPr="00F26FB5">
              <w:rPr>
                <w:rFonts w:ascii="Century Gothic" w:hAnsi="Century Gothic" w:cs="Century Gothic"/>
                <w:spacing w:val="30"/>
                <w:sz w:val="18"/>
                <w:szCs w:val="18"/>
                <w:lang w:val="es-DO"/>
              </w:rPr>
              <w:t xml:space="preserve"> </w:t>
            </w:r>
            <w:r w:rsidRPr="00F26FB5">
              <w:rPr>
                <w:rFonts w:ascii="Century Gothic" w:hAnsi="Century Gothic" w:cs="Century Gothic"/>
                <w:spacing w:val="-1"/>
                <w:sz w:val="18"/>
                <w:szCs w:val="18"/>
                <w:lang w:val="es-DO"/>
              </w:rPr>
              <w:t>componentes</w:t>
            </w:r>
            <w:r w:rsidRPr="00F26FB5">
              <w:rPr>
                <w:rFonts w:ascii="Century Gothic" w:hAnsi="Century Gothic" w:cs="Century Gothic"/>
                <w:spacing w:val="34"/>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34"/>
                <w:sz w:val="18"/>
                <w:szCs w:val="18"/>
                <w:lang w:val="es-DO"/>
              </w:rPr>
              <w:t xml:space="preserve"> </w:t>
            </w:r>
            <w:r w:rsidRPr="00F26FB5">
              <w:rPr>
                <w:rFonts w:ascii="Century Gothic" w:hAnsi="Century Gothic" w:cs="Century Gothic"/>
                <w:spacing w:val="-1"/>
                <w:sz w:val="18"/>
                <w:szCs w:val="18"/>
                <w:lang w:val="es-DO"/>
              </w:rPr>
              <w:t>los</w:t>
            </w:r>
            <w:r w:rsidRPr="00F26FB5">
              <w:rPr>
                <w:rFonts w:ascii="Century Gothic" w:hAnsi="Century Gothic" w:cs="Century Gothic"/>
                <w:spacing w:val="31"/>
                <w:sz w:val="18"/>
                <w:szCs w:val="18"/>
                <w:lang w:val="es-DO"/>
              </w:rPr>
              <w:t xml:space="preserve"> </w:t>
            </w:r>
            <w:r w:rsidRPr="00F26FB5">
              <w:rPr>
                <w:rFonts w:ascii="Century Gothic" w:hAnsi="Century Gothic" w:cs="Century Gothic"/>
                <w:spacing w:val="-2"/>
                <w:sz w:val="18"/>
                <w:szCs w:val="18"/>
                <w:lang w:val="es-DO"/>
              </w:rPr>
              <w:t>sistemas</w:t>
            </w:r>
            <w:r w:rsidRPr="00F26FB5">
              <w:rPr>
                <w:rFonts w:ascii="Century Gothic" w:hAnsi="Century Gothic" w:cs="Century Gothic"/>
                <w:spacing w:val="37"/>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base</w:t>
            </w:r>
            <w:r w:rsidRPr="00F26FB5">
              <w:rPr>
                <w:rFonts w:ascii="Century Gothic" w:hAnsi="Century Gothic" w:cs="Century Gothic"/>
                <w:spacing w:val="-2"/>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datos</w:t>
            </w:r>
          </w:p>
        </w:tc>
        <w:tc>
          <w:tcPr>
            <w:tcW w:w="7628" w:type="dxa"/>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line="276" w:lineRule="auto"/>
              <w:ind w:left="102" w:right="106"/>
              <w:jc w:val="both"/>
              <w:rPr>
                <w:lang w:val="es-DO"/>
              </w:rPr>
            </w:pPr>
            <w:r w:rsidRPr="00F26FB5">
              <w:rPr>
                <w:rFonts w:ascii="Century Gothic" w:hAnsi="Century Gothic" w:cs="Century Gothic"/>
                <w:spacing w:val="-1"/>
                <w:sz w:val="18"/>
                <w:szCs w:val="18"/>
                <w:lang w:val="es-DO"/>
              </w:rPr>
              <w:t>Arquitectura;</w:t>
            </w:r>
            <w:r w:rsidRPr="00F26FB5">
              <w:rPr>
                <w:rFonts w:ascii="Century Gothic" w:hAnsi="Century Gothic" w:cs="Century Gothic"/>
                <w:spacing w:val="5"/>
                <w:sz w:val="18"/>
                <w:szCs w:val="18"/>
                <w:lang w:val="es-DO"/>
              </w:rPr>
              <w:t xml:space="preserve"> </w:t>
            </w:r>
            <w:r w:rsidRPr="00F26FB5">
              <w:rPr>
                <w:rFonts w:ascii="Century Gothic" w:hAnsi="Century Gothic" w:cs="Century Gothic"/>
                <w:spacing w:val="-1"/>
                <w:sz w:val="18"/>
                <w:szCs w:val="18"/>
                <w:lang w:val="es-DO"/>
              </w:rPr>
              <w:t>funciones,</w:t>
            </w:r>
            <w:r w:rsidRPr="00F26FB5">
              <w:rPr>
                <w:rFonts w:ascii="Century Gothic" w:hAnsi="Century Gothic" w:cs="Century Gothic"/>
                <w:spacing w:val="6"/>
                <w:sz w:val="18"/>
                <w:szCs w:val="18"/>
                <w:lang w:val="es-DO"/>
              </w:rPr>
              <w:t xml:space="preserve"> </w:t>
            </w:r>
            <w:r w:rsidRPr="00F26FB5">
              <w:rPr>
                <w:rFonts w:ascii="Century Gothic" w:hAnsi="Century Gothic" w:cs="Century Gothic"/>
                <w:spacing w:val="-1"/>
                <w:sz w:val="18"/>
                <w:szCs w:val="18"/>
                <w:lang w:val="es-DO"/>
              </w:rPr>
              <w:t>Lenguajes:</w:t>
            </w:r>
            <w:r w:rsidRPr="00F26FB5">
              <w:rPr>
                <w:rFonts w:ascii="Century Gothic" w:hAnsi="Century Gothic" w:cs="Century Gothic"/>
                <w:spacing w:val="6"/>
                <w:sz w:val="18"/>
                <w:szCs w:val="18"/>
                <w:lang w:val="es-DO"/>
              </w:rPr>
              <w:t xml:space="preserve"> </w:t>
            </w:r>
            <w:r w:rsidRPr="00F26FB5">
              <w:rPr>
                <w:rFonts w:ascii="Century Gothic" w:hAnsi="Century Gothic" w:cs="Century Gothic"/>
                <w:spacing w:val="-1"/>
                <w:sz w:val="18"/>
                <w:szCs w:val="18"/>
                <w:lang w:val="es-DO"/>
              </w:rPr>
              <w:t>DDL</w:t>
            </w:r>
            <w:r w:rsidRPr="00F26FB5">
              <w:rPr>
                <w:rFonts w:ascii="Century Gothic" w:hAnsi="Century Gothic" w:cs="Century Gothic"/>
                <w:spacing w:val="6"/>
                <w:sz w:val="18"/>
                <w:szCs w:val="18"/>
                <w:lang w:val="es-DO"/>
              </w:rPr>
              <w:t xml:space="preserve"> </w:t>
            </w:r>
            <w:r w:rsidRPr="00F26FB5">
              <w:rPr>
                <w:rFonts w:ascii="Century Gothic" w:hAnsi="Century Gothic" w:cs="Century Gothic"/>
                <w:sz w:val="18"/>
                <w:szCs w:val="18"/>
                <w:lang w:val="es-DO"/>
              </w:rPr>
              <w:t>y</w:t>
            </w:r>
            <w:r w:rsidRPr="00F26FB5">
              <w:rPr>
                <w:rFonts w:ascii="Century Gothic" w:hAnsi="Century Gothic" w:cs="Century Gothic"/>
                <w:spacing w:val="7"/>
                <w:sz w:val="18"/>
                <w:szCs w:val="18"/>
                <w:lang w:val="es-DO"/>
              </w:rPr>
              <w:t xml:space="preserve"> </w:t>
            </w:r>
            <w:r w:rsidRPr="00F26FB5">
              <w:rPr>
                <w:rFonts w:ascii="Century Gothic" w:hAnsi="Century Gothic" w:cs="Century Gothic"/>
                <w:spacing w:val="-1"/>
                <w:sz w:val="18"/>
                <w:szCs w:val="18"/>
                <w:lang w:val="es-DO"/>
              </w:rPr>
              <w:t>DML,</w:t>
            </w:r>
            <w:r w:rsidRPr="00F26FB5">
              <w:rPr>
                <w:rFonts w:ascii="Century Gothic" w:hAnsi="Century Gothic" w:cs="Century Gothic"/>
                <w:spacing w:val="6"/>
                <w:sz w:val="18"/>
                <w:szCs w:val="18"/>
                <w:lang w:val="es-DO"/>
              </w:rPr>
              <w:t xml:space="preserve"> </w:t>
            </w:r>
            <w:r w:rsidRPr="00F26FB5">
              <w:rPr>
                <w:rFonts w:ascii="Century Gothic" w:hAnsi="Century Gothic" w:cs="Century Gothic"/>
                <w:spacing w:val="-1"/>
                <w:sz w:val="18"/>
                <w:szCs w:val="18"/>
                <w:lang w:val="es-DO"/>
              </w:rPr>
              <w:t>diccionario</w:t>
            </w:r>
            <w:r w:rsidRPr="00F26FB5">
              <w:rPr>
                <w:rFonts w:ascii="Century Gothic" w:hAnsi="Century Gothic" w:cs="Century Gothic"/>
                <w:spacing w:val="5"/>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7"/>
                <w:sz w:val="18"/>
                <w:szCs w:val="18"/>
                <w:lang w:val="es-DO"/>
              </w:rPr>
              <w:t xml:space="preserve"> </w:t>
            </w:r>
            <w:r w:rsidRPr="00F26FB5">
              <w:rPr>
                <w:rFonts w:ascii="Century Gothic" w:hAnsi="Century Gothic" w:cs="Century Gothic"/>
                <w:spacing w:val="-1"/>
                <w:sz w:val="18"/>
                <w:szCs w:val="18"/>
                <w:lang w:val="es-DO"/>
              </w:rPr>
              <w:t>datos;</w:t>
            </w:r>
            <w:r w:rsidRPr="00F26FB5">
              <w:rPr>
                <w:rFonts w:ascii="Century Gothic" w:hAnsi="Century Gothic" w:cs="Century Gothic"/>
                <w:spacing w:val="6"/>
                <w:sz w:val="18"/>
                <w:szCs w:val="18"/>
                <w:lang w:val="es-DO"/>
              </w:rPr>
              <w:t xml:space="preserve"> </w:t>
            </w:r>
            <w:r w:rsidRPr="00F26FB5">
              <w:rPr>
                <w:rFonts w:ascii="Century Gothic" w:hAnsi="Century Gothic" w:cs="Century Gothic"/>
                <w:spacing w:val="-1"/>
                <w:sz w:val="18"/>
                <w:szCs w:val="18"/>
                <w:lang w:val="es-DO"/>
              </w:rPr>
              <w:t>componentes</w:t>
            </w:r>
            <w:r w:rsidRPr="00F26FB5">
              <w:rPr>
                <w:rFonts w:ascii="Century Gothic" w:hAnsi="Century Gothic" w:cs="Century Gothic"/>
                <w:spacing w:val="81"/>
                <w:sz w:val="18"/>
                <w:szCs w:val="18"/>
                <w:lang w:val="es-DO"/>
              </w:rPr>
              <w:t xml:space="preserve"> </w:t>
            </w:r>
            <w:r w:rsidRPr="00F26FB5">
              <w:rPr>
                <w:rFonts w:ascii="Century Gothic" w:hAnsi="Century Gothic" w:cs="Century Gothic"/>
                <w:spacing w:val="-1"/>
                <w:sz w:val="18"/>
                <w:szCs w:val="18"/>
                <w:lang w:val="es-DO"/>
              </w:rPr>
              <w:t>internas</w:t>
            </w:r>
            <w:r w:rsidRPr="00F26FB5">
              <w:rPr>
                <w:rFonts w:ascii="Century Gothic" w:hAnsi="Century Gothic" w:cs="Century Gothic"/>
                <w:spacing w:val="26"/>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26"/>
                <w:sz w:val="18"/>
                <w:szCs w:val="18"/>
                <w:lang w:val="es-DO"/>
              </w:rPr>
              <w:t xml:space="preserve"> </w:t>
            </w:r>
            <w:r w:rsidRPr="00F26FB5">
              <w:rPr>
                <w:rFonts w:ascii="Century Gothic" w:hAnsi="Century Gothic" w:cs="Century Gothic"/>
                <w:sz w:val="18"/>
                <w:szCs w:val="18"/>
                <w:lang w:val="es-DO"/>
              </w:rPr>
              <w:t>un</w:t>
            </w:r>
            <w:r w:rsidRPr="00F26FB5">
              <w:rPr>
                <w:rFonts w:ascii="Century Gothic" w:hAnsi="Century Gothic" w:cs="Century Gothic"/>
                <w:spacing w:val="27"/>
                <w:sz w:val="18"/>
                <w:szCs w:val="18"/>
                <w:lang w:val="es-DO"/>
              </w:rPr>
              <w:t xml:space="preserve"> </w:t>
            </w:r>
            <w:r w:rsidRPr="00F26FB5">
              <w:rPr>
                <w:rFonts w:ascii="Century Gothic" w:hAnsi="Century Gothic" w:cs="Century Gothic"/>
                <w:spacing w:val="-1"/>
                <w:sz w:val="18"/>
                <w:szCs w:val="18"/>
                <w:lang w:val="es-DO"/>
              </w:rPr>
              <w:t>manejador</w:t>
            </w:r>
            <w:r w:rsidRPr="00F26FB5">
              <w:rPr>
                <w:rFonts w:ascii="Century Gothic" w:hAnsi="Century Gothic" w:cs="Century Gothic"/>
                <w:spacing w:val="26"/>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27"/>
                <w:sz w:val="18"/>
                <w:szCs w:val="18"/>
                <w:lang w:val="es-DO"/>
              </w:rPr>
              <w:t xml:space="preserve"> </w:t>
            </w:r>
            <w:r w:rsidRPr="00F26FB5">
              <w:rPr>
                <w:rFonts w:ascii="Century Gothic" w:hAnsi="Century Gothic" w:cs="Century Gothic"/>
                <w:spacing w:val="-1"/>
                <w:sz w:val="18"/>
                <w:szCs w:val="18"/>
                <w:lang w:val="es-DO"/>
              </w:rPr>
              <w:t>Base</w:t>
            </w:r>
            <w:r w:rsidRPr="00F26FB5">
              <w:rPr>
                <w:rFonts w:ascii="Century Gothic" w:hAnsi="Century Gothic" w:cs="Century Gothic"/>
                <w:spacing w:val="26"/>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27"/>
                <w:sz w:val="18"/>
                <w:szCs w:val="18"/>
                <w:lang w:val="es-DO"/>
              </w:rPr>
              <w:t xml:space="preserve"> </w:t>
            </w:r>
            <w:r w:rsidRPr="00F26FB5">
              <w:rPr>
                <w:rFonts w:ascii="Century Gothic" w:hAnsi="Century Gothic" w:cs="Century Gothic"/>
                <w:spacing w:val="-1"/>
                <w:sz w:val="18"/>
                <w:szCs w:val="18"/>
                <w:lang w:val="es-DO"/>
              </w:rPr>
              <w:t>Datos;</w:t>
            </w:r>
            <w:r w:rsidRPr="00F26FB5">
              <w:rPr>
                <w:rFonts w:ascii="Century Gothic" w:hAnsi="Century Gothic" w:cs="Century Gothic"/>
                <w:spacing w:val="24"/>
                <w:sz w:val="18"/>
                <w:szCs w:val="18"/>
                <w:lang w:val="es-DO"/>
              </w:rPr>
              <w:t xml:space="preserve"> </w:t>
            </w:r>
            <w:r w:rsidRPr="00F26FB5">
              <w:rPr>
                <w:rFonts w:ascii="Century Gothic" w:hAnsi="Century Gothic" w:cs="Century Gothic"/>
                <w:spacing w:val="-1"/>
                <w:sz w:val="18"/>
                <w:szCs w:val="18"/>
                <w:lang w:val="es-DO"/>
              </w:rPr>
              <w:t>utilitarios</w:t>
            </w:r>
            <w:r w:rsidRPr="00F26FB5">
              <w:rPr>
                <w:rFonts w:ascii="Century Gothic" w:hAnsi="Century Gothic" w:cs="Century Gothic"/>
                <w:spacing w:val="27"/>
                <w:sz w:val="18"/>
                <w:szCs w:val="18"/>
                <w:lang w:val="es-DO"/>
              </w:rPr>
              <w:t xml:space="preserve"> </w:t>
            </w:r>
            <w:r w:rsidRPr="00F26FB5">
              <w:rPr>
                <w:rFonts w:ascii="Century Gothic" w:hAnsi="Century Gothic" w:cs="Century Gothic"/>
                <w:sz w:val="18"/>
                <w:szCs w:val="18"/>
                <w:lang w:val="es-DO"/>
              </w:rPr>
              <w:t>y</w:t>
            </w:r>
            <w:r w:rsidRPr="00F26FB5">
              <w:rPr>
                <w:rFonts w:ascii="Century Gothic" w:hAnsi="Century Gothic" w:cs="Century Gothic"/>
                <w:spacing w:val="25"/>
                <w:sz w:val="18"/>
                <w:szCs w:val="18"/>
                <w:lang w:val="es-DO"/>
              </w:rPr>
              <w:t xml:space="preserve"> </w:t>
            </w:r>
            <w:r w:rsidRPr="00F26FB5">
              <w:rPr>
                <w:rFonts w:ascii="Century Gothic" w:hAnsi="Century Gothic" w:cs="Century Gothic"/>
                <w:spacing w:val="-1"/>
                <w:sz w:val="18"/>
                <w:szCs w:val="18"/>
                <w:lang w:val="es-DO"/>
              </w:rPr>
              <w:t>facilidades</w:t>
            </w:r>
            <w:r w:rsidRPr="00F26FB5">
              <w:rPr>
                <w:rFonts w:ascii="Century Gothic" w:hAnsi="Century Gothic" w:cs="Century Gothic"/>
                <w:spacing w:val="27"/>
                <w:sz w:val="18"/>
                <w:szCs w:val="18"/>
                <w:lang w:val="es-DO"/>
              </w:rPr>
              <w:t xml:space="preserve"> </w:t>
            </w:r>
            <w:r w:rsidRPr="00F26FB5">
              <w:rPr>
                <w:rFonts w:ascii="Century Gothic" w:hAnsi="Century Gothic" w:cs="Century Gothic"/>
                <w:spacing w:val="-1"/>
                <w:sz w:val="18"/>
                <w:szCs w:val="18"/>
                <w:lang w:val="es-DO"/>
              </w:rPr>
              <w:t>del</w:t>
            </w:r>
            <w:r w:rsidRPr="00F26FB5">
              <w:rPr>
                <w:rFonts w:ascii="Century Gothic" w:hAnsi="Century Gothic" w:cs="Century Gothic"/>
                <w:spacing w:val="26"/>
                <w:sz w:val="18"/>
                <w:szCs w:val="18"/>
                <w:lang w:val="es-DO"/>
              </w:rPr>
              <w:t xml:space="preserve"> </w:t>
            </w:r>
            <w:r w:rsidRPr="00F26FB5">
              <w:rPr>
                <w:rFonts w:ascii="Century Gothic" w:hAnsi="Century Gothic" w:cs="Century Gothic"/>
                <w:spacing w:val="-1"/>
                <w:sz w:val="18"/>
                <w:szCs w:val="18"/>
                <w:lang w:val="es-DO"/>
              </w:rPr>
              <w:t>mercado</w:t>
            </w:r>
            <w:r w:rsidRPr="00F26FB5">
              <w:rPr>
                <w:rFonts w:ascii="Century Gothic" w:hAnsi="Century Gothic" w:cs="Century Gothic"/>
                <w:spacing w:val="73"/>
                <w:w w:val="99"/>
                <w:sz w:val="18"/>
                <w:szCs w:val="18"/>
                <w:lang w:val="es-DO"/>
              </w:rPr>
              <w:t xml:space="preserve"> </w:t>
            </w:r>
            <w:r w:rsidRPr="00F26FB5">
              <w:rPr>
                <w:rFonts w:ascii="Century Gothic" w:hAnsi="Century Gothic" w:cs="Century Gothic"/>
                <w:spacing w:val="-1"/>
                <w:sz w:val="18"/>
                <w:szCs w:val="18"/>
                <w:lang w:val="es-DO"/>
              </w:rPr>
              <w:t>actual.</w:t>
            </w:r>
          </w:p>
        </w:tc>
        <w:tc>
          <w:tcPr>
            <w:tcW w:w="2268" w:type="dxa"/>
            <w:vMerge/>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line="276" w:lineRule="auto"/>
              <w:ind w:left="102" w:right="106"/>
              <w:jc w:val="both"/>
              <w:rPr>
                <w:lang w:val="es-DO"/>
              </w:rPr>
            </w:pPr>
          </w:p>
        </w:tc>
      </w:tr>
      <w:tr w:rsidR="008A5DA3" w:rsidRPr="00F26FB5" w:rsidTr="00CF7B9A">
        <w:tblPrEx>
          <w:tblCellMar>
            <w:top w:w="0" w:type="dxa"/>
            <w:left w:w="0" w:type="dxa"/>
            <w:bottom w:w="0" w:type="dxa"/>
            <w:right w:w="0" w:type="dxa"/>
          </w:tblCellMar>
        </w:tblPrEx>
        <w:trPr>
          <w:trHeight w:hRule="exact" w:val="293"/>
        </w:trPr>
        <w:tc>
          <w:tcPr>
            <w:tcW w:w="1162" w:type="dxa"/>
            <w:vMerge/>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line="276" w:lineRule="auto"/>
              <w:ind w:left="102" w:right="106"/>
              <w:jc w:val="both"/>
              <w:rPr>
                <w:lang w:val="es-DO"/>
              </w:rPr>
            </w:pPr>
          </w:p>
        </w:tc>
        <w:tc>
          <w:tcPr>
            <w:tcW w:w="4254" w:type="dxa"/>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before="13"/>
              <w:ind w:left="102"/>
              <w:rPr>
                <w:lang w:val="es-DO"/>
              </w:rPr>
            </w:pPr>
            <w:r w:rsidRPr="00F26FB5">
              <w:rPr>
                <w:rFonts w:ascii="Century Gothic" w:hAnsi="Century Gothic" w:cs="Century Gothic"/>
                <w:spacing w:val="-1"/>
                <w:sz w:val="18"/>
                <w:szCs w:val="18"/>
                <w:lang w:val="es-DO"/>
              </w:rPr>
              <w:t>Introducción</w:t>
            </w:r>
            <w:r w:rsidRPr="00F26FB5">
              <w:rPr>
                <w:rFonts w:ascii="Century Gothic" w:hAnsi="Century Gothic" w:cs="Century Gothic"/>
                <w:spacing w:val="-8"/>
                <w:sz w:val="18"/>
                <w:szCs w:val="18"/>
                <w:lang w:val="es-DO"/>
              </w:rPr>
              <w:t xml:space="preserve"> </w:t>
            </w:r>
            <w:r w:rsidRPr="00F26FB5">
              <w:rPr>
                <w:rFonts w:ascii="Century Gothic" w:hAnsi="Century Gothic" w:cs="Century Gothic"/>
                <w:sz w:val="18"/>
                <w:szCs w:val="18"/>
                <w:lang w:val="es-DO"/>
              </w:rPr>
              <w:t>a</w:t>
            </w:r>
            <w:r w:rsidRPr="00F26FB5">
              <w:rPr>
                <w:rFonts w:ascii="Century Gothic" w:hAnsi="Century Gothic" w:cs="Century Gothic"/>
                <w:spacing w:val="-7"/>
                <w:sz w:val="18"/>
                <w:szCs w:val="18"/>
                <w:lang w:val="es-DO"/>
              </w:rPr>
              <w:t xml:space="preserve"> </w:t>
            </w:r>
            <w:r w:rsidRPr="00F26FB5">
              <w:rPr>
                <w:rFonts w:ascii="Century Gothic" w:hAnsi="Century Gothic" w:cs="Century Gothic"/>
                <w:spacing w:val="-1"/>
                <w:sz w:val="18"/>
                <w:szCs w:val="18"/>
                <w:lang w:val="es-DO"/>
              </w:rPr>
              <w:t>las</w:t>
            </w:r>
            <w:r w:rsidRPr="00F26FB5">
              <w:rPr>
                <w:rFonts w:ascii="Century Gothic" w:hAnsi="Century Gothic" w:cs="Century Gothic"/>
                <w:spacing w:val="-8"/>
                <w:sz w:val="18"/>
                <w:szCs w:val="18"/>
                <w:lang w:val="es-DO"/>
              </w:rPr>
              <w:t xml:space="preserve"> </w:t>
            </w:r>
            <w:r w:rsidRPr="00F26FB5">
              <w:rPr>
                <w:rFonts w:ascii="Century Gothic" w:hAnsi="Century Gothic" w:cs="Century Gothic"/>
                <w:spacing w:val="-1"/>
                <w:sz w:val="18"/>
                <w:szCs w:val="18"/>
                <w:lang w:val="es-DO"/>
              </w:rPr>
              <w:t>bases</w:t>
            </w:r>
            <w:r w:rsidRPr="00F26FB5">
              <w:rPr>
                <w:rFonts w:ascii="Century Gothic" w:hAnsi="Century Gothic" w:cs="Century Gothic"/>
                <w:spacing w:val="-6"/>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8"/>
                <w:sz w:val="18"/>
                <w:szCs w:val="18"/>
                <w:lang w:val="es-DO"/>
              </w:rPr>
              <w:t xml:space="preserve"> </w:t>
            </w:r>
            <w:r w:rsidRPr="00F26FB5">
              <w:rPr>
                <w:rFonts w:ascii="Century Gothic" w:hAnsi="Century Gothic" w:cs="Century Gothic"/>
                <w:spacing w:val="-1"/>
                <w:sz w:val="18"/>
                <w:szCs w:val="18"/>
                <w:lang w:val="es-DO"/>
              </w:rPr>
              <w:t>datos</w:t>
            </w:r>
            <w:r w:rsidRPr="00F26FB5">
              <w:rPr>
                <w:rFonts w:ascii="Century Gothic" w:hAnsi="Century Gothic" w:cs="Century Gothic"/>
                <w:spacing w:val="-6"/>
                <w:sz w:val="18"/>
                <w:szCs w:val="18"/>
                <w:lang w:val="es-DO"/>
              </w:rPr>
              <w:t xml:space="preserve"> </w:t>
            </w:r>
            <w:r w:rsidRPr="00F26FB5">
              <w:rPr>
                <w:rFonts w:ascii="Century Gothic" w:hAnsi="Century Gothic" w:cs="Century Gothic"/>
                <w:spacing w:val="-1"/>
                <w:sz w:val="18"/>
                <w:szCs w:val="18"/>
                <w:lang w:val="es-DO"/>
              </w:rPr>
              <w:t>relacionales</w:t>
            </w:r>
          </w:p>
        </w:tc>
        <w:tc>
          <w:tcPr>
            <w:tcW w:w="7628" w:type="dxa"/>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before="13"/>
              <w:ind w:left="102"/>
              <w:rPr>
                <w:lang w:val="es-DO"/>
              </w:rPr>
            </w:pPr>
            <w:r w:rsidRPr="00F26FB5">
              <w:rPr>
                <w:rFonts w:ascii="Century Gothic" w:hAnsi="Century Gothic" w:cs="Century Gothic"/>
                <w:spacing w:val="-1"/>
                <w:sz w:val="18"/>
                <w:szCs w:val="18"/>
                <w:lang w:val="es-DO"/>
              </w:rPr>
              <w:t>Conceptos</w:t>
            </w:r>
            <w:r w:rsidRPr="00F26FB5">
              <w:rPr>
                <w:rFonts w:ascii="Century Gothic" w:hAnsi="Century Gothic" w:cs="Century Gothic"/>
                <w:spacing w:val="-7"/>
                <w:sz w:val="18"/>
                <w:szCs w:val="18"/>
                <w:lang w:val="es-DO"/>
              </w:rPr>
              <w:t xml:space="preserve"> </w:t>
            </w:r>
            <w:r w:rsidRPr="00F26FB5">
              <w:rPr>
                <w:rFonts w:ascii="Century Gothic" w:hAnsi="Century Gothic" w:cs="Century Gothic"/>
                <w:spacing w:val="-1"/>
                <w:sz w:val="18"/>
                <w:szCs w:val="18"/>
                <w:lang w:val="es-DO"/>
              </w:rPr>
              <w:t>fundamentales</w:t>
            </w:r>
            <w:r w:rsidRPr="00F26FB5">
              <w:rPr>
                <w:rFonts w:ascii="Century Gothic" w:hAnsi="Century Gothic" w:cs="Century Gothic"/>
                <w:spacing w:val="-7"/>
                <w:sz w:val="18"/>
                <w:szCs w:val="18"/>
                <w:lang w:val="es-DO"/>
              </w:rPr>
              <w:t xml:space="preserve"> </w:t>
            </w:r>
            <w:r w:rsidRPr="00F26FB5">
              <w:rPr>
                <w:rFonts w:ascii="Century Gothic" w:hAnsi="Century Gothic" w:cs="Century Gothic"/>
                <w:spacing w:val="-1"/>
                <w:sz w:val="18"/>
                <w:szCs w:val="18"/>
                <w:lang w:val="es-DO"/>
              </w:rPr>
              <w:t>del</w:t>
            </w:r>
            <w:r w:rsidRPr="00F26FB5">
              <w:rPr>
                <w:rFonts w:ascii="Century Gothic" w:hAnsi="Century Gothic" w:cs="Century Gothic"/>
                <w:spacing w:val="-6"/>
                <w:sz w:val="18"/>
                <w:szCs w:val="18"/>
                <w:lang w:val="es-DO"/>
              </w:rPr>
              <w:t xml:space="preserve"> </w:t>
            </w:r>
            <w:r w:rsidRPr="00F26FB5">
              <w:rPr>
                <w:rFonts w:ascii="Century Gothic" w:hAnsi="Century Gothic" w:cs="Century Gothic"/>
                <w:spacing w:val="-1"/>
                <w:sz w:val="18"/>
                <w:szCs w:val="18"/>
                <w:lang w:val="es-DO"/>
              </w:rPr>
              <w:t>modelo</w:t>
            </w:r>
            <w:r w:rsidRPr="00F26FB5">
              <w:rPr>
                <w:rFonts w:ascii="Century Gothic" w:hAnsi="Century Gothic" w:cs="Century Gothic"/>
                <w:spacing w:val="-6"/>
                <w:sz w:val="18"/>
                <w:szCs w:val="18"/>
                <w:lang w:val="es-DO"/>
              </w:rPr>
              <w:t xml:space="preserve"> </w:t>
            </w:r>
            <w:r w:rsidRPr="00F26FB5">
              <w:rPr>
                <w:rFonts w:ascii="Century Gothic" w:hAnsi="Century Gothic" w:cs="Century Gothic"/>
                <w:spacing w:val="-1"/>
                <w:sz w:val="18"/>
                <w:szCs w:val="18"/>
                <w:lang w:val="es-DO"/>
              </w:rPr>
              <w:t>relacional,</w:t>
            </w:r>
            <w:r w:rsidRPr="00F26FB5">
              <w:rPr>
                <w:rFonts w:ascii="Century Gothic" w:hAnsi="Century Gothic" w:cs="Century Gothic"/>
                <w:spacing w:val="-7"/>
                <w:sz w:val="18"/>
                <w:szCs w:val="18"/>
                <w:lang w:val="es-DO"/>
              </w:rPr>
              <w:t xml:space="preserve"> </w:t>
            </w:r>
            <w:r w:rsidRPr="00F26FB5">
              <w:rPr>
                <w:rFonts w:ascii="Century Gothic" w:hAnsi="Century Gothic" w:cs="Century Gothic"/>
                <w:spacing w:val="-1"/>
                <w:sz w:val="18"/>
                <w:szCs w:val="18"/>
                <w:lang w:val="es-DO"/>
              </w:rPr>
              <w:t>Propiedades,</w:t>
            </w:r>
            <w:r w:rsidRPr="00F26FB5">
              <w:rPr>
                <w:rFonts w:ascii="Century Gothic" w:hAnsi="Century Gothic" w:cs="Century Gothic"/>
                <w:spacing w:val="-9"/>
                <w:sz w:val="18"/>
                <w:szCs w:val="18"/>
                <w:lang w:val="es-DO"/>
              </w:rPr>
              <w:t xml:space="preserve"> </w:t>
            </w:r>
            <w:r w:rsidRPr="00F26FB5">
              <w:rPr>
                <w:rFonts w:ascii="Century Gothic" w:hAnsi="Century Gothic" w:cs="Century Gothic"/>
                <w:spacing w:val="-1"/>
                <w:sz w:val="18"/>
                <w:szCs w:val="18"/>
                <w:lang w:val="es-DO"/>
              </w:rPr>
              <w:t>Tipos</w:t>
            </w:r>
            <w:r w:rsidRPr="00F26FB5">
              <w:rPr>
                <w:rFonts w:ascii="Century Gothic" w:hAnsi="Century Gothic" w:cs="Century Gothic"/>
                <w:spacing w:val="-7"/>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6"/>
                <w:sz w:val="18"/>
                <w:szCs w:val="18"/>
                <w:lang w:val="es-DO"/>
              </w:rPr>
              <w:t xml:space="preserve"> </w:t>
            </w:r>
            <w:r w:rsidRPr="00F26FB5">
              <w:rPr>
                <w:rFonts w:ascii="Century Gothic" w:hAnsi="Century Gothic" w:cs="Century Gothic"/>
                <w:spacing w:val="-1"/>
                <w:sz w:val="18"/>
                <w:szCs w:val="18"/>
                <w:lang w:val="es-DO"/>
              </w:rPr>
              <w:t>relaciones.</w:t>
            </w:r>
          </w:p>
        </w:tc>
        <w:tc>
          <w:tcPr>
            <w:tcW w:w="2268" w:type="dxa"/>
            <w:vMerge/>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before="13"/>
              <w:ind w:left="102"/>
              <w:rPr>
                <w:lang w:val="es-DO"/>
              </w:rPr>
            </w:pPr>
          </w:p>
        </w:tc>
      </w:tr>
      <w:tr w:rsidR="008A5DA3" w:rsidRPr="00F26FB5" w:rsidTr="00CF7B9A">
        <w:tblPrEx>
          <w:tblCellMar>
            <w:top w:w="0" w:type="dxa"/>
            <w:left w:w="0" w:type="dxa"/>
            <w:bottom w:w="0" w:type="dxa"/>
            <w:right w:w="0" w:type="dxa"/>
          </w:tblCellMar>
        </w:tblPrEx>
        <w:trPr>
          <w:trHeight w:hRule="exact" w:val="451"/>
        </w:trPr>
        <w:tc>
          <w:tcPr>
            <w:tcW w:w="1162" w:type="dxa"/>
            <w:vMerge/>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before="13"/>
              <w:ind w:left="102"/>
              <w:rPr>
                <w:lang w:val="es-DO"/>
              </w:rPr>
            </w:pPr>
          </w:p>
        </w:tc>
        <w:tc>
          <w:tcPr>
            <w:tcW w:w="4254" w:type="dxa"/>
            <w:tcBorders>
              <w:top w:val="single" w:sz="4" w:space="0" w:color="000000"/>
              <w:left w:val="single" w:sz="4" w:space="0" w:color="000000"/>
              <w:bottom w:val="single" w:sz="4" w:space="0" w:color="000000"/>
              <w:right w:val="single" w:sz="4" w:space="0" w:color="000000"/>
            </w:tcBorders>
          </w:tcPr>
          <w:p w:rsidR="008A5DA3" w:rsidRDefault="008A5DA3" w:rsidP="00CF7B9A">
            <w:pPr>
              <w:pStyle w:val="TableParagraph"/>
              <w:kinsoku w:val="0"/>
              <w:overflowPunct w:val="0"/>
              <w:spacing w:before="91"/>
              <w:ind w:left="102"/>
            </w:pPr>
            <w:r>
              <w:rPr>
                <w:rFonts w:ascii="Century Gothic" w:hAnsi="Century Gothic" w:cs="Century Gothic"/>
                <w:spacing w:val="-1"/>
                <w:sz w:val="18"/>
                <w:szCs w:val="18"/>
              </w:rPr>
              <w:t>Algebra</w:t>
            </w:r>
            <w:r>
              <w:rPr>
                <w:rFonts w:ascii="Century Gothic" w:hAnsi="Century Gothic" w:cs="Century Gothic"/>
                <w:spacing w:val="-7"/>
                <w:sz w:val="18"/>
                <w:szCs w:val="18"/>
              </w:rPr>
              <w:t xml:space="preserve"> </w:t>
            </w:r>
            <w:r>
              <w:rPr>
                <w:rFonts w:ascii="Century Gothic" w:hAnsi="Century Gothic" w:cs="Century Gothic"/>
                <w:sz w:val="18"/>
                <w:szCs w:val="18"/>
              </w:rPr>
              <w:t>y</w:t>
            </w:r>
            <w:r>
              <w:rPr>
                <w:rFonts w:ascii="Century Gothic" w:hAnsi="Century Gothic" w:cs="Century Gothic"/>
                <w:spacing w:val="-5"/>
                <w:sz w:val="18"/>
                <w:szCs w:val="18"/>
              </w:rPr>
              <w:t xml:space="preserve"> </w:t>
            </w:r>
            <w:proofErr w:type="spellStart"/>
            <w:r>
              <w:rPr>
                <w:rFonts w:ascii="Century Gothic" w:hAnsi="Century Gothic" w:cs="Century Gothic"/>
                <w:spacing w:val="-1"/>
                <w:sz w:val="18"/>
                <w:szCs w:val="18"/>
              </w:rPr>
              <w:t>cálculo</w:t>
            </w:r>
            <w:proofErr w:type="spellEnd"/>
            <w:r>
              <w:rPr>
                <w:rFonts w:ascii="Century Gothic" w:hAnsi="Century Gothic" w:cs="Century Gothic"/>
                <w:spacing w:val="-5"/>
                <w:sz w:val="18"/>
                <w:szCs w:val="18"/>
              </w:rPr>
              <w:t xml:space="preserve"> </w:t>
            </w:r>
            <w:proofErr w:type="spellStart"/>
            <w:r>
              <w:rPr>
                <w:rFonts w:ascii="Century Gothic" w:hAnsi="Century Gothic" w:cs="Century Gothic"/>
                <w:spacing w:val="-1"/>
                <w:sz w:val="18"/>
                <w:szCs w:val="18"/>
              </w:rPr>
              <w:t>relacional</w:t>
            </w:r>
            <w:proofErr w:type="spellEnd"/>
          </w:p>
        </w:tc>
        <w:tc>
          <w:tcPr>
            <w:tcW w:w="7628" w:type="dxa"/>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ind w:left="102" w:right="108"/>
              <w:rPr>
                <w:lang w:val="es-DO"/>
              </w:rPr>
            </w:pPr>
            <w:r w:rsidRPr="00F26FB5">
              <w:rPr>
                <w:rFonts w:ascii="Century Gothic" w:hAnsi="Century Gothic" w:cs="Century Gothic"/>
                <w:spacing w:val="-1"/>
                <w:sz w:val="18"/>
                <w:szCs w:val="18"/>
                <w:lang w:val="es-DO"/>
              </w:rPr>
              <w:t>Algebra</w:t>
            </w:r>
            <w:r w:rsidRPr="00F26FB5">
              <w:rPr>
                <w:rFonts w:ascii="Century Gothic" w:hAnsi="Century Gothic" w:cs="Century Gothic"/>
                <w:spacing w:val="38"/>
                <w:sz w:val="18"/>
                <w:szCs w:val="18"/>
                <w:lang w:val="es-DO"/>
              </w:rPr>
              <w:t xml:space="preserve"> </w:t>
            </w:r>
            <w:r w:rsidRPr="00F26FB5">
              <w:rPr>
                <w:rFonts w:ascii="Century Gothic" w:hAnsi="Century Gothic" w:cs="Century Gothic"/>
                <w:spacing w:val="-1"/>
                <w:sz w:val="18"/>
                <w:szCs w:val="18"/>
                <w:lang w:val="es-DO"/>
              </w:rPr>
              <w:t>Relacional:</w:t>
            </w:r>
            <w:r w:rsidRPr="00F26FB5">
              <w:rPr>
                <w:rFonts w:ascii="Century Gothic" w:hAnsi="Century Gothic" w:cs="Century Gothic"/>
                <w:spacing w:val="37"/>
                <w:sz w:val="18"/>
                <w:szCs w:val="18"/>
                <w:lang w:val="es-DO"/>
              </w:rPr>
              <w:t xml:space="preserve"> </w:t>
            </w:r>
            <w:r w:rsidRPr="00F26FB5">
              <w:rPr>
                <w:rFonts w:ascii="Century Gothic" w:hAnsi="Century Gothic" w:cs="Century Gothic"/>
                <w:spacing w:val="-1"/>
                <w:sz w:val="18"/>
                <w:szCs w:val="18"/>
                <w:lang w:val="es-DO"/>
              </w:rPr>
              <w:t>Operaciones</w:t>
            </w:r>
            <w:r w:rsidRPr="00F26FB5">
              <w:rPr>
                <w:rFonts w:ascii="Century Gothic" w:hAnsi="Century Gothic" w:cs="Century Gothic"/>
                <w:spacing w:val="39"/>
                <w:sz w:val="18"/>
                <w:szCs w:val="18"/>
                <w:lang w:val="es-DO"/>
              </w:rPr>
              <w:t xml:space="preserve"> </w:t>
            </w:r>
            <w:r w:rsidRPr="00F26FB5">
              <w:rPr>
                <w:rFonts w:ascii="Century Gothic" w:hAnsi="Century Gothic" w:cs="Century Gothic"/>
                <w:spacing w:val="-1"/>
                <w:sz w:val="18"/>
                <w:szCs w:val="18"/>
                <w:lang w:val="es-DO"/>
              </w:rPr>
              <w:t>relacionales</w:t>
            </w:r>
            <w:r w:rsidRPr="00F26FB5">
              <w:rPr>
                <w:rFonts w:ascii="Century Gothic" w:hAnsi="Century Gothic" w:cs="Century Gothic"/>
                <w:spacing w:val="38"/>
                <w:sz w:val="18"/>
                <w:szCs w:val="18"/>
                <w:lang w:val="es-DO"/>
              </w:rPr>
              <w:t xml:space="preserve"> </w:t>
            </w:r>
            <w:r w:rsidRPr="00F26FB5">
              <w:rPr>
                <w:rFonts w:ascii="Century Gothic" w:hAnsi="Century Gothic" w:cs="Century Gothic"/>
                <w:spacing w:val="-1"/>
                <w:sz w:val="18"/>
                <w:szCs w:val="18"/>
                <w:lang w:val="es-DO"/>
              </w:rPr>
              <w:t>primitivas,</w:t>
            </w:r>
            <w:r w:rsidRPr="00F26FB5">
              <w:rPr>
                <w:rFonts w:ascii="Century Gothic" w:hAnsi="Century Gothic" w:cs="Century Gothic"/>
                <w:spacing w:val="37"/>
                <w:sz w:val="18"/>
                <w:szCs w:val="18"/>
                <w:lang w:val="es-DO"/>
              </w:rPr>
              <w:t xml:space="preserve"> </w:t>
            </w:r>
            <w:r w:rsidRPr="00F26FB5">
              <w:rPr>
                <w:rFonts w:ascii="Century Gothic" w:hAnsi="Century Gothic" w:cs="Century Gothic"/>
                <w:sz w:val="18"/>
                <w:szCs w:val="18"/>
                <w:lang w:val="es-DO"/>
              </w:rPr>
              <w:t>adicionales</w:t>
            </w:r>
            <w:r w:rsidRPr="00F26FB5">
              <w:rPr>
                <w:rFonts w:ascii="Century Gothic" w:hAnsi="Century Gothic" w:cs="Century Gothic"/>
                <w:spacing w:val="38"/>
                <w:sz w:val="18"/>
                <w:szCs w:val="18"/>
                <w:lang w:val="es-DO"/>
              </w:rPr>
              <w:t xml:space="preserve"> </w:t>
            </w:r>
            <w:r w:rsidRPr="00F26FB5">
              <w:rPr>
                <w:rFonts w:ascii="Century Gothic" w:hAnsi="Century Gothic" w:cs="Century Gothic"/>
                <w:sz w:val="18"/>
                <w:szCs w:val="18"/>
                <w:lang w:val="es-DO"/>
              </w:rPr>
              <w:t>y</w:t>
            </w:r>
            <w:r w:rsidRPr="00F26FB5">
              <w:rPr>
                <w:rFonts w:ascii="Century Gothic" w:hAnsi="Century Gothic" w:cs="Century Gothic"/>
                <w:spacing w:val="39"/>
                <w:sz w:val="18"/>
                <w:szCs w:val="18"/>
                <w:lang w:val="es-DO"/>
              </w:rPr>
              <w:t xml:space="preserve"> </w:t>
            </w:r>
            <w:r w:rsidRPr="00F26FB5">
              <w:rPr>
                <w:rFonts w:ascii="Century Gothic" w:hAnsi="Century Gothic" w:cs="Century Gothic"/>
                <w:spacing w:val="-1"/>
                <w:sz w:val="18"/>
                <w:szCs w:val="18"/>
                <w:lang w:val="es-DO"/>
              </w:rPr>
              <w:t>derivadas,</w:t>
            </w:r>
            <w:r w:rsidRPr="00F26FB5">
              <w:rPr>
                <w:rFonts w:ascii="Century Gothic" w:hAnsi="Century Gothic" w:cs="Century Gothic"/>
                <w:spacing w:val="66"/>
                <w:sz w:val="18"/>
                <w:szCs w:val="18"/>
                <w:lang w:val="es-DO"/>
              </w:rPr>
              <w:t xml:space="preserve"> </w:t>
            </w:r>
            <w:r w:rsidRPr="00F26FB5">
              <w:rPr>
                <w:rFonts w:ascii="Century Gothic" w:hAnsi="Century Gothic" w:cs="Century Gothic"/>
                <w:spacing w:val="-1"/>
                <w:sz w:val="18"/>
                <w:szCs w:val="18"/>
                <w:lang w:val="es-DO"/>
              </w:rPr>
              <w:t>ejercicios</w:t>
            </w:r>
            <w:r w:rsidRPr="00F26FB5">
              <w:rPr>
                <w:rFonts w:ascii="Century Gothic" w:hAnsi="Century Gothic" w:cs="Century Gothic"/>
                <w:spacing w:val="-7"/>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5"/>
                <w:sz w:val="18"/>
                <w:szCs w:val="18"/>
                <w:lang w:val="es-DO"/>
              </w:rPr>
              <w:t xml:space="preserve"> </w:t>
            </w:r>
            <w:r w:rsidRPr="00F26FB5">
              <w:rPr>
                <w:rFonts w:ascii="Century Gothic" w:hAnsi="Century Gothic" w:cs="Century Gothic"/>
                <w:spacing w:val="-1"/>
                <w:sz w:val="18"/>
                <w:szCs w:val="18"/>
                <w:lang w:val="es-DO"/>
              </w:rPr>
              <w:t>consultas</w:t>
            </w:r>
            <w:r w:rsidRPr="00F26FB5">
              <w:rPr>
                <w:rFonts w:ascii="Century Gothic" w:hAnsi="Century Gothic" w:cs="Century Gothic"/>
                <w:spacing w:val="-7"/>
                <w:sz w:val="18"/>
                <w:szCs w:val="18"/>
                <w:lang w:val="es-DO"/>
              </w:rPr>
              <w:t xml:space="preserve"> </w:t>
            </w:r>
            <w:r w:rsidRPr="00F26FB5">
              <w:rPr>
                <w:rFonts w:ascii="Century Gothic" w:hAnsi="Century Gothic" w:cs="Century Gothic"/>
                <w:sz w:val="18"/>
                <w:szCs w:val="18"/>
                <w:lang w:val="es-DO"/>
              </w:rPr>
              <w:t>en</w:t>
            </w:r>
            <w:r w:rsidRPr="00F26FB5">
              <w:rPr>
                <w:rFonts w:ascii="Century Gothic" w:hAnsi="Century Gothic" w:cs="Century Gothic"/>
                <w:spacing w:val="-1"/>
                <w:sz w:val="18"/>
                <w:szCs w:val="18"/>
                <w:lang w:val="es-DO"/>
              </w:rPr>
              <w:t xml:space="preserve"> </w:t>
            </w:r>
            <w:r w:rsidRPr="00F26FB5">
              <w:rPr>
                <w:rFonts w:ascii="Century Gothic" w:hAnsi="Century Gothic" w:cs="Century Gothic"/>
                <w:spacing w:val="-2"/>
                <w:sz w:val="18"/>
                <w:szCs w:val="18"/>
                <w:lang w:val="es-DO"/>
              </w:rPr>
              <w:t>Algebra</w:t>
            </w:r>
            <w:r w:rsidRPr="00F26FB5">
              <w:rPr>
                <w:rFonts w:ascii="Century Gothic" w:hAnsi="Century Gothic" w:cs="Century Gothic"/>
                <w:spacing w:val="-6"/>
                <w:sz w:val="18"/>
                <w:szCs w:val="18"/>
                <w:lang w:val="es-DO"/>
              </w:rPr>
              <w:t xml:space="preserve"> </w:t>
            </w:r>
            <w:r w:rsidRPr="00F26FB5">
              <w:rPr>
                <w:rFonts w:ascii="Century Gothic" w:hAnsi="Century Gothic" w:cs="Century Gothic"/>
                <w:spacing w:val="-1"/>
                <w:sz w:val="18"/>
                <w:szCs w:val="18"/>
                <w:lang w:val="es-DO"/>
              </w:rPr>
              <w:t>relacional.</w:t>
            </w:r>
          </w:p>
        </w:tc>
        <w:tc>
          <w:tcPr>
            <w:tcW w:w="2268" w:type="dxa"/>
            <w:vMerge/>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ind w:left="102" w:right="108"/>
              <w:rPr>
                <w:lang w:val="es-DO"/>
              </w:rPr>
            </w:pPr>
          </w:p>
        </w:tc>
      </w:tr>
      <w:tr w:rsidR="008A5DA3" w:rsidRPr="00F26FB5" w:rsidTr="00CF7B9A">
        <w:tblPrEx>
          <w:tblCellMar>
            <w:top w:w="0" w:type="dxa"/>
            <w:left w:w="0" w:type="dxa"/>
            <w:bottom w:w="0" w:type="dxa"/>
            <w:right w:w="0" w:type="dxa"/>
          </w:tblCellMar>
        </w:tblPrEx>
        <w:trPr>
          <w:trHeight w:hRule="exact" w:val="264"/>
        </w:trPr>
        <w:tc>
          <w:tcPr>
            <w:tcW w:w="1162" w:type="dxa"/>
            <w:vMerge/>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ind w:left="102" w:right="108"/>
              <w:rPr>
                <w:lang w:val="es-DO"/>
              </w:rPr>
            </w:pPr>
          </w:p>
        </w:tc>
        <w:tc>
          <w:tcPr>
            <w:tcW w:w="4254" w:type="dxa"/>
            <w:tcBorders>
              <w:top w:val="single" w:sz="4" w:space="0" w:color="000000"/>
              <w:left w:val="single" w:sz="4" w:space="0" w:color="000000"/>
              <w:bottom w:val="single" w:sz="4" w:space="0" w:color="000000"/>
              <w:right w:val="single" w:sz="4" w:space="0" w:color="000000"/>
            </w:tcBorders>
          </w:tcPr>
          <w:p w:rsidR="008A5DA3" w:rsidRDefault="008A5DA3" w:rsidP="00CF7B9A">
            <w:pPr>
              <w:pStyle w:val="TableParagraph"/>
              <w:kinsoku w:val="0"/>
              <w:overflowPunct w:val="0"/>
              <w:spacing w:line="219" w:lineRule="exact"/>
              <w:ind w:left="102"/>
            </w:pPr>
            <w:proofErr w:type="spellStart"/>
            <w:r>
              <w:rPr>
                <w:rFonts w:ascii="Century Gothic" w:hAnsi="Century Gothic" w:cs="Century Gothic"/>
                <w:spacing w:val="-1"/>
                <w:sz w:val="18"/>
                <w:szCs w:val="18"/>
              </w:rPr>
              <w:t>Introducción</w:t>
            </w:r>
            <w:proofErr w:type="spellEnd"/>
            <w:r>
              <w:rPr>
                <w:rFonts w:ascii="Century Gothic" w:hAnsi="Century Gothic" w:cs="Century Gothic"/>
                <w:spacing w:val="-7"/>
                <w:sz w:val="18"/>
                <w:szCs w:val="18"/>
              </w:rPr>
              <w:t xml:space="preserve"> </w:t>
            </w:r>
            <w:r>
              <w:rPr>
                <w:rFonts w:ascii="Century Gothic" w:hAnsi="Century Gothic" w:cs="Century Gothic"/>
                <w:sz w:val="18"/>
                <w:szCs w:val="18"/>
              </w:rPr>
              <w:t>a</w:t>
            </w:r>
            <w:r>
              <w:rPr>
                <w:rFonts w:ascii="Century Gothic" w:hAnsi="Century Gothic" w:cs="Century Gothic"/>
                <w:spacing w:val="-4"/>
                <w:sz w:val="18"/>
                <w:szCs w:val="18"/>
              </w:rPr>
              <w:t xml:space="preserve"> </w:t>
            </w:r>
            <w:r>
              <w:rPr>
                <w:rFonts w:ascii="Century Gothic" w:hAnsi="Century Gothic" w:cs="Century Gothic"/>
                <w:spacing w:val="-1"/>
                <w:sz w:val="18"/>
                <w:szCs w:val="18"/>
              </w:rPr>
              <w:t xml:space="preserve">SQL </w:t>
            </w:r>
            <w:r>
              <w:rPr>
                <w:rFonts w:ascii="Century Gothic" w:hAnsi="Century Gothic" w:cs="Century Gothic"/>
                <w:spacing w:val="-2"/>
                <w:sz w:val="18"/>
                <w:szCs w:val="18"/>
              </w:rPr>
              <w:t>(1/2)</w:t>
            </w:r>
          </w:p>
        </w:tc>
        <w:tc>
          <w:tcPr>
            <w:tcW w:w="7628" w:type="dxa"/>
            <w:vMerge w:val="restart"/>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before="2" w:line="276" w:lineRule="auto"/>
              <w:ind w:left="102" w:right="107"/>
              <w:rPr>
                <w:lang w:val="es-DO"/>
              </w:rPr>
            </w:pPr>
            <w:r w:rsidRPr="00F26FB5">
              <w:rPr>
                <w:rFonts w:ascii="Century Gothic" w:hAnsi="Century Gothic" w:cs="Century Gothic"/>
                <w:spacing w:val="-1"/>
                <w:sz w:val="18"/>
                <w:szCs w:val="18"/>
                <w:lang w:val="es-DO"/>
              </w:rPr>
              <w:t>Lenguaje</w:t>
            </w:r>
            <w:r w:rsidRPr="00F26FB5">
              <w:rPr>
                <w:rFonts w:ascii="Century Gothic" w:hAnsi="Century Gothic" w:cs="Century Gothic"/>
                <w:spacing w:val="44"/>
                <w:sz w:val="18"/>
                <w:szCs w:val="18"/>
                <w:lang w:val="es-DO"/>
              </w:rPr>
              <w:t xml:space="preserve"> </w:t>
            </w:r>
            <w:r w:rsidRPr="00F26FB5">
              <w:rPr>
                <w:rFonts w:ascii="Century Gothic" w:hAnsi="Century Gothic" w:cs="Century Gothic"/>
                <w:spacing w:val="-1"/>
                <w:sz w:val="18"/>
                <w:szCs w:val="18"/>
                <w:lang w:val="es-DO"/>
              </w:rPr>
              <w:t>estructurado</w:t>
            </w:r>
            <w:r w:rsidRPr="00F26FB5">
              <w:rPr>
                <w:rFonts w:ascii="Century Gothic" w:hAnsi="Century Gothic" w:cs="Century Gothic"/>
                <w:spacing w:val="45"/>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44"/>
                <w:sz w:val="18"/>
                <w:szCs w:val="18"/>
                <w:lang w:val="es-DO"/>
              </w:rPr>
              <w:t xml:space="preserve"> </w:t>
            </w:r>
            <w:r w:rsidRPr="00F26FB5">
              <w:rPr>
                <w:rFonts w:ascii="Century Gothic" w:hAnsi="Century Gothic" w:cs="Century Gothic"/>
                <w:spacing w:val="-1"/>
                <w:sz w:val="18"/>
                <w:szCs w:val="18"/>
                <w:lang w:val="es-DO"/>
              </w:rPr>
              <w:t>consulta</w:t>
            </w:r>
            <w:r w:rsidRPr="00F26FB5">
              <w:rPr>
                <w:rFonts w:ascii="Century Gothic" w:hAnsi="Century Gothic" w:cs="Century Gothic"/>
                <w:spacing w:val="46"/>
                <w:sz w:val="18"/>
                <w:szCs w:val="18"/>
                <w:lang w:val="es-DO"/>
              </w:rPr>
              <w:t xml:space="preserve"> </w:t>
            </w:r>
            <w:r w:rsidRPr="00F26FB5">
              <w:rPr>
                <w:rFonts w:ascii="Century Gothic" w:hAnsi="Century Gothic" w:cs="Century Gothic"/>
                <w:spacing w:val="-2"/>
                <w:sz w:val="18"/>
                <w:szCs w:val="18"/>
                <w:lang w:val="es-DO"/>
              </w:rPr>
              <w:t>(SQL),</w:t>
            </w:r>
            <w:r w:rsidRPr="00F26FB5">
              <w:rPr>
                <w:rFonts w:ascii="Century Gothic" w:hAnsi="Century Gothic" w:cs="Century Gothic"/>
                <w:spacing w:val="44"/>
                <w:sz w:val="18"/>
                <w:szCs w:val="18"/>
                <w:lang w:val="es-DO"/>
              </w:rPr>
              <w:t xml:space="preserve"> </w:t>
            </w:r>
            <w:r w:rsidRPr="00F26FB5">
              <w:rPr>
                <w:rFonts w:ascii="Century Gothic" w:hAnsi="Century Gothic" w:cs="Century Gothic"/>
                <w:spacing w:val="-1"/>
                <w:sz w:val="18"/>
                <w:szCs w:val="18"/>
                <w:lang w:val="es-DO"/>
              </w:rPr>
              <w:t>funciones</w:t>
            </w:r>
            <w:r w:rsidRPr="00F26FB5">
              <w:rPr>
                <w:rFonts w:ascii="Century Gothic" w:hAnsi="Century Gothic" w:cs="Century Gothic"/>
                <w:spacing w:val="45"/>
                <w:sz w:val="18"/>
                <w:szCs w:val="18"/>
                <w:lang w:val="es-DO"/>
              </w:rPr>
              <w:t xml:space="preserve"> </w:t>
            </w:r>
            <w:r w:rsidRPr="00F26FB5">
              <w:rPr>
                <w:rFonts w:ascii="Century Gothic" w:hAnsi="Century Gothic" w:cs="Century Gothic"/>
                <w:spacing w:val="-1"/>
                <w:sz w:val="18"/>
                <w:szCs w:val="18"/>
                <w:lang w:val="es-DO"/>
              </w:rPr>
              <w:t>agregados,</w:t>
            </w:r>
            <w:r w:rsidRPr="00F26FB5">
              <w:rPr>
                <w:rFonts w:ascii="Century Gothic" w:hAnsi="Century Gothic" w:cs="Century Gothic"/>
                <w:spacing w:val="44"/>
                <w:sz w:val="18"/>
                <w:szCs w:val="18"/>
                <w:lang w:val="es-DO"/>
              </w:rPr>
              <w:t xml:space="preserve"> </w:t>
            </w:r>
            <w:r w:rsidRPr="00F26FB5">
              <w:rPr>
                <w:rFonts w:ascii="Century Gothic" w:hAnsi="Century Gothic" w:cs="Century Gothic"/>
                <w:spacing w:val="-1"/>
                <w:sz w:val="18"/>
                <w:szCs w:val="18"/>
                <w:lang w:val="es-DO"/>
              </w:rPr>
              <w:t>agrupados,</w:t>
            </w:r>
            <w:r w:rsidRPr="00F26FB5">
              <w:rPr>
                <w:rFonts w:ascii="Century Gothic" w:hAnsi="Century Gothic" w:cs="Century Gothic"/>
                <w:spacing w:val="44"/>
                <w:sz w:val="18"/>
                <w:szCs w:val="18"/>
                <w:lang w:val="es-DO"/>
              </w:rPr>
              <w:t xml:space="preserve"> </w:t>
            </w:r>
            <w:r w:rsidRPr="00F26FB5">
              <w:rPr>
                <w:rFonts w:ascii="Century Gothic" w:hAnsi="Century Gothic" w:cs="Century Gothic"/>
                <w:sz w:val="18"/>
                <w:szCs w:val="18"/>
                <w:lang w:val="es-DO"/>
              </w:rPr>
              <w:t>sub</w:t>
            </w:r>
            <w:r w:rsidRPr="00F26FB5">
              <w:rPr>
                <w:rFonts w:ascii="Century Gothic" w:hAnsi="Century Gothic" w:cs="Century Gothic"/>
                <w:spacing w:val="69"/>
                <w:sz w:val="18"/>
                <w:szCs w:val="18"/>
                <w:lang w:val="es-DO"/>
              </w:rPr>
              <w:t xml:space="preserve"> </w:t>
            </w:r>
            <w:r w:rsidRPr="00F26FB5">
              <w:rPr>
                <w:rFonts w:ascii="Century Gothic" w:hAnsi="Century Gothic" w:cs="Century Gothic"/>
                <w:spacing w:val="-1"/>
                <w:sz w:val="18"/>
                <w:szCs w:val="18"/>
                <w:lang w:val="es-DO"/>
              </w:rPr>
              <w:t>consultas,</w:t>
            </w:r>
            <w:r w:rsidRPr="00F26FB5">
              <w:rPr>
                <w:rFonts w:ascii="Century Gothic" w:hAnsi="Century Gothic" w:cs="Century Gothic"/>
                <w:spacing w:val="-5"/>
                <w:sz w:val="18"/>
                <w:szCs w:val="18"/>
                <w:lang w:val="es-DO"/>
              </w:rPr>
              <w:t xml:space="preserve"> </w:t>
            </w:r>
            <w:r w:rsidRPr="00F26FB5">
              <w:rPr>
                <w:rFonts w:ascii="Century Gothic" w:hAnsi="Century Gothic" w:cs="Century Gothic"/>
                <w:spacing w:val="-1"/>
                <w:sz w:val="18"/>
                <w:szCs w:val="18"/>
                <w:lang w:val="es-DO"/>
              </w:rPr>
              <w:t>Vistas,</w:t>
            </w:r>
            <w:r w:rsidRPr="00F26FB5">
              <w:rPr>
                <w:rFonts w:ascii="Century Gothic" w:hAnsi="Century Gothic" w:cs="Century Gothic"/>
                <w:spacing w:val="-4"/>
                <w:sz w:val="18"/>
                <w:szCs w:val="18"/>
                <w:lang w:val="es-DO"/>
              </w:rPr>
              <w:t xml:space="preserve"> </w:t>
            </w:r>
            <w:r w:rsidRPr="00F26FB5">
              <w:rPr>
                <w:rFonts w:ascii="Century Gothic" w:hAnsi="Century Gothic" w:cs="Century Gothic"/>
                <w:spacing w:val="-1"/>
                <w:sz w:val="18"/>
                <w:szCs w:val="18"/>
                <w:lang w:val="es-DO"/>
              </w:rPr>
              <w:t>catálogo</w:t>
            </w:r>
            <w:r w:rsidRPr="00F26FB5">
              <w:rPr>
                <w:rFonts w:ascii="Century Gothic" w:hAnsi="Century Gothic" w:cs="Century Gothic"/>
                <w:spacing w:val="-4"/>
                <w:sz w:val="18"/>
                <w:szCs w:val="18"/>
                <w:lang w:val="es-DO"/>
              </w:rPr>
              <w:t xml:space="preserve"> </w:t>
            </w:r>
            <w:r w:rsidRPr="00F26FB5">
              <w:rPr>
                <w:rFonts w:ascii="Century Gothic" w:hAnsi="Century Gothic" w:cs="Century Gothic"/>
                <w:spacing w:val="-1"/>
                <w:sz w:val="18"/>
                <w:szCs w:val="18"/>
                <w:lang w:val="es-DO"/>
              </w:rPr>
              <w:t>del</w:t>
            </w:r>
            <w:r w:rsidRPr="00F26FB5">
              <w:rPr>
                <w:rFonts w:ascii="Century Gothic" w:hAnsi="Century Gothic" w:cs="Century Gothic"/>
                <w:spacing w:val="-5"/>
                <w:sz w:val="18"/>
                <w:szCs w:val="18"/>
                <w:lang w:val="es-DO"/>
              </w:rPr>
              <w:t xml:space="preserve"> </w:t>
            </w:r>
            <w:r w:rsidRPr="00F26FB5">
              <w:rPr>
                <w:rFonts w:ascii="Century Gothic" w:hAnsi="Century Gothic" w:cs="Century Gothic"/>
                <w:spacing w:val="-1"/>
                <w:sz w:val="18"/>
                <w:szCs w:val="18"/>
                <w:lang w:val="es-DO"/>
              </w:rPr>
              <w:t>sistema,</w:t>
            </w:r>
            <w:r w:rsidRPr="00F26FB5">
              <w:rPr>
                <w:rFonts w:ascii="Century Gothic" w:hAnsi="Century Gothic" w:cs="Century Gothic"/>
                <w:spacing w:val="-5"/>
                <w:sz w:val="18"/>
                <w:szCs w:val="18"/>
                <w:lang w:val="es-DO"/>
              </w:rPr>
              <w:t xml:space="preserve"> </w:t>
            </w:r>
            <w:r w:rsidRPr="00F26FB5">
              <w:rPr>
                <w:rFonts w:ascii="Century Gothic" w:hAnsi="Century Gothic" w:cs="Century Gothic"/>
                <w:spacing w:val="-1"/>
                <w:sz w:val="18"/>
                <w:szCs w:val="18"/>
                <w:lang w:val="es-DO"/>
              </w:rPr>
              <w:t>Plan</w:t>
            </w:r>
            <w:r w:rsidRPr="00F26FB5">
              <w:rPr>
                <w:rFonts w:ascii="Century Gothic" w:hAnsi="Century Gothic" w:cs="Century Gothic"/>
                <w:spacing w:val="-4"/>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4"/>
                <w:sz w:val="18"/>
                <w:szCs w:val="18"/>
                <w:lang w:val="es-DO"/>
              </w:rPr>
              <w:t xml:space="preserve"> </w:t>
            </w:r>
            <w:r w:rsidRPr="00F26FB5">
              <w:rPr>
                <w:rFonts w:ascii="Century Gothic" w:hAnsi="Century Gothic" w:cs="Century Gothic"/>
                <w:spacing w:val="-1"/>
                <w:sz w:val="18"/>
                <w:szCs w:val="18"/>
                <w:lang w:val="es-DO"/>
              </w:rPr>
              <w:t>acceso,</w:t>
            </w:r>
            <w:r w:rsidRPr="00F26FB5">
              <w:rPr>
                <w:rFonts w:ascii="Century Gothic" w:hAnsi="Century Gothic" w:cs="Century Gothic"/>
                <w:spacing w:val="-6"/>
                <w:sz w:val="18"/>
                <w:szCs w:val="18"/>
                <w:lang w:val="es-DO"/>
              </w:rPr>
              <w:t xml:space="preserve"> </w:t>
            </w:r>
            <w:r w:rsidRPr="00F26FB5">
              <w:rPr>
                <w:rFonts w:ascii="Century Gothic" w:hAnsi="Century Gothic" w:cs="Century Gothic"/>
                <w:spacing w:val="-1"/>
                <w:sz w:val="18"/>
                <w:szCs w:val="18"/>
                <w:lang w:val="es-DO"/>
              </w:rPr>
              <w:t>afirmaciones,</w:t>
            </w:r>
            <w:r w:rsidRPr="00F26FB5">
              <w:rPr>
                <w:rFonts w:ascii="Century Gothic" w:hAnsi="Century Gothic" w:cs="Century Gothic"/>
                <w:spacing w:val="-7"/>
                <w:sz w:val="18"/>
                <w:szCs w:val="18"/>
                <w:lang w:val="es-DO"/>
              </w:rPr>
              <w:t xml:space="preserve"> </w:t>
            </w:r>
            <w:r w:rsidRPr="00F26FB5">
              <w:rPr>
                <w:rFonts w:ascii="Century Gothic" w:hAnsi="Century Gothic" w:cs="Century Gothic"/>
                <w:spacing w:val="-1"/>
                <w:sz w:val="18"/>
                <w:szCs w:val="18"/>
                <w:lang w:val="es-DO"/>
              </w:rPr>
              <w:t>disparadores.</w:t>
            </w:r>
          </w:p>
        </w:tc>
        <w:tc>
          <w:tcPr>
            <w:tcW w:w="2268" w:type="dxa"/>
            <w:vMerge/>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before="2" w:line="276" w:lineRule="auto"/>
              <w:ind w:left="102" w:right="107"/>
              <w:rPr>
                <w:lang w:val="es-DO"/>
              </w:rPr>
            </w:pPr>
          </w:p>
        </w:tc>
      </w:tr>
      <w:tr w:rsidR="008A5DA3" w:rsidTr="00CF7B9A">
        <w:tblPrEx>
          <w:tblCellMar>
            <w:top w:w="0" w:type="dxa"/>
            <w:left w:w="0" w:type="dxa"/>
            <w:bottom w:w="0" w:type="dxa"/>
            <w:right w:w="0" w:type="dxa"/>
          </w:tblCellMar>
        </w:tblPrEx>
        <w:trPr>
          <w:trHeight w:hRule="exact" w:val="264"/>
        </w:trPr>
        <w:tc>
          <w:tcPr>
            <w:tcW w:w="1162" w:type="dxa"/>
            <w:vMerge/>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before="2" w:line="276" w:lineRule="auto"/>
              <w:ind w:left="102" w:right="107"/>
              <w:rPr>
                <w:lang w:val="es-DO"/>
              </w:rPr>
            </w:pPr>
          </w:p>
        </w:tc>
        <w:tc>
          <w:tcPr>
            <w:tcW w:w="4254" w:type="dxa"/>
            <w:tcBorders>
              <w:top w:val="single" w:sz="4" w:space="0" w:color="000000"/>
              <w:left w:val="single" w:sz="4" w:space="0" w:color="000000"/>
              <w:bottom w:val="single" w:sz="4" w:space="0" w:color="000000"/>
              <w:right w:val="single" w:sz="4" w:space="0" w:color="000000"/>
            </w:tcBorders>
          </w:tcPr>
          <w:p w:rsidR="008A5DA3" w:rsidRDefault="008A5DA3" w:rsidP="00CF7B9A">
            <w:pPr>
              <w:pStyle w:val="TableParagraph"/>
              <w:kinsoku w:val="0"/>
              <w:overflowPunct w:val="0"/>
              <w:spacing w:line="219" w:lineRule="exact"/>
              <w:ind w:left="102"/>
            </w:pPr>
            <w:proofErr w:type="spellStart"/>
            <w:r>
              <w:rPr>
                <w:rFonts w:ascii="Century Gothic" w:hAnsi="Century Gothic" w:cs="Century Gothic"/>
                <w:spacing w:val="-1"/>
                <w:sz w:val="18"/>
                <w:szCs w:val="18"/>
              </w:rPr>
              <w:t>Introducción</w:t>
            </w:r>
            <w:proofErr w:type="spellEnd"/>
            <w:r>
              <w:rPr>
                <w:rFonts w:ascii="Century Gothic" w:hAnsi="Century Gothic" w:cs="Century Gothic"/>
                <w:spacing w:val="-7"/>
                <w:sz w:val="18"/>
                <w:szCs w:val="18"/>
              </w:rPr>
              <w:t xml:space="preserve"> </w:t>
            </w:r>
            <w:r>
              <w:rPr>
                <w:rFonts w:ascii="Century Gothic" w:hAnsi="Century Gothic" w:cs="Century Gothic"/>
                <w:sz w:val="18"/>
                <w:szCs w:val="18"/>
              </w:rPr>
              <w:t>a</w:t>
            </w:r>
            <w:r>
              <w:rPr>
                <w:rFonts w:ascii="Century Gothic" w:hAnsi="Century Gothic" w:cs="Century Gothic"/>
                <w:spacing w:val="-4"/>
                <w:sz w:val="18"/>
                <w:szCs w:val="18"/>
              </w:rPr>
              <w:t xml:space="preserve"> </w:t>
            </w:r>
            <w:r>
              <w:rPr>
                <w:rFonts w:ascii="Century Gothic" w:hAnsi="Century Gothic" w:cs="Century Gothic"/>
                <w:spacing w:val="-1"/>
                <w:sz w:val="18"/>
                <w:szCs w:val="18"/>
              </w:rPr>
              <w:t xml:space="preserve">SQL </w:t>
            </w:r>
            <w:r>
              <w:rPr>
                <w:rFonts w:ascii="Century Gothic" w:hAnsi="Century Gothic" w:cs="Century Gothic"/>
                <w:spacing w:val="-2"/>
                <w:sz w:val="18"/>
                <w:szCs w:val="18"/>
              </w:rPr>
              <w:t>(2/2)</w:t>
            </w:r>
          </w:p>
        </w:tc>
        <w:tc>
          <w:tcPr>
            <w:tcW w:w="7628" w:type="dxa"/>
            <w:vMerge/>
            <w:tcBorders>
              <w:top w:val="single" w:sz="4" w:space="0" w:color="000000"/>
              <w:left w:val="single" w:sz="4" w:space="0" w:color="000000"/>
              <w:bottom w:val="single" w:sz="4" w:space="0" w:color="000000"/>
              <w:right w:val="single" w:sz="4" w:space="0" w:color="000000"/>
            </w:tcBorders>
          </w:tcPr>
          <w:p w:rsidR="008A5DA3" w:rsidRDefault="008A5DA3" w:rsidP="00CF7B9A">
            <w:pPr>
              <w:pStyle w:val="TableParagraph"/>
              <w:kinsoku w:val="0"/>
              <w:overflowPunct w:val="0"/>
              <w:spacing w:line="219" w:lineRule="exact"/>
              <w:ind w:left="102"/>
            </w:pPr>
          </w:p>
        </w:tc>
        <w:tc>
          <w:tcPr>
            <w:tcW w:w="2268" w:type="dxa"/>
            <w:vMerge/>
            <w:tcBorders>
              <w:top w:val="single" w:sz="4" w:space="0" w:color="000000"/>
              <w:left w:val="single" w:sz="4" w:space="0" w:color="000000"/>
              <w:bottom w:val="single" w:sz="4" w:space="0" w:color="000000"/>
              <w:right w:val="single" w:sz="4" w:space="0" w:color="000000"/>
            </w:tcBorders>
          </w:tcPr>
          <w:p w:rsidR="008A5DA3" w:rsidRDefault="008A5DA3" w:rsidP="00CF7B9A">
            <w:pPr>
              <w:pStyle w:val="TableParagraph"/>
              <w:kinsoku w:val="0"/>
              <w:overflowPunct w:val="0"/>
              <w:spacing w:line="219" w:lineRule="exact"/>
              <w:ind w:left="102"/>
            </w:pPr>
          </w:p>
        </w:tc>
      </w:tr>
      <w:tr w:rsidR="008A5DA3" w:rsidRPr="00F26FB5" w:rsidTr="00CF7B9A">
        <w:tblPrEx>
          <w:tblCellMar>
            <w:top w:w="0" w:type="dxa"/>
            <w:left w:w="0" w:type="dxa"/>
            <w:bottom w:w="0" w:type="dxa"/>
            <w:right w:w="0" w:type="dxa"/>
          </w:tblCellMar>
        </w:tblPrEx>
        <w:trPr>
          <w:trHeight w:hRule="exact" w:val="516"/>
        </w:trPr>
        <w:tc>
          <w:tcPr>
            <w:tcW w:w="1162" w:type="dxa"/>
            <w:vMerge/>
            <w:tcBorders>
              <w:top w:val="single" w:sz="4" w:space="0" w:color="000000"/>
              <w:left w:val="single" w:sz="4" w:space="0" w:color="000000"/>
              <w:bottom w:val="single" w:sz="4" w:space="0" w:color="000000"/>
              <w:right w:val="single" w:sz="4" w:space="0" w:color="000000"/>
            </w:tcBorders>
          </w:tcPr>
          <w:p w:rsidR="008A5DA3" w:rsidRDefault="008A5DA3" w:rsidP="00CF7B9A">
            <w:pPr>
              <w:pStyle w:val="TableParagraph"/>
              <w:kinsoku w:val="0"/>
              <w:overflowPunct w:val="0"/>
              <w:spacing w:line="219" w:lineRule="exact"/>
              <w:ind w:left="102"/>
            </w:pPr>
          </w:p>
        </w:tc>
        <w:tc>
          <w:tcPr>
            <w:tcW w:w="4254" w:type="dxa"/>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line="276" w:lineRule="auto"/>
              <w:ind w:left="102" w:right="103"/>
              <w:rPr>
                <w:lang w:val="es-DO"/>
              </w:rPr>
            </w:pPr>
            <w:r w:rsidRPr="00F26FB5">
              <w:rPr>
                <w:rFonts w:ascii="Century Gothic" w:hAnsi="Century Gothic" w:cs="Century Gothic"/>
                <w:spacing w:val="-1"/>
                <w:sz w:val="18"/>
                <w:szCs w:val="18"/>
                <w:lang w:val="es-DO"/>
              </w:rPr>
              <w:t>Estructuras</w:t>
            </w:r>
            <w:r w:rsidRPr="00F26FB5">
              <w:rPr>
                <w:rFonts w:ascii="Century Gothic" w:hAnsi="Century Gothic" w:cs="Century Gothic"/>
                <w:sz w:val="18"/>
                <w:szCs w:val="18"/>
                <w:lang w:val="es-DO"/>
              </w:rPr>
              <w:t xml:space="preserve"> </w:t>
            </w:r>
            <w:r w:rsidRPr="00F26FB5">
              <w:rPr>
                <w:rFonts w:ascii="Century Gothic" w:hAnsi="Century Gothic" w:cs="Century Gothic"/>
                <w:spacing w:val="32"/>
                <w:sz w:val="18"/>
                <w:szCs w:val="18"/>
                <w:lang w:val="es-DO"/>
              </w:rPr>
              <w:t xml:space="preserve"> </w:t>
            </w:r>
            <w:r w:rsidRPr="00F26FB5">
              <w:rPr>
                <w:rFonts w:ascii="Century Gothic" w:hAnsi="Century Gothic" w:cs="Century Gothic"/>
                <w:spacing w:val="-1"/>
                <w:sz w:val="18"/>
                <w:szCs w:val="18"/>
                <w:lang w:val="es-DO"/>
              </w:rPr>
              <w:t>Internas</w:t>
            </w:r>
            <w:r w:rsidRPr="00F26FB5">
              <w:rPr>
                <w:rFonts w:ascii="Century Gothic" w:hAnsi="Century Gothic" w:cs="Century Gothic"/>
                <w:sz w:val="18"/>
                <w:szCs w:val="18"/>
                <w:lang w:val="es-DO"/>
              </w:rPr>
              <w:t xml:space="preserve"> </w:t>
            </w:r>
            <w:r w:rsidRPr="00F26FB5">
              <w:rPr>
                <w:rFonts w:ascii="Century Gothic" w:hAnsi="Century Gothic" w:cs="Century Gothic"/>
                <w:spacing w:val="35"/>
                <w:sz w:val="18"/>
                <w:szCs w:val="18"/>
                <w:lang w:val="es-DO"/>
              </w:rPr>
              <w:t xml:space="preserve"> </w:t>
            </w:r>
            <w:r w:rsidRPr="00F26FB5">
              <w:rPr>
                <w:rFonts w:ascii="Century Gothic" w:hAnsi="Century Gothic" w:cs="Century Gothic"/>
                <w:sz w:val="18"/>
                <w:szCs w:val="18"/>
                <w:lang w:val="es-DO"/>
              </w:rPr>
              <w:t xml:space="preserve">y </w:t>
            </w:r>
            <w:r w:rsidRPr="00F26FB5">
              <w:rPr>
                <w:rFonts w:ascii="Century Gothic" w:hAnsi="Century Gothic" w:cs="Century Gothic"/>
                <w:spacing w:val="40"/>
                <w:sz w:val="18"/>
                <w:szCs w:val="18"/>
                <w:lang w:val="es-DO"/>
              </w:rPr>
              <w:t xml:space="preserve"> </w:t>
            </w:r>
            <w:r w:rsidRPr="00F26FB5">
              <w:rPr>
                <w:rFonts w:ascii="Century Gothic" w:hAnsi="Century Gothic" w:cs="Century Gothic"/>
                <w:spacing w:val="-1"/>
                <w:sz w:val="18"/>
                <w:szCs w:val="18"/>
                <w:lang w:val="es-DO"/>
              </w:rPr>
              <w:t>Almacenamiento</w:t>
            </w:r>
            <w:r w:rsidRPr="00F26FB5">
              <w:rPr>
                <w:rFonts w:ascii="Century Gothic" w:hAnsi="Century Gothic" w:cs="Century Gothic"/>
                <w:sz w:val="18"/>
                <w:szCs w:val="18"/>
                <w:lang w:val="es-DO"/>
              </w:rPr>
              <w:t xml:space="preserve"> </w:t>
            </w:r>
            <w:r w:rsidRPr="00F26FB5">
              <w:rPr>
                <w:rFonts w:ascii="Century Gothic" w:hAnsi="Century Gothic" w:cs="Century Gothic"/>
                <w:spacing w:val="34"/>
                <w:sz w:val="18"/>
                <w:szCs w:val="18"/>
                <w:lang w:val="es-DO"/>
              </w:rPr>
              <w:t xml:space="preserve"> </w:t>
            </w:r>
            <w:r w:rsidRPr="00F26FB5">
              <w:rPr>
                <w:rFonts w:ascii="Century Gothic" w:hAnsi="Century Gothic" w:cs="Century Gothic"/>
                <w:sz w:val="18"/>
                <w:szCs w:val="18"/>
                <w:lang w:val="es-DO"/>
              </w:rPr>
              <w:t>en</w:t>
            </w:r>
            <w:r w:rsidRPr="00F26FB5">
              <w:rPr>
                <w:rFonts w:ascii="Century Gothic" w:hAnsi="Century Gothic" w:cs="Century Gothic"/>
                <w:spacing w:val="23"/>
                <w:w w:val="99"/>
                <w:sz w:val="18"/>
                <w:szCs w:val="18"/>
                <w:lang w:val="es-DO"/>
              </w:rPr>
              <w:t xml:space="preserve"> </w:t>
            </w:r>
            <w:r w:rsidRPr="00F26FB5">
              <w:rPr>
                <w:rFonts w:ascii="Century Gothic" w:hAnsi="Century Gothic" w:cs="Century Gothic"/>
                <w:spacing w:val="-1"/>
                <w:sz w:val="18"/>
                <w:szCs w:val="18"/>
                <w:lang w:val="es-DO"/>
              </w:rPr>
              <w:t>Servidores</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2"/>
                <w:sz w:val="18"/>
                <w:szCs w:val="18"/>
                <w:lang w:val="es-DO"/>
              </w:rPr>
              <w:t xml:space="preserve"> </w:t>
            </w:r>
            <w:r w:rsidRPr="00F26FB5">
              <w:rPr>
                <w:rFonts w:ascii="Century Gothic" w:hAnsi="Century Gothic" w:cs="Century Gothic"/>
                <w:spacing w:val="-1"/>
                <w:sz w:val="18"/>
                <w:szCs w:val="18"/>
                <w:lang w:val="es-DO"/>
              </w:rPr>
              <w:t>Base</w:t>
            </w:r>
            <w:r w:rsidRPr="00F26FB5">
              <w:rPr>
                <w:rFonts w:ascii="Century Gothic" w:hAnsi="Century Gothic" w:cs="Century Gothic"/>
                <w:spacing w:val="-2"/>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Datos</w:t>
            </w:r>
            <w:r w:rsidRPr="00F26FB5">
              <w:rPr>
                <w:rFonts w:ascii="Century Gothic" w:hAnsi="Century Gothic" w:cs="Century Gothic"/>
                <w:sz w:val="18"/>
                <w:szCs w:val="18"/>
                <w:lang w:val="es-DO"/>
              </w:rPr>
              <w:t xml:space="preserve"> </w:t>
            </w:r>
            <w:r w:rsidRPr="00F26FB5">
              <w:rPr>
                <w:rFonts w:ascii="Century Gothic" w:hAnsi="Century Gothic" w:cs="Century Gothic"/>
                <w:spacing w:val="-2"/>
                <w:sz w:val="18"/>
                <w:szCs w:val="18"/>
                <w:lang w:val="es-DO"/>
              </w:rPr>
              <w:t>(1/2)</w:t>
            </w:r>
          </w:p>
        </w:tc>
        <w:tc>
          <w:tcPr>
            <w:tcW w:w="7628" w:type="dxa"/>
            <w:vMerge w:val="restart"/>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before="10"/>
              <w:rPr>
                <w:rFonts w:ascii="Century Gothic" w:hAnsi="Century Gothic" w:cs="Century Gothic"/>
                <w:b/>
                <w:bCs/>
                <w:sz w:val="14"/>
                <w:szCs w:val="14"/>
                <w:lang w:val="es-DO"/>
              </w:rPr>
            </w:pPr>
          </w:p>
          <w:p w:rsidR="008A5DA3" w:rsidRPr="00F26FB5" w:rsidRDefault="008A5DA3" w:rsidP="00CF7B9A">
            <w:pPr>
              <w:pStyle w:val="TableParagraph"/>
              <w:kinsoku w:val="0"/>
              <w:overflowPunct w:val="0"/>
              <w:spacing w:line="238" w:lineRule="auto"/>
              <w:ind w:left="102" w:right="106"/>
              <w:jc w:val="both"/>
              <w:rPr>
                <w:lang w:val="es-DO"/>
              </w:rPr>
            </w:pPr>
            <w:r w:rsidRPr="00F26FB5">
              <w:rPr>
                <w:rFonts w:ascii="Century Gothic" w:hAnsi="Century Gothic" w:cs="Century Gothic"/>
                <w:spacing w:val="-1"/>
                <w:sz w:val="18"/>
                <w:szCs w:val="18"/>
                <w:lang w:val="es-DO"/>
              </w:rPr>
              <w:t>Introducción</w:t>
            </w:r>
            <w:r w:rsidRPr="00F26FB5">
              <w:rPr>
                <w:rFonts w:ascii="Century Gothic" w:hAnsi="Century Gothic" w:cs="Century Gothic"/>
                <w:spacing w:val="6"/>
                <w:sz w:val="18"/>
                <w:szCs w:val="18"/>
                <w:lang w:val="es-DO"/>
              </w:rPr>
              <w:t xml:space="preserve"> </w:t>
            </w:r>
            <w:r w:rsidRPr="00F26FB5">
              <w:rPr>
                <w:rFonts w:ascii="Century Gothic" w:hAnsi="Century Gothic" w:cs="Century Gothic"/>
                <w:sz w:val="18"/>
                <w:szCs w:val="18"/>
                <w:lang w:val="es-DO"/>
              </w:rPr>
              <w:t>a</w:t>
            </w:r>
            <w:r w:rsidRPr="00F26FB5">
              <w:rPr>
                <w:rFonts w:ascii="Century Gothic" w:hAnsi="Century Gothic" w:cs="Century Gothic"/>
                <w:spacing w:val="8"/>
                <w:sz w:val="18"/>
                <w:szCs w:val="18"/>
                <w:lang w:val="es-DO"/>
              </w:rPr>
              <w:t xml:space="preserve"> </w:t>
            </w:r>
            <w:r w:rsidRPr="00F26FB5">
              <w:rPr>
                <w:rFonts w:ascii="Century Gothic" w:hAnsi="Century Gothic" w:cs="Century Gothic"/>
                <w:spacing w:val="-1"/>
                <w:sz w:val="18"/>
                <w:szCs w:val="18"/>
                <w:lang w:val="es-DO"/>
              </w:rPr>
              <w:t>los</w:t>
            </w:r>
            <w:r w:rsidRPr="00F26FB5">
              <w:rPr>
                <w:rFonts w:ascii="Century Gothic" w:hAnsi="Century Gothic" w:cs="Century Gothic"/>
                <w:spacing w:val="9"/>
                <w:sz w:val="18"/>
                <w:szCs w:val="18"/>
                <w:lang w:val="es-DO"/>
              </w:rPr>
              <w:t xml:space="preserve"> </w:t>
            </w:r>
            <w:r w:rsidRPr="00F26FB5">
              <w:rPr>
                <w:rFonts w:ascii="Century Gothic" w:hAnsi="Century Gothic" w:cs="Century Gothic"/>
                <w:spacing w:val="-1"/>
                <w:sz w:val="18"/>
                <w:szCs w:val="18"/>
                <w:lang w:val="es-DO"/>
              </w:rPr>
              <w:t>medios</w:t>
            </w:r>
            <w:r w:rsidRPr="00F26FB5">
              <w:rPr>
                <w:rFonts w:ascii="Century Gothic" w:hAnsi="Century Gothic" w:cs="Century Gothic"/>
                <w:spacing w:val="8"/>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9"/>
                <w:sz w:val="18"/>
                <w:szCs w:val="18"/>
                <w:lang w:val="es-DO"/>
              </w:rPr>
              <w:t xml:space="preserve"> </w:t>
            </w:r>
            <w:r w:rsidRPr="00F26FB5">
              <w:rPr>
                <w:rFonts w:ascii="Century Gothic" w:hAnsi="Century Gothic" w:cs="Century Gothic"/>
                <w:spacing w:val="-1"/>
                <w:sz w:val="18"/>
                <w:szCs w:val="18"/>
                <w:lang w:val="es-DO"/>
              </w:rPr>
              <w:t>almacenamiento</w:t>
            </w:r>
            <w:r w:rsidRPr="00F26FB5">
              <w:rPr>
                <w:rFonts w:ascii="Century Gothic" w:hAnsi="Century Gothic" w:cs="Century Gothic"/>
                <w:spacing w:val="9"/>
                <w:sz w:val="18"/>
                <w:szCs w:val="18"/>
                <w:lang w:val="es-DO"/>
              </w:rPr>
              <w:t xml:space="preserve"> </w:t>
            </w:r>
            <w:r w:rsidRPr="00F26FB5">
              <w:rPr>
                <w:rFonts w:ascii="Century Gothic" w:hAnsi="Century Gothic" w:cs="Century Gothic"/>
                <w:spacing w:val="-1"/>
                <w:sz w:val="18"/>
                <w:szCs w:val="18"/>
                <w:lang w:val="es-DO"/>
              </w:rPr>
              <w:t>primario</w:t>
            </w:r>
            <w:r w:rsidRPr="00F26FB5">
              <w:rPr>
                <w:rFonts w:ascii="Century Gothic" w:hAnsi="Century Gothic" w:cs="Century Gothic"/>
                <w:spacing w:val="8"/>
                <w:sz w:val="18"/>
                <w:szCs w:val="18"/>
                <w:lang w:val="es-DO"/>
              </w:rPr>
              <w:t xml:space="preserve"> </w:t>
            </w:r>
            <w:r w:rsidRPr="00F26FB5">
              <w:rPr>
                <w:rFonts w:ascii="Century Gothic" w:hAnsi="Century Gothic" w:cs="Century Gothic"/>
                <w:sz w:val="18"/>
                <w:szCs w:val="18"/>
                <w:lang w:val="es-DO"/>
              </w:rPr>
              <w:t>y</w:t>
            </w:r>
            <w:r w:rsidRPr="00F26FB5">
              <w:rPr>
                <w:rFonts w:ascii="Century Gothic" w:hAnsi="Century Gothic" w:cs="Century Gothic"/>
                <w:spacing w:val="8"/>
                <w:sz w:val="18"/>
                <w:szCs w:val="18"/>
                <w:lang w:val="es-DO"/>
              </w:rPr>
              <w:t xml:space="preserve"> </w:t>
            </w:r>
            <w:r w:rsidRPr="00F26FB5">
              <w:rPr>
                <w:rFonts w:ascii="Century Gothic" w:hAnsi="Century Gothic" w:cs="Century Gothic"/>
                <w:spacing w:val="-1"/>
                <w:sz w:val="18"/>
                <w:szCs w:val="18"/>
                <w:lang w:val="es-DO"/>
              </w:rPr>
              <w:t>secundario,</w:t>
            </w:r>
            <w:r w:rsidRPr="00F26FB5">
              <w:rPr>
                <w:rFonts w:ascii="Century Gothic" w:hAnsi="Century Gothic" w:cs="Century Gothic"/>
                <w:spacing w:val="7"/>
                <w:sz w:val="18"/>
                <w:szCs w:val="18"/>
                <w:lang w:val="es-DO"/>
              </w:rPr>
              <w:t xml:space="preserve"> </w:t>
            </w:r>
            <w:r w:rsidRPr="00F26FB5">
              <w:rPr>
                <w:rFonts w:ascii="Century Gothic" w:hAnsi="Century Gothic" w:cs="Century Gothic"/>
                <w:spacing w:val="-1"/>
                <w:sz w:val="18"/>
                <w:szCs w:val="18"/>
                <w:lang w:val="es-DO"/>
              </w:rPr>
              <w:t>flujo</w:t>
            </w:r>
            <w:r w:rsidRPr="00F26FB5">
              <w:rPr>
                <w:rFonts w:ascii="Century Gothic" w:hAnsi="Century Gothic" w:cs="Century Gothic"/>
                <w:spacing w:val="6"/>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59"/>
                <w:w w:val="99"/>
                <w:sz w:val="18"/>
                <w:szCs w:val="18"/>
                <w:lang w:val="es-DO"/>
              </w:rPr>
              <w:t xml:space="preserve"> </w:t>
            </w:r>
            <w:r w:rsidRPr="00F26FB5">
              <w:rPr>
                <w:rFonts w:ascii="Century Gothic" w:hAnsi="Century Gothic" w:cs="Century Gothic"/>
                <w:spacing w:val="-1"/>
                <w:sz w:val="18"/>
                <w:szCs w:val="18"/>
                <w:lang w:val="es-DO"/>
              </w:rPr>
              <w:t>almacenamiento</w:t>
            </w:r>
            <w:r w:rsidRPr="00F26FB5">
              <w:rPr>
                <w:rFonts w:ascii="Century Gothic" w:hAnsi="Century Gothic" w:cs="Century Gothic"/>
                <w:spacing w:val="-4"/>
                <w:sz w:val="18"/>
                <w:szCs w:val="18"/>
                <w:lang w:val="es-DO"/>
              </w:rPr>
              <w:t xml:space="preserve"> </w:t>
            </w:r>
            <w:r w:rsidRPr="00F26FB5">
              <w:rPr>
                <w:rFonts w:ascii="Century Gothic" w:hAnsi="Century Gothic" w:cs="Century Gothic"/>
                <w:sz w:val="18"/>
                <w:szCs w:val="18"/>
                <w:lang w:val="es-DO"/>
              </w:rPr>
              <w:t>y</w:t>
            </w:r>
            <w:r w:rsidRPr="00F26FB5">
              <w:rPr>
                <w:rFonts w:ascii="Century Gothic" w:hAnsi="Century Gothic" w:cs="Century Gothic"/>
                <w:spacing w:val="-4"/>
                <w:sz w:val="18"/>
                <w:szCs w:val="18"/>
                <w:lang w:val="es-DO"/>
              </w:rPr>
              <w:t xml:space="preserve"> </w:t>
            </w:r>
            <w:r w:rsidRPr="00F26FB5">
              <w:rPr>
                <w:rFonts w:ascii="Century Gothic" w:hAnsi="Century Gothic" w:cs="Century Gothic"/>
                <w:spacing w:val="-1"/>
                <w:sz w:val="18"/>
                <w:szCs w:val="18"/>
                <w:lang w:val="es-DO"/>
              </w:rPr>
              <w:t>acceso</w:t>
            </w:r>
            <w:r w:rsidRPr="00F26FB5">
              <w:rPr>
                <w:rFonts w:ascii="Century Gothic" w:hAnsi="Century Gothic" w:cs="Century Gothic"/>
                <w:spacing w:val="-6"/>
                <w:sz w:val="18"/>
                <w:szCs w:val="18"/>
                <w:lang w:val="es-DO"/>
              </w:rPr>
              <w:t xml:space="preserve"> </w:t>
            </w:r>
            <w:r w:rsidRPr="00F26FB5">
              <w:rPr>
                <w:rFonts w:ascii="Century Gothic" w:hAnsi="Century Gothic" w:cs="Century Gothic"/>
                <w:sz w:val="18"/>
                <w:szCs w:val="18"/>
                <w:lang w:val="es-DO"/>
              </w:rPr>
              <w:t>a</w:t>
            </w:r>
            <w:r w:rsidRPr="00F26FB5">
              <w:rPr>
                <w:rFonts w:ascii="Century Gothic" w:hAnsi="Century Gothic" w:cs="Century Gothic"/>
                <w:spacing w:val="-4"/>
                <w:sz w:val="18"/>
                <w:szCs w:val="18"/>
                <w:lang w:val="es-DO"/>
              </w:rPr>
              <w:t xml:space="preserve"> </w:t>
            </w:r>
            <w:r w:rsidRPr="00F26FB5">
              <w:rPr>
                <w:rFonts w:ascii="Century Gothic" w:hAnsi="Century Gothic" w:cs="Century Gothic"/>
                <w:spacing w:val="-1"/>
                <w:sz w:val="18"/>
                <w:szCs w:val="18"/>
                <w:lang w:val="es-DO"/>
              </w:rPr>
              <w:t>bloques</w:t>
            </w:r>
            <w:r w:rsidRPr="00F26FB5">
              <w:rPr>
                <w:rFonts w:ascii="Century Gothic" w:hAnsi="Century Gothic" w:cs="Century Gothic"/>
                <w:spacing w:val="-4"/>
                <w:sz w:val="18"/>
                <w:szCs w:val="18"/>
                <w:lang w:val="es-DO"/>
              </w:rPr>
              <w:t xml:space="preserve"> </w:t>
            </w:r>
            <w:r w:rsidRPr="00F26FB5">
              <w:rPr>
                <w:rFonts w:ascii="Century Gothic" w:hAnsi="Century Gothic" w:cs="Century Gothic"/>
                <w:sz w:val="18"/>
                <w:szCs w:val="18"/>
                <w:lang w:val="es-DO"/>
              </w:rPr>
              <w:t>o</w:t>
            </w:r>
            <w:r w:rsidRPr="00F26FB5">
              <w:rPr>
                <w:rFonts w:ascii="Century Gothic" w:hAnsi="Century Gothic" w:cs="Century Gothic"/>
                <w:spacing w:val="-6"/>
                <w:sz w:val="18"/>
                <w:szCs w:val="18"/>
                <w:lang w:val="es-DO"/>
              </w:rPr>
              <w:t xml:space="preserve"> </w:t>
            </w:r>
            <w:r w:rsidRPr="00F26FB5">
              <w:rPr>
                <w:rFonts w:ascii="Century Gothic" w:hAnsi="Century Gothic" w:cs="Century Gothic"/>
                <w:spacing w:val="-1"/>
                <w:sz w:val="18"/>
                <w:szCs w:val="18"/>
                <w:lang w:val="es-DO"/>
              </w:rPr>
              <w:t>páginas.</w:t>
            </w:r>
            <w:r w:rsidRPr="00F26FB5">
              <w:rPr>
                <w:rFonts w:ascii="Century Gothic" w:hAnsi="Century Gothic" w:cs="Century Gothic"/>
                <w:spacing w:val="-5"/>
                <w:sz w:val="18"/>
                <w:szCs w:val="18"/>
                <w:lang w:val="es-DO"/>
              </w:rPr>
              <w:t xml:space="preserve"> </w:t>
            </w:r>
            <w:r w:rsidRPr="00F26FB5">
              <w:rPr>
                <w:rFonts w:ascii="Century Gothic" w:hAnsi="Century Gothic" w:cs="Century Gothic"/>
                <w:spacing w:val="-1"/>
                <w:sz w:val="18"/>
                <w:szCs w:val="18"/>
                <w:lang w:val="es-DO"/>
              </w:rPr>
              <w:t>Estructuras</w:t>
            </w:r>
            <w:r w:rsidRPr="00F26FB5">
              <w:rPr>
                <w:rFonts w:ascii="Century Gothic" w:hAnsi="Century Gothic" w:cs="Century Gothic"/>
                <w:spacing w:val="-4"/>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5"/>
                <w:sz w:val="18"/>
                <w:szCs w:val="18"/>
                <w:lang w:val="es-DO"/>
              </w:rPr>
              <w:t xml:space="preserve"> </w:t>
            </w:r>
            <w:r w:rsidRPr="00F26FB5">
              <w:rPr>
                <w:rFonts w:ascii="Century Gothic" w:hAnsi="Century Gothic" w:cs="Century Gothic"/>
                <w:spacing w:val="-1"/>
                <w:sz w:val="18"/>
                <w:szCs w:val="18"/>
                <w:lang w:val="es-DO"/>
              </w:rPr>
              <w:t>memoria,</w:t>
            </w:r>
            <w:r w:rsidRPr="00F26FB5">
              <w:rPr>
                <w:rFonts w:ascii="Century Gothic" w:hAnsi="Century Gothic" w:cs="Century Gothic"/>
                <w:spacing w:val="-5"/>
                <w:sz w:val="18"/>
                <w:szCs w:val="18"/>
                <w:lang w:val="es-DO"/>
              </w:rPr>
              <w:t xml:space="preserve"> </w:t>
            </w:r>
            <w:r w:rsidRPr="00F26FB5">
              <w:rPr>
                <w:rFonts w:ascii="Century Gothic" w:hAnsi="Century Gothic" w:cs="Century Gothic"/>
                <w:spacing w:val="-1"/>
                <w:sz w:val="18"/>
                <w:szCs w:val="18"/>
                <w:lang w:val="es-DO"/>
              </w:rPr>
              <w:t>estructuras</w:t>
            </w:r>
            <w:r w:rsidRPr="00F26FB5">
              <w:rPr>
                <w:rFonts w:ascii="Century Gothic" w:hAnsi="Century Gothic" w:cs="Century Gothic"/>
                <w:spacing w:val="51"/>
                <w:sz w:val="18"/>
                <w:szCs w:val="18"/>
                <w:lang w:val="es-DO"/>
              </w:rPr>
              <w:t xml:space="preserve"> </w:t>
            </w:r>
            <w:r w:rsidRPr="00F26FB5">
              <w:rPr>
                <w:rFonts w:ascii="Century Gothic" w:hAnsi="Century Gothic" w:cs="Century Gothic"/>
                <w:sz w:val="18"/>
                <w:szCs w:val="18"/>
                <w:lang w:val="es-DO"/>
              </w:rPr>
              <w:t>en</w:t>
            </w:r>
            <w:r w:rsidRPr="00F26FB5">
              <w:rPr>
                <w:rFonts w:ascii="Century Gothic" w:hAnsi="Century Gothic" w:cs="Century Gothic"/>
                <w:spacing w:val="-4"/>
                <w:sz w:val="18"/>
                <w:szCs w:val="18"/>
                <w:lang w:val="es-DO"/>
              </w:rPr>
              <w:t xml:space="preserve"> </w:t>
            </w:r>
            <w:r w:rsidRPr="00F26FB5">
              <w:rPr>
                <w:rFonts w:ascii="Century Gothic" w:hAnsi="Century Gothic" w:cs="Century Gothic"/>
                <w:spacing w:val="-1"/>
                <w:sz w:val="18"/>
                <w:szCs w:val="18"/>
                <w:lang w:val="es-DO"/>
              </w:rPr>
              <w:t>Disco,</w:t>
            </w:r>
            <w:r w:rsidRPr="00F26FB5">
              <w:rPr>
                <w:rFonts w:ascii="Century Gothic" w:hAnsi="Century Gothic" w:cs="Century Gothic"/>
                <w:spacing w:val="-6"/>
                <w:sz w:val="18"/>
                <w:szCs w:val="18"/>
                <w:lang w:val="es-DO"/>
              </w:rPr>
              <w:t xml:space="preserve"> </w:t>
            </w:r>
            <w:r w:rsidRPr="00F26FB5">
              <w:rPr>
                <w:rFonts w:ascii="Century Gothic" w:hAnsi="Century Gothic" w:cs="Century Gothic"/>
                <w:spacing w:val="-1"/>
                <w:sz w:val="18"/>
                <w:szCs w:val="18"/>
                <w:lang w:val="es-DO"/>
              </w:rPr>
              <w:t>asignación</w:t>
            </w:r>
            <w:r w:rsidRPr="00F26FB5">
              <w:rPr>
                <w:rFonts w:ascii="Century Gothic" w:hAnsi="Century Gothic" w:cs="Century Gothic"/>
                <w:spacing w:val="-7"/>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bloques</w:t>
            </w:r>
            <w:r w:rsidRPr="00F26FB5">
              <w:rPr>
                <w:rFonts w:ascii="Century Gothic" w:hAnsi="Century Gothic" w:cs="Century Gothic"/>
                <w:spacing w:val="-5"/>
                <w:sz w:val="18"/>
                <w:szCs w:val="18"/>
                <w:lang w:val="es-DO"/>
              </w:rPr>
              <w:t xml:space="preserve"> </w:t>
            </w:r>
            <w:r w:rsidRPr="00F26FB5">
              <w:rPr>
                <w:rFonts w:ascii="Century Gothic" w:hAnsi="Century Gothic" w:cs="Century Gothic"/>
                <w:sz w:val="18"/>
                <w:szCs w:val="18"/>
                <w:lang w:val="es-DO"/>
              </w:rPr>
              <w:t>a</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archivos:</w:t>
            </w:r>
            <w:r w:rsidRPr="00F26FB5">
              <w:rPr>
                <w:rFonts w:ascii="Century Gothic" w:hAnsi="Century Gothic" w:cs="Century Gothic"/>
                <w:spacing w:val="-6"/>
                <w:sz w:val="18"/>
                <w:szCs w:val="18"/>
                <w:lang w:val="es-DO"/>
              </w:rPr>
              <w:t xml:space="preserve"> </w:t>
            </w:r>
            <w:r w:rsidRPr="00F26FB5">
              <w:rPr>
                <w:rFonts w:ascii="Century Gothic" w:hAnsi="Century Gothic" w:cs="Century Gothic"/>
                <w:spacing w:val="-1"/>
                <w:sz w:val="18"/>
                <w:szCs w:val="18"/>
                <w:lang w:val="es-DO"/>
              </w:rPr>
              <w:t>espacios.</w:t>
            </w:r>
          </w:p>
        </w:tc>
        <w:tc>
          <w:tcPr>
            <w:tcW w:w="2268" w:type="dxa"/>
            <w:vMerge/>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line="238" w:lineRule="auto"/>
              <w:ind w:left="102" w:right="106"/>
              <w:jc w:val="both"/>
              <w:rPr>
                <w:lang w:val="es-DO"/>
              </w:rPr>
            </w:pPr>
          </w:p>
        </w:tc>
      </w:tr>
      <w:tr w:rsidR="008A5DA3" w:rsidRPr="00F26FB5" w:rsidTr="00CF7B9A">
        <w:tblPrEx>
          <w:tblCellMar>
            <w:top w:w="0" w:type="dxa"/>
            <w:left w:w="0" w:type="dxa"/>
            <w:bottom w:w="0" w:type="dxa"/>
            <w:right w:w="0" w:type="dxa"/>
          </w:tblCellMar>
        </w:tblPrEx>
        <w:trPr>
          <w:trHeight w:hRule="exact" w:val="518"/>
        </w:trPr>
        <w:tc>
          <w:tcPr>
            <w:tcW w:w="1162" w:type="dxa"/>
            <w:vMerge/>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line="238" w:lineRule="auto"/>
              <w:ind w:left="102" w:right="106"/>
              <w:jc w:val="both"/>
              <w:rPr>
                <w:lang w:val="es-DO"/>
              </w:rPr>
            </w:pPr>
          </w:p>
        </w:tc>
        <w:tc>
          <w:tcPr>
            <w:tcW w:w="4254" w:type="dxa"/>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line="274" w:lineRule="auto"/>
              <w:ind w:left="102" w:right="103"/>
              <w:rPr>
                <w:lang w:val="es-DO"/>
              </w:rPr>
            </w:pPr>
            <w:r w:rsidRPr="00F26FB5">
              <w:rPr>
                <w:rFonts w:ascii="Century Gothic" w:hAnsi="Century Gothic" w:cs="Century Gothic"/>
                <w:spacing w:val="-1"/>
                <w:sz w:val="18"/>
                <w:szCs w:val="18"/>
                <w:lang w:val="es-DO"/>
              </w:rPr>
              <w:t>Estructuras</w:t>
            </w:r>
            <w:r w:rsidRPr="00F26FB5">
              <w:rPr>
                <w:rFonts w:ascii="Century Gothic" w:hAnsi="Century Gothic" w:cs="Century Gothic"/>
                <w:sz w:val="18"/>
                <w:szCs w:val="18"/>
                <w:lang w:val="es-DO"/>
              </w:rPr>
              <w:t xml:space="preserve"> </w:t>
            </w:r>
            <w:r w:rsidRPr="00F26FB5">
              <w:rPr>
                <w:rFonts w:ascii="Century Gothic" w:hAnsi="Century Gothic" w:cs="Century Gothic"/>
                <w:spacing w:val="32"/>
                <w:sz w:val="18"/>
                <w:szCs w:val="18"/>
                <w:lang w:val="es-DO"/>
              </w:rPr>
              <w:t xml:space="preserve"> </w:t>
            </w:r>
            <w:r w:rsidRPr="00F26FB5">
              <w:rPr>
                <w:rFonts w:ascii="Century Gothic" w:hAnsi="Century Gothic" w:cs="Century Gothic"/>
                <w:spacing w:val="-1"/>
                <w:sz w:val="18"/>
                <w:szCs w:val="18"/>
                <w:lang w:val="es-DO"/>
              </w:rPr>
              <w:t>Internas</w:t>
            </w:r>
            <w:r w:rsidRPr="00F26FB5">
              <w:rPr>
                <w:rFonts w:ascii="Century Gothic" w:hAnsi="Century Gothic" w:cs="Century Gothic"/>
                <w:sz w:val="18"/>
                <w:szCs w:val="18"/>
                <w:lang w:val="es-DO"/>
              </w:rPr>
              <w:t xml:space="preserve"> </w:t>
            </w:r>
            <w:r w:rsidRPr="00F26FB5">
              <w:rPr>
                <w:rFonts w:ascii="Century Gothic" w:hAnsi="Century Gothic" w:cs="Century Gothic"/>
                <w:spacing w:val="35"/>
                <w:sz w:val="18"/>
                <w:szCs w:val="18"/>
                <w:lang w:val="es-DO"/>
              </w:rPr>
              <w:t xml:space="preserve"> </w:t>
            </w:r>
            <w:r w:rsidRPr="00F26FB5">
              <w:rPr>
                <w:rFonts w:ascii="Century Gothic" w:hAnsi="Century Gothic" w:cs="Century Gothic"/>
                <w:sz w:val="18"/>
                <w:szCs w:val="18"/>
                <w:lang w:val="es-DO"/>
              </w:rPr>
              <w:t xml:space="preserve">y </w:t>
            </w:r>
            <w:r w:rsidRPr="00F26FB5">
              <w:rPr>
                <w:rFonts w:ascii="Century Gothic" w:hAnsi="Century Gothic" w:cs="Century Gothic"/>
                <w:spacing w:val="40"/>
                <w:sz w:val="18"/>
                <w:szCs w:val="18"/>
                <w:lang w:val="es-DO"/>
              </w:rPr>
              <w:t xml:space="preserve"> </w:t>
            </w:r>
            <w:r w:rsidRPr="00F26FB5">
              <w:rPr>
                <w:rFonts w:ascii="Century Gothic" w:hAnsi="Century Gothic" w:cs="Century Gothic"/>
                <w:spacing w:val="-1"/>
                <w:sz w:val="18"/>
                <w:szCs w:val="18"/>
                <w:lang w:val="es-DO"/>
              </w:rPr>
              <w:t>Almacenamiento</w:t>
            </w:r>
            <w:r w:rsidRPr="00F26FB5">
              <w:rPr>
                <w:rFonts w:ascii="Century Gothic" w:hAnsi="Century Gothic" w:cs="Century Gothic"/>
                <w:sz w:val="18"/>
                <w:szCs w:val="18"/>
                <w:lang w:val="es-DO"/>
              </w:rPr>
              <w:t xml:space="preserve"> </w:t>
            </w:r>
            <w:r w:rsidRPr="00F26FB5">
              <w:rPr>
                <w:rFonts w:ascii="Century Gothic" w:hAnsi="Century Gothic" w:cs="Century Gothic"/>
                <w:spacing w:val="34"/>
                <w:sz w:val="18"/>
                <w:szCs w:val="18"/>
                <w:lang w:val="es-DO"/>
              </w:rPr>
              <w:t xml:space="preserve"> </w:t>
            </w:r>
            <w:r w:rsidRPr="00F26FB5">
              <w:rPr>
                <w:rFonts w:ascii="Century Gothic" w:hAnsi="Century Gothic" w:cs="Century Gothic"/>
                <w:sz w:val="18"/>
                <w:szCs w:val="18"/>
                <w:lang w:val="es-DO"/>
              </w:rPr>
              <w:t>en</w:t>
            </w:r>
            <w:r w:rsidRPr="00F26FB5">
              <w:rPr>
                <w:rFonts w:ascii="Century Gothic" w:hAnsi="Century Gothic" w:cs="Century Gothic"/>
                <w:spacing w:val="23"/>
                <w:w w:val="99"/>
                <w:sz w:val="18"/>
                <w:szCs w:val="18"/>
                <w:lang w:val="es-DO"/>
              </w:rPr>
              <w:t xml:space="preserve"> </w:t>
            </w:r>
            <w:r w:rsidRPr="00F26FB5">
              <w:rPr>
                <w:rFonts w:ascii="Century Gothic" w:hAnsi="Century Gothic" w:cs="Century Gothic"/>
                <w:spacing w:val="-1"/>
                <w:sz w:val="18"/>
                <w:szCs w:val="18"/>
                <w:lang w:val="es-DO"/>
              </w:rPr>
              <w:t>Servidores</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2"/>
                <w:sz w:val="18"/>
                <w:szCs w:val="18"/>
                <w:lang w:val="es-DO"/>
              </w:rPr>
              <w:t xml:space="preserve"> </w:t>
            </w:r>
            <w:r w:rsidRPr="00F26FB5">
              <w:rPr>
                <w:rFonts w:ascii="Century Gothic" w:hAnsi="Century Gothic" w:cs="Century Gothic"/>
                <w:spacing w:val="-1"/>
                <w:sz w:val="18"/>
                <w:szCs w:val="18"/>
                <w:lang w:val="es-DO"/>
              </w:rPr>
              <w:t>Base</w:t>
            </w:r>
            <w:r w:rsidRPr="00F26FB5">
              <w:rPr>
                <w:rFonts w:ascii="Century Gothic" w:hAnsi="Century Gothic" w:cs="Century Gothic"/>
                <w:spacing w:val="-2"/>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Datos</w:t>
            </w:r>
            <w:r w:rsidRPr="00F26FB5">
              <w:rPr>
                <w:rFonts w:ascii="Century Gothic" w:hAnsi="Century Gothic" w:cs="Century Gothic"/>
                <w:sz w:val="18"/>
                <w:szCs w:val="18"/>
                <w:lang w:val="es-DO"/>
              </w:rPr>
              <w:t xml:space="preserve"> </w:t>
            </w:r>
            <w:r w:rsidRPr="00F26FB5">
              <w:rPr>
                <w:rFonts w:ascii="Century Gothic" w:hAnsi="Century Gothic" w:cs="Century Gothic"/>
                <w:spacing w:val="-2"/>
                <w:sz w:val="18"/>
                <w:szCs w:val="18"/>
                <w:lang w:val="es-DO"/>
              </w:rPr>
              <w:t>(2/2)</w:t>
            </w:r>
          </w:p>
        </w:tc>
        <w:tc>
          <w:tcPr>
            <w:tcW w:w="7628" w:type="dxa"/>
            <w:vMerge/>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line="274" w:lineRule="auto"/>
              <w:ind w:left="102" w:right="103"/>
              <w:rPr>
                <w:lang w:val="es-DO"/>
              </w:rPr>
            </w:pPr>
          </w:p>
        </w:tc>
        <w:tc>
          <w:tcPr>
            <w:tcW w:w="2268" w:type="dxa"/>
            <w:vMerge/>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line="274" w:lineRule="auto"/>
              <w:ind w:left="102" w:right="103"/>
              <w:rPr>
                <w:lang w:val="es-DO"/>
              </w:rPr>
            </w:pPr>
          </w:p>
        </w:tc>
      </w:tr>
      <w:tr w:rsidR="008A5DA3" w:rsidTr="00CF7B9A">
        <w:tblPrEx>
          <w:tblCellMar>
            <w:top w:w="0" w:type="dxa"/>
            <w:left w:w="0" w:type="dxa"/>
            <w:bottom w:w="0" w:type="dxa"/>
            <w:right w:w="0" w:type="dxa"/>
          </w:tblCellMar>
        </w:tblPrEx>
        <w:trPr>
          <w:trHeight w:hRule="exact" w:val="230"/>
        </w:trPr>
        <w:tc>
          <w:tcPr>
            <w:tcW w:w="15312" w:type="dxa"/>
            <w:gridSpan w:val="4"/>
            <w:tcBorders>
              <w:top w:val="single" w:sz="4" w:space="0" w:color="000000"/>
              <w:left w:val="single" w:sz="4" w:space="0" w:color="000000"/>
              <w:bottom w:val="single" w:sz="4" w:space="0" w:color="000000"/>
              <w:right w:val="single" w:sz="4" w:space="0" w:color="000000"/>
            </w:tcBorders>
          </w:tcPr>
          <w:p w:rsidR="008A5DA3" w:rsidRDefault="008A5DA3" w:rsidP="00CF7B9A">
            <w:pPr>
              <w:pStyle w:val="TableParagraph"/>
              <w:kinsoku w:val="0"/>
              <w:overflowPunct w:val="0"/>
              <w:spacing w:line="219" w:lineRule="exact"/>
              <w:ind w:left="-1" w:right="3"/>
              <w:jc w:val="center"/>
            </w:pPr>
            <w:proofErr w:type="spellStart"/>
            <w:r>
              <w:rPr>
                <w:rFonts w:ascii="Century Gothic" w:hAnsi="Century Gothic" w:cs="Century Gothic"/>
                <w:b/>
                <w:bCs/>
                <w:spacing w:val="-1"/>
                <w:sz w:val="18"/>
                <w:szCs w:val="18"/>
              </w:rPr>
              <w:t>Evaluación</w:t>
            </w:r>
            <w:proofErr w:type="spellEnd"/>
            <w:r>
              <w:rPr>
                <w:rFonts w:ascii="Century Gothic" w:hAnsi="Century Gothic" w:cs="Century Gothic"/>
                <w:b/>
                <w:bCs/>
                <w:spacing w:val="-3"/>
                <w:sz w:val="18"/>
                <w:szCs w:val="18"/>
              </w:rPr>
              <w:t xml:space="preserve"> </w:t>
            </w:r>
            <w:proofErr w:type="spellStart"/>
            <w:r>
              <w:rPr>
                <w:rFonts w:ascii="Century Gothic" w:hAnsi="Century Gothic" w:cs="Century Gothic"/>
                <w:b/>
                <w:bCs/>
                <w:spacing w:val="-1"/>
                <w:sz w:val="18"/>
                <w:szCs w:val="18"/>
              </w:rPr>
              <w:t>Parcial</w:t>
            </w:r>
            <w:proofErr w:type="spellEnd"/>
          </w:p>
        </w:tc>
      </w:tr>
      <w:tr w:rsidR="008A5DA3" w:rsidRPr="00F26FB5" w:rsidTr="00CF7B9A">
        <w:tblPrEx>
          <w:tblCellMar>
            <w:top w:w="0" w:type="dxa"/>
            <w:left w:w="0" w:type="dxa"/>
            <w:bottom w:w="0" w:type="dxa"/>
            <w:right w:w="0" w:type="dxa"/>
          </w:tblCellMar>
        </w:tblPrEx>
        <w:trPr>
          <w:trHeight w:hRule="exact" w:val="452"/>
        </w:trPr>
        <w:tc>
          <w:tcPr>
            <w:tcW w:w="1162" w:type="dxa"/>
            <w:vMerge w:val="restart"/>
            <w:tcBorders>
              <w:top w:val="single" w:sz="4" w:space="0" w:color="000000"/>
              <w:left w:val="single" w:sz="4" w:space="0" w:color="000000"/>
              <w:bottom w:val="single" w:sz="4" w:space="0" w:color="000000"/>
              <w:right w:val="single" w:sz="4" w:space="0" w:color="000000"/>
            </w:tcBorders>
          </w:tcPr>
          <w:p w:rsidR="008A5DA3" w:rsidRDefault="008A5DA3" w:rsidP="00CF7B9A">
            <w:pPr>
              <w:pStyle w:val="TableParagraph"/>
              <w:kinsoku w:val="0"/>
              <w:overflowPunct w:val="0"/>
              <w:rPr>
                <w:rFonts w:ascii="Century Gothic" w:hAnsi="Century Gothic" w:cs="Century Gothic"/>
                <w:b/>
                <w:bCs/>
                <w:sz w:val="18"/>
                <w:szCs w:val="18"/>
              </w:rPr>
            </w:pPr>
          </w:p>
          <w:p w:rsidR="008A5DA3" w:rsidRDefault="008A5DA3" w:rsidP="00CF7B9A">
            <w:pPr>
              <w:pStyle w:val="TableParagraph"/>
              <w:kinsoku w:val="0"/>
              <w:overflowPunct w:val="0"/>
              <w:rPr>
                <w:rFonts w:ascii="Century Gothic" w:hAnsi="Century Gothic" w:cs="Century Gothic"/>
                <w:b/>
                <w:bCs/>
                <w:sz w:val="18"/>
                <w:szCs w:val="18"/>
              </w:rPr>
            </w:pPr>
          </w:p>
          <w:p w:rsidR="008A5DA3" w:rsidRDefault="008A5DA3" w:rsidP="00CF7B9A">
            <w:pPr>
              <w:pStyle w:val="TableParagraph"/>
              <w:kinsoku w:val="0"/>
              <w:overflowPunct w:val="0"/>
              <w:rPr>
                <w:rFonts w:ascii="Century Gothic" w:hAnsi="Century Gothic" w:cs="Century Gothic"/>
                <w:b/>
                <w:bCs/>
                <w:sz w:val="18"/>
                <w:szCs w:val="18"/>
              </w:rPr>
            </w:pPr>
          </w:p>
          <w:p w:rsidR="008A5DA3" w:rsidRDefault="008A5DA3" w:rsidP="00CF7B9A">
            <w:pPr>
              <w:pStyle w:val="TableParagraph"/>
              <w:kinsoku w:val="0"/>
              <w:overflowPunct w:val="0"/>
              <w:rPr>
                <w:rFonts w:ascii="Century Gothic" w:hAnsi="Century Gothic" w:cs="Century Gothic"/>
                <w:b/>
                <w:bCs/>
                <w:sz w:val="18"/>
                <w:szCs w:val="18"/>
              </w:rPr>
            </w:pPr>
          </w:p>
          <w:p w:rsidR="008A5DA3" w:rsidRDefault="008A5DA3" w:rsidP="00CF7B9A">
            <w:pPr>
              <w:pStyle w:val="TableParagraph"/>
              <w:kinsoku w:val="0"/>
              <w:overflowPunct w:val="0"/>
              <w:rPr>
                <w:rFonts w:ascii="Century Gothic" w:hAnsi="Century Gothic" w:cs="Century Gothic"/>
                <w:b/>
                <w:bCs/>
                <w:sz w:val="18"/>
                <w:szCs w:val="18"/>
              </w:rPr>
            </w:pPr>
          </w:p>
          <w:p w:rsidR="008A5DA3" w:rsidRDefault="008A5DA3" w:rsidP="00CF7B9A">
            <w:pPr>
              <w:pStyle w:val="TableParagraph"/>
              <w:kinsoku w:val="0"/>
              <w:overflowPunct w:val="0"/>
              <w:rPr>
                <w:rFonts w:ascii="Century Gothic" w:hAnsi="Century Gothic" w:cs="Century Gothic"/>
                <w:b/>
                <w:bCs/>
                <w:sz w:val="18"/>
                <w:szCs w:val="18"/>
              </w:rPr>
            </w:pPr>
          </w:p>
          <w:p w:rsidR="008A5DA3" w:rsidRDefault="008A5DA3" w:rsidP="00CF7B9A">
            <w:pPr>
              <w:pStyle w:val="TableParagraph"/>
              <w:kinsoku w:val="0"/>
              <w:overflowPunct w:val="0"/>
              <w:rPr>
                <w:rFonts w:ascii="Century Gothic" w:hAnsi="Century Gothic" w:cs="Century Gothic"/>
                <w:b/>
                <w:bCs/>
                <w:sz w:val="18"/>
                <w:szCs w:val="18"/>
              </w:rPr>
            </w:pPr>
          </w:p>
          <w:p w:rsidR="008A5DA3" w:rsidRDefault="008A5DA3" w:rsidP="00CF7B9A">
            <w:pPr>
              <w:pStyle w:val="TableParagraph"/>
              <w:kinsoku w:val="0"/>
              <w:overflowPunct w:val="0"/>
              <w:rPr>
                <w:rFonts w:ascii="Century Gothic" w:hAnsi="Century Gothic" w:cs="Century Gothic"/>
                <w:b/>
                <w:bCs/>
                <w:sz w:val="18"/>
                <w:szCs w:val="18"/>
              </w:rPr>
            </w:pPr>
          </w:p>
          <w:p w:rsidR="008A5DA3" w:rsidRDefault="008A5DA3" w:rsidP="00CF7B9A">
            <w:pPr>
              <w:pStyle w:val="TableParagraph"/>
              <w:kinsoku w:val="0"/>
              <w:overflowPunct w:val="0"/>
              <w:rPr>
                <w:rFonts w:ascii="Century Gothic" w:hAnsi="Century Gothic" w:cs="Century Gothic"/>
                <w:b/>
                <w:bCs/>
              </w:rPr>
            </w:pPr>
          </w:p>
          <w:p w:rsidR="008A5DA3" w:rsidRDefault="008A5DA3" w:rsidP="00CF7B9A">
            <w:pPr>
              <w:pStyle w:val="TableParagraph"/>
              <w:kinsoku w:val="0"/>
              <w:overflowPunct w:val="0"/>
              <w:ind w:right="3"/>
              <w:jc w:val="center"/>
            </w:pPr>
            <w:r>
              <w:rPr>
                <w:rFonts w:ascii="Century Gothic" w:hAnsi="Century Gothic" w:cs="Century Gothic"/>
                <w:b/>
                <w:bCs/>
                <w:sz w:val="18"/>
                <w:szCs w:val="18"/>
              </w:rPr>
              <w:t>II</w:t>
            </w:r>
          </w:p>
        </w:tc>
        <w:tc>
          <w:tcPr>
            <w:tcW w:w="4254" w:type="dxa"/>
            <w:tcBorders>
              <w:top w:val="single" w:sz="4" w:space="0" w:color="000000"/>
              <w:left w:val="single" w:sz="4" w:space="0" w:color="000000"/>
              <w:bottom w:val="single" w:sz="4" w:space="0" w:color="000000"/>
              <w:right w:val="single" w:sz="4" w:space="0" w:color="000000"/>
            </w:tcBorders>
          </w:tcPr>
          <w:p w:rsidR="008A5DA3" w:rsidRDefault="008A5DA3" w:rsidP="00CF7B9A">
            <w:pPr>
              <w:pStyle w:val="TableParagraph"/>
              <w:kinsoku w:val="0"/>
              <w:overflowPunct w:val="0"/>
              <w:spacing w:before="92"/>
              <w:ind w:left="102"/>
            </w:pPr>
            <w:proofErr w:type="spellStart"/>
            <w:r>
              <w:rPr>
                <w:rFonts w:ascii="Century Gothic" w:hAnsi="Century Gothic" w:cs="Century Gothic"/>
                <w:spacing w:val="-1"/>
                <w:sz w:val="18"/>
                <w:szCs w:val="18"/>
              </w:rPr>
              <w:t>Integridad</w:t>
            </w:r>
            <w:proofErr w:type="spellEnd"/>
            <w:r>
              <w:rPr>
                <w:rFonts w:ascii="Century Gothic" w:hAnsi="Century Gothic" w:cs="Century Gothic"/>
                <w:spacing w:val="-9"/>
                <w:sz w:val="18"/>
                <w:szCs w:val="18"/>
              </w:rPr>
              <w:t xml:space="preserve"> </w:t>
            </w:r>
            <w:r>
              <w:rPr>
                <w:rFonts w:ascii="Century Gothic" w:hAnsi="Century Gothic" w:cs="Century Gothic"/>
                <w:sz w:val="18"/>
                <w:szCs w:val="18"/>
              </w:rPr>
              <w:t>y</w:t>
            </w:r>
            <w:r>
              <w:rPr>
                <w:rFonts w:ascii="Century Gothic" w:hAnsi="Century Gothic" w:cs="Century Gothic"/>
                <w:spacing w:val="-6"/>
                <w:sz w:val="18"/>
                <w:szCs w:val="18"/>
              </w:rPr>
              <w:t xml:space="preserve"> </w:t>
            </w:r>
            <w:proofErr w:type="spellStart"/>
            <w:r>
              <w:rPr>
                <w:rFonts w:ascii="Century Gothic" w:hAnsi="Century Gothic" w:cs="Century Gothic"/>
                <w:spacing w:val="-1"/>
                <w:sz w:val="18"/>
                <w:szCs w:val="18"/>
              </w:rPr>
              <w:t>concurrencia</w:t>
            </w:r>
            <w:proofErr w:type="spellEnd"/>
          </w:p>
        </w:tc>
        <w:tc>
          <w:tcPr>
            <w:tcW w:w="7628" w:type="dxa"/>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ind w:left="102" w:right="167"/>
              <w:rPr>
                <w:lang w:val="es-DO"/>
              </w:rPr>
            </w:pPr>
            <w:r w:rsidRPr="00F26FB5">
              <w:rPr>
                <w:rFonts w:ascii="Century Gothic" w:hAnsi="Century Gothic" w:cs="Century Gothic"/>
                <w:spacing w:val="-1"/>
                <w:sz w:val="18"/>
                <w:szCs w:val="18"/>
                <w:lang w:val="es-DO"/>
              </w:rPr>
              <w:t>Control</w:t>
            </w:r>
            <w:r w:rsidRPr="00F26FB5">
              <w:rPr>
                <w:rFonts w:ascii="Century Gothic" w:hAnsi="Century Gothic" w:cs="Century Gothic"/>
                <w:spacing w:val="-5"/>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4"/>
                <w:sz w:val="18"/>
                <w:szCs w:val="18"/>
                <w:lang w:val="es-DO"/>
              </w:rPr>
              <w:t xml:space="preserve"> </w:t>
            </w:r>
            <w:r w:rsidRPr="00F26FB5">
              <w:rPr>
                <w:rFonts w:ascii="Century Gothic" w:hAnsi="Century Gothic" w:cs="Century Gothic"/>
                <w:spacing w:val="-1"/>
                <w:sz w:val="18"/>
                <w:szCs w:val="18"/>
                <w:lang w:val="es-DO"/>
              </w:rPr>
              <w:t>concurrencia.</w:t>
            </w:r>
            <w:r w:rsidRPr="00F26FB5">
              <w:rPr>
                <w:rFonts w:ascii="Century Gothic" w:hAnsi="Century Gothic" w:cs="Century Gothic"/>
                <w:spacing w:val="-6"/>
                <w:sz w:val="18"/>
                <w:szCs w:val="18"/>
                <w:lang w:val="es-DO"/>
              </w:rPr>
              <w:t xml:space="preserve"> </w:t>
            </w:r>
            <w:r w:rsidRPr="00F26FB5">
              <w:rPr>
                <w:rFonts w:ascii="Century Gothic" w:hAnsi="Century Gothic" w:cs="Century Gothic"/>
                <w:spacing w:val="-1"/>
                <w:sz w:val="18"/>
                <w:szCs w:val="18"/>
                <w:lang w:val="es-DO"/>
              </w:rPr>
              <w:t>Problemas</w:t>
            </w:r>
            <w:r w:rsidRPr="00F26FB5">
              <w:rPr>
                <w:rFonts w:ascii="Century Gothic" w:hAnsi="Century Gothic" w:cs="Century Gothic"/>
                <w:spacing w:val="-5"/>
                <w:sz w:val="18"/>
                <w:szCs w:val="18"/>
                <w:lang w:val="es-DO"/>
              </w:rPr>
              <w:t xml:space="preserve"> </w:t>
            </w:r>
            <w:r w:rsidRPr="00F26FB5">
              <w:rPr>
                <w:rFonts w:ascii="Century Gothic" w:hAnsi="Century Gothic" w:cs="Century Gothic"/>
                <w:spacing w:val="-1"/>
                <w:sz w:val="18"/>
                <w:szCs w:val="18"/>
                <w:lang w:val="es-DO"/>
              </w:rPr>
              <w:t>por</w:t>
            </w:r>
            <w:r w:rsidRPr="00F26FB5">
              <w:rPr>
                <w:rFonts w:ascii="Century Gothic" w:hAnsi="Century Gothic" w:cs="Century Gothic"/>
                <w:spacing w:val="-4"/>
                <w:sz w:val="18"/>
                <w:szCs w:val="18"/>
                <w:lang w:val="es-DO"/>
              </w:rPr>
              <w:t xml:space="preserve"> </w:t>
            </w:r>
            <w:r w:rsidRPr="00F26FB5">
              <w:rPr>
                <w:rFonts w:ascii="Century Gothic" w:hAnsi="Century Gothic" w:cs="Century Gothic"/>
                <w:spacing w:val="-1"/>
                <w:sz w:val="18"/>
                <w:szCs w:val="18"/>
                <w:lang w:val="es-DO"/>
              </w:rPr>
              <w:t>falta</w:t>
            </w:r>
            <w:r w:rsidRPr="00F26FB5">
              <w:rPr>
                <w:rFonts w:ascii="Century Gothic" w:hAnsi="Century Gothic" w:cs="Century Gothic"/>
                <w:spacing w:val="-5"/>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4"/>
                <w:sz w:val="18"/>
                <w:szCs w:val="18"/>
                <w:lang w:val="es-DO"/>
              </w:rPr>
              <w:t xml:space="preserve"> </w:t>
            </w:r>
            <w:r w:rsidRPr="00F26FB5">
              <w:rPr>
                <w:rFonts w:ascii="Century Gothic" w:hAnsi="Century Gothic" w:cs="Century Gothic"/>
                <w:spacing w:val="-1"/>
                <w:sz w:val="18"/>
                <w:szCs w:val="18"/>
                <w:lang w:val="es-DO"/>
              </w:rPr>
              <w:t>control,</w:t>
            </w:r>
            <w:r w:rsidRPr="00F26FB5">
              <w:rPr>
                <w:rFonts w:ascii="Century Gothic" w:hAnsi="Century Gothic" w:cs="Century Gothic"/>
                <w:spacing w:val="-4"/>
                <w:sz w:val="18"/>
                <w:szCs w:val="18"/>
                <w:lang w:val="es-DO"/>
              </w:rPr>
              <w:t xml:space="preserve"> </w:t>
            </w:r>
            <w:r w:rsidRPr="00F26FB5">
              <w:rPr>
                <w:rFonts w:ascii="Century Gothic" w:hAnsi="Century Gothic" w:cs="Century Gothic"/>
                <w:spacing w:val="-1"/>
                <w:sz w:val="18"/>
                <w:szCs w:val="18"/>
                <w:lang w:val="es-DO"/>
              </w:rPr>
              <w:t>Técnicas</w:t>
            </w:r>
            <w:r w:rsidRPr="00F26FB5">
              <w:rPr>
                <w:rFonts w:ascii="Century Gothic" w:hAnsi="Century Gothic" w:cs="Century Gothic"/>
                <w:spacing w:val="-5"/>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4"/>
                <w:sz w:val="18"/>
                <w:szCs w:val="18"/>
                <w:lang w:val="es-DO"/>
              </w:rPr>
              <w:t xml:space="preserve"> </w:t>
            </w:r>
            <w:r w:rsidRPr="00F26FB5">
              <w:rPr>
                <w:rFonts w:ascii="Century Gothic" w:hAnsi="Century Gothic" w:cs="Century Gothic"/>
                <w:spacing w:val="-1"/>
                <w:sz w:val="18"/>
                <w:szCs w:val="18"/>
                <w:lang w:val="es-DO"/>
              </w:rPr>
              <w:t>bloqueo</w:t>
            </w:r>
            <w:r w:rsidRPr="00F26FB5">
              <w:rPr>
                <w:rFonts w:ascii="Century Gothic" w:hAnsi="Century Gothic" w:cs="Century Gothic"/>
                <w:spacing w:val="-4"/>
                <w:sz w:val="18"/>
                <w:szCs w:val="18"/>
                <w:lang w:val="es-DO"/>
              </w:rPr>
              <w:t xml:space="preserve"> </w:t>
            </w:r>
            <w:r w:rsidRPr="00F26FB5">
              <w:rPr>
                <w:rFonts w:ascii="Century Gothic" w:hAnsi="Century Gothic" w:cs="Century Gothic"/>
                <w:spacing w:val="-1"/>
                <w:sz w:val="18"/>
                <w:szCs w:val="18"/>
                <w:lang w:val="es-DO"/>
              </w:rPr>
              <w:t>para</w:t>
            </w:r>
            <w:r w:rsidRPr="00F26FB5">
              <w:rPr>
                <w:rFonts w:ascii="Century Gothic" w:hAnsi="Century Gothic" w:cs="Century Gothic"/>
                <w:spacing w:val="77"/>
                <w:sz w:val="18"/>
                <w:szCs w:val="18"/>
                <w:lang w:val="es-DO"/>
              </w:rPr>
              <w:t xml:space="preserve"> </w:t>
            </w:r>
            <w:r w:rsidRPr="00F26FB5">
              <w:rPr>
                <w:rFonts w:ascii="Century Gothic" w:hAnsi="Century Gothic" w:cs="Century Gothic"/>
                <w:spacing w:val="-1"/>
                <w:sz w:val="18"/>
                <w:szCs w:val="18"/>
                <w:lang w:val="es-DO"/>
              </w:rPr>
              <w:t>control</w:t>
            </w:r>
            <w:r w:rsidRPr="00F26FB5">
              <w:rPr>
                <w:rFonts w:ascii="Century Gothic" w:hAnsi="Century Gothic" w:cs="Century Gothic"/>
                <w:spacing w:val="-5"/>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4"/>
                <w:sz w:val="18"/>
                <w:szCs w:val="18"/>
                <w:lang w:val="es-DO"/>
              </w:rPr>
              <w:t xml:space="preserve"> </w:t>
            </w:r>
            <w:r w:rsidRPr="00F26FB5">
              <w:rPr>
                <w:rFonts w:ascii="Century Gothic" w:hAnsi="Century Gothic" w:cs="Century Gothic"/>
                <w:spacing w:val="-1"/>
                <w:sz w:val="18"/>
                <w:szCs w:val="18"/>
                <w:lang w:val="es-DO"/>
              </w:rPr>
              <w:t>concurrencia</w:t>
            </w:r>
            <w:r w:rsidRPr="00F26FB5">
              <w:rPr>
                <w:rFonts w:ascii="Century Gothic" w:hAnsi="Century Gothic" w:cs="Century Gothic"/>
                <w:spacing w:val="-5"/>
                <w:sz w:val="18"/>
                <w:szCs w:val="18"/>
                <w:lang w:val="es-DO"/>
              </w:rPr>
              <w:t xml:space="preserve"> </w:t>
            </w:r>
            <w:r w:rsidRPr="00F26FB5">
              <w:rPr>
                <w:rFonts w:ascii="Century Gothic" w:hAnsi="Century Gothic" w:cs="Century Gothic"/>
                <w:sz w:val="18"/>
                <w:szCs w:val="18"/>
                <w:lang w:val="es-DO"/>
              </w:rPr>
              <w:t>e</w:t>
            </w:r>
            <w:r w:rsidRPr="00F26FB5">
              <w:rPr>
                <w:rFonts w:ascii="Century Gothic" w:hAnsi="Century Gothic" w:cs="Century Gothic"/>
                <w:spacing w:val="-8"/>
                <w:sz w:val="18"/>
                <w:szCs w:val="18"/>
                <w:lang w:val="es-DO"/>
              </w:rPr>
              <w:t xml:space="preserve"> </w:t>
            </w:r>
            <w:r w:rsidRPr="00F26FB5">
              <w:rPr>
                <w:rFonts w:ascii="Century Gothic" w:hAnsi="Century Gothic" w:cs="Century Gothic"/>
                <w:spacing w:val="-1"/>
                <w:sz w:val="18"/>
                <w:szCs w:val="18"/>
                <w:lang w:val="es-DO"/>
              </w:rPr>
              <w:t>integridad</w:t>
            </w:r>
            <w:r w:rsidRPr="00F26FB5">
              <w:rPr>
                <w:rFonts w:ascii="Century Gothic" w:hAnsi="Century Gothic" w:cs="Century Gothic"/>
                <w:spacing w:val="-5"/>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4"/>
                <w:sz w:val="18"/>
                <w:szCs w:val="18"/>
                <w:lang w:val="es-DO"/>
              </w:rPr>
              <w:t xml:space="preserve"> </w:t>
            </w:r>
            <w:r w:rsidRPr="00F26FB5">
              <w:rPr>
                <w:rFonts w:ascii="Century Gothic" w:hAnsi="Century Gothic" w:cs="Century Gothic"/>
                <w:spacing w:val="-1"/>
                <w:sz w:val="18"/>
                <w:szCs w:val="18"/>
                <w:lang w:val="es-DO"/>
              </w:rPr>
              <w:t>los</w:t>
            </w:r>
            <w:r w:rsidRPr="00F26FB5">
              <w:rPr>
                <w:rFonts w:ascii="Century Gothic" w:hAnsi="Century Gothic" w:cs="Century Gothic"/>
                <w:spacing w:val="-5"/>
                <w:sz w:val="18"/>
                <w:szCs w:val="18"/>
                <w:lang w:val="es-DO"/>
              </w:rPr>
              <w:t xml:space="preserve"> </w:t>
            </w:r>
            <w:r w:rsidRPr="00F26FB5">
              <w:rPr>
                <w:rFonts w:ascii="Century Gothic" w:hAnsi="Century Gothic" w:cs="Century Gothic"/>
                <w:spacing w:val="-1"/>
                <w:sz w:val="18"/>
                <w:szCs w:val="18"/>
                <w:lang w:val="es-DO"/>
              </w:rPr>
              <w:t>datos.</w:t>
            </w:r>
          </w:p>
        </w:tc>
        <w:tc>
          <w:tcPr>
            <w:tcW w:w="2268" w:type="dxa"/>
            <w:vMerge w:val="restart"/>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before="154" w:line="276" w:lineRule="auto"/>
              <w:ind w:left="102" w:right="111"/>
              <w:rPr>
                <w:lang w:val="es-DO"/>
              </w:rPr>
            </w:pPr>
            <w:r w:rsidRPr="00F26FB5">
              <w:rPr>
                <w:rFonts w:ascii="Century Gothic" w:hAnsi="Century Gothic" w:cs="Century Gothic"/>
                <w:spacing w:val="-1"/>
                <w:sz w:val="18"/>
                <w:szCs w:val="18"/>
                <w:lang w:val="es-DO"/>
              </w:rPr>
              <w:t>Aprecia</w:t>
            </w:r>
            <w:r w:rsidRPr="00F26FB5">
              <w:rPr>
                <w:rFonts w:ascii="Century Gothic" w:hAnsi="Century Gothic" w:cs="Century Gothic"/>
                <w:spacing w:val="-6"/>
                <w:sz w:val="18"/>
                <w:szCs w:val="18"/>
                <w:lang w:val="es-DO"/>
              </w:rPr>
              <w:t xml:space="preserve"> </w:t>
            </w:r>
            <w:r w:rsidRPr="00F26FB5">
              <w:rPr>
                <w:rFonts w:ascii="Century Gothic" w:hAnsi="Century Gothic" w:cs="Century Gothic"/>
                <w:sz w:val="18"/>
                <w:szCs w:val="18"/>
                <w:lang w:val="es-DO"/>
              </w:rPr>
              <w:t>la</w:t>
            </w:r>
            <w:r w:rsidRPr="00F26FB5">
              <w:rPr>
                <w:rFonts w:ascii="Century Gothic" w:hAnsi="Century Gothic" w:cs="Century Gothic"/>
                <w:spacing w:val="-5"/>
                <w:sz w:val="18"/>
                <w:szCs w:val="18"/>
                <w:lang w:val="es-DO"/>
              </w:rPr>
              <w:t xml:space="preserve"> </w:t>
            </w:r>
            <w:r w:rsidRPr="00F26FB5">
              <w:rPr>
                <w:rFonts w:ascii="Century Gothic" w:hAnsi="Century Gothic" w:cs="Century Gothic"/>
                <w:spacing w:val="-1"/>
                <w:sz w:val="18"/>
                <w:szCs w:val="18"/>
                <w:lang w:val="es-DO"/>
              </w:rPr>
              <w:t>necesidad</w:t>
            </w:r>
            <w:r w:rsidRPr="00F26FB5">
              <w:rPr>
                <w:rFonts w:ascii="Century Gothic" w:hAnsi="Century Gothic" w:cs="Century Gothic"/>
                <w:spacing w:val="28"/>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contar</w:t>
            </w:r>
            <w:r w:rsidRPr="00F26FB5">
              <w:rPr>
                <w:rFonts w:ascii="Century Gothic" w:hAnsi="Century Gothic" w:cs="Century Gothic"/>
                <w:spacing w:val="-3"/>
                <w:sz w:val="18"/>
                <w:szCs w:val="18"/>
                <w:lang w:val="es-DO"/>
              </w:rPr>
              <w:t xml:space="preserve"> </w:t>
            </w:r>
            <w:r w:rsidRPr="00F26FB5">
              <w:rPr>
                <w:rFonts w:ascii="Century Gothic" w:hAnsi="Century Gothic" w:cs="Century Gothic"/>
                <w:sz w:val="18"/>
                <w:szCs w:val="18"/>
                <w:lang w:val="es-DO"/>
              </w:rPr>
              <w:t>con</w:t>
            </w:r>
            <w:r w:rsidRPr="00F26FB5">
              <w:rPr>
                <w:rFonts w:ascii="Century Gothic" w:hAnsi="Century Gothic" w:cs="Century Gothic"/>
                <w:spacing w:val="-5"/>
                <w:sz w:val="18"/>
                <w:szCs w:val="18"/>
                <w:lang w:val="es-DO"/>
              </w:rPr>
              <w:t xml:space="preserve"> </w:t>
            </w:r>
            <w:r w:rsidRPr="00F26FB5">
              <w:rPr>
                <w:rFonts w:ascii="Century Gothic" w:hAnsi="Century Gothic" w:cs="Century Gothic"/>
                <w:sz w:val="18"/>
                <w:szCs w:val="18"/>
                <w:lang w:val="es-DO"/>
              </w:rPr>
              <w:t>el</w:t>
            </w:r>
            <w:r w:rsidRPr="00F26FB5">
              <w:rPr>
                <w:rFonts w:ascii="Century Gothic" w:hAnsi="Century Gothic" w:cs="Century Gothic"/>
                <w:spacing w:val="43"/>
                <w:sz w:val="18"/>
                <w:szCs w:val="18"/>
                <w:lang w:val="es-DO"/>
              </w:rPr>
              <w:t xml:space="preserve"> </w:t>
            </w:r>
            <w:r w:rsidRPr="00F26FB5">
              <w:rPr>
                <w:rFonts w:ascii="Century Gothic" w:hAnsi="Century Gothic" w:cs="Century Gothic"/>
                <w:sz w:val="18"/>
                <w:szCs w:val="18"/>
                <w:lang w:val="es-DO"/>
              </w:rPr>
              <w:t>rol</w:t>
            </w:r>
            <w:r w:rsidRPr="00F26FB5">
              <w:rPr>
                <w:rFonts w:ascii="Century Gothic" w:hAnsi="Century Gothic" w:cs="Century Gothic"/>
                <w:spacing w:val="27"/>
                <w:w w:val="99"/>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5"/>
                <w:sz w:val="18"/>
                <w:szCs w:val="18"/>
                <w:lang w:val="es-DO"/>
              </w:rPr>
              <w:t xml:space="preserve"> </w:t>
            </w:r>
            <w:r w:rsidRPr="00F26FB5">
              <w:rPr>
                <w:rFonts w:ascii="Century Gothic" w:hAnsi="Century Gothic" w:cs="Century Gothic"/>
                <w:spacing w:val="-1"/>
                <w:sz w:val="18"/>
                <w:szCs w:val="18"/>
                <w:lang w:val="es-DO"/>
              </w:rPr>
              <w:t>administrador</w:t>
            </w:r>
            <w:r w:rsidRPr="00F26FB5">
              <w:rPr>
                <w:rFonts w:ascii="Century Gothic" w:hAnsi="Century Gothic" w:cs="Century Gothic"/>
                <w:spacing w:val="-4"/>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20"/>
                <w:w w:val="99"/>
                <w:sz w:val="18"/>
                <w:szCs w:val="18"/>
                <w:lang w:val="es-DO"/>
              </w:rPr>
              <w:t xml:space="preserve"> </w:t>
            </w:r>
            <w:r w:rsidRPr="00F26FB5">
              <w:rPr>
                <w:rFonts w:ascii="Century Gothic" w:hAnsi="Century Gothic" w:cs="Century Gothic"/>
                <w:spacing w:val="-1"/>
                <w:sz w:val="18"/>
                <w:szCs w:val="18"/>
                <w:lang w:val="es-DO"/>
              </w:rPr>
              <w:t>base</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2"/>
                <w:sz w:val="18"/>
                <w:szCs w:val="18"/>
                <w:lang w:val="es-DO"/>
              </w:rPr>
              <w:t xml:space="preserve"> </w:t>
            </w:r>
            <w:r w:rsidRPr="00F26FB5">
              <w:rPr>
                <w:rFonts w:ascii="Century Gothic" w:hAnsi="Century Gothic" w:cs="Century Gothic"/>
                <w:spacing w:val="-1"/>
                <w:sz w:val="18"/>
                <w:szCs w:val="18"/>
                <w:lang w:val="es-DO"/>
              </w:rPr>
              <w:t>datos.</w:t>
            </w:r>
            <w:r w:rsidRPr="00F26FB5">
              <w:rPr>
                <w:rFonts w:ascii="Century Gothic" w:hAnsi="Century Gothic" w:cs="Century Gothic"/>
                <w:spacing w:val="-4"/>
                <w:sz w:val="18"/>
                <w:szCs w:val="18"/>
                <w:lang w:val="es-DO"/>
              </w:rPr>
              <w:t xml:space="preserve"> </w:t>
            </w:r>
            <w:r w:rsidRPr="00F26FB5">
              <w:rPr>
                <w:rFonts w:ascii="Century Gothic" w:hAnsi="Century Gothic" w:cs="Century Gothic"/>
                <w:spacing w:val="-1"/>
                <w:sz w:val="18"/>
                <w:szCs w:val="18"/>
                <w:lang w:val="es-DO"/>
              </w:rPr>
              <w:t>Califica</w:t>
            </w:r>
            <w:r w:rsidRPr="00F26FB5">
              <w:rPr>
                <w:rFonts w:ascii="Century Gothic" w:hAnsi="Century Gothic" w:cs="Century Gothic"/>
                <w:spacing w:val="27"/>
                <w:sz w:val="18"/>
                <w:szCs w:val="18"/>
                <w:lang w:val="es-DO"/>
              </w:rPr>
              <w:t xml:space="preserve"> </w:t>
            </w:r>
            <w:r w:rsidRPr="00F26FB5">
              <w:rPr>
                <w:rFonts w:ascii="Century Gothic" w:hAnsi="Century Gothic" w:cs="Century Gothic"/>
                <w:sz w:val="18"/>
                <w:szCs w:val="18"/>
                <w:lang w:val="es-DO"/>
              </w:rPr>
              <w:t>el</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uso</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las</w:t>
            </w:r>
            <w:r w:rsidRPr="00F26FB5">
              <w:rPr>
                <w:rFonts w:ascii="Century Gothic" w:hAnsi="Century Gothic" w:cs="Century Gothic"/>
                <w:spacing w:val="-5"/>
                <w:sz w:val="18"/>
                <w:szCs w:val="18"/>
                <w:lang w:val="es-DO"/>
              </w:rPr>
              <w:t xml:space="preserve"> </w:t>
            </w:r>
            <w:r w:rsidRPr="00F26FB5">
              <w:rPr>
                <w:rFonts w:ascii="Century Gothic" w:hAnsi="Century Gothic" w:cs="Century Gothic"/>
                <w:spacing w:val="-1"/>
                <w:sz w:val="18"/>
                <w:szCs w:val="18"/>
                <w:lang w:val="es-DO"/>
              </w:rPr>
              <w:t>instancias</w:t>
            </w:r>
            <w:r w:rsidRPr="00F26FB5">
              <w:rPr>
                <w:rFonts w:ascii="Century Gothic" w:hAnsi="Century Gothic" w:cs="Century Gothic"/>
                <w:spacing w:val="27"/>
                <w:sz w:val="18"/>
                <w:szCs w:val="18"/>
                <w:lang w:val="es-DO"/>
              </w:rPr>
              <w:t xml:space="preserve"> </w:t>
            </w:r>
            <w:r w:rsidRPr="00F26FB5">
              <w:rPr>
                <w:rFonts w:ascii="Century Gothic" w:hAnsi="Century Gothic" w:cs="Century Gothic"/>
                <w:sz w:val="18"/>
                <w:szCs w:val="18"/>
                <w:lang w:val="es-DO"/>
              </w:rPr>
              <w:t>en</w:t>
            </w:r>
            <w:r w:rsidRPr="00F26FB5">
              <w:rPr>
                <w:rFonts w:ascii="Century Gothic" w:hAnsi="Century Gothic" w:cs="Century Gothic"/>
                <w:spacing w:val="-2"/>
                <w:sz w:val="18"/>
                <w:szCs w:val="18"/>
                <w:lang w:val="es-DO"/>
              </w:rPr>
              <w:t xml:space="preserve"> </w:t>
            </w:r>
            <w:r w:rsidRPr="00F26FB5">
              <w:rPr>
                <w:rFonts w:ascii="Century Gothic" w:hAnsi="Century Gothic" w:cs="Century Gothic"/>
                <w:spacing w:val="-1"/>
                <w:sz w:val="18"/>
                <w:szCs w:val="18"/>
                <w:lang w:val="es-DO"/>
              </w:rPr>
              <w:t>las</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bases de</w:t>
            </w:r>
            <w:r w:rsidRPr="00F26FB5">
              <w:rPr>
                <w:rFonts w:ascii="Century Gothic" w:hAnsi="Century Gothic" w:cs="Century Gothic"/>
                <w:spacing w:val="-2"/>
                <w:sz w:val="18"/>
                <w:szCs w:val="18"/>
                <w:lang w:val="es-DO"/>
              </w:rPr>
              <w:t xml:space="preserve"> </w:t>
            </w:r>
            <w:r w:rsidRPr="00F26FB5">
              <w:rPr>
                <w:rFonts w:ascii="Century Gothic" w:hAnsi="Century Gothic" w:cs="Century Gothic"/>
                <w:spacing w:val="-1"/>
                <w:sz w:val="18"/>
                <w:szCs w:val="18"/>
                <w:lang w:val="es-DO"/>
              </w:rPr>
              <w:t>datos.</w:t>
            </w:r>
            <w:r w:rsidRPr="00F26FB5">
              <w:rPr>
                <w:rFonts w:ascii="Century Gothic" w:hAnsi="Century Gothic" w:cs="Century Gothic"/>
                <w:spacing w:val="27"/>
                <w:w w:val="99"/>
                <w:sz w:val="18"/>
                <w:szCs w:val="18"/>
                <w:lang w:val="es-DO"/>
              </w:rPr>
              <w:t xml:space="preserve"> </w:t>
            </w:r>
            <w:r w:rsidRPr="00F26FB5">
              <w:rPr>
                <w:rFonts w:ascii="Century Gothic" w:hAnsi="Century Gothic" w:cs="Century Gothic"/>
                <w:spacing w:val="-1"/>
                <w:sz w:val="18"/>
                <w:szCs w:val="18"/>
                <w:lang w:val="es-DO"/>
              </w:rPr>
              <w:t>Aprecia</w:t>
            </w:r>
            <w:r w:rsidRPr="00F26FB5">
              <w:rPr>
                <w:rFonts w:ascii="Century Gothic" w:hAnsi="Century Gothic" w:cs="Century Gothic"/>
                <w:spacing w:val="-7"/>
                <w:sz w:val="18"/>
                <w:szCs w:val="18"/>
                <w:lang w:val="es-DO"/>
              </w:rPr>
              <w:t xml:space="preserve"> </w:t>
            </w:r>
            <w:r w:rsidRPr="00F26FB5">
              <w:rPr>
                <w:rFonts w:ascii="Century Gothic" w:hAnsi="Century Gothic" w:cs="Century Gothic"/>
                <w:sz w:val="18"/>
                <w:szCs w:val="18"/>
                <w:lang w:val="es-DO"/>
              </w:rPr>
              <w:t>la</w:t>
            </w:r>
            <w:r w:rsidRPr="00F26FB5">
              <w:rPr>
                <w:rFonts w:ascii="Century Gothic" w:hAnsi="Century Gothic" w:cs="Century Gothic"/>
                <w:spacing w:val="-7"/>
                <w:sz w:val="18"/>
                <w:szCs w:val="18"/>
                <w:lang w:val="es-DO"/>
              </w:rPr>
              <w:t xml:space="preserve"> </w:t>
            </w:r>
            <w:r w:rsidRPr="00F26FB5">
              <w:rPr>
                <w:rFonts w:ascii="Century Gothic" w:hAnsi="Century Gothic" w:cs="Century Gothic"/>
                <w:spacing w:val="-1"/>
                <w:sz w:val="18"/>
                <w:szCs w:val="18"/>
                <w:lang w:val="es-DO"/>
              </w:rPr>
              <w:t>importancia</w:t>
            </w:r>
            <w:r w:rsidRPr="00F26FB5">
              <w:rPr>
                <w:rFonts w:ascii="Century Gothic" w:hAnsi="Century Gothic" w:cs="Century Gothic"/>
                <w:spacing w:val="21"/>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3"/>
                <w:sz w:val="18"/>
                <w:szCs w:val="18"/>
                <w:lang w:val="es-DO"/>
              </w:rPr>
              <w:t xml:space="preserve"> </w:t>
            </w:r>
            <w:r w:rsidRPr="00F26FB5">
              <w:rPr>
                <w:rFonts w:ascii="Century Gothic" w:hAnsi="Century Gothic" w:cs="Century Gothic"/>
                <w:sz w:val="18"/>
                <w:szCs w:val="18"/>
                <w:lang w:val="es-DO"/>
              </w:rPr>
              <w:t>la</w:t>
            </w:r>
            <w:r w:rsidRPr="00F26FB5">
              <w:rPr>
                <w:rFonts w:ascii="Century Gothic" w:hAnsi="Century Gothic" w:cs="Century Gothic"/>
                <w:spacing w:val="-2"/>
                <w:sz w:val="18"/>
                <w:szCs w:val="18"/>
                <w:lang w:val="es-DO"/>
              </w:rPr>
              <w:t xml:space="preserve"> </w:t>
            </w:r>
            <w:r w:rsidRPr="00F26FB5">
              <w:rPr>
                <w:rFonts w:ascii="Century Gothic" w:hAnsi="Century Gothic" w:cs="Century Gothic"/>
                <w:spacing w:val="-1"/>
                <w:sz w:val="18"/>
                <w:szCs w:val="18"/>
                <w:lang w:val="es-DO"/>
              </w:rPr>
              <w:t>seguridad</w:t>
            </w:r>
            <w:r w:rsidRPr="00F26FB5">
              <w:rPr>
                <w:rFonts w:ascii="Century Gothic" w:hAnsi="Century Gothic" w:cs="Century Gothic"/>
                <w:spacing w:val="26"/>
                <w:sz w:val="18"/>
                <w:szCs w:val="18"/>
                <w:lang w:val="es-DO"/>
              </w:rPr>
              <w:t xml:space="preserve"> </w:t>
            </w:r>
            <w:r w:rsidRPr="00F26FB5">
              <w:rPr>
                <w:rFonts w:ascii="Century Gothic" w:hAnsi="Century Gothic" w:cs="Century Gothic"/>
                <w:spacing w:val="-1"/>
                <w:sz w:val="18"/>
                <w:szCs w:val="18"/>
                <w:lang w:val="es-DO"/>
              </w:rPr>
              <w:t>informática</w:t>
            </w:r>
            <w:r w:rsidRPr="00F26FB5">
              <w:rPr>
                <w:rFonts w:ascii="Century Gothic" w:hAnsi="Century Gothic" w:cs="Century Gothic"/>
                <w:spacing w:val="-7"/>
                <w:sz w:val="18"/>
                <w:szCs w:val="18"/>
                <w:lang w:val="es-DO"/>
              </w:rPr>
              <w:t xml:space="preserve"> </w:t>
            </w:r>
            <w:r w:rsidRPr="00F26FB5">
              <w:rPr>
                <w:rFonts w:ascii="Century Gothic" w:hAnsi="Century Gothic" w:cs="Century Gothic"/>
                <w:sz w:val="18"/>
                <w:szCs w:val="18"/>
                <w:lang w:val="es-DO"/>
              </w:rPr>
              <w:t>en</w:t>
            </w:r>
            <w:r w:rsidRPr="00F26FB5">
              <w:rPr>
                <w:rFonts w:ascii="Century Gothic" w:hAnsi="Century Gothic" w:cs="Century Gothic"/>
                <w:spacing w:val="-5"/>
                <w:sz w:val="18"/>
                <w:szCs w:val="18"/>
                <w:lang w:val="es-DO"/>
              </w:rPr>
              <w:t xml:space="preserve"> </w:t>
            </w:r>
            <w:r w:rsidRPr="00F26FB5">
              <w:rPr>
                <w:rFonts w:ascii="Century Gothic" w:hAnsi="Century Gothic" w:cs="Century Gothic"/>
                <w:spacing w:val="-1"/>
                <w:sz w:val="18"/>
                <w:szCs w:val="18"/>
                <w:lang w:val="es-DO"/>
              </w:rPr>
              <w:t>bases</w:t>
            </w:r>
            <w:r w:rsidRPr="00F26FB5">
              <w:rPr>
                <w:rFonts w:ascii="Century Gothic" w:hAnsi="Century Gothic" w:cs="Century Gothic"/>
                <w:spacing w:val="29"/>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2"/>
                <w:sz w:val="18"/>
                <w:szCs w:val="18"/>
                <w:lang w:val="es-DO"/>
              </w:rPr>
              <w:t xml:space="preserve"> </w:t>
            </w:r>
            <w:r w:rsidRPr="00F26FB5">
              <w:rPr>
                <w:rFonts w:ascii="Century Gothic" w:hAnsi="Century Gothic" w:cs="Century Gothic"/>
                <w:spacing w:val="-1"/>
                <w:sz w:val="18"/>
                <w:szCs w:val="18"/>
                <w:lang w:val="es-DO"/>
              </w:rPr>
              <w:t>datos.</w:t>
            </w:r>
            <w:r w:rsidRPr="00F26FB5">
              <w:rPr>
                <w:rFonts w:ascii="Century Gothic" w:hAnsi="Century Gothic" w:cs="Century Gothic"/>
                <w:spacing w:val="-4"/>
                <w:sz w:val="18"/>
                <w:szCs w:val="18"/>
                <w:lang w:val="es-DO"/>
              </w:rPr>
              <w:t xml:space="preserve"> </w:t>
            </w:r>
            <w:r w:rsidRPr="00F26FB5">
              <w:rPr>
                <w:rFonts w:ascii="Century Gothic" w:hAnsi="Century Gothic" w:cs="Century Gothic"/>
                <w:spacing w:val="-1"/>
                <w:sz w:val="18"/>
                <w:szCs w:val="18"/>
                <w:lang w:val="es-DO"/>
              </w:rPr>
              <w:t>Evalúa</w:t>
            </w:r>
            <w:r w:rsidRPr="00F26FB5">
              <w:rPr>
                <w:rFonts w:ascii="Century Gothic" w:hAnsi="Century Gothic" w:cs="Century Gothic"/>
                <w:spacing w:val="-3"/>
                <w:sz w:val="18"/>
                <w:szCs w:val="18"/>
                <w:lang w:val="es-DO"/>
              </w:rPr>
              <w:t xml:space="preserve"> </w:t>
            </w:r>
            <w:r w:rsidRPr="00F26FB5">
              <w:rPr>
                <w:rFonts w:ascii="Century Gothic" w:hAnsi="Century Gothic" w:cs="Century Gothic"/>
                <w:sz w:val="18"/>
                <w:szCs w:val="18"/>
                <w:lang w:val="es-DO"/>
              </w:rPr>
              <w:t>el</w:t>
            </w:r>
            <w:r w:rsidRPr="00F26FB5">
              <w:rPr>
                <w:rFonts w:ascii="Century Gothic" w:hAnsi="Century Gothic" w:cs="Century Gothic"/>
                <w:spacing w:val="29"/>
                <w:sz w:val="18"/>
                <w:szCs w:val="18"/>
                <w:lang w:val="es-DO"/>
              </w:rPr>
              <w:t xml:space="preserve"> </w:t>
            </w:r>
            <w:r w:rsidRPr="00F26FB5">
              <w:rPr>
                <w:rFonts w:ascii="Century Gothic" w:hAnsi="Century Gothic" w:cs="Century Gothic"/>
                <w:spacing w:val="-1"/>
                <w:sz w:val="18"/>
                <w:szCs w:val="18"/>
                <w:lang w:val="es-DO"/>
              </w:rPr>
              <w:t>proceso</w:t>
            </w:r>
            <w:r w:rsidRPr="00F26FB5">
              <w:rPr>
                <w:rFonts w:ascii="Century Gothic" w:hAnsi="Century Gothic" w:cs="Century Gothic"/>
                <w:spacing w:val="-7"/>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6"/>
                <w:sz w:val="18"/>
                <w:szCs w:val="18"/>
                <w:lang w:val="es-DO"/>
              </w:rPr>
              <w:t xml:space="preserve"> </w:t>
            </w:r>
            <w:r w:rsidRPr="00F26FB5">
              <w:rPr>
                <w:rFonts w:ascii="Century Gothic" w:hAnsi="Century Gothic" w:cs="Century Gothic"/>
                <w:spacing w:val="-1"/>
                <w:sz w:val="18"/>
                <w:szCs w:val="18"/>
                <w:lang w:val="es-DO"/>
              </w:rPr>
              <w:t>gestión</w:t>
            </w:r>
            <w:r w:rsidRPr="00F26FB5">
              <w:rPr>
                <w:rFonts w:ascii="Century Gothic" w:hAnsi="Century Gothic" w:cs="Century Gothic"/>
                <w:spacing w:val="-8"/>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20"/>
                <w:w w:val="99"/>
                <w:sz w:val="18"/>
                <w:szCs w:val="18"/>
                <w:lang w:val="es-DO"/>
              </w:rPr>
              <w:t xml:space="preserve"> </w:t>
            </w:r>
            <w:r w:rsidRPr="00F26FB5">
              <w:rPr>
                <w:rFonts w:ascii="Century Gothic" w:hAnsi="Century Gothic" w:cs="Century Gothic"/>
                <w:spacing w:val="-1"/>
                <w:sz w:val="18"/>
                <w:szCs w:val="18"/>
                <w:lang w:val="es-DO"/>
              </w:rPr>
              <w:t>usuarios</w:t>
            </w:r>
            <w:r w:rsidRPr="00F26FB5">
              <w:rPr>
                <w:rFonts w:ascii="Century Gothic" w:hAnsi="Century Gothic" w:cs="Century Gothic"/>
                <w:spacing w:val="-4"/>
                <w:sz w:val="18"/>
                <w:szCs w:val="18"/>
                <w:lang w:val="es-DO"/>
              </w:rPr>
              <w:t xml:space="preserve"> </w:t>
            </w:r>
            <w:r w:rsidRPr="00F26FB5">
              <w:rPr>
                <w:rFonts w:ascii="Century Gothic" w:hAnsi="Century Gothic" w:cs="Century Gothic"/>
                <w:sz w:val="18"/>
                <w:szCs w:val="18"/>
                <w:lang w:val="es-DO"/>
              </w:rPr>
              <w:t>y</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copias</w:t>
            </w:r>
            <w:r w:rsidRPr="00F26FB5">
              <w:rPr>
                <w:rFonts w:ascii="Century Gothic" w:hAnsi="Century Gothic" w:cs="Century Gothic"/>
                <w:spacing w:val="-4"/>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21"/>
                <w:w w:val="99"/>
                <w:sz w:val="18"/>
                <w:szCs w:val="18"/>
                <w:lang w:val="es-DO"/>
              </w:rPr>
              <w:t xml:space="preserve"> </w:t>
            </w:r>
            <w:r w:rsidRPr="00F26FB5">
              <w:rPr>
                <w:rFonts w:ascii="Century Gothic" w:hAnsi="Century Gothic" w:cs="Century Gothic"/>
                <w:spacing w:val="-1"/>
                <w:sz w:val="18"/>
                <w:szCs w:val="18"/>
                <w:lang w:val="es-DO"/>
              </w:rPr>
              <w:t>seguridad</w:t>
            </w:r>
            <w:r w:rsidRPr="00F26FB5">
              <w:rPr>
                <w:rFonts w:ascii="Century Gothic" w:hAnsi="Century Gothic" w:cs="Century Gothic"/>
                <w:spacing w:val="-4"/>
                <w:sz w:val="18"/>
                <w:szCs w:val="18"/>
                <w:lang w:val="es-DO"/>
              </w:rPr>
              <w:t xml:space="preserve"> </w:t>
            </w:r>
            <w:r w:rsidRPr="00F26FB5">
              <w:rPr>
                <w:rFonts w:ascii="Century Gothic" w:hAnsi="Century Gothic" w:cs="Century Gothic"/>
                <w:sz w:val="18"/>
                <w:szCs w:val="18"/>
                <w:lang w:val="es-DO"/>
              </w:rPr>
              <w:t>y</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se</w:t>
            </w:r>
            <w:r w:rsidRPr="00F26FB5">
              <w:rPr>
                <w:rFonts w:ascii="Century Gothic" w:hAnsi="Century Gothic" w:cs="Century Gothic"/>
                <w:spacing w:val="-5"/>
                <w:sz w:val="18"/>
                <w:szCs w:val="18"/>
                <w:lang w:val="es-DO"/>
              </w:rPr>
              <w:t xml:space="preserve"> </w:t>
            </w:r>
            <w:r w:rsidRPr="00F26FB5">
              <w:rPr>
                <w:rFonts w:ascii="Century Gothic" w:hAnsi="Century Gothic" w:cs="Century Gothic"/>
                <w:spacing w:val="-1"/>
                <w:sz w:val="18"/>
                <w:szCs w:val="18"/>
                <w:lang w:val="es-DO"/>
              </w:rPr>
              <w:t>realiza</w:t>
            </w:r>
            <w:r w:rsidRPr="00F26FB5">
              <w:rPr>
                <w:rFonts w:ascii="Century Gothic" w:hAnsi="Century Gothic" w:cs="Century Gothic"/>
                <w:spacing w:val="25"/>
                <w:w w:val="99"/>
                <w:sz w:val="18"/>
                <w:szCs w:val="18"/>
                <w:lang w:val="es-DO"/>
              </w:rPr>
              <w:t xml:space="preserve"> </w:t>
            </w:r>
            <w:r w:rsidRPr="00F26FB5">
              <w:rPr>
                <w:rFonts w:ascii="Century Gothic" w:hAnsi="Century Gothic" w:cs="Century Gothic"/>
                <w:spacing w:val="-1"/>
                <w:sz w:val="18"/>
                <w:szCs w:val="18"/>
                <w:lang w:val="es-DO"/>
              </w:rPr>
              <w:t>la</w:t>
            </w:r>
            <w:r w:rsidRPr="00F26FB5">
              <w:rPr>
                <w:rFonts w:ascii="Century Gothic" w:hAnsi="Century Gothic" w:cs="Century Gothic"/>
                <w:spacing w:val="-7"/>
                <w:sz w:val="18"/>
                <w:szCs w:val="18"/>
                <w:lang w:val="es-DO"/>
              </w:rPr>
              <w:t xml:space="preserve"> </w:t>
            </w:r>
            <w:r w:rsidRPr="00F26FB5">
              <w:rPr>
                <w:rFonts w:ascii="Century Gothic" w:hAnsi="Century Gothic" w:cs="Century Gothic"/>
                <w:spacing w:val="-1"/>
                <w:sz w:val="18"/>
                <w:szCs w:val="18"/>
                <w:lang w:val="es-DO"/>
              </w:rPr>
              <w:t>introducción</w:t>
            </w:r>
            <w:r w:rsidRPr="00F26FB5">
              <w:rPr>
                <w:rFonts w:ascii="Century Gothic" w:hAnsi="Century Gothic" w:cs="Century Gothic"/>
                <w:spacing w:val="-5"/>
                <w:sz w:val="18"/>
                <w:szCs w:val="18"/>
                <w:lang w:val="es-DO"/>
              </w:rPr>
              <w:t xml:space="preserve"> </w:t>
            </w:r>
            <w:r w:rsidRPr="00F26FB5">
              <w:rPr>
                <w:rFonts w:ascii="Century Gothic" w:hAnsi="Century Gothic" w:cs="Century Gothic"/>
                <w:sz w:val="18"/>
                <w:szCs w:val="18"/>
                <w:lang w:val="es-DO"/>
              </w:rPr>
              <w:t>a</w:t>
            </w:r>
            <w:r w:rsidRPr="00F26FB5">
              <w:rPr>
                <w:rFonts w:ascii="Century Gothic" w:hAnsi="Century Gothic" w:cs="Century Gothic"/>
                <w:spacing w:val="29"/>
                <w:sz w:val="18"/>
                <w:szCs w:val="18"/>
                <w:lang w:val="es-DO"/>
              </w:rPr>
              <w:t xml:space="preserve"> </w:t>
            </w:r>
            <w:r w:rsidRPr="00F26FB5">
              <w:rPr>
                <w:rFonts w:ascii="Century Gothic" w:hAnsi="Century Gothic" w:cs="Century Gothic"/>
                <w:spacing w:val="-1"/>
                <w:sz w:val="18"/>
                <w:szCs w:val="18"/>
                <w:lang w:val="es-DO"/>
              </w:rPr>
              <w:t>nuevas</w:t>
            </w:r>
            <w:r w:rsidRPr="00F26FB5">
              <w:rPr>
                <w:rFonts w:ascii="Century Gothic" w:hAnsi="Century Gothic" w:cs="Century Gothic"/>
                <w:spacing w:val="-8"/>
                <w:sz w:val="18"/>
                <w:szCs w:val="18"/>
                <w:lang w:val="es-DO"/>
              </w:rPr>
              <w:t xml:space="preserve"> </w:t>
            </w:r>
            <w:r w:rsidRPr="00F26FB5">
              <w:rPr>
                <w:rFonts w:ascii="Century Gothic" w:hAnsi="Century Gothic" w:cs="Century Gothic"/>
                <w:spacing w:val="-1"/>
                <w:sz w:val="18"/>
                <w:szCs w:val="18"/>
                <w:lang w:val="es-DO"/>
              </w:rPr>
              <w:t>tecnologías</w:t>
            </w:r>
            <w:r w:rsidRPr="00F26FB5">
              <w:rPr>
                <w:rFonts w:ascii="Century Gothic" w:hAnsi="Century Gothic" w:cs="Century Gothic"/>
                <w:spacing w:val="-7"/>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30"/>
                <w:w w:val="99"/>
                <w:sz w:val="18"/>
                <w:szCs w:val="18"/>
                <w:lang w:val="es-DO"/>
              </w:rPr>
              <w:t xml:space="preserve"> </w:t>
            </w:r>
            <w:r w:rsidRPr="00F26FB5">
              <w:rPr>
                <w:rFonts w:ascii="Century Gothic" w:hAnsi="Century Gothic" w:cs="Century Gothic"/>
                <w:spacing w:val="-1"/>
                <w:sz w:val="18"/>
                <w:szCs w:val="18"/>
                <w:lang w:val="es-DO"/>
              </w:rPr>
              <w:t>base</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2"/>
                <w:sz w:val="18"/>
                <w:szCs w:val="18"/>
                <w:lang w:val="es-DO"/>
              </w:rPr>
              <w:t xml:space="preserve"> </w:t>
            </w:r>
            <w:r w:rsidRPr="00F26FB5">
              <w:rPr>
                <w:rFonts w:ascii="Century Gothic" w:hAnsi="Century Gothic" w:cs="Century Gothic"/>
                <w:spacing w:val="-1"/>
                <w:sz w:val="18"/>
                <w:szCs w:val="18"/>
                <w:lang w:val="es-DO"/>
              </w:rPr>
              <w:t>datos.</w:t>
            </w:r>
          </w:p>
        </w:tc>
      </w:tr>
      <w:tr w:rsidR="008A5DA3" w:rsidRPr="00F26FB5" w:rsidTr="00CF7B9A">
        <w:tblPrEx>
          <w:tblCellMar>
            <w:top w:w="0" w:type="dxa"/>
            <w:left w:w="0" w:type="dxa"/>
            <w:bottom w:w="0" w:type="dxa"/>
            <w:right w:w="0" w:type="dxa"/>
          </w:tblCellMar>
        </w:tblPrEx>
        <w:trPr>
          <w:trHeight w:hRule="exact" w:val="518"/>
        </w:trPr>
        <w:tc>
          <w:tcPr>
            <w:tcW w:w="1162" w:type="dxa"/>
            <w:vMerge/>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before="154" w:line="276" w:lineRule="auto"/>
              <w:ind w:left="102" w:right="111"/>
              <w:rPr>
                <w:lang w:val="es-DO"/>
              </w:rPr>
            </w:pPr>
          </w:p>
        </w:tc>
        <w:tc>
          <w:tcPr>
            <w:tcW w:w="4254" w:type="dxa"/>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line="276" w:lineRule="auto"/>
              <w:ind w:left="102" w:right="99"/>
              <w:rPr>
                <w:lang w:val="es-DO"/>
              </w:rPr>
            </w:pPr>
            <w:r w:rsidRPr="00F26FB5">
              <w:rPr>
                <w:rFonts w:ascii="Century Gothic" w:hAnsi="Century Gothic" w:cs="Century Gothic"/>
                <w:spacing w:val="-1"/>
                <w:sz w:val="18"/>
                <w:szCs w:val="18"/>
                <w:lang w:val="es-DO"/>
              </w:rPr>
              <w:t>Organización</w:t>
            </w:r>
            <w:r w:rsidRPr="00F26FB5">
              <w:rPr>
                <w:rFonts w:ascii="Century Gothic" w:hAnsi="Century Gothic" w:cs="Century Gothic"/>
                <w:sz w:val="18"/>
                <w:szCs w:val="18"/>
                <w:lang w:val="es-DO"/>
              </w:rPr>
              <w:t xml:space="preserve"> </w:t>
            </w:r>
            <w:r w:rsidRPr="00F26FB5">
              <w:rPr>
                <w:rFonts w:ascii="Century Gothic" w:hAnsi="Century Gothic" w:cs="Century Gothic"/>
                <w:spacing w:val="29"/>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z w:val="18"/>
                <w:szCs w:val="18"/>
                <w:lang w:val="es-DO"/>
              </w:rPr>
              <w:t xml:space="preserve"> </w:t>
            </w:r>
            <w:r w:rsidRPr="00F26FB5">
              <w:rPr>
                <w:rFonts w:ascii="Century Gothic" w:hAnsi="Century Gothic" w:cs="Century Gothic"/>
                <w:spacing w:val="32"/>
                <w:sz w:val="18"/>
                <w:szCs w:val="18"/>
                <w:lang w:val="es-DO"/>
              </w:rPr>
              <w:t xml:space="preserve"> </w:t>
            </w:r>
            <w:r w:rsidRPr="00F26FB5">
              <w:rPr>
                <w:rFonts w:ascii="Century Gothic" w:hAnsi="Century Gothic" w:cs="Century Gothic"/>
                <w:spacing w:val="-1"/>
                <w:sz w:val="18"/>
                <w:szCs w:val="18"/>
                <w:lang w:val="es-DO"/>
              </w:rPr>
              <w:t>archivos</w:t>
            </w:r>
            <w:r w:rsidRPr="00F26FB5">
              <w:rPr>
                <w:rFonts w:ascii="Century Gothic" w:hAnsi="Century Gothic" w:cs="Century Gothic"/>
                <w:sz w:val="18"/>
                <w:szCs w:val="18"/>
                <w:lang w:val="es-DO"/>
              </w:rPr>
              <w:t xml:space="preserve"> </w:t>
            </w:r>
            <w:r w:rsidRPr="00F26FB5">
              <w:rPr>
                <w:rFonts w:ascii="Century Gothic" w:hAnsi="Century Gothic" w:cs="Century Gothic"/>
                <w:spacing w:val="31"/>
                <w:sz w:val="18"/>
                <w:szCs w:val="18"/>
                <w:lang w:val="es-DO"/>
              </w:rPr>
              <w:t xml:space="preserve"> </w:t>
            </w:r>
            <w:r w:rsidRPr="00F26FB5">
              <w:rPr>
                <w:rFonts w:ascii="Century Gothic" w:hAnsi="Century Gothic" w:cs="Century Gothic"/>
                <w:sz w:val="18"/>
                <w:szCs w:val="18"/>
                <w:lang w:val="es-DO"/>
              </w:rPr>
              <w:t xml:space="preserve">y </w:t>
            </w:r>
            <w:r w:rsidRPr="00F26FB5">
              <w:rPr>
                <w:rFonts w:ascii="Century Gothic" w:hAnsi="Century Gothic" w:cs="Century Gothic"/>
                <w:spacing w:val="34"/>
                <w:sz w:val="18"/>
                <w:szCs w:val="18"/>
                <w:lang w:val="es-DO"/>
              </w:rPr>
              <w:t xml:space="preserve"> </w:t>
            </w:r>
            <w:r w:rsidRPr="00F26FB5">
              <w:rPr>
                <w:rFonts w:ascii="Century Gothic" w:hAnsi="Century Gothic" w:cs="Century Gothic"/>
                <w:spacing w:val="-1"/>
                <w:sz w:val="18"/>
                <w:szCs w:val="18"/>
                <w:lang w:val="es-DO"/>
              </w:rPr>
              <w:t>estructura</w:t>
            </w:r>
            <w:r w:rsidRPr="00F26FB5">
              <w:rPr>
                <w:rFonts w:ascii="Century Gothic" w:hAnsi="Century Gothic" w:cs="Century Gothic"/>
                <w:sz w:val="18"/>
                <w:szCs w:val="18"/>
                <w:lang w:val="es-DO"/>
              </w:rPr>
              <w:t xml:space="preserve"> </w:t>
            </w:r>
            <w:r w:rsidRPr="00F26FB5">
              <w:rPr>
                <w:rFonts w:ascii="Century Gothic" w:hAnsi="Century Gothic" w:cs="Century Gothic"/>
                <w:spacing w:val="30"/>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37"/>
                <w:w w:val="99"/>
                <w:sz w:val="18"/>
                <w:szCs w:val="18"/>
                <w:lang w:val="es-DO"/>
              </w:rPr>
              <w:t xml:space="preserve"> </w:t>
            </w:r>
            <w:r w:rsidRPr="00F26FB5">
              <w:rPr>
                <w:rFonts w:ascii="Century Gothic" w:hAnsi="Century Gothic" w:cs="Century Gothic"/>
                <w:spacing w:val="-1"/>
                <w:sz w:val="18"/>
                <w:szCs w:val="18"/>
                <w:lang w:val="es-DO"/>
              </w:rPr>
              <w:t>Índices</w:t>
            </w:r>
          </w:p>
        </w:tc>
        <w:tc>
          <w:tcPr>
            <w:tcW w:w="7628" w:type="dxa"/>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before="31"/>
              <w:ind w:left="102" w:right="743"/>
              <w:rPr>
                <w:lang w:val="es-DO"/>
              </w:rPr>
            </w:pPr>
            <w:r w:rsidRPr="00F26FB5">
              <w:rPr>
                <w:rFonts w:ascii="Century Gothic" w:hAnsi="Century Gothic" w:cs="Century Gothic"/>
                <w:spacing w:val="-1"/>
                <w:sz w:val="18"/>
                <w:szCs w:val="18"/>
                <w:lang w:val="es-DO"/>
              </w:rPr>
              <w:t>Tipos</w:t>
            </w:r>
            <w:r w:rsidRPr="00F26FB5">
              <w:rPr>
                <w:rFonts w:ascii="Century Gothic" w:hAnsi="Century Gothic" w:cs="Century Gothic"/>
                <w:spacing w:val="-5"/>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archivos</w:t>
            </w:r>
            <w:r w:rsidRPr="00F26FB5">
              <w:rPr>
                <w:rFonts w:ascii="Century Gothic" w:hAnsi="Century Gothic" w:cs="Century Gothic"/>
                <w:spacing w:val="-4"/>
                <w:sz w:val="18"/>
                <w:szCs w:val="18"/>
                <w:lang w:val="es-DO"/>
              </w:rPr>
              <w:t xml:space="preserve"> </w:t>
            </w:r>
            <w:r w:rsidRPr="00F26FB5">
              <w:rPr>
                <w:rFonts w:ascii="Century Gothic" w:hAnsi="Century Gothic" w:cs="Century Gothic"/>
                <w:sz w:val="18"/>
                <w:szCs w:val="18"/>
                <w:lang w:val="es-DO"/>
              </w:rPr>
              <w:t>y</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sus</w:t>
            </w:r>
            <w:r w:rsidRPr="00F26FB5">
              <w:rPr>
                <w:rFonts w:ascii="Century Gothic" w:hAnsi="Century Gothic" w:cs="Century Gothic"/>
                <w:spacing w:val="-4"/>
                <w:sz w:val="18"/>
                <w:szCs w:val="18"/>
                <w:lang w:val="es-DO"/>
              </w:rPr>
              <w:t xml:space="preserve"> </w:t>
            </w:r>
            <w:r w:rsidRPr="00F26FB5">
              <w:rPr>
                <w:rFonts w:ascii="Century Gothic" w:hAnsi="Century Gothic" w:cs="Century Gothic"/>
                <w:spacing w:val="-1"/>
                <w:sz w:val="18"/>
                <w:szCs w:val="18"/>
                <w:lang w:val="es-DO"/>
              </w:rPr>
              <w:t>características,</w:t>
            </w:r>
            <w:r w:rsidRPr="00F26FB5">
              <w:rPr>
                <w:rFonts w:ascii="Century Gothic" w:hAnsi="Century Gothic" w:cs="Century Gothic"/>
                <w:spacing w:val="-6"/>
                <w:sz w:val="18"/>
                <w:szCs w:val="18"/>
                <w:lang w:val="es-DO"/>
              </w:rPr>
              <w:t xml:space="preserve"> </w:t>
            </w:r>
            <w:r w:rsidRPr="00F26FB5">
              <w:rPr>
                <w:rFonts w:ascii="Century Gothic" w:hAnsi="Century Gothic" w:cs="Century Gothic"/>
                <w:spacing w:val="-1"/>
                <w:sz w:val="18"/>
                <w:szCs w:val="18"/>
                <w:lang w:val="es-DO"/>
              </w:rPr>
              <w:t>dispersión</w:t>
            </w:r>
            <w:r w:rsidRPr="00F26FB5">
              <w:rPr>
                <w:rFonts w:ascii="Century Gothic" w:hAnsi="Century Gothic" w:cs="Century Gothic"/>
                <w:spacing w:val="-5"/>
                <w:sz w:val="18"/>
                <w:szCs w:val="18"/>
                <w:lang w:val="es-DO"/>
              </w:rPr>
              <w:t xml:space="preserve"> </w:t>
            </w:r>
            <w:r w:rsidRPr="00F26FB5">
              <w:rPr>
                <w:rFonts w:ascii="Century Gothic" w:hAnsi="Century Gothic" w:cs="Century Gothic"/>
                <w:spacing w:val="-1"/>
                <w:sz w:val="18"/>
                <w:szCs w:val="18"/>
                <w:lang w:val="es-DO"/>
              </w:rPr>
              <w:t>interna</w:t>
            </w:r>
            <w:r w:rsidRPr="00F26FB5">
              <w:rPr>
                <w:rFonts w:ascii="Century Gothic" w:hAnsi="Century Gothic" w:cs="Century Gothic"/>
                <w:spacing w:val="-4"/>
                <w:sz w:val="18"/>
                <w:szCs w:val="18"/>
                <w:lang w:val="es-DO"/>
              </w:rPr>
              <w:t xml:space="preserve"> </w:t>
            </w:r>
            <w:r w:rsidRPr="00F26FB5">
              <w:rPr>
                <w:rFonts w:ascii="Century Gothic" w:hAnsi="Century Gothic" w:cs="Century Gothic"/>
                <w:sz w:val="18"/>
                <w:szCs w:val="18"/>
                <w:lang w:val="es-DO"/>
              </w:rPr>
              <w:t>y</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externa,</w:t>
            </w:r>
            <w:r w:rsidRPr="00F26FB5">
              <w:rPr>
                <w:rFonts w:ascii="Century Gothic" w:hAnsi="Century Gothic" w:cs="Century Gothic"/>
                <w:spacing w:val="-5"/>
                <w:sz w:val="18"/>
                <w:szCs w:val="18"/>
                <w:lang w:val="es-DO"/>
              </w:rPr>
              <w:t xml:space="preserve"> </w:t>
            </w:r>
            <w:r w:rsidRPr="00F26FB5">
              <w:rPr>
                <w:rFonts w:ascii="Century Gothic" w:hAnsi="Century Gothic" w:cs="Century Gothic"/>
                <w:spacing w:val="-1"/>
                <w:sz w:val="18"/>
                <w:szCs w:val="18"/>
                <w:lang w:val="es-DO"/>
              </w:rPr>
              <w:t>ejemplos</w:t>
            </w:r>
            <w:r w:rsidRPr="00F26FB5">
              <w:rPr>
                <w:rFonts w:ascii="Century Gothic" w:hAnsi="Century Gothic" w:cs="Century Gothic"/>
                <w:spacing w:val="-4"/>
                <w:sz w:val="18"/>
                <w:szCs w:val="18"/>
                <w:lang w:val="es-DO"/>
              </w:rPr>
              <w:t xml:space="preserve"> </w:t>
            </w:r>
            <w:r w:rsidRPr="00F26FB5">
              <w:rPr>
                <w:rFonts w:ascii="Century Gothic" w:hAnsi="Century Gothic" w:cs="Century Gothic"/>
                <w:sz w:val="18"/>
                <w:szCs w:val="18"/>
                <w:lang w:val="es-DO"/>
              </w:rPr>
              <w:t>y</w:t>
            </w:r>
            <w:r w:rsidRPr="00F26FB5">
              <w:rPr>
                <w:rFonts w:ascii="Century Gothic" w:hAnsi="Century Gothic" w:cs="Century Gothic"/>
                <w:spacing w:val="67"/>
                <w:sz w:val="18"/>
                <w:szCs w:val="18"/>
                <w:lang w:val="es-DO"/>
              </w:rPr>
              <w:t xml:space="preserve"> </w:t>
            </w:r>
            <w:r w:rsidRPr="00F26FB5">
              <w:rPr>
                <w:rFonts w:ascii="Century Gothic" w:hAnsi="Century Gothic" w:cs="Century Gothic"/>
                <w:spacing w:val="-1"/>
                <w:sz w:val="18"/>
                <w:szCs w:val="18"/>
                <w:lang w:val="es-DO"/>
              </w:rPr>
              <w:t>problemas,</w:t>
            </w:r>
            <w:r w:rsidRPr="00F26FB5">
              <w:rPr>
                <w:rFonts w:ascii="Century Gothic" w:hAnsi="Century Gothic" w:cs="Century Gothic"/>
                <w:spacing w:val="-7"/>
                <w:sz w:val="18"/>
                <w:szCs w:val="18"/>
                <w:lang w:val="es-DO"/>
              </w:rPr>
              <w:t xml:space="preserve"> </w:t>
            </w:r>
            <w:r w:rsidRPr="00F26FB5">
              <w:rPr>
                <w:rFonts w:ascii="Century Gothic" w:hAnsi="Century Gothic" w:cs="Century Gothic"/>
                <w:sz w:val="18"/>
                <w:szCs w:val="18"/>
                <w:lang w:val="es-DO"/>
              </w:rPr>
              <w:t>tipo</w:t>
            </w:r>
            <w:r w:rsidRPr="00F26FB5">
              <w:rPr>
                <w:rFonts w:ascii="Century Gothic" w:hAnsi="Century Gothic" w:cs="Century Gothic"/>
                <w:spacing w:val="-5"/>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5"/>
                <w:sz w:val="18"/>
                <w:szCs w:val="18"/>
                <w:lang w:val="es-DO"/>
              </w:rPr>
              <w:t xml:space="preserve"> </w:t>
            </w:r>
            <w:r w:rsidRPr="00F26FB5">
              <w:rPr>
                <w:rFonts w:ascii="Century Gothic" w:hAnsi="Century Gothic" w:cs="Century Gothic"/>
                <w:spacing w:val="-1"/>
                <w:sz w:val="18"/>
                <w:szCs w:val="18"/>
                <w:lang w:val="es-DO"/>
              </w:rPr>
              <w:t>índices.</w:t>
            </w:r>
          </w:p>
        </w:tc>
        <w:tc>
          <w:tcPr>
            <w:tcW w:w="2268" w:type="dxa"/>
            <w:vMerge/>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before="31"/>
              <w:ind w:left="102" w:right="743"/>
              <w:rPr>
                <w:lang w:val="es-DO"/>
              </w:rPr>
            </w:pPr>
          </w:p>
        </w:tc>
      </w:tr>
      <w:tr w:rsidR="008A5DA3" w:rsidRPr="00F26FB5" w:rsidTr="00CF7B9A">
        <w:tblPrEx>
          <w:tblCellMar>
            <w:top w:w="0" w:type="dxa"/>
            <w:left w:w="0" w:type="dxa"/>
            <w:bottom w:w="0" w:type="dxa"/>
            <w:right w:w="0" w:type="dxa"/>
          </w:tblCellMar>
        </w:tblPrEx>
        <w:trPr>
          <w:trHeight w:hRule="exact" w:val="518"/>
        </w:trPr>
        <w:tc>
          <w:tcPr>
            <w:tcW w:w="1162" w:type="dxa"/>
            <w:vMerge/>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before="31"/>
              <w:ind w:left="102" w:right="743"/>
              <w:rPr>
                <w:lang w:val="es-DO"/>
              </w:rPr>
            </w:pPr>
          </w:p>
        </w:tc>
        <w:tc>
          <w:tcPr>
            <w:tcW w:w="4254" w:type="dxa"/>
            <w:tcBorders>
              <w:top w:val="single" w:sz="4" w:space="0" w:color="000000"/>
              <w:left w:val="single" w:sz="4" w:space="0" w:color="000000"/>
              <w:bottom w:val="single" w:sz="4" w:space="0" w:color="000000"/>
              <w:right w:val="single" w:sz="4" w:space="0" w:color="000000"/>
            </w:tcBorders>
          </w:tcPr>
          <w:p w:rsidR="008A5DA3" w:rsidRDefault="008A5DA3" w:rsidP="00CF7B9A">
            <w:pPr>
              <w:pStyle w:val="TableParagraph"/>
              <w:kinsoku w:val="0"/>
              <w:overflowPunct w:val="0"/>
              <w:spacing w:before="125"/>
              <w:ind w:left="102"/>
            </w:pPr>
            <w:proofErr w:type="spellStart"/>
            <w:r>
              <w:rPr>
                <w:rFonts w:ascii="Century Gothic" w:hAnsi="Century Gothic" w:cs="Century Gothic"/>
                <w:spacing w:val="-1"/>
                <w:sz w:val="18"/>
                <w:szCs w:val="18"/>
              </w:rPr>
              <w:t>Transaccionalidad</w:t>
            </w:r>
            <w:proofErr w:type="spellEnd"/>
            <w:r>
              <w:rPr>
                <w:rFonts w:ascii="Century Gothic" w:hAnsi="Century Gothic" w:cs="Century Gothic"/>
                <w:spacing w:val="-10"/>
                <w:sz w:val="18"/>
                <w:szCs w:val="18"/>
              </w:rPr>
              <w:t xml:space="preserve"> </w:t>
            </w:r>
            <w:r>
              <w:rPr>
                <w:rFonts w:ascii="Century Gothic" w:hAnsi="Century Gothic" w:cs="Century Gothic"/>
                <w:sz w:val="18"/>
                <w:szCs w:val="18"/>
              </w:rPr>
              <w:t>y</w:t>
            </w:r>
            <w:r>
              <w:rPr>
                <w:rFonts w:ascii="Century Gothic" w:hAnsi="Century Gothic" w:cs="Century Gothic"/>
                <w:spacing w:val="-8"/>
                <w:sz w:val="18"/>
                <w:szCs w:val="18"/>
              </w:rPr>
              <w:t xml:space="preserve"> </w:t>
            </w:r>
            <w:proofErr w:type="spellStart"/>
            <w:r>
              <w:rPr>
                <w:rFonts w:ascii="Century Gothic" w:hAnsi="Century Gothic" w:cs="Century Gothic"/>
                <w:spacing w:val="-1"/>
                <w:sz w:val="18"/>
                <w:szCs w:val="18"/>
              </w:rPr>
              <w:t>recuperación</w:t>
            </w:r>
            <w:proofErr w:type="spellEnd"/>
          </w:p>
        </w:tc>
        <w:tc>
          <w:tcPr>
            <w:tcW w:w="7628" w:type="dxa"/>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line="276" w:lineRule="auto"/>
              <w:ind w:left="102" w:right="106"/>
              <w:rPr>
                <w:lang w:val="es-DO"/>
              </w:rPr>
            </w:pPr>
            <w:r w:rsidRPr="00F26FB5">
              <w:rPr>
                <w:rFonts w:ascii="Century Gothic" w:hAnsi="Century Gothic" w:cs="Century Gothic"/>
                <w:spacing w:val="-1"/>
                <w:sz w:val="18"/>
                <w:szCs w:val="18"/>
                <w:lang w:val="es-DO"/>
              </w:rPr>
              <w:t>Concepto</w:t>
            </w:r>
            <w:r w:rsidRPr="00F26FB5">
              <w:rPr>
                <w:rFonts w:ascii="Century Gothic" w:hAnsi="Century Gothic" w:cs="Century Gothic"/>
                <w:spacing w:val="13"/>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15"/>
                <w:sz w:val="18"/>
                <w:szCs w:val="18"/>
                <w:lang w:val="es-DO"/>
              </w:rPr>
              <w:t xml:space="preserve"> </w:t>
            </w:r>
            <w:r w:rsidRPr="00F26FB5">
              <w:rPr>
                <w:rFonts w:ascii="Century Gothic" w:hAnsi="Century Gothic" w:cs="Century Gothic"/>
                <w:spacing w:val="-1"/>
                <w:sz w:val="18"/>
                <w:szCs w:val="18"/>
                <w:lang w:val="es-DO"/>
              </w:rPr>
              <w:t>transacciones,</w:t>
            </w:r>
            <w:r w:rsidRPr="00F26FB5">
              <w:rPr>
                <w:rFonts w:ascii="Century Gothic" w:hAnsi="Century Gothic" w:cs="Century Gothic"/>
                <w:spacing w:val="11"/>
                <w:sz w:val="18"/>
                <w:szCs w:val="18"/>
                <w:lang w:val="es-DO"/>
              </w:rPr>
              <w:t xml:space="preserve"> </w:t>
            </w:r>
            <w:r w:rsidRPr="00F26FB5">
              <w:rPr>
                <w:rFonts w:ascii="Century Gothic" w:hAnsi="Century Gothic" w:cs="Century Gothic"/>
                <w:spacing w:val="-1"/>
                <w:sz w:val="18"/>
                <w:szCs w:val="18"/>
                <w:lang w:val="es-DO"/>
              </w:rPr>
              <w:t>procesamiento</w:t>
            </w:r>
            <w:r w:rsidRPr="00F26FB5">
              <w:rPr>
                <w:rFonts w:ascii="Century Gothic" w:hAnsi="Century Gothic" w:cs="Century Gothic"/>
                <w:spacing w:val="14"/>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14"/>
                <w:sz w:val="18"/>
                <w:szCs w:val="18"/>
                <w:lang w:val="es-DO"/>
              </w:rPr>
              <w:t xml:space="preserve"> </w:t>
            </w:r>
            <w:r w:rsidRPr="00F26FB5">
              <w:rPr>
                <w:rFonts w:ascii="Century Gothic" w:hAnsi="Century Gothic" w:cs="Century Gothic"/>
                <w:spacing w:val="-1"/>
                <w:sz w:val="18"/>
                <w:szCs w:val="18"/>
                <w:lang w:val="es-DO"/>
              </w:rPr>
              <w:t>transacciones,</w:t>
            </w:r>
            <w:r w:rsidRPr="00F26FB5">
              <w:rPr>
                <w:rFonts w:ascii="Century Gothic" w:hAnsi="Century Gothic" w:cs="Century Gothic"/>
                <w:spacing w:val="12"/>
                <w:sz w:val="18"/>
                <w:szCs w:val="18"/>
                <w:lang w:val="es-DO"/>
              </w:rPr>
              <w:t xml:space="preserve"> </w:t>
            </w:r>
            <w:r w:rsidRPr="00F26FB5">
              <w:rPr>
                <w:rFonts w:ascii="Century Gothic" w:hAnsi="Century Gothic" w:cs="Century Gothic"/>
                <w:sz w:val="18"/>
                <w:szCs w:val="18"/>
                <w:lang w:val="es-DO"/>
              </w:rPr>
              <w:t xml:space="preserve">y </w:t>
            </w:r>
            <w:r w:rsidRPr="00F26FB5">
              <w:rPr>
                <w:rFonts w:ascii="Century Gothic" w:hAnsi="Century Gothic" w:cs="Century Gothic"/>
                <w:spacing w:val="27"/>
                <w:sz w:val="18"/>
                <w:szCs w:val="18"/>
                <w:lang w:val="es-DO"/>
              </w:rPr>
              <w:t xml:space="preserve"> </w:t>
            </w:r>
            <w:r w:rsidRPr="00F26FB5">
              <w:rPr>
                <w:rFonts w:ascii="Century Gothic" w:hAnsi="Century Gothic" w:cs="Century Gothic"/>
                <w:spacing w:val="-1"/>
                <w:sz w:val="18"/>
                <w:szCs w:val="18"/>
                <w:lang w:val="es-DO"/>
              </w:rPr>
              <w:t>recuperación</w:t>
            </w:r>
            <w:r w:rsidRPr="00F26FB5">
              <w:rPr>
                <w:rFonts w:ascii="Century Gothic" w:hAnsi="Century Gothic" w:cs="Century Gothic"/>
                <w:spacing w:val="14"/>
                <w:sz w:val="18"/>
                <w:szCs w:val="18"/>
                <w:lang w:val="es-DO"/>
              </w:rPr>
              <w:t xml:space="preserve"> </w:t>
            </w:r>
            <w:r w:rsidRPr="00F26FB5">
              <w:rPr>
                <w:rFonts w:ascii="Century Gothic" w:hAnsi="Century Gothic" w:cs="Century Gothic"/>
                <w:spacing w:val="-1"/>
                <w:sz w:val="18"/>
                <w:szCs w:val="18"/>
                <w:lang w:val="es-DO"/>
              </w:rPr>
              <w:t>en</w:t>
            </w:r>
            <w:r w:rsidRPr="00F26FB5">
              <w:rPr>
                <w:rFonts w:ascii="Century Gothic" w:hAnsi="Century Gothic" w:cs="Century Gothic"/>
                <w:spacing w:val="71"/>
                <w:w w:val="99"/>
                <w:sz w:val="18"/>
                <w:szCs w:val="18"/>
                <w:lang w:val="es-DO"/>
              </w:rPr>
              <w:t xml:space="preserve"> </w:t>
            </w:r>
            <w:r w:rsidRPr="00F26FB5">
              <w:rPr>
                <w:rFonts w:ascii="Century Gothic" w:hAnsi="Century Gothic" w:cs="Century Gothic"/>
                <w:spacing w:val="-1"/>
                <w:sz w:val="18"/>
                <w:szCs w:val="18"/>
                <w:lang w:val="es-DO"/>
              </w:rPr>
              <w:t>caso</w:t>
            </w:r>
            <w:r w:rsidRPr="00F26FB5">
              <w:rPr>
                <w:rFonts w:ascii="Century Gothic" w:hAnsi="Century Gothic" w:cs="Century Gothic"/>
                <w:spacing w:val="-5"/>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2"/>
                <w:sz w:val="18"/>
                <w:szCs w:val="18"/>
                <w:lang w:val="es-DO"/>
              </w:rPr>
              <w:t xml:space="preserve"> </w:t>
            </w:r>
            <w:r w:rsidRPr="00F26FB5">
              <w:rPr>
                <w:rFonts w:ascii="Century Gothic" w:hAnsi="Century Gothic" w:cs="Century Gothic"/>
                <w:spacing w:val="-1"/>
                <w:sz w:val="18"/>
                <w:szCs w:val="18"/>
                <w:lang w:val="es-DO"/>
              </w:rPr>
              <w:t>fallas,</w:t>
            </w:r>
            <w:r w:rsidRPr="00F26FB5">
              <w:rPr>
                <w:rFonts w:ascii="Century Gothic" w:hAnsi="Century Gothic" w:cs="Century Gothic"/>
                <w:spacing w:val="-6"/>
                <w:sz w:val="18"/>
                <w:szCs w:val="18"/>
                <w:lang w:val="es-DO"/>
              </w:rPr>
              <w:t xml:space="preserve"> </w:t>
            </w:r>
            <w:r w:rsidRPr="00F26FB5">
              <w:rPr>
                <w:rFonts w:ascii="Century Gothic" w:hAnsi="Century Gothic" w:cs="Century Gothic"/>
                <w:spacing w:val="-1"/>
                <w:sz w:val="18"/>
                <w:szCs w:val="18"/>
                <w:lang w:val="es-DO"/>
              </w:rPr>
              <w:t>fuentes</w:t>
            </w:r>
            <w:r w:rsidRPr="00F26FB5">
              <w:rPr>
                <w:rFonts w:ascii="Century Gothic" w:hAnsi="Century Gothic" w:cs="Century Gothic"/>
                <w:spacing w:val="-5"/>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5"/>
                <w:sz w:val="18"/>
                <w:szCs w:val="18"/>
                <w:lang w:val="es-DO"/>
              </w:rPr>
              <w:t xml:space="preserve"> </w:t>
            </w:r>
            <w:r w:rsidRPr="00F26FB5">
              <w:rPr>
                <w:rFonts w:ascii="Century Gothic" w:hAnsi="Century Gothic" w:cs="Century Gothic"/>
                <w:spacing w:val="-1"/>
                <w:sz w:val="18"/>
                <w:szCs w:val="18"/>
                <w:lang w:val="es-DO"/>
              </w:rPr>
              <w:t>fallo,</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métodos</w:t>
            </w:r>
            <w:r w:rsidRPr="00F26FB5">
              <w:rPr>
                <w:rFonts w:ascii="Century Gothic" w:hAnsi="Century Gothic" w:cs="Century Gothic"/>
                <w:spacing w:val="-5"/>
                <w:sz w:val="18"/>
                <w:szCs w:val="18"/>
                <w:lang w:val="es-DO"/>
              </w:rPr>
              <w:t xml:space="preserve"> </w:t>
            </w:r>
            <w:r w:rsidRPr="00F26FB5">
              <w:rPr>
                <w:rFonts w:ascii="Century Gothic" w:hAnsi="Century Gothic" w:cs="Century Gothic"/>
                <w:sz w:val="18"/>
                <w:szCs w:val="18"/>
                <w:lang w:val="es-DO"/>
              </w:rPr>
              <w:t>y</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planes</w:t>
            </w:r>
            <w:r w:rsidRPr="00F26FB5">
              <w:rPr>
                <w:rFonts w:ascii="Century Gothic" w:hAnsi="Century Gothic" w:cs="Century Gothic"/>
                <w:spacing w:val="-4"/>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4"/>
                <w:sz w:val="18"/>
                <w:szCs w:val="18"/>
                <w:lang w:val="es-DO"/>
              </w:rPr>
              <w:t xml:space="preserve"> </w:t>
            </w:r>
            <w:r w:rsidRPr="00F26FB5">
              <w:rPr>
                <w:rFonts w:ascii="Century Gothic" w:hAnsi="Century Gothic" w:cs="Century Gothic"/>
                <w:spacing w:val="-1"/>
                <w:sz w:val="18"/>
                <w:szCs w:val="18"/>
                <w:lang w:val="es-DO"/>
              </w:rPr>
              <w:t>recuperación.</w:t>
            </w:r>
          </w:p>
        </w:tc>
        <w:tc>
          <w:tcPr>
            <w:tcW w:w="2268" w:type="dxa"/>
            <w:vMerge/>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line="276" w:lineRule="auto"/>
              <w:ind w:left="102" w:right="106"/>
              <w:rPr>
                <w:lang w:val="es-DO"/>
              </w:rPr>
            </w:pPr>
          </w:p>
        </w:tc>
      </w:tr>
      <w:tr w:rsidR="008A5DA3" w:rsidRPr="00F26FB5" w:rsidTr="00CF7B9A">
        <w:tblPrEx>
          <w:tblCellMar>
            <w:top w:w="0" w:type="dxa"/>
            <w:left w:w="0" w:type="dxa"/>
            <w:bottom w:w="0" w:type="dxa"/>
            <w:right w:w="0" w:type="dxa"/>
          </w:tblCellMar>
        </w:tblPrEx>
        <w:trPr>
          <w:trHeight w:hRule="exact" w:val="516"/>
        </w:trPr>
        <w:tc>
          <w:tcPr>
            <w:tcW w:w="1162" w:type="dxa"/>
            <w:vMerge/>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line="276" w:lineRule="auto"/>
              <w:ind w:left="102" w:right="106"/>
              <w:rPr>
                <w:lang w:val="es-DO"/>
              </w:rPr>
            </w:pPr>
          </w:p>
        </w:tc>
        <w:tc>
          <w:tcPr>
            <w:tcW w:w="4254" w:type="dxa"/>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tabs>
                <w:tab w:val="left" w:pos="1512"/>
                <w:tab w:val="left" w:pos="1998"/>
                <w:tab w:val="left" w:pos="3059"/>
                <w:tab w:val="left" w:pos="3404"/>
                <w:tab w:val="left" w:pos="3862"/>
              </w:tabs>
              <w:kinsoku w:val="0"/>
              <w:overflowPunct w:val="0"/>
              <w:spacing w:line="274" w:lineRule="auto"/>
              <w:ind w:left="102" w:right="101"/>
              <w:rPr>
                <w:lang w:val="es-DO"/>
              </w:rPr>
            </w:pPr>
            <w:r w:rsidRPr="00F26FB5">
              <w:rPr>
                <w:rFonts w:ascii="Century Gothic" w:hAnsi="Century Gothic" w:cs="Century Gothic"/>
                <w:spacing w:val="-1"/>
                <w:w w:val="95"/>
                <w:sz w:val="18"/>
                <w:szCs w:val="18"/>
                <w:lang w:val="es-DO"/>
              </w:rPr>
              <w:t>Optimización</w:t>
            </w:r>
            <w:r w:rsidRPr="00F26FB5">
              <w:rPr>
                <w:rFonts w:ascii="Century Gothic" w:hAnsi="Century Gothic" w:cs="Century Gothic"/>
                <w:spacing w:val="-1"/>
                <w:w w:val="95"/>
                <w:sz w:val="18"/>
                <w:szCs w:val="18"/>
                <w:lang w:val="es-DO"/>
              </w:rPr>
              <w:tab/>
              <w:t>de</w:t>
            </w:r>
            <w:r w:rsidRPr="00F26FB5">
              <w:rPr>
                <w:rFonts w:ascii="Century Gothic" w:hAnsi="Century Gothic" w:cs="Century Gothic"/>
                <w:spacing w:val="-1"/>
                <w:w w:val="95"/>
                <w:sz w:val="18"/>
                <w:szCs w:val="18"/>
                <w:lang w:val="es-DO"/>
              </w:rPr>
              <w:tab/>
              <w:t>consultas</w:t>
            </w:r>
            <w:r w:rsidRPr="00F26FB5">
              <w:rPr>
                <w:rFonts w:ascii="Century Gothic" w:hAnsi="Century Gothic" w:cs="Century Gothic"/>
                <w:spacing w:val="-1"/>
                <w:w w:val="95"/>
                <w:sz w:val="18"/>
                <w:szCs w:val="18"/>
                <w:lang w:val="es-DO"/>
              </w:rPr>
              <w:tab/>
            </w:r>
            <w:r w:rsidRPr="00F26FB5">
              <w:rPr>
                <w:rFonts w:ascii="Century Gothic" w:hAnsi="Century Gothic" w:cs="Century Gothic"/>
                <w:sz w:val="18"/>
                <w:szCs w:val="18"/>
                <w:lang w:val="es-DO"/>
              </w:rPr>
              <w:t>y</w:t>
            </w:r>
            <w:r w:rsidRPr="00F26FB5">
              <w:rPr>
                <w:rFonts w:ascii="Century Gothic" w:hAnsi="Century Gothic" w:cs="Century Gothic"/>
                <w:sz w:val="18"/>
                <w:szCs w:val="18"/>
                <w:lang w:val="es-DO"/>
              </w:rPr>
              <w:tab/>
            </w:r>
            <w:r w:rsidRPr="00F26FB5">
              <w:rPr>
                <w:rFonts w:ascii="Century Gothic" w:hAnsi="Century Gothic" w:cs="Century Gothic"/>
                <w:w w:val="95"/>
                <w:sz w:val="18"/>
                <w:szCs w:val="18"/>
                <w:lang w:val="es-DO"/>
              </w:rPr>
              <w:t>rol</w:t>
            </w:r>
            <w:r w:rsidRPr="00F26FB5">
              <w:rPr>
                <w:rFonts w:ascii="Century Gothic" w:hAnsi="Century Gothic" w:cs="Century Gothic"/>
                <w:w w:val="95"/>
                <w:sz w:val="18"/>
                <w:szCs w:val="18"/>
                <w:lang w:val="es-DO"/>
              </w:rPr>
              <w:tab/>
            </w:r>
            <w:r w:rsidRPr="00F26FB5">
              <w:rPr>
                <w:rFonts w:ascii="Century Gothic" w:hAnsi="Century Gothic" w:cs="Century Gothic"/>
                <w:spacing w:val="-1"/>
                <w:sz w:val="18"/>
                <w:szCs w:val="18"/>
                <w:lang w:val="es-DO"/>
              </w:rPr>
              <w:t>del</w:t>
            </w:r>
            <w:r w:rsidRPr="00F26FB5">
              <w:rPr>
                <w:rFonts w:ascii="Century Gothic" w:hAnsi="Century Gothic" w:cs="Century Gothic"/>
                <w:spacing w:val="33"/>
                <w:sz w:val="18"/>
                <w:szCs w:val="18"/>
                <w:lang w:val="es-DO"/>
              </w:rPr>
              <w:t xml:space="preserve"> </w:t>
            </w:r>
            <w:r w:rsidRPr="00F26FB5">
              <w:rPr>
                <w:rFonts w:ascii="Century Gothic" w:hAnsi="Century Gothic" w:cs="Century Gothic"/>
                <w:spacing w:val="-1"/>
                <w:sz w:val="18"/>
                <w:szCs w:val="18"/>
                <w:lang w:val="es-DO"/>
              </w:rPr>
              <w:t>Administrador</w:t>
            </w:r>
            <w:r w:rsidRPr="00F26FB5">
              <w:rPr>
                <w:rFonts w:ascii="Century Gothic" w:hAnsi="Century Gothic" w:cs="Century Gothic"/>
                <w:spacing w:val="-4"/>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Base</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Datos</w:t>
            </w:r>
          </w:p>
        </w:tc>
        <w:tc>
          <w:tcPr>
            <w:tcW w:w="7628" w:type="dxa"/>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before="38" w:line="218" w:lineRule="exact"/>
              <w:ind w:left="102" w:right="1077"/>
              <w:rPr>
                <w:lang w:val="es-DO"/>
              </w:rPr>
            </w:pPr>
            <w:r w:rsidRPr="00F26FB5">
              <w:rPr>
                <w:rFonts w:ascii="Century Gothic" w:hAnsi="Century Gothic" w:cs="Century Gothic"/>
                <w:spacing w:val="-1"/>
                <w:sz w:val="18"/>
                <w:szCs w:val="18"/>
                <w:lang w:val="es-DO"/>
              </w:rPr>
              <w:t>Optimización</w:t>
            </w:r>
            <w:r w:rsidRPr="00F26FB5">
              <w:rPr>
                <w:rFonts w:ascii="Century Gothic" w:hAnsi="Century Gothic" w:cs="Century Gothic"/>
                <w:spacing w:val="-8"/>
                <w:sz w:val="18"/>
                <w:szCs w:val="18"/>
                <w:lang w:val="es-DO"/>
              </w:rPr>
              <w:t xml:space="preserve"> </w:t>
            </w:r>
            <w:r w:rsidRPr="00F26FB5">
              <w:rPr>
                <w:rFonts w:ascii="Century Gothic" w:hAnsi="Century Gothic" w:cs="Century Gothic"/>
                <w:spacing w:val="-1"/>
                <w:sz w:val="18"/>
                <w:szCs w:val="18"/>
                <w:lang w:val="es-DO"/>
              </w:rPr>
              <w:t>por</w:t>
            </w:r>
            <w:r w:rsidRPr="00F26FB5">
              <w:rPr>
                <w:rFonts w:ascii="Century Gothic" w:hAnsi="Century Gothic" w:cs="Century Gothic"/>
                <w:spacing w:val="-4"/>
                <w:sz w:val="18"/>
                <w:szCs w:val="18"/>
                <w:lang w:val="es-DO"/>
              </w:rPr>
              <w:t xml:space="preserve"> </w:t>
            </w:r>
            <w:r w:rsidRPr="00F26FB5">
              <w:rPr>
                <w:rFonts w:ascii="Century Gothic" w:hAnsi="Century Gothic" w:cs="Century Gothic"/>
                <w:spacing w:val="-1"/>
                <w:sz w:val="18"/>
                <w:szCs w:val="18"/>
                <w:lang w:val="es-DO"/>
              </w:rPr>
              <w:t>reglas</w:t>
            </w:r>
            <w:r w:rsidRPr="00F26FB5">
              <w:rPr>
                <w:rFonts w:ascii="Century Gothic" w:hAnsi="Century Gothic" w:cs="Century Gothic"/>
                <w:spacing w:val="-6"/>
                <w:sz w:val="18"/>
                <w:szCs w:val="18"/>
                <w:lang w:val="es-DO"/>
              </w:rPr>
              <w:t xml:space="preserve"> </w:t>
            </w:r>
            <w:r w:rsidRPr="00F26FB5">
              <w:rPr>
                <w:rFonts w:ascii="Century Gothic" w:hAnsi="Century Gothic" w:cs="Century Gothic"/>
                <w:spacing w:val="-1"/>
                <w:sz w:val="18"/>
                <w:szCs w:val="18"/>
                <w:lang w:val="es-DO"/>
              </w:rPr>
              <w:t>heurística,</w:t>
            </w:r>
            <w:r w:rsidRPr="00F26FB5">
              <w:rPr>
                <w:rFonts w:ascii="Century Gothic" w:hAnsi="Century Gothic" w:cs="Century Gothic"/>
                <w:spacing w:val="-6"/>
                <w:sz w:val="18"/>
                <w:szCs w:val="18"/>
                <w:lang w:val="es-DO"/>
              </w:rPr>
              <w:t xml:space="preserve"> </w:t>
            </w:r>
            <w:r w:rsidRPr="00F26FB5">
              <w:rPr>
                <w:rFonts w:ascii="Century Gothic" w:hAnsi="Century Gothic" w:cs="Century Gothic"/>
                <w:spacing w:val="-1"/>
                <w:sz w:val="18"/>
                <w:szCs w:val="18"/>
                <w:lang w:val="es-DO"/>
              </w:rPr>
              <w:t>ejemplos,</w:t>
            </w:r>
            <w:r w:rsidRPr="00F26FB5">
              <w:rPr>
                <w:rFonts w:ascii="Century Gothic" w:hAnsi="Century Gothic" w:cs="Century Gothic"/>
                <w:spacing w:val="-8"/>
                <w:sz w:val="18"/>
                <w:szCs w:val="18"/>
                <w:lang w:val="es-DO"/>
              </w:rPr>
              <w:t xml:space="preserve"> </w:t>
            </w:r>
            <w:r w:rsidRPr="00F26FB5">
              <w:rPr>
                <w:rFonts w:ascii="Century Gothic" w:hAnsi="Century Gothic" w:cs="Century Gothic"/>
                <w:sz w:val="18"/>
                <w:szCs w:val="18"/>
                <w:lang w:val="es-DO"/>
              </w:rPr>
              <w:t>optimización</w:t>
            </w:r>
            <w:r w:rsidRPr="00F26FB5">
              <w:rPr>
                <w:rFonts w:ascii="Century Gothic" w:hAnsi="Century Gothic" w:cs="Century Gothic"/>
                <w:spacing w:val="-4"/>
                <w:sz w:val="18"/>
                <w:szCs w:val="18"/>
                <w:lang w:val="es-DO"/>
              </w:rPr>
              <w:t xml:space="preserve"> </w:t>
            </w:r>
            <w:r w:rsidRPr="00F26FB5">
              <w:rPr>
                <w:rFonts w:ascii="Century Gothic" w:hAnsi="Century Gothic" w:cs="Century Gothic"/>
                <w:spacing w:val="-2"/>
                <w:sz w:val="18"/>
                <w:szCs w:val="18"/>
                <w:lang w:val="es-DO"/>
              </w:rPr>
              <w:t>por</w:t>
            </w:r>
            <w:r w:rsidRPr="00F26FB5">
              <w:rPr>
                <w:rFonts w:ascii="Century Gothic" w:hAnsi="Century Gothic" w:cs="Century Gothic"/>
                <w:spacing w:val="-5"/>
                <w:sz w:val="18"/>
                <w:szCs w:val="18"/>
                <w:lang w:val="es-DO"/>
              </w:rPr>
              <w:t xml:space="preserve"> </w:t>
            </w:r>
            <w:r w:rsidRPr="00F26FB5">
              <w:rPr>
                <w:rFonts w:ascii="Century Gothic" w:hAnsi="Century Gothic" w:cs="Century Gothic"/>
                <w:spacing w:val="-1"/>
                <w:sz w:val="18"/>
                <w:szCs w:val="18"/>
                <w:lang w:val="es-DO"/>
              </w:rPr>
              <w:t>costos</w:t>
            </w:r>
            <w:r w:rsidRPr="00F26FB5">
              <w:rPr>
                <w:rFonts w:ascii="Century Gothic" w:hAnsi="Century Gothic" w:cs="Century Gothic"/>
                <w:spacing w:val="-6"/>
                <w:sz w:val="18"/>
                <w:szCs w:val="18"/>
                <w:lang w:val="es-DO"/>
              </w:rPr>
              <w:t xml:space="preserve"> </w:t>
            </w:r>
            <w:r w:rsidRPr="00F26FB5">
              <w:rPr>
                <w:rFonts w:ascii="Century Gothic" w:hAnsi="Century Gothic" w:cs="Century Gothic"/>
                <w:sz w:val="18"/>
                <w:szCs w:val="18"/>
                <w:lang w:val="es-DO"/>
              </w:rPr>
              <w:t>y</w:t>
            </w:r>
            <w:r w:rsidRPr="00F26FB5">
              <w:rPr>
                <w:rFonts w:ascii="Century Gothic" w:hAnsi="Century Gothic" w:cs="Century Gothic"/>
                <w:spacing w:val="-4"/>
                <w:sz w:val="18"/>
                <w:szCs w:val="18"/>
                <w:lang w:val="es-DO"/>
              </w:rPr>
              <w:t xml:space="preserve"> </w:t>
            </w:r>
            <w:r w:rsidRPr="00F26FB5">
              <w:rPr>
                <w:rFonts w:ascii="Century Gothic" w:hAnsi="Century Gothic" w:cs="Century Gothic"/>
                <w:spacing w:val="-1"/>
                <w:sz w:val="18"/>
                <w:szCs w:val="18"/>
                <w:lang w:val="es-DO"/>
              </w:rPr>
              <w:t>las</w:t>
            </w:r>
            <w:r w:rsidRPr="00F26FB5">
              <w:rPr>
                <w:rFonts w:ascii="Century Gothic" w:hAnsi="Century Gothic" w:cs="Century Gothic"/>
                <w:spacing w:val="51"/>
                <w:sz w:val="18"/>
                <w:szCs w:val="18"/>
                <w:lang w:val="es-DO"/>
              </w:rPr>
              <w:t xml:space="preserve"> </w:t>
            </w:r>
            <w:r w:rsidRPr="00F26FB5">
              <w:rPr>
                <w:rFonts w:ascii="Century Gothic" w:hAnsi="Century Gothic" w:cs="Century Gothic"/>
                <w:spacing w:val="-1"/>
                <w:sz w:val="18"/>
                <w:szCs w:val="18"/>
                <w:lang w:val="es-DO"/>
              </w:rPr>
              <w:t>actividades</w:t>
            </w:r>
            <w:r w:rsidRPr="00F26FB5">
              <w:rPr>
                <w:rFonts w:ascii="Century Gothic" w:hAnsi="Century Gothic" w:cs="Century Gothic"/>
                <w:spacing w:val="-4"/>
                <w:sz w:val="18"/>
                <w:szCs w:val="18"/>
                <w:lang w:val="es-DO"/>
              </w:rPr>
              <w:t xml:space="preserve"> </w:t>
            </w:r>
            <w:r w:rsidRPr="00F26FB5">
              <w:rPr>
                <w:rFonts w:ascii="Century Gothic" w:hAnsi="Century Gothic" w:cs="Century Gothic"/>
                <w:spacing w:val="-1"/>
                <w:sz w:val="18"/>
                <w:szCs w:val="18"/>
                <w:lang w:val="es-DO"/>
              </w:rPr>
              <w:t>que</w:t>
            </w:r>
            <w:r w:rsidRPr="00F26FB5">
              <w:rPr>
                <w:rFonts w:ascii="Century Gothic" w:hAnsi="Century Gothic" w:cs="Century Gothic"/>
                <w:spacing w:val="-3"/>
                <w:sz w:val="18"/>
                <w:szCs w:val="18"/>
                <w:lang w:val="es-DO"/>
              </w:rPr>
              <w:t xml:space="preserve"> </w:t>
            </w:r>
            <w:r w:rsidRPr="00F26FB5">
              <w:rPr>
                <w:rFonts w:ascii="Century Gothic" w:hAnsi="Century Gothic" w:cs="Century Gothic"/>
                <w:sz w:val="18"/>
                <w:szCs w:val="18"/>
                <w:lang w:val="es-DO"/>
              </w:rPr>
              <w:t>debe</w:t>
            </w:r>
            <w:r w:rsidRPr="00F26FB5">
              <w:rPr>
                <w:rFonts w:ascii="Century Gothic" w:hAnsi="Century Gothic" w:cs="Century Gothic"/>
                <w:spacing w:val="-5"/>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cumplir</w:t>
            </w:r>
            <w:r w:rsidRPr="00F26FB5">
              <w:rPr>
                <w:rFonts w:ascii="Century Gothic" w:hAnsi="Century Gothic" w:cs="Century Gothic"/>
                <w:spacing w:val="-2"/>
                <w:sz w:val="18"/>
                <w:szCs w:val="18"/>
                <w:lang w:val="es-DO"/>
              </w:rPr>
              <w:t xml:space="preserve"> </w:t>
            </w:r>
            <w:r w:rsidRPr="00F26FB5">
              <w:rPr>
                <w:rFonts w:ascii="Century Gothic" w:hAnsi="Century Gothic" w:cs="Century Gothic"/>
                <w:sz w:val="18"/>
                <w:szCs w:val="18"/>
                <w:lang w:val="es-DO"/>
              </w:rPr>
              <w:t>un</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administrador</w:t>
            </w:r>
            <w:r w:rsidRPr="00F26FB5">
              <w:rPr>
                <w:rFonts w:ascii="Century Gothic" w:hAnsi="Century Gothic" w:cs="Century Gothic"/>
                <w:spacing w:val="2"/>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5"/>
                <w:sz w:val="18"/>
                <w:szCs w:val="18"/>
                <w:lang w:val="es-DO"/>
              </w:rPr>
              <w:t xml:space="preserve"> </w:t>
            </w:r>
            <w:r w:rsidRPr="00F26FB5">
              <w:rPr>
                <w:rFonts w:ascii="Century Gothic" w:hAnsi="Century Gothic" w:cs="Century Gothic"/>
                <w:spacing w:val="-1"/>
                <w:sz w:val="18"/>
                <w:szCs w:val="18"/>
                <w:lang w:val="es-DO"/>
              </w:rPr>
              <w:t>base</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datos.</w:t>
            </w:r>
          </w:p>
        </w:tc>
        <w:tc>
          <w:tcPr>
            <w:tcW w:w="2268" w:type="dxa"/>
            <w:vMerge/>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before="38" w:line="218" w:lineRule="exact"/>
              <w:ind w:left="102" w:right="1077"/>
              <w:rPr>
                <w:lang w:val="es-DO"/>
              </w:rPr>
            </w:pPr>
          </w:p>
        </w:tc>
      </w:tr>
      <w:tr w:rsidR="008A5DA3" w:rsidRPr="00F26FB5" w:rsidTr="00CF7B9A">
        <w:tblPrEx>
          <w:tblCellMar>
            <w:top w:w="0" w:type="dxa"/>
            <w:left w:w="0" w:type="dxa"/>
            <w:bottom w:w="0" w:type="dxa"/>
            <w:right w:w="0" w:type="dxa"/>
          </w:tblCellMar>
        </w:tblPrEx>
        <w:trPr>
          <w:trHeight w:hRule="exact" w:val="672"/>
        </w:trPr>
        <w:tc>
          <w:tcPr>
            <w:tcW w:w="1162" w:type="dxa"/>
            <w:vMerge/>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before="38" w:line="218" w:lineRule="exact"/>
              <w:ind w:left="102" w:right="1077"/>
              <w:rPr>
                <w:lang w:val="es-DO"/>
              </w:rPr>
            </w:pPr>
          </w:p>
        </w:tc>
        <w:tc>
          <w:tcPr>
            <w:tcW w:w="4254" w:type="dxa"/>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ind w:left="102" w:right="797"/>
              <w:rPr>
                <w:lang w:val="es-DO"/>
              </w:rPr>
            </w:pPr>
            <w:r w:rsidRPr="00F26FB5">
              <w:rPr>
                <w:rFonts w:ascii="Century Gothic" w:hAnsi="Century Gothic" w:cs="Century Gothic"/>
                <w:spacing w:val="-1"/>
                <w:sz w:val="18"/>
                <w:szCs w:val="18"/>
                <w:lang w:val="es-DO"/>
              </w:rPr>
              <w:t>Gestión</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2"/>
                <w:sz w:val="18"/>
                <w:szCs w:val="18"/>
                <w:lang w:val="es-DO"/>
              </w:rPr>
              <w:t xml:space="preserve"> </w:t>
            </w:r>
            <w:r w:rsidRPr="00F26FB5">
              <w:rPr>
                <w:rFonts w:ascii="Century Gothic" w:hAnsi="Century Gothic" w:cs="Century Gothic"/>
                <w:spacing w:val="-1"/>
                <w:sz w:val="18"/>
                <w:szCs w:val="18"/>
                <w:lang w:val="es-DO"/>
              </w:rPr>
              <w:t>base</w:t>
            </w:r>
            <w:r w:rsidRPr="00F26FB5">
              <w:rPr>
                <w:rFonts w:ascii="Century Gothic" w:hAnsi="Century Gothic" w:cs="Century Gothic"/>
                <w:spacing w:val="-2"/>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2"/>
                <w:sz w:val="18"/>
                <w:szCs w:val="18"/>
                <w:lang w:val="es-DO"/>
              </w:rPr>
              <w:t xml:space="preserve"> </w:t>
            </w:r>
            <w:r w:rsidRPr="00F26FB5">
              <w:rPr>
                <w:rFonts w:ascii="Century Gothic" w:hAnsi="Century Gothic" w:cs="Century Gothic"/>
                <w:spacing w:val="-1"/>
                <w:sz w:val="18"/>
                <w:szCs w:val="18"/>
                <w:lang w:val="es-DO"/>
              </w:rPr>
              <w:t>datos</w:t>
            </w:r>
            <w:r w:rsidRPr="00F26FB5">
              <w:rPr>
                <w:rFonts w:ascii="Century Gothic" w:hAnsi="Century Gothic" w:cs="Century Gothic"/>
                <w:spacing w:val="-4"/>
                <w:sz w:val="18"/>
                <w:szCs w:val="18"/>
                <w:lang w:val="es-DO"/>
              </w:rPr>
              <w:t xml:space="preserve"> </w:t>
            </w:r>
            <w:r w:rsidRPr="00F26FB5">
              <w:rPr>
                <w:rFonts w:ascii="Century Gothic" w:hAnsi="Century Gothic" w:cs="Century Gothic"/>
                <w:spacing w:val="-1"/>
                <w:sz w:val="18"/>
                <w:szCs w:val="18"/>
                <w:lang w:val="es-DO"/>
              </w:rPr>
              <w:t>distribuidas,</w:t>
            </w:r>
            <w:r w:rsidRPr="00F26FB5">
              <w:rPr>
                <w:rFonts w:ascii="Century Gothic" w:hAnsi="Century Gothic" w:cs="Century Gothic"/>
                <w:spacing w:val="34"/>
                <w:sz w:val="18"/>
                <w:szCs w:val="18"/>
                <w:lang w:val="es-DO"/>
              </w:rPr>
              <w:t xml:space="preserve"> </w:t>
            </w:r>
            <w:r w:rsidRPr="00F26FB5">
              <w:rPr>
                <w:rFonts w:ascii="Century Gothic" w:hAnsi="Century Gothic" w:cs="Century Gothic"/>
                <w:spacing w:val="-1"/>
                <w:sz w:val="18"/>
                <w:szCs w:val="18"/>
                <w:lang w:val="es-DO"/>
              </w:rPr>
              <w:t>Orientados</w:t>
            </w:r>
            <w:r w:rsidRPr="00F26FB5">
              <w:rPr>
                <w:rFonts w:ascii="Century Gothic" w:hAnsi="Century Gothic" w:cs="Century Gothic"/>
                <w:spacing w:val="-4"/>
                <w:sz w:val="18"/>
                <w:szCs w:val="18"/>
                <w:lang w:val="es-DO"/>
              </w:rPr>
              <w:t xml:space="preserve"> </w:t>
            </w:r>
            <w:r w:rsidRPr="00F26FB5">
              <w:rPr>
                <w:rFonts w:ascii="Century Gothic" w:hAnsi="Century Gothic" w:cs="Century Gothic"/>
                <w:sz w:val="18"/>
                <w:szCs w:val="18"/>
                <w:lang w:val="es-DO"/>
              </w:rPr>
              <w:t>a</w:t>
            </w:r>
            <w:r w:rsidRPr="00F26FB5">
              <w:rPr>
                <w:rFonts w:ascii="Century Gothic" w:hAnsi="Century Gothic" w:cs="Century Gothic"/>
                <w:spacing w:val="-2"/>
                <w:sz w:val="18"/>
                <w:szCs w:val="18"/>
                <w:lang w:val="es-DO"/>
              </w:rPr>
              <w:t xml:space="preserve"> </w:t>
            </w:r>
            <w:r w:rsidRPr="00F26FB5">
              <w:rPr>
                <w:rFonts w:ascii="Century Gothic" w:hAnsi="Century Gothic" w:cs="Century Gothic"/>
                <w:spacing w:val="-1"/>
                <w:sz w:val="18"/>
                <w:szCs w:val="18"/>
                <w:lang w:val="es-DO"/>
              </w:rPr>
              <w:t>Objetos</w:t>
            </w:r>
            <w:r w:rsidRPr="00F26FB5">
              <w:rPr>
                <w:rFonts w:ascii="Century Gothic" w:hAnsi="Century Gothic" w:cs="Century Gothic"/>
                <w:spacing w:val="-3"/>
                <w:sz w:val="18"/>
                <w:szCs w:val="18"/>
                <w:lang w:val="es-DO"/>
              </w:rPr>
              <w:t xml:space="preserve"> </w:t>
            </w:r>
            <w:r w:rsidRPr="00F26FB5">
              <w:rPr>
                <w:rFonts w:ascii="Century Gothic" w:hAnsi="Century Gothic" w:cs="Century Gothic"/>
                <w:sz w:val="18"/>
                <w:szCs w:val="18"/>
                <w:lang w:val="es-DO"/>
              </w:rPr>
              <w:t>y</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Base</w:t>
            </w:r>
            <w:r w:rsidRPr="00F26FB5">
              <w:rPr>
                <w:rFonts w:ascii="Century Gothic" w:hAnsi="Century Gothic" w:cs="Century Gothic"/>
                <w:spacing w:val="-2"/>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23"/>
                <w:w w:val="99"/>
                <w:sz w:val="18"/>
                <w:szCs w:val="18"/>
                <w:lang w:val="es-DO"/>
              </w:rPr>
              <w:t xml:space="preserve"> </w:t>
            </w:r>
            <w:r w:rsidRPr="00F26FB5">
              <w:rPr>
                <w:rFonts w:ascii="Century Gothic" w:hAnsi="Century Gothic" w:cs="Century Gothic"/>
                <w:spacing w:val="-1"/>
                <w:sz w:val="18"/>
                <w:szCs w:val="18"/>
                <w:lang w:val="es-DO"/>
              </w:rPr>
              <w:t>Conocimientos</w:t>
            </w:r>
          </w:p>
        </w:tc>
        <w:tc>
          <w:tcPr>
            <w:tcW w:w="7628" w:type="dxa"/>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before="77" w:line="274" w:lineRule="auto"/>
              <w:ind w:left="102" w:right="109"/>
              <w:rPr>
                <w:lang w:val="es-DO"/>
              </w:rPr>
            </w:pPr>
            <w:r w:rsidRPr="00F26FB5">
              <w:rPr>
                <w:rFonts w:ascii="Century Gothic" w:hAnsi="Century Gothic" w:cs="Century Gothic"/>
                <w:spacing w:val="-1"/>
                <w:sz w:val="18"/>
                <w:szCs w:val="18"/>
                <w:lang w:val="es-DO"/>
              </w:rPr>
              <w:t>Conceptos,</w:t>
            </w:r>
            <w:r w:rsidRPr="00F26FB5">
              <w:rPr>
                <w:rFonts w:ascii="Century Gothic" w:hAnsi="Century Gothic" w:cs="Century Gothic"/>
                <w:spacing w:val="-16"/>
                <w:sz w:val="18"/>
                <w:szCs w:val="18"/>
                <w:lang w:val="es-DO"/>
              </w:rPr>
              <w:t xml:space="preserve"> </w:t>
            </w:r>
            <w:r w:rsidRPr="00F26FB5">
              <w:rPr>
                <w:rFonts w:ascii="Century Gothic" w:hAnsi="Century Gothic" w:cs="Century Gothic"/>
                <w:spacing w:val="-1"/>
                <w:sz w:val="18"/>
                <w:szCs w:val="18"/>
                <w:lang w:val="es-DO"/>
              </w:rPr>
              <w:t>componentes,</w:t>
            </w:r>
            <w:r w:rsidRPr="00F26FB5">
              <w:rPr>
                <w:rFonts w:ascii="Century Gothic" w:hAnsi="Century Gothic" w:cs="Century Gothic"/>
                <w:spacing w:val="-15"/>
                <w:sz w:val="18"/>
                <w:szCs w:val="18"/>
                <w:lang w:val="es-DO"/>
              </w:rPr>
              <w:t xml:space="preserve"> </w:t>
            </w:r>
            <w:r w:rsidRPr="00F26FB5">
              <w:rPr>
                <w:rFonts w:ascii="Century Gothic" w:hAnsi="Century Gothic" w:cs="Century Gothic"/>
                <w:spacing w:val="-1"/>
                <w:sz w:val="18"/>
                <w:szCs w:val="18"/>
                <w:lang w:val="es-DO"/>
              </w:rPr>
              <w:t>arquitectura,</w:t>
            </w:r>
            <w:r w:rsidRPr="00F26FB5">
              <w:rPr>
                <w:rFonts w:ascii="Century Gothic" w:hAnsi="Century Gothic" w:cs="Century Gothic"/>
                <w:spacing w:val="-15"/>
                <w:sz w:val="18"/>
                <w:szCs w:val="18"/>
                <w:lang w:val="es-DO"/>
              </w:rPr>
              <w:t xml:space="preserve"> </w:t>
            </w:r>
            <w:r w:rsidRPr="00F26FB5">
              <w:rPr>
                <w:rFonts w:ascii="Century Gothic" w:hAnsi="Century Gothic" w:cs="Century Gothic"/>
                <w:spacing w:val="-1"/>
                <w:sz w:val="18"/>
                <w:szCs w:val="18"/>
                <w:lang w:val="es-DO"/>
              </w:rPr>
              <w:t>técnicas</w:t>
            </w:r>
            <w:r w:rsidRPr="00F26FB5">
              <w:rPr>
                <w:rFonts w:ascii="Century Gothic" w:hAnsi="Century Gothic" w:cs="Century Gothic"/>
                <w:spacing w:val="-16"/>
                <w:sz w:val="18"/>
                <w:szCs w:val="18"/>
                <w:lang w:val="es-DO"/>
              </w:rPr>
              <w:t xml:space="preserve"> </w:t>
            </w:r>
            <w:r w:rsidRPr="00F26FB5">
              <w:rPr>
                <w:rFonts w:ascii="Century Gothic" w:hAnsi="Century Gothic" w:cs="Century Gothic"/>
                <w:spacing w:val="-1"/>
                <w:sz w:val="18"/>
                <w:szCs w:val="18"/>
                <w:lang w:val="es-DO"/>
              </w:rPr>
              <w:t>que</w:t>
            </w:r>
            <w:r w:rsidRPr="00F26FB5">
              <w:rPr>
                <w:rFonts w:ascii="Century Gothic" w:hAnsi="Century Gothic" w:cs="Century Gothic"/>
                <w:spacing w:val="-14"/>
                <w:sz w:val="18"/>
                <w:szCs w:val="18"/>
                <w:lang w:val="es-DO"/>
              </w:rPr>
              <w:t xml:space="preserve"> </w:t>
            </w:r>
            <w:r w:rsidRPr="00F26FB5">
              <w:rPr>
                <w:rFonts w:ascii="Century Gothic" w:hAnsi="Century Gothic" w:cs="Century Gothic"/>
                <w:spacing w:val="-1"/>
                <w:sz w:val="18"/>
                <w:szCs w:val="18"/>
                <w:lang w:val="es-DO"/>
              </w:rPr>
              <w:t>son</w:t>
            </w:r>
            <w:r w:rsidRPr="00F26FB5">
              <w:rPr>
                <w:rFonts w:ascii="Century Gothic" w:hAnsi="Century Gothic" w:cs="Century Gothic"/>
                <w:spacing w:val="-14"/>
                <w:sz w:val="18"/>
                <w:szCs w:val="18"/>
                <w:lang w:val="es-DO"/>
              </w:rPr>
              <w:t xml:space="preserve"> </w:t>
            </w:r>
            <w:r w:rsidRPr="00F26FB5">
              <w:rPr>
                <w:rFonts w:ascii="Century Gothic" w:hAnsi="Century Gothic" w:cs="Century Gothic"/>
                <w:spacing w:val="-1"/>
                <w:sz w:val="18"/>
                <w:szCs w:val="18"/>
                <w:lang w:val="es-DO"/>
              </w:rPr>
              <w:t>empleadas</w:t>
            </w:r>
            <w:r w:rsidRPr="00F26FB5">
              <w:rPr>
                <w:rFonts w:ascii="Century Gothic" w:hAnsi="Century Gothic" w:cs="Century Gothic"/>
                <w:spacing w:val="-15"/>
                <w:sz w:val="18"/>
                <w:szCs w:val="18"/>
                <w:lang w:val="es-DO"/>
              </w:rPr>
              <w:t xml:space="preserve"> </w:t>
            </w:r>
            <w:r w:rsidRPr="00F26FB5">
              <w:rPr>
                <w:rFonts w:ascii="Century Gothic" w:hAnsi="Century Gothic" w:cs="Century Gothic"/>
                <w:sz w:val="18"/>
                <w:szCs w:val="18"/>
                <w:lang w:val="es-DO"/>
              </w:rPr>
              <w:t>en</w:t>
            </w:r>
            <w:r w:rsidRPr="00F26FB5">
              <w:rPr>
                <w:rFonts w:ascii="Century Gothic" w:hAnsi="Century Gothic" w:cs="Century Gothic"/>
                <w:spacing w:val="-14"/>
                <w:sz w:val="18"/>
                <w:szCs w:val="18"/>
                <w:lang w:val="es-DO"/>
              </w:rPr>
              <w:t xml:space="preserve"> </w:t>
            </w:r>
            <w:r w:rsidRPr="00F26FB5">
              <w:rPr>
                <w:rFonts w:ascii="Century Gothic" w:hAnsi="Century Gothic" w:cs="Century Gothic"/>
                <w:spacing w:val="-1"/>
                <w:sz w:val="18"/>
                <w:szCs w:val="18"/>
                <w:lang w:val="es-DO"/>
              </w:rPr>
              <w:t>los</w:t>
            </w:r>
            <w:r w:rsidRPr="00F26FB5">
              <w:rPr>
                <w:rFonts w:ascii="Century Gothic" w:hAnsi="Century Gothic" w:cs="Century Gothic"/>
                <w:spacing w:val="-13"/>
                <w:sz w:val="18"/>
                <w:szCs w:val="18"/>
                <w:lang w:val="es-DO"/>
              </w:rPr>
              <w:t xml:space="preserve"> </w:t>
            </w:r>
            <w:r w:rsidRPr="00F26FB5">
              <w:rPr>
                <w:rFonts w:ascii="Century Gothic" w:hAnsi="Century Gothic" w:cs="Century Gothic"/>
                <w:spacing w:val="-1"/>
                <w:sz w:val="18"/>
                <w:szCs w:val="18"/>
                <w:lang w:val="es-DO"/>
              </w:rPr>
              <w:t>modelos</w:t>
            </w:r>
            <w:r w:rsidRPr="00F26FB5">
              <w:rPr>
                <w:rFonts w:ascii="Century Gothic" w:hAnsi="Century Gothic" w:cs="Century Gothic"/>
                <w:spacing w:val="58"/>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base</w:t>
            </w:r>
            <w:r w:rsidRPr="00F26FB5">
              <w:rPr>
                <w:rFonts w:ascii="Century Gothic" w:hAnsi="Century Gothic" w:cs="Century Gothic"/>
                <w:spacing w:val="-4"/>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datos</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distribuida,</w:t>
            </w:r>
            <w:r w:rsidRPr="00F26FB5">
              <w:rPr>
                <w:rFonts w:ascii="Century Gothic" w:hAnsi="Century Gothic" w:cs="Century Gothic"/>
                <w:spacing w:val="-5"/>
                <w:sz w:val="18"/>
                <w:szCs w:val="18"/>
                <w:lang w:val="es-DO"/>
              </w:rPr>
              <w:t xml:space="preserve"> </w:t>
            </w:r>
            <w:r w:rsidRPr="00F26FB5">
              <w:rPr>
                <w:rFonts w:ascii="Century Gothic" w:hAnsi="Century Gothic" w:cs="Century Gothic"/>
                <w:spacing w:val="-1"/>
                <w:sz w:val="18"/>
                <w:szCs w:val="18"/>
                <w:lang w:val="es-DO"/>
              </w:rPr>
              <w:t>orientada</w:t>
            </w:r>
            <w:r w:rsidRPr="00F26FB5">
              <w:rPr>
                <w:rFonts w:ascii="Century Gothic" w:hAnsi="Century Gothic" w:cs="Century Gothic"/>
                <w:spacing w:val="-4"/>
                <w:sz w:val="18"/>
                <w:szCs w:val="18"/>
                <w:lang w:val="es-DO"/>
              </w:rPr>
              <w:t xml:space="preserve"> </w:t>
            </w:r>
            <w:r w:rsidRPr="00F26FB5">
              <w:rPr>
                <w:rFonts w:ascii="Century Gothic" w:hAnsi="Century Gothic" w:cs="Century Gothic"/>
                <w:sz w:val="18"/>
                <w:szCs w:val="18"/>
                <w:lang w:val="es-DO"/>
              </w:rPr>
              <w:t>a</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objetos</w:t>
            </w:r>
            <w:r w:rsidRPr="00F26FB5">
              <w:rPr>
                <w:rFonts w:ascii="Century Gothic" w:hAnsi="Century Gothic" w:cs="Century Gothic"/>
                <w:spacing w:val="-4"/>
                <w:sz w:val="18"/>
                <w:szCs w:val="18"/>
                <w:lang w:val="es-DO"/>
              </w:rPr>
              <w:t xml:space="preserve"> </w:t>
            </w:r>
            <w:r w:rsidRPr="00F26FB5">
              <w:rPr>
                <w:rFonts w:ascii="Century Gothic" w:hAnsi="Century Gothic" w:cs="Century Gothic"/>
                <w:sz w:val="18"/>
                <w:szCs w:val="18"/>
                <w:lang w:val="es-DO"/>
              </w:rPr>
              <w:t>y</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base</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3"/>
                <w:sz w:val="18"/>
                <w:szCs w:val="18"/>
                <w:lang w:val="es-DO"/>
              </w:rPr>
              <w:t xml:space="preserve"> </w:t>
            </w:r>
            <w:r w:rsidRPr="00F26FB5">
              <w:rPr>
                <w:rFonts w:ascii="Century Gothic" w:hAnsi="Century Gothic" w:cs="Century Gothic"/>
                <w:sz w:val="18"/>
                <w:szCs w:val="18"/>
                <w:lang w:val="es-DO"/>
              </w:rPr>
              <w:t>conocimientos.</w:t>
            </w:r>
          </w:p>
        </w:tc>
        <w:tc>
          <w:tcPr>
            <w:tcW w:w="2268" w:type="dxa"/>
            <w:vMerge/>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before="77" w:line="274" w:lineRule="auto"/>
              <w:ind w:left="102" w:right="109"/>
              <w:rPr>
                <w:lang w:val="es-DO"/>
              </w:rPr>
            </w:pPr>
          </w:p>
        </w:tc>
      </w:tr>
      <w:tr w:rsidR="008A5DA3" w:rsidRPr="00F26FB5" w:rsidTr="00CF7B9A">
        <w:tblPrEx>
          <w:tblCellMar>
            <w:top w:w="0" w:type="dxa"/>
            <w:left w:w="0" w:type="dxa"/>
            <w:bottom w:w="0" w:type="dxa"/>
            <w:right w:w="0" w:type="dxa"/>
          </w:tblCellMar>
        </w:tblPrEx>
        <w:trPr>
          <w:trHeight w:hRule="exact" w:val="519"/>
        </w:trPr>
        <w:tc>
          <w:tcPr>
            <w:tcW w:w="1162" w:type="dxa"/>
            <w:vMerge/>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before="77" w:line="274" w:lineRule="auto"/>
              <w:ind w:left="102" w:right="109"/>
              <w:rPr>
                <w:lang w:val="es-DO"/>
              </w:rPr>
            </w:pPr>
          </w:p>
        </w:tc>
        <w:tc>
          <w:tcPr>
            <w:tcW w:w="4254" w:type="dxa"/>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before="125"/>
              <w:ind w:left="102"/>
              <w:rPr>
                <w:lang w:val="es-DO"/>
              </w:rPr>
            </w:pPr>
            <w:r w:rsidRPr="00F26FB5">
              <w:rPr>
                <w:rFonts w:ascii="Century Gothic" w:hAnsi="Century Gothic" w:cs="Century Gothic"/>
                <w:spacing w:val="-1"/>
                <w:sz w:val="18"/>
                <w:szCs w:val="18"/>
                <w:lang w:val="es-DO"/>
              </w:rPr>
              <w:t>Seguridad</w:t>
            </w:r>
            <w:r w:rsidRPr="00F26FB5">
              <w:rPr>
                <w:rFonts w:ascii="Century Gothic" w:hAnsi="Century Gothic" w:cs="Century Gothic"/>
                <w:spacing w:val="-4"/>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2"/>
                <w:sz w:val="18"/>
                <w:szCs w:val="18"/>
                <w:lang w:val="es-DO"/>
              </w:rPr>
              <w:t xml:space="preserve"> </w:t>
            </w:r>
            <w:r w:rsidRPr="00F26FB5">
              <w:rPr>
                <w:rFonts w:ascii="Century Gothic" w:hAnsi="Century Gothic" w:cs="Century Gothic"/>
                <w:spacing w:val="-1"/>
                <w:sz w:val="18"/>
                <w:szCs w:val="18"/>
                <w:lang w:val="es-DO"/>
              </w:rPr>
              <w:t>la</w:t>
            </w:r>
            <w:r w:rsidRPr="00F26FB5">
              <w:rPr>
                <w:rFonts w:ascii="Century Gothic" w:hAnsi="Century Gothic" w:cs="Century Gothic"/>
                <w:spacing w:val="-4"/>
                <w:sz w:val="18"/>
                <w:szCs w:val="18"/>
                <w:lang w:val="es-DO"/>
              </w:rPr>
              <w:t xml:space="preserve"> </w:t>
            </w:r>
            <w:r w:rsidRPr="00F26FB5">
              <w:rPr>
                <w:rFonts w:ascii="Century Gothic" w:hAnsi="Century Gothic" w:cs="Century Gothic"/>
                <w:spacing w:val="-1"/>
                <w:sz w:val="18"/>
                <w:szCs w:val="18"/>
                <w:lang w:val="es-DO"/>
              </w:rPr>
              <w:t>base</w:t>
            </w:r>
            <w:r w:rsidRPr="00F26FB5">
              <w:rPr>
                <w:rFonts w:ascii="Century Gothic" w:hAnsi="Century Gothic" w:cs="Century Gothic"/>
                <w:spacing w:val="-2"/>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datos</w:t>
            </w:r>
          </w:p>
        </w:tc>
        <w:tc>
          <w:tcPr>
            <w:tcW w:w="7628" w:type="dxa"/>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line="276" w:lineRule="auto"/>
              <w:ind w:left="102" w:right="110"/>
              <w:rPr>
                <w:lang w:val="es-DO"/>
              </w:rPr>
            </w:pPr>
            <w:r w:rsidRPr="00F26FB5">
              <w:rPr>
                <w:rFonts w:ascii="Century Gothic" w:hAnsi="Century Gothic" w:cs="Century Gothic"/>
                <w:spacing w:val="-1"/>
                <w:sz w:val="18"/>
                <w:szCs w:val="18"/>
                <w:lang w:val="es-DO"/>
              </w:rPr>
              <w:t>Consideraciones</w:t>
            </w:r>
            <w:r w:rsidRPr="00F26FB5">
              <w:rPr>
                <w:rFonts w:ascii="Century Gothic" w:hAnsi="Century Gothic" w:cs="Century Gothic"/>
                <w:spacing w:val="-2"/>
                <w:sz w:val="18"/>
                <w:szCs w:val="18"/>
                <w:lang w:val="es-DO"/>
              </w:rPr>
              <w:t xml:space="preserve"> </w:t>
            </w:r>
            <w:r w:rsidRPr="00F26FB5">
              <w:rPr>
                <w:rFonts w:ascii="Century Gothic" w:hAnsi="Century Gothic" w:cs="Century Gothic"/>
                <w:sz w:val="18"/>
                <w:szCs w:val="18"/>
                <w:lang w:val="es-DO"/>
              </w:rPr>
              <w:t>y</w:t>
            </w:r>
            <w:r w:rsidRPr="00F26FB5">
              <w:rPr>
                <w:rFonts w:ascii="Century Gothic" w:hAnsi="Century Gothic" w:cs="Century Gothic"/>
                <w:spacing w:val="-2"/>
                <w:sz w:val="18"/>
                <w:szCs w:val="18"/>
                <w:lang w:val="es-DO"/>
              </w:rPr>
              <w:t xml:space="preserve"> </w:t>
            </w:r>
            <w:r w:rsidRPr="00F26FB5">
              <w:rPr>
                <w:rFonts w:ascii="Century Gothic" w:hAnsi="Century Gothic" w:cs="Century Gothic"/>
                <w:spacing w:val="-1"/>
                <w:sz w:val="18"/>
                <w:szCs w:val="18"/>
                <w:lang w:val="es-DO"/>
              </w:rPr>
              <w:t>lineamientos</w:t>
            </w:r>
            <w:r w:rsidRPr="00F26FB5">
              <w:rPr>
                <w:rFonts w:ascii="Century Gothic" w:hAnsi="Century Gothic" w:cs="Century Gothic"/>
                <w:spacing w:val="-2"/>
                <w:sz w:val="18"/>
                <w:szCs w:val="18"/>
                <w:lang w:val="es-DO"/>
              </w:rPr>
              <w:t xml:space="preserve"> </w:t>
            </w:r>
            <w:r w:rsidRPr="00F26FB5">
              <w:rPr>
                <w:rFonts w:ascii="Century Gothic" w:hAnsi="Century Gothic" w:cs="Century Gothic"/>
                <w:spacing w:val="-1"/>
                <w:sz w:val="18"/>
                <w:szCs w:val="18"/>
                <w:lang w:val="es-DO"/>
              </w:rPr>
              <w:t>que deben de tenerse</w:t>
            </w:r>
            <w:r w:rsidRPr="00F26FB5">
              <w:rPr>
                <w:rFonts w:ascii="Century Gothic" w:hAnsi="Century Gothic" w:cs="Century Gothic"/>
                <w:spacing w:val="-4"/>
                <w:sz w:val="18"/>
                <w:szCs w:val="18"/>
                <w:lang w:val="es-DO"/>
              </w:rPr>
              <w:t xml:space="preserve"> </w:t>
            </w:r>
            <w:r w:rsidRPr="00F26FB5">
              <w:rPr>
                <w:rFonts w:ascii="Century Gothic" w:hAnsi="Century Gothic" w:cs="Century Gothic"/>
                <w:spacing w:val="-1"/>
                <w:sz w:val="18"/>
                <w:szCs w:val="18"/>
                <w:lang w:val="es-DO"/>
              </w:rPr>
              <w:t xml:space="preserve">presentes </w:t>
            </w:r>
            <w:r w:rsidRPr="00F26FB5">
              <w:rPr>
                <w:rFonts w:ascii="Century Gothic" w:hAnsi="Century Gothic" w:cs="Century Gothic"/>
                <w:sz w:val="18"/>
                <w:szCs w:val="18"/>
                <w:lang w:val="es-DO"/>
              </w:rPr>
              <w:t>en</w:t>
            </w:r>
            <w:r w:rsidRPr="00F26FB5">
              <w:rPr>
                <w:rFonts w:ascii="Century Gothic" w:hAnsi="Century Gothic" w:cs="Century Gothic"/>
                <w:spacing w:val="-1"/>
                <w:sz w:val="18"/>
                <w:szCs w:val="18"/>
                <w:lang w:val="es-DO"/>
              </w:rPr>
              <w:t xml:space="preserve"> la</w:t>
            </w:r>
            <w:r w:rsidRPr="00F26FB5">
              <w:rPr>
                <w:rFonts w:ascii="Century Gothic" w:hAnsi="Century Gothic" w:cs="Century Gothic"/>
                <w:spacing w:val="-2"/>
                <w:sz w:val="18"/>
                <w:szCs w:val="18"/>
                <w:lang w:val="es-DO"/>
              </w:rPr>
              <w:t xml:space="preserve"> </w:t>
            </w:r>
            <w:r w:rsidRPr="00F26FB5">
              <w:rPr>
                <w:rFonts w:ascii="Century Gothic" w:hAnsi="Century Gothic" w:cs="Century Gothic"/>
                <w:spacing w:val="-1"/>
                <w:sz w:val="18"/>
                <w:szCs w:val="18"/>
                <w:lang w:val="es-DO"/>
              </w:rPr>
              <w:t>seguridad</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73"/>
                <w:w w:val="99"/>
                <w:sz w:val="18"/>
                <w:szCs w:val="18"/>
                <w:lang w:val="es-DO"/>
              </w:rPr>
              <w:t xml:space="preserve"> </w:t>
            </w:r>
            <w:r w:rsidRPr="00F26FB5">
              <w:rPr>
                <w:rFonts w:ascii="Century Gothic" w:hAnsi="Century Gothic" w:cs="Century Gothic"/>
                <w:sz w:val="18"/>
                <w:szCs w:val="18"/>
                <w:lang w:val="es-DO"/>
              </w:rPr>
              <w:t>una</w:t>
            </w:r>
            <w:r w:rsidRPr="00F26FB5">
              <w:rPr>
                <w:rFonts w:ascii="Century Gothic" w:hAnsi="Century Gothic" w:cs="Century Gothic"/>
                <w:spacing w:val="-4"/>
                <w:sz w:val="18"/>
                <w:szCs w:val="18"/>
                <w:lang w:val="es-DO"/>
              </w:rPr>
              <w:t xml:space="preserve"> </w:t>
            </w:r>
            <w:r w:rsidRPr="00F26FB5">
              <w:rPr>
                <w:rFonts w:ascii="Century Gothic" w:hAnsi="Century Gothic" w:cs="Century Gothic"/>
                <w:spacing w:val="-1"/>
                <w:sz w:val="18"/>
                <w:szCs w:val="18"/>
                <w:lang w:val="es-DO"/>
              </w:rPr>
              <w:t>base</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datos.</w:t>
            </w:r>
          </w:p>
        </w:tc>
        <w:tc>
          <w:tcPr>
            <w:tcW w:w="2268" w:type="dxa"/>
            <w:vMerge/>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line="276" w:lineRule="auto"/>
              <w:ind w:left="102" w:right="110"/>
              <w:rPr>
                <w:lang w:val="es-DO"/>
              </w:rPr>
            </w:pPr>
          </w:p>
        </w:tc>
      </w:tr>
      <w:tr w:rsidR="008A5DA3" w:rsidTr="00CF7B9A">
        <w:tblPrEx>
          <w:tblCellMar>
            <w:top w:w="0" w:type="dxa"/>
            <w:left w:w="0" w:type="dxa"/>
            <w:bottom w:w="0" w:type="dxa"/>
            <w:right w:w="0" w:type="dxa"/>
          </w:tblCellMar>
        </w:tblPrEx>
        <w:trPr>
          <w:trHeight w:hRule="exact" w:val="672"/>
        </w:trPr>
        <w:tc>
          <w:tcPr>
            <w:tcW w:w="1162" w:type="dxa"/>
            <w:vMerge/>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line="276" w:lineRule="auto"/>
              <w:ind w:left="102" w:right="110"/>
              <w:rPr>
                <w:lang w:val="es-DO"/>
              </w:rPr>
            </w:pPr>
          </w:p>
        </w:tc>
        <w:tc>
          <w:tcPr>
            <w:tcW w:w="4254" w:type="dxa"/>
            <w:tcBorders>
              <w:top w:val="single" w:sz="4" w:space="0" w:color="000000"/>
              <w:left w:val="single" w:sz="4" w:space="0" w:color="000000"/>
              <w:bottom w:val="single" w:sz="4" w:space="0" w:color="000000"/>
              <w:right w:val="single" w:sz="4" w:space="0" w:color="000000"/>
            </w:tcBorders>
          </w:tcPr>
          <w:p w:rsidR="008A5DA3" w:rsidRDefault="008A5DA3" w:rsidP="00CF7B9A">
            <w:pPr>
              <w:pStyle w:val="TableParagraph"/>
              <w:kinsoku w:val="0"/>
              <w:overflowPunct w:val="0"/>
              <w:spacing w:before="74" w:line="276" w:lineRule="auto"/>
              <w:ind w:left="102" w:right="105"/>
            </w:pPr>
            <w:proofErr w:type="spellStart"/>
            <w:r>
              <w:rPr>
                <w:rFonts w:ascii="Century Gothic" w:hAnsi="Century Gothic" w:cs="Century Gothic"/>
                <w:spacing w:val="-1"/>
                <w:sz w:val="18"/>
                <w:szCs w:val="18"/>
              </w:rPr>
              <w:t>Introducción</w:t>
            </w:r>
            <w:proofErr w:type="spellEnd"/>
            <w:r>
              <w:rPr>
                <w:rFonts w:ascii="Century Gothic" w:hAnsi="Century Gothic" w:cs="Century Gothic"/>
                <w:spacing w:val="11"/>
                <w:sz w:val="18"/>
                <w:szCs w:val="18"/>
              </w:rPr>
              <w:t xml:space="preserve"> </w:t>
            </w:r>
            <w:r>
              <w:rPr>
                <w:rFonts w:ascii="Century Gothic" w:hAnsi="Century Gothic" w:cs="Century Gothic"/>
                <w:sz w:val="18"/>
                <w:szCs w:val="18"/>
              </w:rPr>
              <w:t>a</w:t>
            </w:r>
            <w:r>
              <w:rPr>
                <w:rFonts w:ascii="Century Gothic" w:hAnsi="Century Gothic" w:cs="Century Gothic"/>
                <w:spacing w:val="11"/>
                <w:sz w:val="18"/>
                <w:szCs w:val="18"/>
              </w:rPr>
              <w:t xml:space="preserve"> </w:t>
            </w:r>
            <w:proofErr w:type="spellStart"/>
            <w:r>
              <w:rPr>
                <w:rFonts w:ascii="Century Gothic" w:hAnsi="Century Gothic" w:cs="Century Gothic"/>
                <w:spacing w:val="-1"/>
                <w:sz w:val="18"/>
                <w:szCs w:val="18"/>
              </w:rPr>
              <w:t>Dataware</w:t>
            </w:r>
            <w:proofErr w:type="spellEnd"/>
            <w:r>
              <w:rPr>
                <w:rFonts w:ascii="Century Gothic" w:hAnsi="Century Gothic" w:cs="Century Gothic"/>
                <w:spacing w:val="11"/>
                <w:sz w:val="18"/>
                <w:szCs w:val="18"/>
              </w:rPr>
              <w:t xml:space="preserve"> </w:t>
            </w:r>
            <w:r>
              <w:rPr>
                <w:rFonts w:ascii="Century Gothic" w:hAnsi="Century Gothic" w:cs="Century Gothic"/>
                <w:spacing w:val="-1"/>
                <w:sz w:val="18"/>
                <w:szCs w:val="18"/>
              </w:rPr>
              <w:t>House,</w:t>
            </w:r>
            <w:r>
              <w:rPr>
                <w:rFonts w:ascii="Century Gothic" w:hAnsi="Century Gothic" w:cs="Century Gothic"/>
                <w:spacing w:val="10"/>
                <w:sz w:val="18"/>
                <w:szCs w:val="18"/>
              </w:rPr>
              <w:t xml:space="preserve"> </w:t>
            </w:r>
            <w:r>
              <w:rPr>
                <w:rFonts w:ascii="Century Gothic" w:hAnsi="Century Gothic" w:cs="Century Gothic"/>
                <w:spacing w:val="-1"/>
                <w:sz w:val="18"/>
                <w:szCs w:val="18"/>
              </w:rPr>
              <w:t>Data</w:t>
            </w:r>
            <w:r>
              <w:rPr>
                <w:rFonts w:ascii="Century Gothic" w:hAnsi="Century Gothic" w:cs="Century Gothic"/>
                <w:spacing w:val="10"/>
                <w:sz w:val="18"/>
                <w:szCs w:val="18"/>
              </w:rPr>
              <w:t xml:space="preserve"> </w:t>
            </w:r>
            <w:r>
              <w:rPr>
                <w:rFonts w:ascii="Century Gothic" w:hAnsi="Century Gothic" w:cs="Century Gothic"/>
                <w:sz w:val="18"/>
                <w:szCs w:val="18"/>
              </w:rPr>
              <w:t>Mart</w:t>
            </w:r>
            <w:r>
              <w:rPr>
                <w:rFonts w:ascii="Century Gothic" w:hAnsi="Century Gothic" w:cs="Century Gothic"/>
                <w:spacing w:val="10"/>
                <w:sz w:val="18"/>
                <w:szCs w:val="18"/>
              </w:rPr>
              <w:t xml:space="preserve"> </w:t>
            </w:r>
            <w:r>
              <w:rPr>
                <w:rFonts w:ascii="Century Gothic" w:hAnsi="Century Gothic" w:cs="Century Gothic"/>
                <w:sz w:val="18"/>
                <w:szCs w:val="18"/>
              </w:rPr>
              <w:t>y</w:t>
            </w:r>
            <w:r>
              <w:rPr>
                <w:rFonts w:ascii="Century Gothic" w:hAnsi="Century Gothic" w:cs="Century Gothic"/>
                <w:spacing w:val="25"/>
                <w:sz w:val="18"/>
                <w:szCs w:val="18"/>
              </w:rPr>
              <w:t xml:space="preserve"> </w:t>
            </w:r>
            <w:r>
              <w:rPr>
                <w:rFonts w:ascii="Century Gothic" w:hAnsi="Century Gothic" w:cs="Century Gothic"/>
                <w:spacing w:val="-1"/>
                <w:sz w:val="18"/>
                <w:szCs w:val="18"/>
              </w:rPr>
              <w:t>Data</w:t>
            </w:r>
            <w:r>
              <w:rPr>
                <w:rFonts w:ascii="Century Gothic" w:hAnsi="Century Gothic" w:cs="Century Gothic"/>
                <w:spacing w:val="-7"/>
                <w:sz w:val="18"/>
                <w:szCs w:val="18"/>
              </w:rPr>
              <w:t xml:space="preserve"> </w:t>
            </w:r>
            <w:proofErr w:type="spellStart"/>
            <w:r>
              <w:rPr>
                <w:rFonts w:ascii="Century Gothic" w:hAnsi="Century Gothic" w:cs="Century Gothic"/>
                <w:sz w:val="18"/>
                <w:szCs w:val="18"/>
              </w:rPr>
              <w:t>MIning</w:t>
            </w:r>
            <w:proofErr w:type="spellEnd"/>
          </w:p>
        </w:tc>
        <w:tc>
          <w:tcPr>
            <w:tcW w:w="7628" w:type="dxa"/>
            <w:tcBorders>
              <w:top w:val="single" w:sz="4" w:space="0" w:color="000000"/>
              <w:left w:val="single" w:sz="4" w:space="0" w:color="000000"/>
              <w:bottom w:val="single" w:sz="4" w:space="0" w:color="000000"/>
              <w:right w:val="single" w:sz="4" w:space="0" w:color="000000"/>
            </w:tcBorders>
          </w:tcPr>
          <w:p w:rsidR="008A5DA3" w:rsidRDefault="008A5DA3" w:rsidP="00CF7B9A">
            <w:pPr>
              <w:pStyle w:val="TableParagraph"/>
              <w:kinsoku w:val="0"/>
              <w:overflowPunct w:val="0"/>
              <w:ind w:left="102" w:right="497"/>
            </w:pPr>
            <w:r w:rsidRPr="00F26FB5">
              <w:rPr>
                <w:rFonts w:ascii="Century Gothic" w:hAnsi="Century Gothic" w:cs="Century Gothic"/>
                <w:spacing w:val="-1"/>
                <w:sz w:val="18"/>
                <w:szCs w:val="18"/>
                <w:lang w:val="es-DO"/>
              </w:rPr>
              <w:t>Necesidades</w:t>
            </w:r>
            <w:r w:rsidRPr="00F26FB5">
              <w:rPr>
                <w:rFonts w:ascii="Century Gothic" w:hAnsi="Century Gothic" w:cs="Century Gothic"/>
                <w:spacing w:val="-6"/>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5"/>
                <w:sz w:val="18"/>
                <w:szCs w:val="18"/>
                <w:lang w:val="es-DO"/>
              </w:rPr>
              <w:t xml:space="preserve"> </w:t>
            </w:r>
            <w:r w:rsidRPr="00F26FB5">
              <w:rPr>
                <w:rFonts w:ascii="Century Gothic" w:hAnsi="Century Gothic" w:cs="Century Gothic"/>
                <w:sz w:val="18"/>
                <w:szCs w:val="18"/>
                <w:lang w:val="es-DO"/>
              </w:rPr>
              <w:t>la</w:t>
            </w:r>
            <w:r w:rsidRPr="00F26FB5">
              <w:rPr>
                <w:rFonts w:ascii="Century Gothic" w:hAnsi="Century Gothic" w:cs="Century Gothic"/>
                <w:spacing w:val="-6"/>
                <w:sz w:val="18"/>
                <w:szCs w:val="18"/>
                <w:lang w:val="es-DO"/>
              </w:rPr>
              <w:t xml:space="preserve"> </w:t>
            </w:r>
            <w:r w:rsidRPr="00F26FB5">
              <w:rPr>
                <w:rFonts w:ascii="Century Gothic" w:hAnsi="Century Gothic" w:cs="Century Gothic"/>
                <w:spacing w:val="-2"/>
                <w:sz w:val="18"/>
                <w:szCs w:val="18"/>
                <w:lang w:val="es-DO"/>
              </w:rPr>
              <w:t>toma</w:t>
            </w:r>
            <w:r w:rsidRPr="00F26FB5">
              <w:rPr>
                <w:rFonts w:ascii="Century Gothic" w:hAnsi="Century Gothic" w:cs="Century Gothic"/>
                <w:spacing w:val="-5"/>
                <w:sz w:val="18"/>
                <w:szCs w:val="18"/>
                <w:lang w:val="es-DO"/>
              </w:rPr>
              <w:t xml:space="preserve"> </w:t>
            </w:r>
            <w:r w:rsidRPr="00F26FB5">
              <w:rPr>
                <w:rFonts w:ascii="Century Gothic" w:hAnsi="Century Gothic" w:cs="Century Gothic"/>
                <w:sz w:val="18"/>
                <w:szCs w:val="18"/>
                <w:lang w:val="es-DO"/>
              </w:rPr>
              <w:t>de</w:t>
            </w:r>
            <w:r w:rsidRPr="00F26FB5">
              <w:rPr>
                <w:rFonts w:ascii="Century Gothic" w:hAnsi="Century Gothic" w:cs="Century Gothic"/>
                <w:spacing w:val="-3"/>
                <w:sz w:val="18"/>
                <w:szCs w:val="18"/>
                <w:lang w:val="es-DO"/>
              </w:rPr>
              <w:t xml:space="preserve"> </w:t>
            </w:r>
            <w:r w:rsidRPr="00F26FB5">
              <w:rPr>
                <w:rFonts w:ascii="Century Gothic" w:hAnsi="Century Gothic" w:cs="Century Gothic"/>
                <w:spacing w:val="-1"/>
                <w:sz w:val="18"/>
                <w:szCs w:val="18"/>
                <w:lang w:val="es-DO"/>
              </w:rPr>
              <w:t>decisiones,</w:t>
            </w:r>
            <w:r w:rsidRPr="00F26FB5">
              <w:rPr>
                <w:rFonts w:ascii="Century Gothic" w:hAnsi="Century Gothic" w:cs="Century Gothic"/>
                <w:spacing w:val="-8"/>
                <w:sz w:val="18"/>
                <w:szCs w:val="18"/>
                <w:lang w:val="es-DO"/>
              </w:rPr>
              <w:t xml:space="preserve"> </w:t>
            </w:r>
            <w:r w:rsidRPr="00F26FB5">
              <w:rPr>
                <w:rFonts w:ascii="Century Gothic" w:hAnsi="Century Gothic" w:cs="Century Gothic"/>
                <w:spacing w:val="-1"/>
                <w:sz w:val="18"/>
                <w:szCs w:val="18"/>
                <w:lang w:val="es-DO"/>
              </w:rPr>
              <w:t>Data</w:t>
            </w:r>
            <w:r w:rsidRPr="00F26FB5">
              <w:rPr>
                <w:rFonts w:ascii="Century Gothic" w:hAnsi="Century Gothic" w:cs="Century Gothic"/>
                <w:spacing w:val="-3"/>
                <w:sz w:val="18"/>
                <w:szCs w:val="18"/>
                <w:lang w:val="es-DO"/>
              </w:rPr>
              <w:t xml:space="preserve"> </w:t>
            </w:r>
            <w:proofErr w:type="spellStart"/>
            <w:r w:rsidRPr="00F26FB5">
              <w:rPr>
                <w:rFonts w:ascii="Century Gothic" w:hAnsi="Century Gothic" w:cs="Century Gothic"/>
                <w:spacing w:val="-1"/>
                <w:sz w:val="18"/>
                <w:szCs w:val="18"/>
                <w:lang w:val="es-DO"/>
              </w:rPr>
              <w:t>Warehousing</w:t>
            </w:r>
            <w:proofErr w:type="spellEnd"/>
            <w:r w:rsidRPr="00F26FB5">
              <w:rPr>
                <w:rFonts w:ascii="Century Gothic" w:hAnsi="Century Gothic" w:cs="Century Gothic"/>
                <w:spacing w:val="-1"/>
                <w:sz w:val="18"/>
                <w:szCs w:val="18"/>
                <w:lang w:val="es-DO"/>
              </w:rPr>
              <w:t>,</w:t>
            </w:r>
            <w:r w:rsidRPr="00F26FB5">
              <w:rPr>
                <w:rFonts w:ascii="Century Gothic" w:hAnsi="Century Gothic" w:cs="Century Gothic"/>
                <w:spacing w:val="-6"/>
                <w:sz w:val="18"/>
                <w:szCs w:val="18"/>
                <w:lang w:val="es-DO"/>
              </w:rPr>
              <w:t xml:space="preserve"> </w:t>
            </w:r>
            <w:r w:rsidRPr="00F26FB5">
              <w:rPr>
                <w:rFonts w:ascii="Century Gothic" w:hAnsi="Century Gothic" w:cs="Century Gothic"/>
                <w:spacing w:val="-1"/>
                <w:sz w:val="18"/>
                <w:szCs w:val="18"/>
                <w:lang w:val="es-DO"/>
              </w:rPr>
              <w:t>componentes,</w:t>
            </w:r>
            <w:r w:rsidRPr="00F26FB5">
              <w:rPr>
                <w:rFonts w:ascii="Century Gothic" w:hAnsi="Century Gothic" w:cs="Century Gothic"/>
                <w:spacing w:val="-8"/>
                <w:sz w:val="18"/>
                <w:szCs w:val="18"/>
                <w:lang w:val="es-DO"/>
              </w:rPr>
              <w:t xml:space="preserve"> </w:t>
            </w:r>
            <w:r w:rsidRPr="00F26FB5">
              <w:rPr>
                <w:rFonts w:ascii="Century Gothic" w:hAnsi="Century Gothic" w:cs="Century Gothic"/>
                <w:spacing w:val="-1"/>
                <w:sz w:val="18"/>
                <w:szCs w:val="18"/>
                <w:lang w:val="es-DO"/>
              </w:rPr>
              <w:t>Data</w:t>
            </w:r>
            <w:r w:rsidRPr="00F26FB5">
              <w:rPr>
                <w:rFonts w:ascii="Century Gothic" w:hAnsi="Century Gothic" w:cs="Century Gothic"/>
                <w:spacing w:val="71"/>
                <w:sz w:val="18"/>
                <w:szCs w:val="18"/>
                <w:lang w:val="es-DO"/>
              </w:rPr>
              <w:t xml:space="preserve"> </w:t>
            </w:r>
            <w:proofErr w:type="spellStart"/>
            <w:r w:rsidRPr="00F26FB5">
              <w:rPr>
                <w:rFonts w:ascii="Century Gothic" w:hAnsi="Century Gothic" w:cs="Century Gothic"/>
                <w:spacing w:val="-1"/>
                <w:sz w:val="18"/>
                <w:szCs w:val="18"/>
                <w:lang w:val="es-DO"/>
              </w:rPr>
              <w:t>Mart</w:t>
            </w:r>
            <w:proofErr w:type="spellEnd"/>
            <w:r w:rsidRPr="00F26FB5">
              <w:rPr>
                <w:rFonts w:ascii="Century Gothic" w:hAnsi="Century Gothic" w:cs="Century Gothic"/>
                <w:spacing w:val="-1"/>
                <w:sz w:val="18"/>
                <w:szCs w:val="18"/>
                <w:lang w:val="es-DO"/>
              </w:rPr>
              <w:t>,</w:t>
            </w:r>
            <w:r w:rsidRPr="00F26FB5">
              <w:rPr>
                <w:rFonts w:ascii="Century Gothic" w:hAnsi="Century Gothic" w:cs="Century Gothic"/>
                <w:spacing w:val="-8"/>
                <w:sz w:val="18"/>
                <w:szCs w:val="18"/>
                <w:lang w:val="es-DO"/>
              </w:rPr>
              <w:t xml:space="preserve"> </w:t>
            </w:r>
            <w:r w:rsidRPr="00F26FB5">
              <w:rPr>
                <w:rFonts w:ascii="Century Gothic" w:hAnsi="Century Gothic" w:cs="Century Gothic"/>
                <w:spacing w:val="-1"/>
                <w:sz w:val="18"/>
                <w:szCs w:val="18"/>
                <w:lang w:val="es-DO"/>
              </w:rPr>
              <w:t>consideraciones</w:t>
            </w:r>
            <w:r w:rsidRPr="00F26FB5">
              <w:rPr>
                <w:rFonts w:ascii="Century Gothic" w:hAnsi="Century Gothic" w:cs="Century Gothic"/>
                <w:spacing w:val="-7"/>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7"/>
                <w:sz w:val="18"/>
                <w:szCs w:val="18"/>
                <w:lang w:val="es-DO"/>
              </w:rPr>
              <w:t xml:space="preserve"> </w:t>
            </w:r>
            <w:r w:rsidRPr="00F26FB5">
              <w:rPr>
                <w:rFonts w:ascii="Century Gothic" w:hAnsi="Century Gothic" w:cs="Century Gothic"/>
                <w:spacing w:val="-1"/>
                <w:sz w:val="18"/>
                <w:szCs w:val="18"/>
                <w:lang w:val="es-DO"/>
              </w:rPr>
              <w:t>implementación,</w:t>
            </w:r>
            <w:r w:rsidRPr="00F26FB5">
              <w:rPr>
                <w:rFonts w:ascii="Century Gothic" w:hAnsi="Century Gothic" w:cs="Century Gothic"/>
                <w:spacing w:val="-8"/>
                <w:sz w:val="18"/>
                <w:szCs w:val="18"/>
                <w:lang w:val="es-DO"/>
              </w:rPr>
              <w:t xml:space="preserve"> </w:t>
            </w:r>
            <w:r w:rsidRPr="00F26FB5">
              <w:rPr>
                <w:rFonts w:ascii="Century Gothic" w:hAnsi="Century Gothic" w:cs="Century Gothic"/>
                <w:spacing w:val="-1"/>
                <w:sz w:val="18"/>
                <w:szCs w:val="18"/>
                <w:lang w:val="es-DO"/>
              </w:rPr>
              <w:t>herramientas.</w:t>
            </w:r>
            <w:r w:rsidRPr="00F26FB5">
              <w:rPr>
                <w:rFonts w:ascii="Century Gothic" w:hAnsi="Century Gothic" w:cs="Century Gothic"/>
                <w:spacing w:val="-8"/>
                <w:sz w:val="18"/>
                <w:szCs w:val="18"/>
                <w:lang w:val="es-DO"/>
              </w:rPr>
              <w:t xml:space="preserve"> </w:t>
            </w:r>
            <w:r>
              <w:rPr>
                <w:rFonts w:ascii="Century Gothic" w:hAnsi="Century Gothic" w:cs="Century Gothic"/>
                <w:sz w:val="18"/>
                <w:szCs w:val="18"/>
              </w:rPr>
              <w:t>Data</w:t>
            </w:r>
            <w:r>
              <w:rPr>
                <w:rFonts w:ascii="Century Gothic" w:hAnsi="Century Gothic" w:cs="Century Gothic"/>
                <w:spacing w:val="-7"/>
                <w:sz w:val="18"/>
                <w:szCs w:val="18"/>
              </w:rPr>
              <w:t xml:space="preserve"> </w:t>
            </w:r>
            <w:proofErr w:type="spellStart"/>
            <w:r>
              <w:rPr>
                <w:rFonts w:ascii="Century Gothic" w:hAnsi="Century Gothic" w:cs="Century Gothic"/>
                <w:sz w:val="18"/>
                <w:szCs w:val="18"/>
              </w:rPr>
              <w:t>Minig</w:t>
            </w:r>
            <w:proofErr w:type="spellEnd"/>
            <w:r>
              <w:rPr>
                <w:rFonts w:ascii="Century Gothic" w:hAnsi="Century Gothic" w:cs="Century Gothic"/>
                <w:sz w:val="18"/>
                <w:szCs w:val="18"/>
              </w:rPr>
              <w:t>:</w:t>
            </w:r>
            <w:r>
              <w:rPr>
                <w:rFonts w:ascii="Century Gothic" w:hAnsi="Century Gothic" w:cs="Century Gothic"/>
                <w:spacing w:val="-7"/>
                <w:sz w:val="18"/>
                <w:szCs w:val="18"/>
              </w:rPr>
              <w:t xml:space="preserve"> </w:t>
            </w:r>
            <w:proofErr w:type="spellStart"/>
            <w:r>
              <w:rPr>
                <w:rFonts w:ascii="Century Gothic" w:hAnsi="Century Gothic" w:cs="Century Gothic"/>
                <w:spacing w:val="-1"/>
                <w:sz w:val="18"/>
                <w:szCs w:val="18"/>
              </w:rPr>
              <w:t>objetivos</w:t>
            </w:r>
            <w:proofErr w:type="spellEnd"/>
            <w:r>
              <w:rPr>
                <w:rFonts w:ascii="Century Gothic" w:hAnsi="Century Gothic" w:cs="Century Gothic"/>
                <w:spacing w:val="-1"/>
                <w:sz w:val="18"/>
                <w:szCs w:val="18"/>
              </w:rPr>
              <w:t>,</w:t>
            </w:r>
            <w:r>
              <w:rPr>
                <w:rFonts w:ascii="Century Gothic" w:hAnsi="Century Gothic" w:cs="Century Gothic"/>
                <w:spacing w:val="75"/>
                <w:w w:val="99"/>
                <w:sz w:val="18"/>
                <w:szCs w:val="18"/>
              </w:rPr>
              <w:t xml:space="preserve"> </w:t>
            </w:r>
            <w:proofErr w:type="spellStart"/>
            <w:r>
              <w:rPr>
                <w:rFonts w:ascii="Century Gothic" w:hAnsi="Century Gothic" w:cs="Century Gothic"/>
                <w:spacing w:val="-1"/>
                <w:sz w:val="18"/>
                <w:szCs w:val="18"/>
              </w:rPr>
              <w:t>conceptos</w:t>
            </w:r>
            <w:proofErr w:type="spellEnd"/>
            <w:r>
              <w:rPr>
                <w:rFonts w:ascii="Century Gothic" w:hAnsi="Century Gothic" w:cs="Century Gothic"/>
                <w:spacing w:val="-1"/>
                <w:sz w:val="18"/>
                <w:szCs w:val="18"/>
              </w:rPr>
              <w:t>,</w:t>
            </w:r>
            <w:r>
              <w:rPr>
                <w:rFonts w:ascii="Century Gothic" w:hAnsi="Century Gothic" w:cs="Century Gothic"/>
                <w:spacing w:val="-7"/>
                <w:sz w:val="18"/>
                <w:szCs w:val="18"/>
              </w:rPr>
              <w:t xml:space="preserve"> </w:t>
            </w:r>
            <w:proofErr w:type="spellStart"/>
            <w:r>
              <w:rPr>
                <w:rFonts w:ascii="Century Gothic" w:hAnsi="Century Gothic" w:cs="Century Gothic"/>
                <w:spacing w:val="-1"/>
                <w:sz w:val="18"/>
                <w:szCs w:val="18"/>
              </w:rPr>
              <w:t>tipos</w:t>
            </w:r>
            <w:proofErr w:type="spellEnd"/>
            <w:r>
              <w:rPr>
                <w:rFonts w:ascii="Century Gothic" w:hAnsi="Century Gothic" w:cs="Century Gothic"/>
                <w:spacing w:val="-6"/>
                <w:sz w:val="18"/>
                <w:szCs w:val="18"/>
              </w:rPr>
              <w:t xml:space="preserve"> </w:t>
            </w:r>
            <w:r>
              <w:rPr>
                <w:rFonts w:ascii="Century Gothic" w:hAnsi="Century Gothic" w:cs="Century Gothic"/>
                <w:spacing w:val="-1"/>
                <w:sz w:val="18"/>
                <w:szCs w:val="18"/>
              </w:rPr>
              <w:t>de</w:t>
            </w:r>
            <w:r>
              <w:rPr>
                <w:rFonts w:ascii="Century Gothic" w:hAnsi="Century Gothic" w:cs="Century Gothic"/>
                <w:spacing w:val="-5"/>
                <w:sz w:val="18"/>
                <w:szCs w:val="18"/>
              </w:rPr>
              <w:t xml:space="preserve"> </w:t>
            </w:r>
            <w:proofErr w:type="spellStart"/>
            <w:r>
              <w:rPr>
                <w:rFonts w:ascii="Century Gothic" w:hAnsi="Century Gothic" w:cs="Century Gothic"/>
                <w:spacing w:val="-1"/>
                <w:sz w:val="18"/>
                <w:szCs w:val="18"/>
              </w:rPr>
              <w:t>técnicas</w:t>
            </w:r>
            <w:proofErr w:type="spellEnd"/>
            <w:r>
              <w:rPr>
                <w:rFonts w:ascii="Century Gothic" w:hAnsi="Century Gothic" w:cs="Century Gothic"/>
                <w:spacing w:val="-5"/>
                <w:sz w:val="18"/>
                <w:szCs w:val="18"/>
              </w:rPr>
              <w:t xml:space="preserve"> </w:t>
            </w:r>
            <w:r>
              <w:rPr>
                <w:rFonts w:ascii="Century Gothic" w:hAnsi="Century Gothic" w:cs="Century Gothic"/>
                <w:sz w:val="18"/>
                <w:szCs w:val="18"/>
              </w:rPr>
              <w:t>y</w:t>
            </w:r>
            <w:r>
              <w:rPr>
                <w:rFonts w:ascii="Century Gothic" w:hAnsi="Century Gothic" w:cs="Century Gothic"/>
                <w:spacing w:val="-6"/>
                <w:sz w:val="18"/>
                <w:szCs w:val="18"/>
              </w:rPr>
              <w:t xml:space="preserve"> </w:t>
            </w:r>
            <w:proofErr w:type="spellStart"/>
            <w:r>
              <w:rPr>
                <w:rFonts w:ascii="Century Gothic" w:hAnsi="Century Gothic" w:cs="Century Gothic"/>
                <w:spacing w:val="-1"/>
                <w:sz w:val="18"/>
                <w:szCs w:val="18"/>
              </w:rPr>
              <w:t>aplicaciones</w:t>
            </w:r>
            <w:proofErr w:type="spellEnd"/>
            <w:r>
              <w:rPr>
                <w:rFonts w:ascii="Century Gothic" w:hAnsi="Century Gothic" w:cs="Century Gothic"/>
                <w:spacing w:val="-1"/>
                <w:sz w:val="18"/>
                <w:szCs w:val="18"/>
              </w:rPr>
              <w:t>.</w:t>
            </w:r>
          </w:p>
        </w:tc>
        <w:tc>
          <w:tcPr>
            <w:tcW w:w="2268" w:type="dxa"/>
            <w:vMerge/>
            <w:tcBorders>
              <w:top w:val="single" w:sz="4" w:space="0" w:color="000000"/>
              <w:left w:val="single" w:sz="4" w:space="0" w:color="000000"/>
              <w:bottom w:val="single" w:sz="4" w:space="0" w:color="000000"/>
              <w:right w:val="single" w:sz="4" w:space="0" w:color="000000"/>
            </w:tcBorders>
          </w:tcPr>
          <w:p w:rsidR="008A5DA3" w:rsidRDefault="008A5DA3" w:rsidP="00CF7B9A">
            <w:pPr>
              <w:pStyle w:val="TableParagraph"/>
              <w:kinsoku w:val="0"/>
              <w:overflowPunct w:val="0"/>
              <w:ind w:left="102" w:right="497"/>
            </w:pPr>
          </w:p>
        </w:tc>
      </w:tr>
      <w:tr w:rsidR="008A5DA3" w:rsidRPr="00F26FB5" w:rsidTr="00CF7B9A">
        <w:tblPrEx>
          <w:tblCellMar>
            <w:top w:w="0" w:type="dxa"/>
            <w:left w:w="0" w:type="dxa"/>
            <w:bottom w:w="0" w:type="dxa"/>
            <w:right w:w="0" w:type="dxa"/>
          </w:tblCellMar>
        </w:tblPrEx>
        <w:trPr>
          <w:trHeight w:hRule="exact" w:val="518"/>
        </w:trPr>
        <w:tc>
          <w:tcPr>
            <w:tcW w:w="1162" w:type="dxa"/>
            <w:vMerge/>
            <w:tcBorders>
              <w:top w:val="single" w:sz="4" w:space="0" w:color="000000"/>
              <w:left w:val="single" w:sz="4" w:space="0" w:color="000000"/>
              <w:bottom w:val="single" w:sz="4" w:space="0" w:color="000000"/>
              <w:right w:val="single" w:sz="4" w:space="0" w:color="000000"/>
            </w:tcBorders>
          </w:tcPr>
          <w:p w:rsidR="008A5DA3" w:rsidRDefault="008A5DA3" w:rsidP="00CF7B9A">
            <w:pPr>
              <w:pStyle w:val="TableParagraph"/>
              <w:kinsoku w:val="0"/>
              <w:overflowPunct w:val="0"/>
              <w:ind w:left="102" w:right="497"/>
            </w:pPr>
          </w:p>
        </w:tc>
        <w:tc>
          <w:tcPr>
            <w:tcW w:w="4254" w:type="dxa"/>
            <w:tcBorders>
              <w:top w:val="single" w:sz="4" w:space="0" w:color="000000"/>
              <w:left w:val="single" w:sz="4" w:space="0" w:color="000000"/>
              <w:bottom w:val="single" w:sz="4" w:space="0" w:color="000000"/>
              <w:right w:val="single" w:sz="4" w:space="0" w:color="000000"/>
            </w:tcBorders>
          </w:tcPr>
          <w:p w:rsidR="008A5DA3" w:rsidRDefault="008A5DA3" w:rsidP="00CF7B9A">
            <w:pPr>
              <w:pStyle w:val="TableParagraph"/>
              <w:kinsoku w:val="0"/>
              <w:overflowPunct w:val="0"/>
              <w:spacing w:before="125"/>
              <w:ind w:left="102"/>
            </w:pPr>
            <w:proofErr w:type="spellStart"/>
            <w:r>
              <w:rPr>
                <w:rFonts w:ascii="Century Gothic" w:hAnsi="Century Gothic" w:cs="Century Gothic"/>
                <w:spacing w:val="-1"/>
                <w:sz w:val="18"/>
                <w:szCs w:val="18"/>
              </w:rPr>
              <w:t>Presentación</w:t>
            </w:r>
            <w:proofErr w:type="spellEnd"/>
            <w:r>
              <w:rPr>
                <w:rFonts w:ascii="Century Gothic" w:hAnsi="Century Gothic" w:cs="Century Gothic"/>
                <w:spacing w:val="-10"/>
                <w:sz w:val="18"/>
                <w:szCs w:val="18"/>
              </w:rPr>
              <w:t xml:space="preserve"> </w:t>
            </w:r>
            <w:r>
              <w:rPr>
                <w:rFonts w:ascii="Century Gothic" w:hAnsi="Century Gothic" w:cs="Century Gothic"/>
                <w:spacing w:val="-1"/>
                <w:sz w:val="18"/>
                <w:szCs w:val="18"/>
              </w:rPr>
              <w:t>de</w:t>
            </w:r>
            <w:r>
              <w:rPr>
                <w:rFonts w:ascii="Century Gothic" w:hAnsi="Century Gothic" w:cs="Century Gothic"/>
                <w:spacing w:val="-10"/>
                <w:sz w:val="18"/>
                <w:szCs w:val="18"/>
              </w:rPr>
              <w:t xml:space="preserve"> </w:t>
            </w:r>
            <w:proofErr w:type="spellStart"/>
            <w:r>
              <w:rPr>
                <w:rFonts w:ascii="Century Gothic" w:hAnsi="Century Gothic" w:cs="Century Gothic"/>
                <w:spacing w:val="-1"/>
                <w:sz w:val="18"/>
                <w:szCs w:val="18"/>
              </w:rPr>
              <w:t>Proyectos</w:t>
            </w:r>
            <w:proofErr w:type="spellEnd"/>
          </w:p>
        </w:tc>
        <w:tc>
          <w:tcPr>
            <w:tcW w:w="7628" w:type="dxa"/>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line="276" w:lineRule="auto"/>
              <w:ind w:left="102" w:right="110"/>
              <w:rPr>
                <w:lang w:val="es-DO"/>
              </w:rPr>
            </w:pPr>
            <w:r w:rsidRPr="00F26FB5">
              <w:rPr>
                <w:rFonts w:ascii="Century Gothic" w:hAnsi="Century Gothic" w:cs="Century Gothic"/>
                <w:spacing w:val="-1"/>
                <w:sz w:val="18"/>
                <w:szCs w:val="18"/>
                <w:lang w:val="es-DO"/>
              </w:rPr>
              <w:t>Presentación</w:t>
            </w:r>
            <w:r w:rsidRPr="00F26FB5">
              <w:rPr>
                <w:rFonts w:ascii="Century Gothic" w:hAnsi="Century Gothic" w:cs="Century Gothic"/>
                <w:spacing w:val="30"/>
                <w:sz w:val="18"/>
                <w:szCs w:val="18"/>
                <w:lang w:val="es-DO"/>
              </w:rPr>
              <w:t xml:space="preserve"> </w:t>
            </w:r>
            <w:r w:rsidRPr="00F26FB5">
              <w:rPr>
                <w:rFonts w:ascii="Century Gothic" w:hAnsi="Century Gothic" w:cs="Century Gothic"/>
                <w:sz w:val="18"/>
                <w:szCs w:val="18"/>
                <w:lang w:val="es-DO"/>
              </w:rPr>
              <w:t>y</w:t>
            </w:r>
            <w:r w:rsidRPr="00F26FB5">
              <w:rPr>
                <w:rFonts w:ascii="Century Gothic" w:hAnsi="Century Gothic" w:cs="Century Gothic"/>
                <w:spacing w:val="29"/>
                <w:sz w:val="18"/>
                <w:szCs w:val="18"/>
                <w:lang w:val="es-DO"/>
              </w:rPr>
              <w:t xml:space="preserve"> </w:t>
            </w:r>
            <w:r w:rsidRPr="00F26FB5">
              <w:rPr>
                <w:rFonts w:ascii="Century Gothic" w:hAnsi="Century Gothic" w:cs="Century Gothic"/>
                <w:spacing w:val="-1"/>
                <w:sz w:val="18"/>
                <w:szCs w:val="18"/>
                <w:lang w:val="es-DO"/>
              </w:rPr>
              <w:t>sustento</w:t>
            </w:r>
            <w:r w:rsidRPr="00F26FB5">
              <w:rPr>
                <w:rFonts w:ascii="Century Gothic" w:hAnsi="Century Gothic" w:cs="Century Gothic"/>
                <w:spacing w:val="29"/>
                <w:sz w:val="18"/>
                <w:szCs w:val="18"/>
                <w:lang w:val="es-DO"/>
              </w:rPr>
              <w:t xml:space="preserve"> </w:t>
            </w:r>
            <w:r w:rsidRPr="00F26FB5">
              <w:rPr>
                <w:rFonts w:ascii="Century Gothic" w:hAnsi="Century Gothic" w:cs="Century Gothic"/>
                <w:spacing w:val="-1"/>
                <w:sz w:val="18"/>
                <w:szCs w:val="18"/>
                <w:lang w:val="es-DO"/>
              </w:rPr>
              <w:t>del</w:t>
            </w:r>
            <w:r w:rsidRPr="00F26FB5">
              <w:rPr>
                <w:rFonts w:ascii="Century Gothic" w:hAnsi="Century Gothic" w:cs="Century Gothic"/>
                <w:spacing w:val="31"/>
                <w:sz w:val="18"/>
                <w:szCs w:val="18"/>
                <w:lang w:val="es-DO"/>
              </w:rPr>
              <w:t xml:space="preserve"> </w:t>
            </w:r>
            <w:r w:rsidRPr="00F26FB5">
              <w:rPr>
                <w:rFonts w:ascii="Century Gothic" w:hAnsi="Century Gothic" w:cs="Century Gothic"/>
                <w:spacing w:val="-1"/>
                <w:sz w:val="18"/>
                <w:szCs w:val="18"/>
                <w:lang w:val="es-DO"/>
              </w:rPr>
              <w:t>caso</w:t>
            </w:r>
            <w:r w:rsidRPr="00F26FB5">
              <w:rPr>
                <w:rFonts w:ascii="Century Gothic" w:hAnsi="Century Gothic" w:cs="Century Gothic"/>
                <w:spacing w:val="29"/>
                <w:sz w:val="18"/>
                <w:szCs w:val="18"/>
                <w:lang w:val="es-DO"/>
              </w:rPr>
              <w:t xml:space="preserve"> </w:t>
            </w:r>
            <w:r w:rsidRPr="00F26FB5">
              <w:rPr>
                <w:rFonts w:ascii="Century Gothic" w:hAnsi="Century Gothic" w:cs="Century Gothic"/>
                <w:spacing w:val="-1"/>
                <w:sz w:val="18"/>
                <w:szCs w:val="18"/>
                <w:lang w:val="es-DO"/>
              </w:rPr>
              <w:t>de</w:t>
            </w:r>
            <w:r w:rsidRPr="00F26FB5">
              <w:rPr>
                <w:rFonts w:ascii="Century Gothic" w:hAnsi="Century Gothic" w:cs="Century Gothic"/>
                <w:spacing w:val="28"/>
                <w:sz w:val="18"/>
                <w:szCs w:val="18"/>
                <w:lang w:val="es-DO"/>
              </w:rPr>
              <w:t xml:space="preserve"> </w:t>
            </w:r>
            <w:r w:rsidRPr="00F26FB5">
              <w:rPr>
                <w:rFonts w:ascii="Century Gothic" w:hAnsi="Century Gothic" w:cs="Century Gothic"/>
                <w:spacing w:val="-1"/>
                <w:sz w:val="18"/>
                <w:szCs w:val="18"/>
                <w:lang w:val="es-DO"/>
              </w:rPr>
              <w:t>investigación</w:t>
            </w:r>
            <w:r w:rsidRPr="00F26FB5">
              <w:rPr>
                <w:rFonts w:ascii="Century Gothic" w:hAnsi="Century Gothic" w:cs="Century Gothic"/>
                <w:spacing w:val="31"/>
                <w:sz w:val="18"/>
                <w:szCs w:val="18"/>
                <w:lang w:val="es-DO"/>
              </w:rPr>
              <w:t xml:space="preserve"> </w:t>
            </w:r>
            <w:r w:rsidRPr="00F26FB5">
              <w:rPr>
                <w:rFonts w:ascii="Century Gothic" w:hAnsi="Century Gothic" w:cs="Century Gothic"/>
                <w:sz w:val="18"/>
                <w:szCs w:val="18"/>
                <w:lang w:val="es-DO"/>
              </w:rPr>
              <w:t>e</w:t>
            </w:r>
            <w:r w:rsidRPr="00F26FB5">
              <w:rPr>
                <w:rFonts w:ascii="Century Gothic" w:hAnsi="Century Gothic" w:cs="Century Gothic"/>
                <w:spacing w:val="25"/>
                <w:sz w:val="18"/>
                <w:szCs w:val="18"/>
                <w:lang w:val="es-DO"/>
              </w:rPr>
              <w:t xml:space="preserve"> </w:t>
            </w:r>
            <w:r w:rsidRPr="00F26FB5">
              <w:rPr>
                <w:rFonts w:ascii="Century Gothic" w:hAnsi="Century Gothic" w:cs="Century Gothic"/>
                <w:spacing w:val="-1"/>
                <w:sz w:val="18"/>
                <w:szCs w:val="18"/>
                <w:lang w:val="es-DO"/>
              </w:rPr>
              <w:t>implementación</w:t>
            </w:r>
            <w:r w:rsidRPr="00F26FB5">
              <w:rPr>
                <w:rFonts w:ascii="Century Gothic" w:hAnsi="Century Gothic" w:cs="Century Gothic"/>
                <w:spacing w:val="30"/>
                <w:sz w:val="18"/>
                <w:szCs w:val="18"/>
                <w:lang w:val="es-DO"/>
              </w:rPr>
              <w:t xml:space="preserve"> </w:t>
            </w:r>
            <w:r w:rsidRPr="00F26FB5">
              <w:rPr>
                <w:rFonts w:ascii="Century Gothic" w:hAnsi="Century Gothic" w:cs="Century Gothic"/>
                <w:spacing w:val="-1"/>
                <w:sz w:val="18"/>
                <w:szCs w:val="18"/>
                <w:lang w:val="es-DO"/>
              </w:rPr>
              <w:t>al</w:t>
            </w:r>
            <w:r w:rsidRPr="00F26FB5">
              <w:rPr>
                <w:rFonts w:ascii="Century Gothic" w:hAnsi="Century Gothic" w:cs="Century Gothic"/>
                <w:spacing w:val="28"/>
                <w:sz w:val="18"/>
                <w:szCs w:val="18"/>
                <w:lang w:val="es-DO"/>
              </w:rPr>
              <w:t xml:space="preserve"> </w:t>
            </w:r>
            <w:r w:rsidRPr="00F26FB5">
              <w:rPr>
                <w:rFonts w:ascii="Century Gothic" w:hAnsi="Century Gothic" w:cs="Century Gothic"/>
                <w:spacing w:val="-1"/>
                <w:sz w:val="18"/>
                <w:szCs w:val="18"/>
                <w:lang w:val="es-DO"/>
              </w:rPr>
              <w:t>inicio</w:t>
            </w:r>
            <w:r w:rsidRPr="00F26FB5">
              <w:rPr>
                <w:rFonts w:ascii="Century Gothic" w:hAnsi="Century Gothic" w:cs="Century Gothic"/>
                <w:spacing w:val="29"/>
                <w:sz w:val="18"/>
                <w:szCs w:val="18"/>
                <w:lang w:val="es-DO"/>
              </w:rPr>
              <w:t xml:space="preserve"> </w:t>
            </w:r>
            <w:r w:rsidRPr="00F26FB5">
              <w:rPr>
                <w:rFonts w:ascii="Century Gothic" w:hAnsi="Century Gothic" w:cs="Century Gothic"/>
                <w:spacing w:val="-2"/>
                <w:sz w:val="18"/>
                <w:szCs w:val="18"/>
                <w:lang w:val="es-DO"/>
              </w:rPr>
              <w:t>del</w:t>
            </w:r>
            <w:r w:rsidRPr="00F26FB5">
              <w:rPr>
                <w:rFonts w:ascii="Century Gothic" w:hAnsi="Century Gothic" w:cs="Century Gothic"/>
                <w:spacing w:val="71"/>
                <w:sz w:val="18"/>
                <w:szCs w:val="18"/>
                <w:lang w:val="es-DO"/>
              </w:rPr>
              <w:t xml:space="preserve"> </w:t>
            </w:r>
            <w:r w:rsidRPr="00F26FB5">
              <w:rPr>
                <w:rFonts w:ascii="Century Gothic" w:hAnsi="Century Gothic" w:cs="Century Gothic"/>
                <w:spacing w:val="-1"/>
                <w:sz w:val="18"/>
                <w:szCs w:val="18"/>
                <w:lang w:val="es-DO"/>
              </w:rPr>
              <w:t>curso.</w:t>
            </w:r>
          </w:p>
        </w:tc>
        <w:tc>
          <w:tcPr>
            <w:tcW w:w="2268" w:type="dxa"/>
            <w:vMerge/>
            <w:tcBorders>
              <w:top w:val="single" w:sz="4" w:space="0" w:color="000000"/>
              <w:left w:val="single" w:sz="4" w:space="0" w:color="000000"/>
              <w:bottom w:val="single" w:sz="4" w:space="0" w:color="000000"/>
              <w:right w:val="single" w:sz="4" w:space="0" w:color="000000"/>
            </w:tcBorders>
          </w:tcPr>
          <w:p w:rsidR="008A5DA3" w:rsidRPr="00F26FB5" w:rsidRDefault="008A5DA3" w:rsidP="00CF7B9A">
            <w:pPr>
              <w:pStyle w:val="TableParagraph"/>
              <w:kinsoku w:val="0"/>
              <w:overflowPunct w:val="0"/>
              <w:spacing w:line="276" w:lineRule="auto"/>
              <w:ind w:left="102" w:right="110"/>
              <w:rPr>
                <w:lang w:val="es-DO"/>
              </w:rPr>
            </w:pPr>
          </w:p>
        </w:tc>
      </w:tr>
      <w:tr w:rsidR="008A5DA3" w:rsidTr="00CF7B9A">
        <w:tblPrEx>
          <w:tblCellMar>
            <w:top w:w="0" w:type="dxa"/>
            <w:left w:w="0" w:type="dxa"/>
            <w:bottom w:w="0" w:type="dxa"/>
            <w:right w:w="0" w:type="dxa"/>
          </w:tblCellMar>
        </w:tblPrEx>
        <w:trPr>
          <w:trHeight w:hRule="exact" w:val="271"/>
        </w:trPr>
        <w:tc>
          <w:tcPr>
            <w:tcW w:w="15312" w:type="dxa"/>
            <w:gridSpan w:val="4"/>
            <w:tcBorders>
              <w:top w:val="single" w:sz="4" w:space="0" w:color="000000"/>
              <w:left w:val="single" w:sz="4" w:space="0" w:color="000000"/>
              <w:bottom w:val="single" w:sz="4" w:space="0" w:color="000000"/>
              <w:right w:val="single" w:sz="4" w:space="0" w:color="000000"/>
            </w:tcBorders>
          </w:tcPr>
          <w:p w:rsidR="008A5DA3" w:rsidRDefault="008A5DA3" w:rsidP="00CF7B9A">
            <w:pPr>
              <w:pStyle w:val="TableParagraph"/>
              <w:kinsoku w:val="0"/>
              <w:overflowPunct w:val="0"/>
              <w:spacing w:before="17"/>
              <w:ind w:left="-1" w:right="3"/>
              <w:jc w:val="center"/>
            </w:pPr>
            <w:proofErr w:type="spellStart"/>
            <w:r>
              <w:rPr>
                <w:rFonts w:ascii="Century Gothic" w:hAnsi="Century Gothic" w:cs="Century Gothic"/>
                <w:b/>
                <w:bCs/>
                <w:spacing w:val="-1"/>
                <w:sz w:val="18"/>
                <w:szCs w:val="18"/>
              </w:rPr>
              <w:t>Evaluación</w:t>
            </w:r>
            <w:proofErr w:type="spellEnd"/>
            <w:r>
              <w:rPr>
                <w:rFonts w:ascii="Century Gothic" w:hAnsi="Century Gothic" w:cs="Century Gothic"/>
                <w:b/>
                <w:bCs/>
                <w:spacing w:val="-4"/>
                <w:sz w:val="18"/>
                <w:szCs w:val="18"/>
              </w:rPr>
              <w:t xml:space="preserve"> </w:t>
            </w:r>
            <w:r>
              <w:rPr>
                <w:rFonts w:ascii="Century Gothic" w:hAnsi="Century Gothic" w:cs="Century Gothic"/>
                <w:b/>
                <w:bCs/>
                <w:sz w:val="18"/>
                <w:szCs w:val="18"/>
              </w:rPr>
              <w:t>Final</w:t>
            </w:r>
          </w:p>
        </w:tc>
      </w:tr>
    </w:tbl>
    <w:p w:rsidR="008A5DA3" w:rsidRDefault="008A5DA3" w:rsidP="008A5DA3">
      <w:pPr>
        <w:spacing w:after="0" w:line="276" w:lineRule="auto"/>
        <w:rPr>
          <w:rFonts w:ascii="Times New Roman" w:hAnsi="Times New Roman" w:cs="Times New Roman"/>
          <w:sz w:val="24"/>
          <w:szCs w:val="24"/>
          <w:lang w:val="es-DO"/>
        </w:rPr>
      </w:pPr>
    </w:p>
    <w:tbl>
      <w:tblPr>
        <w:tblW w:w="0" w:type="auto"/>
        <w:tblInd w:w="114" w:type="dxa"/>
        <w:tblLayout w:type="fixed"/>
        <w:tblCellMar>
          <w:left w:w="0" w:type="dxa"/>
          <w:right w:w="0" w:type="dxa"/>
        </w:tblCellMar>
        <w:tblLook w:val="0000" w:firstRow="0" w:lastRow="0" w:firstColumn="0" w:lastColumn="0" w:noHBand="0" w:noVBand="0"/>
      </w:tblPr>
      <w:tblGrid>
        <w:gridCol w:w="5266"/>
        <w:gridCol w:w="5266"/>
      </w:tblGrid>
      <w:tr w:rsidR="008A5DA3" w:rsidRPr="001D575A" w:rsidTr="00CF7B9A">
        <w:tblPrEx>
          <w:tblCellMar>
            <w:top w:w="0" w:type="dxa"/>
            <w:left w:w="0" w:type="dxa"/>
            <w:bottom w:w="0" w:type="dxa"/>
            <w:right w:w="0" w:type="dxa"/>
          </w:tblCellMar>
        </w:tblPrEx>
        <w:trPr>
          <w:trHeight w:hRule="exact" w:val="247"/>
        </w:trPr>
        <w:tc>
          <w:tcPr>
            <w:tcW w:w="10532" w:type="dxa"/>
            <w:gridSpan w:val="2"/>
            <w:tcBorders>
              <w:top w:val="single" w:sz="3" w:space="0" w:color="000000"/>
              <w:left w:val="single" w:sz="3" w:space="0" w:color="000000"/>
              <w:bottom w:val="single" w:sz="3" w:space="0" w:color="000000"/>
              <w:right w:val="single" w:sz="3" w:space="0" w:color="000000"/>
            </w:tcBorders>
          </w:tcPr>
          <w:p w:rsidR="008A5DA3" w:rsidRPr="001D575A" w:rsidRDefault="008A5DA3" w:rsidP="00CF7B9A">
            <w:pPr>
              <w:pStyle w:val="TableParagraph"/>
              <w:kinsoku w:val="0"/>
              <w:overflowPunct w:val="0"/>
              <w:spacing w:line="211" w:lineRule="exact"/>
              <w:ind w:left="119"/>
              <w:rPr>
                <w:lang w:val="es-DO"/>
              </w:rPr>
            </w:pPr>
            <w:r>
              <w:rPr>
                <w:noProof/>
              </w:rPr>
              <mc:AlternateContent>
                <mc:Choice Requires="wps">
                  <w:drawing>
                    <wp:anchor distT="0" distB="0" distL="114300" distR="114300" simplePos="0" relativeHeight="251659264" behindDoc="1" locked="0" layoutInCell="0" allowOverlap="1" wp14:anchorId="4E6F5C1A" wp14:editId="212D394C">
                      <wp:simplePos x="0" y="0"/>
                      <wp:positionH relativeFrom="page">
                        <wp:posOffset>822325</wp:posOffset>
                      </wp:positionH>
                      <wp:positionV relativeFrom="page">
                        <wp:posOffset>4102100</wp:posOffset>
                      </wp:positionV>
                      <wp:extent cx="38100" cy="12700"/>
                      <wp:effectExtent l="22225" t="25400" r="25400" b="9525"/>
                      <wp:wrapNone/>
                      <wp:docPr id="94" name="Freeform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EFA39BB" id="Freeform 94"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323pt,67.7pt,323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660288" behindDoc="1" locked="0" layoutInCell="0" allowOverlap="1" wp14:anchorId="5EFBE902" wp14:editId="0126C7C0">
                      <wp:simplePos x="0" y="0"/>
                      <wp:positionH relativeFrom="page">
                        <wp:posOffset>822325</wp:posOffset>
                      </wp:positionH>
                      <wp:positionV relativeFrom="page">
                        <wp:posOffset>4507230</wp:posOffset>
                      </wp:positionV>
                      <wp:extent cx="38100" cy="12700"/>
                      <wp:effectExtent l="22225" t="20955" r="25400" b="13970"/>
                      <wp:wrapNone/>
                      <wp:docPr id="93" name="Freeform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08CFFB1" id="Freeform 93"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354.9pt,67.7pt,354.9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661312" behindDoc="1" locked="0" layoutInCell="0" allowOverlap="1" wp14:anchorId="47C9B1F1" wp14:editId="1FBC564D">
                      <wp:simplePos x="0" y="0"/>
                      <wp:positionH relativeFrom="page">
                        <wp:posOffset>822325</wp:posOffset>
                      </wp:positionH>
                      <wp:positionV relativeFrom="page">
                        <wp:posOffset>5064125</wp:posOffset>
                      </wp:positionV>
                      <wp:extent cx="38100" cy="12700"/>
                      <wp:effectExtent l="22225" t="25400" r="25400" b="9525"/>
                      <wp:wrapNone/>
                      <wp:docPr id="92" name="Freeform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B2544A2" id="Freeform 92"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398.75pt,67.7pt,398.7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662336" behindDoc="1" locked="0" layoutInCell="0" allowOverlap="1" wp14:anchorId="17478E8F" wp14:editId="2F34BB79">
                      <wp:simplePos x="0" y="0"/>
                      <wp:positionH relativeFrom="page">
                        <wp:posOffset>822325</wp:posOffset>
                      </wp:positionH>
                      <wp:positionV relativeFrom="page">
                        <wp:posOffset>5468620</wp:posOffset>
                      </wp:positionV>
                      <wp:extent cx="38100" cy="12700"/>
                      <wp:effectExtent l="22225" t="20320" r="25400" b="14605"/>
                      <wp:wrapNone/>
                      <wp:docPr id="91" name="Freeform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5147501" id="Freeform 91"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430.6pt,67.7pt,430.6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663360" behindDoc="1" locked="0" layoutInCell="0" allowOverlap="1" wp14:anchorId="1508DB4A" wp14:editId="0FD1608E">
                      <wp:simplePos x="0" y="0"/>
                      <wp:positionH relativeFrom="page">
                        <wp:posOffset>822325</wp:posOffset>
                      </wp:positionH>
                      <wp:positionV relativeFrom="page">
                        <wp:posOffset>5721985</wp:posOffset>
                      </wp:positionV>
                      <wp:extent cx="38100" cy="12700"/>
                      <wp:effectExtent l="22225" t="26035" r="25400" b="8890"/>
                      <wp:wrapNone/>
                      <wp:docPr id="90"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797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77B0C81" id="Freeform 90"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450.55pt,67.7pt,450.5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" o:allowincell="f" filled="f" strokeweight="2.99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664384" behindDoc="1" locked="0" layoutInCell="0" allowOverlap="1" wp14:anchorId="6E71E3AD" wp14:editId="2238579D">
                      <wp:simplePos x="0" y="0"/>
                      <wp:positionH relativeFrom="page">
                        <wp:posOffset>822325</wp:posOffset>
                      </wp:positionH>
                      <wp:positionV relativeFrom="page">
                        <wp:posOffset>6126480</wp:posOffset>
                      </wp:positionV>
                      <wp:extent cx="38100" cy="12700"/>
                      <wp:effectExtent l="22225" t="20955" r="25400" b="13970"/>
                      <wp:wrapNone/>
                      <wp:docPr id="89" name="Freeform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797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1459E56" id="Freeform 89"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482.4pt,67.7pt,482.4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" o:allowincell="f" filled="f" strokeweight="2.99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665408" behindDoc="1" locked="0" layoutInCell="0" allowOverlap="1" wp14:anchorId="6685EDEF" wp14:editId="3B05EA1A">
                      <wp:simplePos x="0" y="0"/>
                      <wp:positionH relativeFrom="page">
                        <wp:posOffset>822325</wp:posOffset>
                      </wp:positionH>
                      <wp:positionV relativeFrom="page">
                        <wp:posOffset>6683375</wp:posOffset>
                      </wp:positionV>
                      <wp:extent cx="38100" cy="12700"/>
                      <wp:effectExtent l="22225" t="25400" r="25400" b="9525"/>
                      <wp:wrapNone/>
                      <wp:docPr id="88" name="Freeform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9D69808" id="Freeform 88"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526.25pt,67.7pt,526.2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666432" behindDoc="1" locked="0" layoutInCell="0" allowOverlap="1" wp14:anchorId="6CF2C015" wp14:editId="37BFE143">
                      <wp:simplePos x="0" y="0"/>
                      <wp:positionH relativeFrom="page">
                        <wp:posOffset>822325</wp:posOffset>
                      </wp:positionH>
                      <wp:positionV relativeFrom="page">
                        <wp:posOffset>7088505</wp:posOffset>
                      </wp:positionV>
                      <wp:extent cx="38100" cy="12700"/>
                      <wp:effectExtent l="22225" t="20955" r="25400" b="13970"/>
                      <wp:wrapNone/>
                      <wp:docPr id="87" name="Freeform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7E86C88" id="Freeform 87"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558.15pt,67.7pt,558.1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667456" behindDoc="1" locked="0" layoutInCell="0" allowOverlap="1" wp14:anchorId="57319617" wp14:editId="2457C686">
                      <wp:simplePos x="0" y="0"/>
                      <wp:positionH relativeFrom="page">
                        <wp:posOffset>822325</wp:posOffset>
                      </wp:positionH>
                      <wp:positionV relativeFrom="page">
                        <wp:posOffset>7645400</wp:posOffset>
                      </wp:positionV>
                      <wp:extent cx="38100" cy="12700"/>
                      <wp:effectExtent l="22225" t="25400" r="25400" b="9525"/>
                      <wp:wrapNone/>
                      <wp:docPr id="86" name="Freeform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1F6DBD5" id="Freeform 86"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602pt,67.7pt,602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668480" behindDoc="1" locked="0" layoutInCell="0" allowOverlap="1" wp14:anchorId="5667D82C" wp14:editId="68DCF37D">
                      <wp:simplePos x="0" y="0"/>
                      <wp:positionH relativeFrom="page">
                        <wp:posOffset>822325</wp:posOffset>
                      </wp:positionH>
                      <wp:positionV relativeFrom="page">
                        <wp:posOffset>8049895</wp:posOffset>
                      </wp:positionV>
                      <wp:extent cx="38100" cy="12700"/>
                      <wp:effectExtent l="22225" t="20320" r="25400" b="14605"/>
                      <wp:wrapNone/>
                      <wp:docPr id="85" name="Freeform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72158DB" id="Freeform 85"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633.85pt,67.7pt,633.8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669504" behindDoc="1" locked="0" layoutInCell="0" allowOverlap="1" wp14:anchorId="7F75E4A3" wp14:editId="68D1466F">
                      <wp:simplePos x="0" y="0"/>
                      <wp:positionH relativeFrom="page">
                        <wp:posOffset>4165600</wp:posOffset>
                      </wp:positionH>
                      <wp:positionV relativeFrom="page">
                        <wp:posOffset>4102100</wp:posOffset>
                      </wp:positionV>
                      <wp:extent cx="38100" cy="12700"/>
                      <wp:effectExtent l="22225" t="25400" r="25400" b="9525"/>
                      <wp:wrapNone/>
                      <wp:docPr id="84" name="Freeform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0528FDB" id="Freeform 84"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323pt,330.95pt,323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670528" behindDoc="1" locked="0" layoutInCell="0" allowOverlap="1" wp14:anchorId="3F880F07" wp14:editId="61B55F4D">
                      <wp:simplePos x="0" y="0"/>
                      <wp:positionH relativeFrom="page">
                        <wp:posOffset>4165600</wp:posOffset>
                      </wp:positionH>
                      <wp:positionV relativeFrom="page">
                        <wp:posOffset>4507230</wp:posOffset>
                      </wp:positionV>
                      <wp:extent cx="38100" cy="12700"/>
                      <wp:effectExtent l="22225" t="20955" r="25400" b="13970"/>
                      <wp:wrapNone/>
                      <wp:docPr id="83" name="Freeform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A5CDC57" id="Freeform 83"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354.9pt,330.95pt,354.9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671552" behindDoc="1" locked="0" layoutInCell="0" allowOverlap="1" wp14:anchorId="0615EC0F" wp14:editId="120DC22F">
                      <wp:simplePos x="0" y="0"/>
                      <wp:positionH relativeFrom="page">
                        <wp:posOffset>4165600</wp:posOffset>
                      </wp:positionH>
                      <wp:positionV relativeFrom="page">
                        <wp:posOffset>4760595</wp:posOffset>
                      </wp:positionV>
                      <wp:extent cx="38100" cy="12700"/>
                      <wp:effectExtent l="22225" t="26670" r="25400" b="8255"/>
                      <wp:wrapNone/>
                      <wp:docPr id="82" name="Freeform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446E911" id="Freeform 82"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374.85pt,330.95pt,374.8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672576" behindDoc="1" locked="0" layoutInCell="0" allowOverlap="1" wp14:anchorId="34DF4A89" wp14:editId="753B2BDA">
                      <wp:simplePos x="0" y="0"/>
                      <wp:positionH relativeFrom="page">
                        <wp:posOffset>4165600</wp:posOffset>
                      </wp:positionH>
                      <wp:positionV relativeFrom="page">
                        <wp:posOffset>5013325</wp:posOffset>
                      </wp:positionV>
                      <wp:extent cx="38100" cy="12700"/>
                      <wp:effectExtent l="22225" t="22225" r="25400" b="12700"/>
                      <wp:wrapNone/>
                      <wp:docPr id="81" name="Freeform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D5DDA10" id="Freeform 81"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394.75pt,330.95pt,394.7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673600" behindDoc="1" locked="0" layoutInCell="0" allowOverlap="1" wp14:anchorId="7A0E5256" wp14:editId="1279AF19">
                      <wp:simplePos x="0" y="0"/>
                      <wp:positionH relativeFrom="page">
                        <wp:posOffset>4165600</wp:posOffset>
                      </wp:positionH>
                      <wp:positionV relativeFrom="page">
                        <wp:posOffset>5266690</wp:posOffset>
                      </wp:positionV>
                      <wp:extent cx="38100" cy="12700"/>
                      <wp:effectExtent l="22225" t="27940" r="25400" b="6985"/>
                      <wp:wrapNone/>
                      <wp:docPr id="80" name="Freeform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EDD7FA5" id="Freeform 80"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414.7pt,330.95pt,414.7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674624" behindDoc="1" locked="0" layoutInCell="0" allowOverlap="1" wp14:anchorId="613EFD50" wp14:editId="4888DED9">
                      <wp:simplePos x="0" y="0"/>
                      <wp:positionH relativeFrom="page">
                        <wp:posOffset>4165600</wp:posOffset>
                      </wp:positionH>
                      <wp:positionV relativeFrom="page">
                        <wp:posOffset>5519420</wp:posOffset>
                      </wp:positionV>
                      <wp:extent cx="38100" cy="12700"/>
                      <wp:effectExtent l="22225" t="23495" r="25400" b="11430"/>
                      <wp:wrapNone/>
                      <wp:docPr id="79" name="Freeform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A1CE19E" id="Freeform 79"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434.6pt,330.95pt,434.6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675648" behindDoc="1" locked="0" layoutInCell="0" allowOverlap="1" wp14:anchorId="45D9FD2E" wp14:editId="56D29916">
                      <wp:simplePos x="0" y="0"/>
                      <wp:positionH relativeFrom="page">
                        <wp:posOffset>4165600</wp:posOffset>
                      </wp:positionH>
                      <wp:positionV relativeFrom="page">
                        <wp:posOffset>5772150</wp:posOffset>
                      </wp:positionV>
                      <wp:extent cx="38100" cy="12700"/>
                      <wp:effectExtent l="22225" t="19050" r="25400" b="6350"/>
                      <wp:wrapNone/>
                      <wp:docPr id="78" name="Freeform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C82113D" id="Freeform 78" o:spid="_x0000_s1026" style="position:absolute;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454.5pt,330.95pt,454.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676672" behindDoc="1" locked="0" layoutInCell="0" allowOverlap="1" wp14:anchorId="6847D6DA" wp14:editId="270A5EAF">
                      <wp:simplePos x="0" y="0"/>
                      <wp:positionH relativeFrom="page">
                        <wp:posOffset>4165600</wp:posOffset>
                      </wp:positionH>
                      <wp:positionV relativeFrom="page">
                        <wp:posOffset>6177280</wp:posOffset>
                      </wp:positionV>
                      <wp:extent cx="38100" cy="12700"/>
                      <wp:effectExtent l="22225" t="24130" r="25400" b="10795"/>
                      <wp:wrapNone/>
                      <wp:docPr id="77"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298D161" id="Freeform 77"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486.4pt,330.95pt,486.4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677696" behindDoc="1" locked="0" layoutInCell="0" allowOverlap="1" wp14:anchorId="53DF3238" wp14:editId="34967599">
                      <wp:simplePos x="0" y="0"/>
                      <wp:positionH relativeFrom="page">
                        <wp:posOffset>4165600</wp:posOffset>
                      </wp:positionH>
                      <wp:positionV relativeFrom="page">
                        <wp:posOffset>6430645</wp:posOffset>
                      </wp:positionV>
                      <wp:extent cx="38100" cy="12700"/>
                      <wp:effectExtent l="22225" t="20320" r="25400" b="14605"/>
                      <wp:wrapNone/>
                      <wp:docPr id="76" name="Freeform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797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804578F" id="Freeform 76" o:spid="_x0000_s1026" style="position:absolute;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506.35pt,330.95pt,506.3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" o:allowincell="f" filled="f" strokeweight="2.99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678720" behindDoc="1" locked="0" layoutInCell="0" allowOverlap="1" wp14:anchorId="0B2A2D9A" wp14:editId="6C241734">
                      <wp:simplePos x="0" y="0"/>
                      <wp:positionH relativeFrom="page">
                        <wp:posOffset>4165600</wp:posOffset>
                      </wp:positionH>
                      <wp:positionV relativeFrom="page">
                        <wp:posOffset>6683375</wp:posOffset>
                      </wp:positionV>
                      <wp:extent cx="38100" cy="12700"/>
                      <wp:effectExtent l="22225" t="25400" r="25400" b="9525"/>
                      <wp:wrapNone/>
                      <wp:docPr id="75"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2EC8CB3" id="Freeform 75"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526.25pt,330.95pt,526.2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" o:allowincell="f" filled="f" strokeweight="3pt">
                      <v:path arrowok="t" o:connecttype="custom" o:connectlocs="0,0;37465,0" o:connectangles="0,0"/>
                      <w10:wrap anchorx="page" anchory="page"/>
                    </v:polyline>
                  </w:pict>
                </mc:Fallback>
              </mc:AlternateContent>
            </w:r>
            <w:r w:rsidRPr="001D575A">
              <w:rPr>
                <w:rFonts w:ascii="Georgia" w:hAnsi="Georgia" w:cs="Georgia"/>
                <w:b/>
                <w:bCs/>
                <w:sz w:val="20"/>
                <w:szCs w:val="20"/>
                <w:lang w:val="es-DO"/>
              </w:rPr>
              <w:t>U</w:t>
            </w:r>
            <w:r w:rsidRPr="001D575A">
              <w:rPr>
                <w:rFonts w:ascii="Georgia" w:hAnsi="Georgia" w:cs="Georgia"/>
                <w:b/>
                <w:bCs/>
                <w:spacing w:val="-1"/>
                <w:sz w:val="20"/>
                <w:szCs w:val="20"/>
                <w:lang w:val="es-DO"/>
              </w:rPr>
              <w:t>N</w:t>
            </w:r>
            <w:r w:rsidRPr="001D575A">
              <w:rPr>
                <w:rFonts w:ascii="Georgia" w:hAnsi="Georgia" w:cs="Georgia"/>
                <w:b/>
                <w:bCs/>
                <w:sz w:val="20"/>
                <w:szCs w:val="20"/>
                <w:lang w:val="es-DO"/>
              </w:rPr>
              <w:t>I</w:t>
            </w:r>
            <w:r w:rsidRPr="001D575A">
              <w:rPr>
                <w:rFonts w:ascii="Georgia" w:hAnsi="Georgia" w:cs="Georgia"/>
                <w:b/>
                <w:bCs/>
                <w:spacing w:val="-7"/>
                <w:sz w:val="20"/>
                <w:szCs w:val="20"/>
                <w:lang w:val="es-DO"/>
              </w:rPr>
              <w:t>D</w:t>
            </w:r>
            <w:r w:rsidRPr="001D575A">
              <w:rPr>
                <w:rFonts w:ascii="Georgia" w:hAnsi="Georgia" w:cs="Georgia"/>
                <w:b/>
                <w:bCs/>
                <w:sz w:val="20"/>
                <w:szCs w:val="20"/>
                <w:lang w:val="es-DO"/>
              </w:rPr>
              <w:t>AD</w:t>
            </w:r>
            <w:r w:rsidRPr="001D575A">
              <w:rPr>
                <w:rFonts w:ascii="Georgia" w:hAnsi="Georgia" w:cs="Georgia"/>
                <w:b/>
                <w:bCs/>
                <w:spacing w:val="-3"/>
                <w:sz w:val="20"/>
                <w:szCs w:val="20"/>
                <w:lang w:val="es-DO"/>
              </w:rPr>
              <w:t xml:space="preserve"> </w:t>
            </w:r>
            <w:r w:rsidRPr="001D575A">
              <w:rPr>
                <w:rFonts w:ascii="Georgia" w:hAnsi="Georgia" w:cs="Georgia"/>
                <w:b/>
                <w:bCs/>
                <w:sz w:val="20"/>
                <w:szCs w:val="20"/>
                <w:lang w:val="es-DO"/>
              </w:rPr>
              <w:t>1:</w:t>
            </w:r>
            <w:r w:rsidRPr="001D575A">
              <w:rPr>
                <w:rFonts w:ascii="Georgia" w:hAnsi="Georgia" w:cs="Georgia"/>
                <w:b/>
                <w:bCs/>
                <w:spacing w:val="-2"/>
                <w:sz w:val="20"/>
                <w:szCs w:val="20"/>
                <w:lang w:val="es-DO"/>
              </w:rPr>
              <w:t xml:space="preserve"> </w:t>
            </w:r>
            <w:r w:rsidRPr="001D575A">
              <w:rPr>
                <w:rFonts w:ascii="Georgia" w:hAnsi="Georgia" w:cs="Georgia"/>
                <w:b/>
                <w:bCs/>
                <w:sz w:val="20"/>
                <w:szCs w:val="20"/>
                <w:lang w:val="es-DO"/>
              </w:rPr>
              <w:t>IM/M</w:t>
            </w:r>
            <w:r w:rsidRPr="001D575A">
              <w:rPr>
                <w:rFonts w:ascii="Georgia" w:hAnsi="Georgia" w:cs="Georgia"/>
                <w:b/>
                <w:bCs/>
                <w:spacing w:val="5"/>
                <w:sz w:val="20"/>
                <w:szCs w:val="20"/>
                <w:lang w:val="es-DO"/>
              </w:rPr>
              <w:t>o</w:t>
            </w:r>
            <w:r w:rsidRPr="001D575A">
              <w:rPr>
                <w:rFonts w:ascii="Georgia" w:hAnsi="Georgia" w:cs="Georgia"/>
                <w:b/>
                <w:bCs/>
                <w:sz w:val="20"/>
                <w:szCs w:val="20"/>
                <w:lang w:val="es-DO"/>
              </w:rPr>
              <w:t>del</w:t>
            </w:r>
            <w:r w:rsidRPr="001D575A">
              <w:rPr>
                <w:rFonts w:ascii="Georgia" w:hAnsi="Georgia" w:cs="Georgia"/>
                <w:b/>
                <w:bCs/>
                <w:spacing w:val="-2"/>
                <w:sz w:val="20"/>
                <w:szCs w:val="20"/>
                <w:lang w:val="es-DO"/>
              </w:rPr>
              <w:t>o</w:t>
            </w:r>
            <w:r w:rsidRPr="001D575A">
              <w:rPr>
                <w:rFonts w:ascii="Georgia" w:hAnsi="Georgia" w:cs="Georgia"/>
                <w:b/>
                <w:bCs/>
                <w:sz w:val="20"/>
                <w:szCs w:val="20"/>
                <w:lang w:val="es-DO"/>
              </w:rPr>
              <w:t>s</w:t>
            </w:r>
            <w:r w:rsidRPr="001D575A">
              <w:rPr>
                <w:rFonts w:ascii="Georgia" w:hAnsi="Georgia" w:cs="Georgia"/>
                <w:b/>
                <w:bCs/>
                <w:spacing w:val="-3"/>
                <w:sz w:val="20"/>
                <w:szCs w:val="20"/>
                <w:lang w:val="es-DO"/>
              </w:rPr>
              <w:t xml:space="preserve"> </w:t>
            </w:r>
            <w:r w:rsidRPr="001D575A">
              <w:rPr>
                <w:rFonts w:ascii="Georgia" w:hAnsi="Georgia" w:cs="Georgia"/>
                <w:b/>
                <w:bCs/>
                <w:sz w:val="20"/>
                <w:szCs w:val="20"/>
                <w:lang w:val="es-DO"/>
              </w:rPr>
              <w:t>de</w:t>
            </w:r>
            <w:r w:rsidRPr="001D575A">
              <w:rPr>
                <w:rFonts w:ascii="Georgia" w:hAnsi="Georgia" w:cs="Georgia"/>
                <w:b/>
                <w:bCs/>
                <w:spacing w:val="-2"/>
                <w:sz w:val="20"/>
                <w:szCs w:val="20"/>
                <w:lang w:val="es-DO"/>
              </w:rPr>
              <w:t xml:space="preserve"> </w:t>
            </w:r>
            <w:proofErr w:type="spellStart"/>
            <w:r w:rsidRPr="001D575A">
              <w:rPr>
                <w:rFonts w:ascii="Georgia" w:hAnsi="Georgia" w:cs="Georgia"/>
                <w:b/>
                <w:bCs/>
                <w:sz w:val="20"/>
                <w:szCs w:val="20"/>
                <w:lang w:val="es-DO"/>
              </w:rPr>
              <w:t>Informa</w:t>
            </w:r>
            <w:r w:rsidRPr="001D575A">
              <w:rPr>
                <w:rFonts w:ascii="Georgia" w:hAnsi="Georgia" w:cs="Georgia"/>
                <w:b/>
                <w:bCs/>
                <w:spacing w:val="-2"/>
                <w:sz w:val="20"/>
                <w:szCs w:val="20"/>
                <w:lang w:val="es-DO"/>
              </w:rPr>
              <w:t>c</w:t>
            </w:r>
            <w:r w:rsidRPr="001D575A">
              <w:rPr>
                <w:rFonts w:ascii="Georgia" w:hAnsi="Georgia" w:cs="Georgia"/>
                <w:b/>
                <w:bCs/>
                <w:sz w:val="20"/>
                <w:szCs w:val="20"/>
                <w:lang w:val="es-DO"/>
              </w:rPr>
              <w:t>i</w:t>
            </w:r>
            <w:r w:rsidRPr="001D575A">
              <w:rPr>
                <w:rFonts w:ascii="Georgia" w:hAnsi="Georgia" w:cs="Georgia"/>
                <w:b/>
                <w:bCs/>
                <w:spacing w:val="-114"/>
                <w:sz w:val="20"/>
                <w:szCs w:val="20"/>
                <w:lang w:val="es-DO"/>
              </w:rPr>
              <w:t>´</w:t>
            </w:r>
            <w:r w:rsidRPr="001D575A">
              <w:rPr>
                <w:rFonts w:ascii="Georgia" w:hAnsi="Georgia" w:cs="Georgia"/>
                <w:b/>
                <w:bCs/>
                <w:spacing w:val="-2"/>
                <w:sz w:val="20"/>
                <w:szCs w:val="20"/>
                <w:lang w:val="es-DO"/>
              </w:rPr>
              <w:t>o</w:t>
            </w:r>
            <w:r w:rsidRPr="001D575A">
              <w:rPr>
                <w:rFonts w:ascii="Georgia" w:hAnsi="Georgia" w:cs="Georgia"/>
                <w:b/>
                <w:bCs/>
                <w:sz w:val="20"/>
                <w:szCs w:val="20"/>
                <w:lang w:val="es-DO"/>
              </w:rPr>
              <w:t>n</w:t>
            </w:r>
            <w:proofErr w:type="spellEnd"/>
            <w:r w:rsidRPr="001D575A">
              <w:rPr>
                <w:rFonts w:ascii="Georgia" w:hAnsi="Georgia" w:cs="Georgia"/>
                <w:b/>
                <w:bCs/>
                <w:sz w:val="20"/>
                <w:szCs w:val="20"/>
                <w:lang w:val="es-DO"/>
              </w:rPr>
              <w:t>.</w:t>
            </w:r>
            <w:r w:rsidRPr="001D575A">
              <w:rPr>
                <w:rFonts w:ascii="Georgia" w:hAnsi="Georgia" w:cs="Georgia"/>
                <w:b/>
                <w:bCs/>
                <w:spacing w:val="-1"/>
                <w:sz w:val="20"/>
                <w:szCs w:val="20"/>
                <w:lang w:val="es-DO"/>
              </w:rPr>
              <w:t>(1</w:t>
            </w:r>
            <w:r w:rsidRPr="001D575A">
              <w:rPr>
                <w:rFonts w:ascii="Georgia" w:hAnsi="Georgia" w:cs="Georgia"/>
                <w:b/>
                <w:bCs/>
                <w:sz w:val="20"/>
                <w:szCs w:val="20"/>
                <w:lang w:val="es-DO"/>
              </w:rPr>
              <w:t>4</w:t>
            </w:r>
            <w:r w:rsidRPr="001D575A">
              <w:rPr>
                <w:rFonts w:ascii="Georgia" w:hAnsi="Georgia" w:cs="Georgia"/>
                <w:b/>
                <w:bCs/>
                <w:spacing w:val="-3"/>
                <w:sz w:val="20"/>
                <w:szCs w:val="20"/>
                <w:lang w:val="es-DO"/>
              </w:rPr>
              <w:t xml:space="preserve"> </w:t>
            </w:r>
            <w:r w:rsidRPr="001D575A">
              <w:rPr>
                <w:rFonts w:ascii="Georgia" w:hAnsi="Georgia" w:cs="Georgia"/>
                <w:b/>
                <w:bCs/>
                <w:sz w:val="20"/>
                <w:szCs w:val="20"/>
                <w:lang w:val="es-DO"/>
              </w:rPr>
              <w:t>ho</w:t>
            </w:r>
            <w:r w:rsidRPr="001D575A">
              <w:rPr>
                <w:rFonts w:ascii="Georgia" w:hAnsi="Georgia" w:cs="Georgia"/>
                <w:b/>
                <w:bCs/>
                <w:spacing w:val="-2"/>
                <w:sz w:val="20"/>
                <w:szCs w:val="20"/>
                <w:lang w:val="es-DO"/>
              </w:rPr>
              <w:t>r</w:t>
            </w:r>
            <w:r w:rsidRPr="001D575A">
              <w:rPr>
                <w:rFonts w:ascii="Georgia" w:hAnsi="Georgia" w:cs="Georgia"/>
                <w:b/>
                <w:bCs/>
                <w:sz w:val="20"/>
                <w:szCs w:val="20"/>
                <w:lang w:val="es-DO"/>
              </w:rPr>
              <w:t>as)</w:t>
            </w:r>
          </w:p>
        </w:tc>
      </w:tr>
      <w:tr w:rsidR="008A5DA3" w:rsidTr="00CF7B9A">
        <w:tblPrEx>
          <w:tblCellMar>
            <w:top w:w="0" w:type="dxa"/>
            <w:left w:w="0" w:type="dxa"/>
            <w:bottom w:w="0" w:type="dxa"/>
            <w:right w:w="0" w:type="dxa"/>
          </w:tblCellMar>
        </w:tblPrEx>
        <w:trPr>
          <w:trHeight w:hRule="exact" w:val="247"/>
        </w:trPr>
        <w:tc>
          <w:tcPr>
            <w:tcW w:w="10532" w:type="dxa"/>
            <w:gridSpan w:val="2"/>
            <w:tcBorders>
              <w:top w:val="single" w:sz="3" w:space="0" w:color="000000"/>
              <w:left w:val="single" w:sz="3" w:space="0" w:color="000000"/>
              <w:bottom w:val="single" w:sz="3" w:space="0" w:color="000000"/>
              <w:right w:val="single" w:sz="3" w:space="0" w:color="000000"/>
            </w:tcBorders>
          </w:tcPr>
          <w:p w:rsidR="008A5DA3" w:rsidRDefault="008A5DA3" w:rsidP="00CF7B9A">
            <w:pPr>
              <w:pStyle w:val="TableParagraph"/>
              <w:kinsoku w:val="0"/>
              <w:overflowPunct w:val="0"/>
              <w:spacing w:line="211" w:lineRule="exact"/>
              <w:ind w:left="119"/>
            </w:pPr>
            <w:proofErr w:type="spellStart"/>
            <w:r>
              <w:rPr>
                <w:rFonts w:ascii="Georgia" w:hAnsi="Georgia" w:cs="Georgia"/>
                <w:b/>
                <w:bCs/>
                <w:spacing w:val="-2"/>
                <w:sz w:val="20"/>
                <w:szCs w:val="20"/>
              </w:rPr>
              <w:t>Niv</w:t>
            </w:r>
            <w:r>
              <w:rPr>
                <w:rFonts w:ascii="Georgia" w:hAnsi="Georgia" w:cs="Georgia"/>
                <w:b/>
                <w:bCs/>
                <w:spacing w:val="-3"/>
                <w:sz w:val="20"/>
                <w:szCs w:val="20"/>
              </w:rPr>
              <w:t>el</w:t>
            </w:r>
            <w:proofErr w:type="spellEnd"/>
            <w:r>
              <w:rPr>
                <w:rFonts w:ascii="Georgia" w:hAnsi="Georgia" w:cs="Georgia"/>
                <w:b/>
                <w:bCs/>
                <w:spacing w:val="-4"/>
                <w:sz w:val="20"/>
                <w:szCs w:val="20"/>
              </w:rPr>
              <w:t xml:space="preserve"> </w:t>
            </w:r>
            <w:r>
              <w:rPr>
                <w:rFonts w:ascii="Georgia" w:hAnsi="Georgia" w:cs="Georgia"/>
                <w:b/>
                <w:bCs/>
                <w:sz w:val="20"/>
                <w:szCs w:val="20"/>
              </w:rPr>
              <w:t>Bloom:</w:t>
            </w:r>
            <w:r>
              <w:rPr>
                <w:rFonts w:ascii="Georgia" w:hAnsi="Georgia" w:cs="Georgia"/>
                <w:b/>
                <w:bCs/>
                <w:spacing w:val="-4"/>
                <w:sz w:val="20"/>
                <w:szCs w:val="20"/>
              </w:rPr>
              <w:t xml:space="preserve"> </w:t>
            </w:r>
            <w:r>
              <w:rPr>
                <w:rFonts w:ascii="Georgia" w:hAnsi="Georgia" w:cs="Georgia"/>
                <w:b/>
                <w:bCs/>
                <w:sz w:val="20"/>
                <w:szCs w:val="20"/>
              </w:rPr>
              <w:t>3</w:t>
            </w:r>
          </w:p>
        </w:tc>
      </w:tr>
      <w:tr w:rsidR="008A5DA3" w:rsidTr="00CF7B9A">
        <w:tblPrEx>
          <w:tblCellMar>
            <w:top w:w="0" w:type="dxa"/>
            <w:left w:w="0" w:type="dxa"/>
            <w:bottom w:w="0" w:type="dxa"/>
            <w:right w:w="0" w:type="dxa"/>
          </w:tblCellMar>
        </w:tblPrEx>
        <w:trPr>
          <w:trHeight w:hRule="exact" w:val="247"/>
        </w:trPr>
        <w:tc>
          <w:tcPr>
            <w:tcW w:w="5266" w:type="dxa"/>
            <w:tcBorders>
              <w:top w:val="single" w:sz="3" w:space="0" w:color="000000"/>
              <w:left w:val="single" w:sz="3" w:space="0" w:color="000000"/>
              <w:bottom w:val="single" w:sz="3" w:space="0" w:color="000000"/>
              <w:right w:val="single" w:sz="3" w:space="0" w:color="000000"/>
            </w:tcBorders>
          </w:tcPr>
          <w:p w:rsidR="008A5DA3" w:rsidRDefault="008A5DA3" w:rsidP="00CF7B9A">
            <w:pPr>
              <w:pStyle w:val="TableParagraph"/>
              <w:kinsoku w:val="0"/>
              <w:overflowPunct w:val="0"/>
              <w:spacing w:line="211" w:lineRule="exact"/>
              <w:ind w:left="119"/>
            </w:pPr>
            <w:r>
              <w:rPr>
                <w:rFonts w:ascii="Georgia" w:hAnsi="Georgia" w:cs="Georgia"/>
                <w:b/>
                <w:bCs/>
                <w:spacing w:val="-1"/>
                <w:w w:val="105"/>
                <w:sz w:val="20"/>
                <w:szCs w:val="20"/>
              </w:rPr>
              <w:t>OBJETIVO</w:t>
            </w:r>
            <w:r>
              <w:rPr>
                <w:rFonts w:ascii="Georgia" w:hAnsi="Georgia" w:cs="Georgia"/>
                <w:b/>
                <w:bCs/>
                <w:spacing w:val="52"/>
                <w:w w:val="105"/>
                <w:sz w:val="20"/>
                <w:szCs w:val="20"/>
              </w:rPr>
              <w:t xml:space="preserve"> </w:t>
            </w:r>
            <w:r>
              <w:rPr>
                <w:rFonts w:ascii="Georgia" w:hAnsi="Georgia" w:cs="Georgia"/>
                <w:b/>
                <w:bCs/>
                <w:spacing w:val="-1"/>
                <w:w w:val="105"/>
                <w:sz w:val="20"/>
                <w:szCs w:val="20"/>
              </w:rPr>
              <w:t>GENERA</w:t>
            </w:r>
            <w:r>
              <w:rPr>
                <w:rFonts w:ascii="Georgia" w:hAnsi="Georgia" w:cs="Georgia"/>
                <w:b/>
                <w:bCs/>
                <w:spacing w:val="-2"/>
                <w:w w:val="105"/>
                <w:sz w:val="20"/>
                <w:szCs w:val="20"/>
              </w:rPr>
              <w:t>L</w:t>
            </w:r>
          </w:p>
        </w:tc>
        <w:tc>
          <w:tcPr>
            <w:tcW w:w="5266" w:type="dxa"/>
            <w:tcBorders>
              <w:top w:val="single" w:sz="3" w:space="0" w:color="000000"/>
              <w:left w:val="single" w:sz="3" w:space="0" w:color="000000"/>
              <w:bottom w:val="single" w:sz="3" w:space="0" w:color="000000"/>
              <w:right w:val="single" w:sz="3" w:space="0" w:color="000000"/>
            </w:tcBorders>
          </w:tcPr>
          <w:p w:rsidR="008A5DA3" w:rsidRDefault="008A5DA3" w:rsidP="00CF7B9A">
            <w:pPr>
              <w:pStyle w:val="TableParagraph"/>
              <w:kinsoku w:val="0"/>
              <w:overflowPunct w:val="0"/>
              <w:spacing w:line="211" w:lineRule="exact"/>
              <w:ind w:left="119"/>
            </w:pPr>
            <w:r>
              <w:rPr>
                <w:rFonts w:ascii="Georgia" w:hAnsi="Georgia" w:cs="Georgia"/>
                <w:b/>
                <w:bCs/>
                <w:spacing w:val="-1"/>
                <w:w w:val="105"/>
                <w:sz w:val="20"/>
                <w:szCs w:val="20"/>
              </w:rPr>
              <w:t>CONTEN</w:t>
            </w:r>
            <w:r>
              <w:rPr>
                <w:rFonts w:ascii="Georgia" w:hAnsi="Georgia" w:cs="Georgia"/>
                <w:b/>
                <w:bCs/>
                <w:spacing w:val="-2"/>
                <w:w w:val="105"/>
                <w:sz w:val="20"/>
                <w:szCs w:val="20"/>
              </w:rPr>
              <w:t>ID</w:t>
            </w:r>
            <w:r>
              <w:rPr>
                <w:rFonts w:ascii="Georgia" w:hAnsi="Georgia" w:cs="Georgia"/>
                <w:b/>
                <w:bCs/>
                <w:spacing w:val="-1"/>
                <w:w w:val="105"/>
                <w:sz w:val="20"/>
                <w:szCs w:val="20"/>
              </w:rPr>
              <w:t>O</w:t>
            </w:r>
          </w:p>
        </w:tc>
      </w:tr>
      <w:tr w:rsidR="008A5DA3" w:rsidRPr="001D575A" w:rsidTr="00CF7B9A">
        <w:tblPrEx>
          <w:tblCellMar>
            <w:top w:w="0" w:type="dxa"/>
            <w:left w:w="0" w:type="dxa"/>
            <w:bottom w:w="0" w:type="dxa"/>
            <w:right w:w="0" w:type="dxa"/>
          </w:tblCellMar>
        </w:tblPrEx>
        <w:trPr>
          <w:trHeight w:hRule="exact" w:val="7280"/>
        </w:trPr>
        <w:tc>
          <w:tcPr>
            <w:tcW w:w="5266" w:type="dxa"/>
            <w:tcBorders>
              <w:top w:val="single" w:sz="3" w:space="0" w:color="000000"/>
              <w:left w:val="single" w:sz="3" w:space="0" w:color="000000"/>
              <w:bottom w:val="single" w:sz="3" w:space="0" w:color="000000"/>
              <w:right w:val="single" w:sz="3" w:space="0" w:color="000000"/>
            </w:tcBorders>
          </w:tcPr>
          <w:p w:rsidR="008A5DA3" w:rsidRPr="001D575A" w:rsidRDefault="008A5DA3" w:rsidP="00CF7B9A">
            <w:pPr>
              <w:pStyle w:val="TableParagraph"/>
              <w:kinsoku w:val="0"/>
              <w:overflowPunct w:val="0"/>
              <w:spacing w:before="11"/>
              <w:rPr>
                <w:sz w:val="27"/>
                <w:szCs w:val="27"/>
                <w:lang w:val="es-DO"/>
              </w:rPr>
            </w:pPr>
          </w:p>
          <w:p w:rsidR="008A5DA3" w:rsidRPr="001D575A" w:rsidRDefault="008A5DA3" w:rsidP="00CF7B9A">
            <w:pPr>
              <w:pStyle w:val="TableParagraph"/>
              <w:kinsoku w:val="0"/>
              <w:overflowPunct w:val="0"/>
              <w:spacing w:line="252" w:lineRule="auto"/>
              <w:ind w:left="617" w:right="117"/>
              <w:jc w:val="both"/>
              <w:rPr>
                <w:rFonts w:ascii="Georgia" w:hAnsi="Georgia" w:cs="Georgia"/>
                <w:sz w:val="20"/>
                <w:szCs w:val="20"/>
                <w:lang w:val="es-DO"/>
              </w:rPr>
            </w:pPr>
            <w:r w:rsidRPr="001D575A">
              <w:rPr>
                <w:rFonts w:ascii="Georgia" w:hAnsi="Georgia" w:cs="Georgia"/>
                <w:sz w:val="20"/>
                <w:szCs w:val="20"/>
                <w:lang w:val="es-DO"/>
              </w:rPr>
              <w:t>Comparar</w:t>
            </w:r>
            <w:r w:rsidRPr="001D575A">
              <w:rPr>
                <w:rFonts w:ascii="Georgia" w:hAnsi="Georgia" w:cs="Georgia"/>
                <w:spacing w:val="20"/>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21"/>
                <w:sz w:val="20"/>
                <w:szCs w:val="20"/>
                <w:lang w:val="es-DO"/>
              </w:rPr>
              <w:t xml:space="preserve"> </w:t>
            </w:r>
            <w:r w:rsidRPr="001D575A">
              <w:rPr>
                <w:rFonts w:ascii="Georgia" w:hAnsi="Georgia" w:cs="Georgia"/>
                <w:sz w:val="20"/>
                <w:szCs w:val="20"/>
                <w:lang w:val="es-DO"/>
              </w:rPr>
              <w:t>co</w:t>
            </w:r>
            <w:r w:rsidRPr="001D575A">
              <w:rPr>
                <w:rFonts w:ascii="Georgia" w:hAnsi="Georgia" w:cs="Georgia"/>
                <w:spacing w:val="-7"/>
                <w:sz w:val="20"/>
                <w:szCs w:val="20"/>
                <w:lang w:val="es-DO"/>
              </w:rPr>
              <w:t>n</w:t>
            </w:r>
            <w:r w:rsidRPr="001D575A">
              <w:rPr>
                <w:rFonts w:ascii="Georgia" w:hAnsi="Georgia" w:cs="Georgia"/>
                <w:sz w:val="20"/>
                <w:szCs w:val="20"/>
                <w:lang w:val="es-DO"/>
              </w:rPr>
              <w:t>trastar</w:t>
            </w:r>
            <w:r w:rsidRPr="001D575A">
              <w:rPr>
                <w:rFonts w:ascii="Georgia" w:hAnsi="Georgia" w:cs="Georgia"/>
                <w:spacing w:val="20"/>
                <w:sz w:val="20"/>
                <w:szCs w:val="20"/>
                <w:lang w:val="es-DO"/>
              </w:rPr>
              <w:t xml:space="preserve"> </w:t>
            </w:r>
            <w:r w:rsidRPr="001D575A">
              <w:rPr>
                <w:rFonts w:ascii="Georgia" w:hAnsi="Georgia" w:cs="Georgia"/>
                <w:sz w:val="20"/>
                <w:szCs w:val="20"/>
                <w:lang w:val="es-DO"/>
              </w:rPr>
              <w:t>la</w:t>
            </w:r>
            <w:r w:rsidRPr="001D575A">
              <w:rPr>
                <w:rFonts w:ascii="Georgia" w:hAnsi="Georgia" w:cs="Georgia"/>
                <w:spacing w:val="21"/>
                <w:sz w:val="20"/>
                <w:szCs w:val="20"/>
                <w:lang w:val="es-DO"/>
              </w:rPr>
              <w:t xml:space="preserve"> </w:t>
            </w:r>
            <w:proofErr w:type="spellStart"/>
            <w:r w:rsidRPr="001D575A">
              <w:rPr>
                <w:rFonts w:ascii="Georgia" w:hAnsi="Georgia" w:cs="Georgia"/>
                <w:sz w:val="20"/>
                <w:szCs w:val="20"/>
                <w:lang w:val="es-DO"/>
              </w:rPr>
              <w:t>info</w:t>
            </w:r>
            <w:r w:rsidRPr="001D575A">
              <w:rPr>
                <w:rFonts w:ascii="Georgia" w:hAnsi="Georgia" w:cs="Georgia"/>
                <w:spacing w:val="-2"/>
                <w:sz w:val="20"/>
                <w:szCs w:val="20"/>
                <w:lang w:val="es-DO"/>
              </w:rPr>
              <w:t>r</w:t>
            </w:r>
            <w:r w:rsidRPr="001D575A">
              <w:rPr>
                <w:rFonts w:ascii="Georgia" w:hAnsi="Georgia" w:cs="Georgia"/>
                <w:sz w:val="20"/>
                <w:szCs w:val="20"/>
                <w:lang w:val="es-DO"/>
              </w:rPr>
              <w:t>ma</w:t>
            </w:r>
            <w:r w:rsidRPr="001D575A">
              <w:rPr>
                <w:rFonts w:ascii="Georgia" w:hAnsi="Georgia" w:cs="Georgia"/>
                <w:spacing w:val="-2"/>
                <w:sz w:val="20"/>
                <w:szCs w:val="20"/>
                <w:lang w:val="es-DO"/>
              </w:rPr>
              <w:t>c</w:t>
            </w:r>
            <w:r w:rsidRPr="001D575A">
              <w:rPr>
                <w:rFonts w:ascii="Georgia" w:hAnsi="Georgia" w:cs="Georgia"/>
                <w:sz w:val="20"/>
                <w:szCs w:val="20"/>
                <w:lang w:val="es-DO"/>
              </w:rPr>
              <w:t>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pacing w:val="20"/>
                <w:sz w:val="20"/>
                <w:szCs w:val="20"/>
                <w:lang w:val="es-DO"/>
              </w:rPr>
              <w:t xml:space="preserve"> </w:t>
            </w:r>
            <w:r w:rsidRPr="001D575A">
              <w:rPr>
                <w:rFonts w:ascii="Georgia" w:hAnsi="Georgia" w:cs="Georgia"/>
                <w:sz w:val="20"/>
                <w:szCs w:val="20"/>
                <w:lang w:val="es-DO"/>
              </w:rPr>
              <w:t>con</w:t>
            </w:r>
            <w:r w:rsidRPr="001D575A">
              <w:rPr>
                <w:rFonts w:ascii="Georgia" w:hAnsi="Georgia" w:cs="Georgia"/>
                <w:spacing w:val="20"/>
                <w:sz w:val="20"/>
                <w:szCs w:val="20"/>
                <w:lang w:val="es-DO"/>
              </w:rPr>
              <w:t xml:space="preserve"> </w:t>
            </w:r>
            <w:r w:rsidRPr="001D575A">
              <w:rPr>
                <w:rFonts w:ascii="Georgia" w:hAnsi="Georgia" w:cs="Georgia"/>
                <w:sz w:val="20"/>
                <w:szCs w:val="20"/>
                <w:lang w:val="es-DO"/>
              </w:rPr>
              <w:t>datos</w:t>
            </w:r>
            <w:r w:rsidRPr="001D575A">
              <w:rPr>
                <w:rFonts w:ascii="Georgia" w:hAnsi="Georgia" w:cs="Georgia"/>
                <w:spacing w:val="21"/>
                <w:sz w:val="20"/>
                <w:szCs w:val="20"/>
                <w:lang w:val="es-DO"/>
              </w:rPr>
              <w:t xml:space="preserve"> </w:t>
            </w:r>
            <w:r w:rsidRPr="001D575A">
              <w:rPr>
                <w:rFonts w:ascii="Georgia" w:hAnsi="Georgia" w:cs="Georgia"/>
                <w:sz w:val="20"/>
                <w:szCs w:val="20"/>
                <w:lang w:val="es-DO"/>
              </w:rPr>
              <w:t>y</w:t>
            </w:r>
            <w:r w:rsidRPr="001D575A">
              <w:rPr>
                <w:rFonts w:ascii="Georgia" w:hAnsi="Georgia" w:cs="Georgia"/>
                <w:w w:val="106"/>
                <w:sz w:val="20"/>
                <w:szCs w:val="20"/>
                <w:lang w:val="es-DO"/>
              </w:rPr>
              <w:t xml:space="preserve"> </w:t>
            </w:r>
            <w:r w:rsidRPr="001D575A">
              <w:rPr>
                <w:rFonts w:ascii="Georgia" w:hAnsi="Georgia" w:cs="Georgia"/>
                <w:spacing w:val="-2"/>
                <w:sz w:val="20"/>
                <w:szCs w:val="20"/>
                <w:lang w:val="es-DO"/>
              </w:rPr>
              <w:t>conocimien</w:t>
            </w:r>
            <w:r w:rsidRPr="001D575A">
              <w:rPr>
                <w:rFonts w:ascii="Georgia" w:hAnsi="Georgia" w:cs="Georgia"/>
                <w:spacing w:val="-1"/>
                <w:sz w:val="20"/>
                <w:szCs w:val="20"/>
                <w:lang w:val="es-DO"/>
              </w:rPr>
              <w:t>t</w:t>
            </w:r>
            <w:r w:rsidRPr="001D575A">
              <w:rPr>
                <w:rFonts w:ascii="Georgia" w:hAnsi="Georgia" w:cs="Georgia"/>
                <w:spacing w:val="-2"/>
                <w:sz w:val="20"/>
                <w:szCs w:val="20"/>
                <w:lang w:val="es-DO"/>
              </w:rPr>
              <w:t>o.</w:t>
            </w:r>
          </w:p>
          <w:p w:rsidR="008A5DA3" w:rsidRPr="001D575A" w:rsidRDefault="008A5DA3" w:rsidP="00CF7B9A">
            <w:pPr>
              <w:pStyle w:val="TableParagraph"/>
              <w:kinsoku w:val="0"/>
              <w:overflowPunct w:val="0"/>
              <w:spacing w:before="159" w:line="252" w:lineRule="auto"/>
              <w:ind w:left="617" w:right="116"/>
              <w:jc w:val="both"/>
              <w:rPr>
                <w:rFonts w:ascii="Georgia" w:hAnsi="Georgia" w:cs="Georgia"/>
                <w:sz w:val="20"/>
                <w:szCs w:val="20"/>
                <w:lang w:val="es-DO"/>
              </w:rPr>
            </w:pPr>
            <w:r w:rsidRPr="001D575A">
              <w:rPr>
                <w:rFonts w:ascii="Georgia" w:hAnsi="Georgia" w:cs="Georgia"/>
                <w:sz w:val="20"/>
                <w:szCs w:val="20"/>
                <w:lang w:val="es-DO"/>
              </w:rPr>
              <w:t>Criticar</w:t>
            </w:r>
            <w:r w:rsidRPr="001D575A">
              <w:rPr>
                <w:rFonts w:ascii="Georgia" w:hAnsi="Georgia" w:cs="Georgia"/>
                <w:spacing w:val="7"/>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8"/>
                <w:sz w:val="20"/>
                <w:szCs w:val="20"/>
                <w:lang w:val="es-DO"/>
              </w:rPr>
              <w:t xml:space="preserve"> </w:t>
            </w:r>
            <w:r w:rsidRPr="001D575A">
              <w:rPr>
                <w:rFonts w:ascii="Georgia" w:hAnsi="Georgia" w:cs="Georgia"/>
                <w:sz w:val="20"/>
                <w:szCs w:val="20"/>
                <w:lang w:val="es-DO"/>
              </w:rPr>
              <w:t>def</w:t>
            </w:r>
            <w:r w:rsidRPr="001D575A">
              <w:rPr>
                <w:rFonts w:ascii="Georgia" w:hAnsi="Georgia" w:cs="Georgia"/>
                <w:spacing w:val="-2"/>
                <w:sz w:val="20"/>
                <w:szCs w:val="20"/>
                <w:lang w:val="es-DO"/>
              </w:rPr>
              <w:t>e</w:t>
            </w:r>
            <w:r w:rsidRPr="001D575A">
              <w:rPr>
                <w:rFonts w:ascii="Georgia" w:hAnsi="Georgia" w:cs="Georgia"/>
                <w:sz w:val="20"/>
                <w:szCs w:val="20"/>
                <w:lang w:val="es-DO"/>
              </w:rPr>
              <w:t>nder</w:t>
            </w:r>
            <w:r w:rsidRPr="001D575A">
              <w:rPr>
                <w:rFonts w:ascii="Georgia" w:hAnsi="Georgia" w:cs="Georgia"/>
                <w:spacing w:val="8"/>
                <w:sz w:val="20"/>
                <w:szCs w:val="20"/>
                <w:lang w:val="es-DO"/>
              </w:rPr>
              <w:t xml:space="preserve"> </w:t>
            </w:r>
            <w:r w:rsidRPr="001D575A">
              <w:rPr>
                <w:rFonts w:ascii="Georgia" w:hAnsi="Georgia" w:cs="Georgia"/>
                <w:sz w:val="20"/>
                <w:szCs w:val="20"/>
                <w:lang w:val="es-DO"/>
              </w:rPr>
              <w:t>las</w:t>
            </w:r>
            <w:r w:rsidRPr="001D575A">
              <w:rPr>
                <w:rFonts w:ascii="Georgia" w:hAnsi="Georgia" w:cs="Georgia"/>
                <w:spacing w:val="7"/>
                <w:sz w:val="20"/>
                <w:szCs w:val="20"/>
                <w:lang w:val="es-DO"/>
              </w:rPr>
              <w:t xml:space="preserve"> </w:t>
            </w:r>
            <w:r w:rsidRPr="001D575A">
              <w:rPr>
                <w:rFonts w:ascii="Georgia" w:hAnsi="Georgia" w:cs="Georgia"/>
                <w:sz w:val="20"/>
                <w:szCs w:val="20"/>
                <w:lang w:val="es-DO"/>
              </w:rPr>
              <w:t>aplica</w:t>
            </w:r>
            <w:r w:rsidRPr="001D575A">
              <w:rPr>
                <w:rFonts w:ascii="Georgia" w:hAnsi="Georgia" w:cs="Georgia"/>
                <w:spacing w:val="-2"/>
                <w:sz w:val="20"/>
                <w:szCs w:val="20"/>
                <w:lang w:val="es-DO"/>
              </w:rPr>
              <w:t>c</w:t>
            </w:r>
            <w:r w:rsidRPr="001D575A">
              <w:rPr>
                <w:rFonts w:ascii="Georgia" w:hAnsi="Georgia" w:cs="Georgia"/>
                <w:sz w:val="20"/>
                <w:szCs w:val="20"/>
                <w:lang w:val="es-DO"/>
              </w:rPr>
              <w:t>iones</w:t>
            </w:r>
            <w:r w:rsidRPr="001D575A">
              <w:rPr>
                <w:rFonts w:ascii="Georgia" w:hAnsi="Georgia" w:cs="Georgia"/>
                <w:spacing w:val="8"/>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7"/>
                <w:sz w:val="20"/>
                <w:szCs w:val="20"/>
                <w:lang w:val="es-DO"/>
              </w:rPr>
              <w:t xml:space="preserve"> </w:t>
            </w:r>
            <w:proofErr w:type="spellStart"/>
            <w:r w:rsidRPr="001D575A">
              <w:rPr>
                <w:rFonts w:ascii="Georgia" w:hAnsi="Georgia" w:cs="Georgia"/>
                <w:sz w:val="20"/>
                <w:szCs w:val="20"/>
                <w:lang w:val="es-DO"/>
              </w:rPr>
              <w:t>info</w:t>
            </w:r>
            <w:r w:rsidRPr="001D575A">
              <w:rPr>
                <w:rFonts w:ascii="Georgia" w:hAnsi="Georgia" w:cs="Georgia"/>
                <w:spacing w:val="-2"/>
                <w:sz w:val="20"/>
                <w:szCs w:val="20"/>
                <w:lang w:val="es-DO"/>
              </w:rPr>
              <w:t>r</w:t>
            </w:r>
            <w:r w:rsidRPr="001D575A">
              <w:rPr>
                <w:rFonts w:ascii="Georgia" w:hAnsi="Georgia" w:cs="Georgia"/>
                <w:sz w:val="20"/>
                <w:szCs w:val="20"/>
                <w:lang w:val="es-DO"/>
              </w:rPr>
              <w:t>ma</w:t>
            </w:r>
            <w:r w:rsidRPr="001D575A">
              <w:rPr>
                <w:rFonts w:ascii="Georgia" w:hAnsi="Georgia" w:cs="Georgia"/>
                <w:spacing w:val="-2"/>
                <w:sz w:val="20"/>
                <w:szCs w:val="20"/>
                <w:lang w:val="es-DO"/>
              </w:rPr>
              <w:t>c</w:t>
            </w:r>
            <w:r w:rsidRPr="001D575A">
              <w:rPr>
                <w:rFonts w:ascii="Georgia" w:hAnsi="Georgia" w:cs="Georgia"/>
                <w:sz w:val="20"/>
                <w:szCs w:val="20"/>
                <w:lang w:val="es-DO"/>
              </w:rPr>
              <w:t>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w w:val="93"/>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3"/>
                <w:sz w:val="20"/>
                <w:szCs w:val="20"/>
                <w:lang w:val="es-DO"/>
              </w:rPr>
              <w:t xml:space="preserve"> </w:t>
            </w:r>
            <w:proofErr w:type="spellStart"/>
            <w:r w:rsidRPr="001D575A">
              <w:rPr>
                <w:rFonts w:ascii="Georgia" w:hAnsi="Georgia" w:cs="Georgia"/>
                <w:sz w:val="20"/>
                <w:szCs w:val="20"/>
                <w:lang w:val="es-DO"/>
              </w:rPr>
              <w:t>ta</w:t>
            </w:r>
            <w:r w:rsidRPr="001D575A">
              <w:rPr>
                <w:rFonts w:ascii="Georgia" w:hAnsi="Georgia" w:cs="Georgia"/>
                <w:spacing w:val="-1"/>
                <w:sz w:val="20"/>
                <w:szCs w:val="20"/>
                <w:lang w:val="es-DO"/>
              </w:rPr>
              <w:t>m</w:t>
            </w:r>
            <w:r w:rsidRPr="001D575A">
              <w:rPr>
                <w:rFonts w:ascii="Georgia" w:hAnsi="Georgia" w:cs="Georgia"/>
                <w:sz w:val="20"/>
                <w:szCs w:val="20"/>
                <w:lang w:val="es-DO"/>
              </w:rPr>
              <w:t>a</w:t>
            </w:r>
            <w:r w:rsidRPr="001D575A">
              <w:rPr>
                <w:rFonts w:ascii="Georgia" w:hAnsi="Georgia" w:cs="Georgia"/>
                <w:spacing w:val="-114"/>
                <w:sz w:val="20"/>
                <w:szCs w:val="20"/>
                <w:lang w:val="es-DO"/>
              </w:rPr>
              <w:t>n</w:t>
            </w:r>
            <w:r w:rsidRPr="001D575A">
              <w:rPr>
                <w:rFonts w:ascii="Georgia" w:hAnsi="Georgia" w:cs="Georgia"/>
                <w:spacing w:val="6"/>
                <w:sz w:val="20"/>
                <w:szCs w:val="20"/>
                <w:lang w:val="es-DO"/>
              </w:rPr>
              <w:t>˜</w:t>
            </w:r>
            <w:r w:rsidRPr="001D575A">
              <w:rPr>
                <w:rFonts w:ascii="Georgia" w:hAnsi="Georgia" w:cs="Georgia"/>
                <w:sz w:val="20"/>
                <w:szCs w:val="20"/>
                <w:lang w:val="es-DO"/>
              </w:rPr>
              <w:t>o</w:t>
            </w:r>
            <w:proofErr w:type="spellEnd"/>
            <w:r w:rsidRPr="001D575A">
              <w:rPr>
                <w:rFonts w:ascii="Georgia" w:hAnsi="Georgia" w:cs="Georgia"/>
                <w:spacing w:val="-2"/>
                <w:sz w:val="20"/>
                <w:szCs w:val="20"/>
                <w:lang w:val="es-DO"/>
              </w:rPr>
              <w:t xml:space="preserve"> </w:t>
            </w:r>
            <w:proofErr w:type="spellStart"/>
            <w:r w:rsidRPr="001D575A">
              <w:rPr>
                <w:rFonts w:ascii="Georgia" w:hAnsi="Georgia" w:cs="Georgia"/>
                <w:spacing w:val="5"/>
                <w:sz w:val="20"/>
                <w:szCs w:val="20"/>
                <w:lang w:val="es-DO"/>
              </w:rPr>
              <w:t>p</w:t>
            </w:r>
            <w:r w:rsidRPr="001D575A">
              <w:rPr>
                <w:rFonts w:ascii="Georgia" w:hAnsi="Georgia" w:cs="Georgia"/>
                <w:sz w:val="20"/>
                <w:szCs w:val="20"/>
                <w:lang w:val="es-DO"/>
              </w:rPr>
              <w:t>eque</w:t>
            </w:r>
            <w:r w:rsidRPr="001D575A">
              <w:rPr>
                <w:rFonts w:ascii="Georgia" w:hAnsi="Georgia" w:cs="Georgia"/>
                <w:spacing w:val="-114"/>
                <w:sz w:val="20"/>
                <w:szCs w:val="20"/>
                <w:lang w:val="es-DO"/>
              </w:rPr>
              <w:t>n</w:t>
            </w:r>
            <w:r w:rsidRPr="001D575A">
              <w:rPr>
                <w:rFonts w:ascii="Georgia" w:hAnsi="Georgia" w:cs="Georgia"/>
                <w:spacing w:val="6"/>
                <w:sz w:val="20"/>
                <w:szCs w:val="20"/>
                <w:lang w:val="es-DO"/>
              </w:rPr>
              <w:t>˜</w:t>
            </w:r>
            <w:r w:rsidRPr="001D575A">
              <w:rPr>
                <w:rFonts w:ascii="Georgia" w:hAnsi="Georgia" w:cs="Georgia"/>
                <w:sz w:val="20"/>
                <w:szCs w:val="20"/>
                <w:lang w:val="es-DO"/>
              </w:rPr>
              <w:t>o</w:t>
            </w:r>
            <w:proofErr w:type="spellEnd"/>
            <w:r w:rsidRPr="001D575A">
              <w:rPr>
                <w:rFonts w:ascii="Georgia" w:hAnsi="Georgia" w:cs="Georgia"/>
                <w:spacing w:val="-2"/>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2"/>
                <w:sz w:val="20"/>
                <w:szCs w:val="20"/>
                <w:lang w:val="es-DO"/>
              </w:rPr>
              <w:t xml:space="preserve"> </w:t>
            </w:r>
            <w:r w:rsidRPr="001D575A">
              <w:rPr>
                <w:rFonts w:ascii="Georgia" w:hAnsi="Georgia" w:cs="Georgia"/>
                <w:sz w:val="20"/>
                <w:szCs w:val="20"/>
                <w:lang w:val="es-DO"/>
              </w:rPr>
              <w:t>media</w:t>
            </w:r>
            <w:r w:rsidRPr="001D575A">
              <w:rPr>
                <w:rFonts w:ascii="Georgia" w:hAnsi="Georgia" w:cs="Georgia"/>
                <w:spacing w:val="-2"/>
                <w:sz w:val="20"/>
                <w:szCs w:val="20"/>
                <w:lang w:val="es-DO"/>
              </w:rPr>
              <w:t>n</w:t>
            </w:r>
            <w:r w:rsidRPr="001D575A">
              <w:rPr>
                <w:rFonts w:ascii="Georgia" w:hAnsi="Georgia" w:cs="Georgia"/>
                <w:sz w:val="20"/>
                <w:szCs w:val="20"/>
                <w:lang w:val="es-DO"/>
              </w:rPr>
              <w:t>o</w:t>
            </w:r>
            <w:r w:rsidRPr="001D575A">
              <w:rPr>
                <w:rFonts w:ascii="Georgia" w:hAnsi="Georgia" w:cs="Georgia"/>
                <w:spacing w:val="-2"/>
                <w:sz w:val="20"/>
                <w:szCs w:val="20"/>
                <w:lang w:val="es-DO"/>
              </w:rPr>
              <w:t xml:space="preserve"> </w:t>
            </w:r>
            <w:r w:rsidRPr="001D575A">
              <w:rPr>
                <w:rFonts w:ascii="Georgia" w:hAnsi="Georgia" w:cs="Georgia"/>
                <w:sz w:val="20"/>
                <w:szCs w:val="20"/>
                <w:lang w:val="es-DO"/>
              </w:rPr>
              <w:t>con</w:t>
            </w:r>
            <w:r w:rsidRPr="001D575A">
              <w:rPr>
                <w:rFonts w:ascii="Georgia" w:hAnsi="Georgia" w:cs="Georgia"/>
                <w:spacing w:val="-2"/>
                <w:sz w:val="20"/>
                <w:szCs w:val="20"/>
                <w:lang w:val="es-DO"/>
              </w:rPr>
              <w:t xml:space="preserve"> </w:t>
            </w:r>
            <w:r w:rsidRPr="001D575A">
              <w:rPr>
                <w:rFonts w:ascii="Georgia" w:hAnsi="Georgia" w:cs="Georgia"/>
                <w:sz w:val="20"/>
                <w:szCs w:val="20"/>
                <w:lang w:val="es-DO"/>
              </w:rPr>
              <w:t>re</w:t>
            </w:r>
            <w:r w:rsidRPr="001D575A">
              <w:rPr>
                <w:rFonts w:ascii="Georgia" w:hAnsi="Georgia" w:cs="Georgia"/>
                <w:spacing w:val="-2"/>
                <w:sz w:val="20"/>
                <w:szCs w:val="20"/>
                <w:lang w:val="es-DO"/>
              </w:rPr>
              <w:t>s</w:t>
            </w:r>
            <w:r w:rsidRPr="001D575A">
              <w:rPr>
                <w:rFonts w:ascii="Georgia" w:hAnsi="Georgia" w:cs="Georgia"/>
                <w:spacing w:val="5"/>
                <w:sz w:val="20"/>
                <w:szCs w:val="20"/>
                <w:lang w:val="es-DO"/>
              </w:rPr>
              <w:t>p</w:t>
            </w:r>
            <w:r w:rsidRPr="001D575A">
              <w:rPr>
                <w:rFonts w:ascii="Georgia" w:hAnsi="Georgia" w:cs="Georgia"/>
                <w:sz w:val="20"/>
                <w:szCs w:val="20"/>
                <w:lang w:val="es-DO"/>
              </w:rPr>
              <w:t>ecto</w:t>
            </w:r>
            <w:r w:rsidRPr="001D575A">
              <w:rPr>
                <w:rFonts w:ascii="Georgia" w:hAnsi="Georgia" w:cs="Georgia"/>
                <w:spacing w:val="-3"/>
                <w:sz w:val="20"/>
                <w:szCs w:val="20"/>
                <w:lang w:val="es-DO"/>
              </w:rPr>
              <w:t xml:space="preserve"> </w:t>
            </w:r>
            <w:r w:rsidRPr="001D575A">
              <w:rPr>
                <w:rFonts w:ascii="Georgia" w:hAnsi="Georgia" w:cs="Georgia"/>
                <w:sz w:val="20"/>
                <w:szCs w:val="20"/>
                <w:lang w:val="es-DO"/>
              </w:rPr>
              <w:t>a</w:t>
            </w:r>
            <w:r w:rsidRPr="001D575A">
              <w:rPr>
                <w:rFonts w:ascii="Georgia" w:hAnsi="Georgia" w:cs="Georgia"/>
                <w:spacing w:val="-2"/>
                <w:sz w:val="20"/>
                <w:szCs w:val="20"/>
                <w:lang w:val="es-DO"/>
              </w:rPr>
              <w:t xml:space="preserve"> </w:t>
            </w:r>
            <w:r w:rsidRPr="001D575A">
              <w:rPr>
                <w:rFonts w:ascii="Georgia" w:hAnsi="Georgia" w:cs="Georgia"/>
                <w:sz w:val="20"/>
                <w:szCs w:val="20"/>
                <w:lang w:val="es-DO"/>
              </w:rPr>
              <w:t>la</w:t>
            </w:r>
            <w:r w:rsidRPr="001D575A">
              <w:rPr>
                <w:rFonts w:ascii="Georgia" w:hAnsi="Georgia" w:cs="Georgia"/>
                <w:spacing w:val="-2"/>
                <w:sz w:val="20"/>
                <w:szCs w:val="20"/>
                <w:lang w:val="es-DO"/>
              </w:rPr>
              <w:t xml:space="preserve"> </w:t>
            </w:r>
            <w:proofErr w:type="spellStart"/>
            <w:r w:rsidRPr="001D575A">
              <w:rPr>
                <w:rFonts w:ascii="Georgia" w:hAnsi="Georgia" w:cs="Georgia"/>
                <w:sz w:val="20"/>
                <w:szCs w:val="20"/>
                <w:lang w:val="es-DO"/>
              </w:rPr>
              <w:t>sa</w:t>
            </w:r>
            <w:proofErr w:type="spellEnd"/>
            <w:r w:rsidRPr="001D575A">
              <w:rPr>
                <w:rFonts w:ascii="Georgia" w:hAnsi="Georgia" w:cs="Georgia"/>
                <w:sz w:val="20"/>
                <w:szCs w:val="20"/>
                <w:lang w:val="es-DO"/>
              </w:rPr>
              <w:t>-</w:t>
            </w:r>
            <w:r w:rsidRPr="001D575A">
              <w:rPr>
                <w:rFonts w:ascii="Georgia" w:hAnsi="Georgia" w:cs="Georgia"/>
                <w:w w:val="93"/>
                <w:sz w:val="20"/>
                <w:szCs w:val="20"/>
                <w:lang w:val="es-DO"/>
              </w:rPr>
              <w:t xml:space="preserve"> </w:t>
            </w:r>
            <w:proofErr w:type="spellStart"/>
            <w:r w:rsidRPr="001D575A">
              <w:rPr>
                <w:rFonts w:ascii="Georgia" w:hAnsi="Georgia" w:cs="Georgia"/>
                <w:sz w:val="20"/>
                <w:szCs w:val="20"/>
                <w:lang w:val="es-DO"/>
              </w:rPr>
              <w:t>tisfac</w:t>
            </w:r>
            <w:r w:rsidRPr="001D575A">
              <w:rPr>
                <w:rFonts w:ascii="Georgia" w:hAnsi="Georgia" w:cs="Georgia"/>
                <w:spacing w:val="-2"/>
                <w:sz w:val="20"/>
                <w:szCs w:val="20"/>
                <w:lang w:val="es-DO"/>
              </w:rPr>
              <w:t>c</w:t>
            </w:r>
            <w:r w:rsidRPr="001D575A">
              <w:rPr>
                <w:rFonts w:ascii="Georgia" w:hAnsi="Georgia" w:cs="Georgia"/>
                <w:sz w:val="20"/>
                <w:szCs w:val="20"/>
                <w:lang w:val="es-DO"/>
              </w:rPr>
              <w:t>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pacing w:val="-18"/>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7"/>
                <w:sz w:val="20"/>
                <w:szCs w:val="20"/>
                <w:lang w:val="es-DO"/>
              </w:rPr>
              <w:t xml:space="preserve"> </w:t>
            </w:r>
            <w:r w:rsidRPr="001D575A">
              <w:rPr>
                <w:rFonts w:ascii="Georgia" w:hAnsi="Georgia" w:cs="Georgia"/>
                <w:sz w:val="20"/>
                <w:szCs w:val="20"/>
                <w:lang w:val="es-DO"/>
              </w:rPr>
              <w:t>las</w:t>
            </w:r>
            <w:r w:rsidRPr="001D575A">
              <w:rPr>
                <w:rFonts w:ascii="Georgia" w:hAnsi="Georgia" w:cs="Georgia"/>
                <w:spacing w:val="-18"/>
                <w:sz w:val="20"/>
                <w:szCs w:val="20"/>
                <w:lang w:val="es-DO"/>
              </w:rPr>
              <w:t xml:space="preserve"> </w:t>
            </w:r>
            <w:r w:rsidRPr="001D575A">
              <w:rPr>
                <w:rFonts w:ascii="Georgia" w:hAnsi="Georgia" w:cs="Georgia"/>
                <w:sz w:val="20"/>
                <w:szCs w:val="20"/>
                <w:lang w:val="es-DO"/>
              </w:rPr>
              <w:t>n</w:t>
            </w:r>
            <w:r w:rsidRPr="001D575A">
              <w:rPr>
                <w:rFonts w:ascii="Georgia" w:hAnsi="Georgia" w:cs="Georgia"/>
                <w:spacing w:val="-2"/>
                <w:sz w:val="20"/>
                <w:szCs w:val="20"/>
                <w:lang w:val="es-DO"/>
              </w:rPr>
              <w:t>e</w:t>
            </w:r>
            <w:r w:rsidRPr="001D575A">
              <w:rPr>
                <w:rFonts w:ascii="Georgia" w:hAnsi="Georgia" w:cs="Georgia"/>
                <w:sz w:val="20"/>
                <w:szCs w:val="20"/>
                <w:lang w:val="es-DO"/>
              </w:rPr>
              <w:t>ce</w:t>
            </w:r>
            <w:r w:rsidRPr="001D575A">
              <w:rPr>
                <w:rFonts w:ascii="Georgia" w:hAnsi="Georgia" w:cs="Georgia"/>
                <w:spacing w:val="-2"/>
                <w:sz w:val="20"/>
                <w:szCs w:val="20"/>
                <w:lang w:val="es-DO"/>
              </w:rPr>
              <w:t>s</w:t>
            </w:r>
            <w:r w:rsidRPr="001D575A">
              <w:rPr>
                <w:rFonts w:ascii="Georgia" w:hAnsi="Georgia" w:cs="Georgia"/>
                <w:sz w:val="20"/>
                <w:szCs w:val="20"/>
                <w:lang w:val="es-DO"/>
              </w:rPr>
              <w:t>ida</w:t>
            </w:r>
            <w:r w:rsidRPr="001D575A">
              <w:rPr>
                <w:rFonts w:ascii="Georgia" w:hAnsi="Georgia" w:cs="Georgia"/>
                <w:spacing w:val="-2"/>
                <w:sz w:val="20"/>
                <w:szCs w:val="20"/>
                <w:lang w:val="es-DO"/>
              </w:rPr>
              <w:t>d</w:t>
            </w:r>
            <w:r w:rsidRPr="001D575A">
              <w:rPr>
                <w:rFonts w:ascii="Georgia" w:hAnsi="Georgia" w:cs="Georgia"/>
                <w:sz w:val="20"/>
                <w:szCs w:val="20"/>
                <w:lang w:val="es-DO"/>
              </w:rPr>
              <w:t>es</w:t>
            </w:r>
            <w:r w:rsidRPr="001D575A">
              <w:rPr>
                <w:rFonts w:ascii="Georgia" w:hAnsi="Georgia" w:cs="Georgia"/>
                <w:spacing w:val="-17"/>
                <w:sz w:val="20"/>
                <w:szCs w:val="20"/>
                <w:lang w:val="es-DO"/>
              </w:rPr>
              <w:t xml:space="preserve"> </w:t>
            </w:r>
            <w:r w:rsidRPr="001D575A">
              <w:rPr>
                <w:rFonts w:ascii="Georgia" w:hAnsi="Georgia" w:cs="Georgia"/>
                <w:sz w:val="20"/>
                <w:szCs w:val="20"/>
                <w:lang w:val="es-DO"/>
              </w:rPr>
              <w:t>rea</w:t>
            </w:r>
            <w:r w:rsidRPr="001D575A">
              <w:rPr>
                <w:rFonts w:ascii="Georgia" w:hAnsi="Georgia" w:cs="Georgia"/>
                <w:spacing w:val="-2"/>
                <w:sz w:val="20"/>
                <w:szCs w:val="20"/>
                <w:lang w:val="es-DO"/>
              </w:rPr>
              <w:t>l</w:t>
            </w:r>
            <w:r w:rsidRPr="001D575A">
              <w:rPr>
                <w:rFonts w:ascii="Georgia" w:hAnsi="Georgia" w:cs="Georgia"/>
                <w:sz w:val="20"/>
                <w:szCs w:val="20"/>
                <w:lang w:val="es-DO"/>
              </w:rPr>
              <w:t>es</w:t>
            </w:r>
            <w:r w:rsidRPr="001D575A">
              <w:rPr>
                <w:rFonts w:ascii="Georgia" w:hAnsi="Georgia" w:cs="Georgia"/>
                <w:spacing w:val="-18"/>
                <w:sz w:val="20"/>
                <w:szCs w:val="20"/>
                <w:lang w:val="es-DO"/>
              </w:rPr>
              <w:t xml:space="preserve"> </w:t>
            </w:r>
            <w:r w:rsidRPr="001D575A">
              <w:rPr>
                <w:rFonts w:ascii="Georgia" w:hAnsi="Georgia" w:cs="Georgia"/>
                <w:sz w:val="20"/>
                <w:szCs w:val="20"/>
                <w:lang w:val="es-DO"/>
              </w:rPr>
              <w:t>del</w:t>
            </w:r>
            <w:r w:rsidRPr="001D575A">
              <w:rPr>
                <w:rFonts w:ascii="Georgia" w:hAnsi="Georgia" w:cs="Georgia"/>
                <w:spacing w:val="-17"/>
                <w:sz w:val="20"/>
                <w:szCs w:val="20"/>
                <w:lang w:val="es-DO"/>
              </w:rPr>
              <w:t xml:space="preserve"> </w:t>
            </w:r>
            <w:r w:rsidRPr="001D575A">
              <w:rPr>
                <w:rFonts w:ascii="Georgia" w:hAnsi="Georgia" w:cs="Georgia"/>
                <w:sz w:val="20"/>
                <w:szCs w:val="20"/>
                <w:lang w:val="es-DO"/>
              </w:rPr>
              <w:t>us</w:t>
            </w:r>
            <w:r w:rsidRPr="001D575A">
              <w:rPr>
                <w:rFonts w:ascii="Georgia" w:hAnsi="Georgia" w:cs="Georgia"/>
                <w:spacing w:val="-2"/>
                <w:sz w:val="20"/>
                <w:szCs w:val="20"/>
                <w:lang w:val="es-DO"/>
              </w:rPr>
              <w:t>u</w:t>
            </w:r>
            <w:r w:rsidRPr="001D575A">
              <w:rPr>
                <w:rFonts w:ascii="Georgia" w:hAnsi="Georgia" w:cs="Georgia"/>
                <w:sz w:val="20"/>
                <w:szCs w:val="20"/>
                <w:lang w:val="es-DO"/>
              </w:rPr>
              <w:t>ario.</w:t>
            </w:r>
          </w:p>
          <w:p w:rsidR="008A5DA3" w:rsidRPr="001D575A" w:rsidRDefault="008A5DA3" w:rsidP="00CF7B9A">
            <w:pPr>
              <w:pStyle w:val="TableParagraph"/>
              <w:kinsoku w:val="0"/>
              <w:overflowPunct w:val="0"/>
              <w:spacing w:before="159" w:line="252" w:lineRule="auto"/>
              <w:ind w:left="617" w:right="117"/>
              <w:jc w:val="both"/>
              <w:rPr>
                <w:rFonts w:ascii="Georgia" w:hAnsi="Georgia" w:cs="Georgia"/>
                <w:sz w:val="20"/>
                <w:szCs w:val="20"/>
                <w:lang w:val="es-DO"/>
              </w:rPr>
            </w:pPr>
            <w:r w:rsidRPr="001D575A">
              <w:rPr>
                <w:rFonts w:ascii="Georgia" w:hAnsi="Georgia" w:cs="Georgia"/>
                <w:sz w:val="20"/>
                <w:szCs w:val="20"/>
                <w:lang w:val="es-DO"/>
              </w:rPr>
              <w:t>Mos</w:t>
            </w:r>
            <w:r w:rsidRPr="001D575A">
              <w:rPr>
                <w:rFonts w:ascii="Georgia" w:hAnsi="Georgia" w:cs="Georgia"/>
                <w:spacing w:val="-2"/>
                <w:sz w:val="20"/>
                <w:szCs w:val="20"/>
                <w:lang w:val="es-DO"/>
              </w:rPr>
              <w:t>t</w:t>
            </w:r>
            <w:r w:rsidRPr="001D575A">
              <w:rPr>
                <w:rFonts w:ascii="Georgia" w:hAnsi="Georgia" w:cs="Georgia"/>
                <w:sz w:val="20"/>
                <w:szCs w:val="20"/>
                <w:lang w:val="es-DO"/>
              </w:rPr>
              <w:t>rar</w:t>
            </w:r>
            <w:r w:rsidRPr="001D575A">
              <w:rPr>
                <w:rFonts w:ascii="Georgia" w:hAnsi="Georgia" w:cs="Georgia"/>
                <w:spacing w:val="39"/>
                <w:sz w:val="20"/>
                <w:szCs w:val="20"/>
                <w:lang w:val="es-DO"/>
              </w:rPr>
              <w:t xml:space="preserve"> </w:t>
            </w:r>
            <w:proofErr w:type="spellStart"/>
            <w:r w:rsidRPr="001D575A">
              <w:rPr>
                <w:rFonts w:ascii="Georgia" w:hAnsi="Georgia" w:cs="Georgia"/>
                <w:sz w:val="20"/>
                <w:szCs w:val="20"/>
                <w:lang w:val="es-DO"/>
              </w:rPr>
              <w:t>expli</w:t>
            </w:r>
            <w:r w:rsidRPr="001D575A">
              <w:rPr>
                <w:rFonts w:ascii="Georgia" w:hAnsi="Georgia" w:cs="Georgia"/>
                <w:spacing w:val="-2"/>
                <w:sz w:val="20"/>
                <w:szCs w:val="20"/>
                <w:lang w:val="es-DO"/>
              </w:rPr>
              <w:t>c</w:t>
            </w:r>
            <w:r w:rsidRPr="001D575A">
              <w:rPr>
                <w:rFonts w:ascii="Georgia" w:hAnsi="Georgia" w:cs="Georgia"/>
                <w:sz w:val="20"/>
                <w:szCs w:val="20"/>
                <w:lang w:val="es-DO"/>
              </w:rPr>
              <w:t>itame</w:t>
            </w:r>
            <w:r w:rsidRPr="001D575A">
              <w:rPr>
                <w:rFonts w:ascii="Georgia" w:hAnsi="Georgia" w:cs="Georgia"/>
                <w:spacing w:val="-7"/>
                <w:sz w:val="20"/>
                <w:szCs w:val="20"/>
                <w:lang w:val="es-DO"/>
              </w:rPr>
              <w:t>n</w:t>
            </w:r>
            <w:r w:rsidRPr="001D575A">
              <w:rPr>
                <w:rFonts w:ascii="Georgia" w:hAnsi="Georgia" w:cs="Georgia"/>
                <w:sz w:val="20"/>
                <w:szCs w:val="20"/>
                <w:lang w:val="es-DO"/>
              </w:rPr>
              <w:t>te</w:t>
            </w:r>
            <w:proofErr w:type="spellEnd"/>
            <w:r w:rsidRPr="001D575A">
              <w:rPr>
                <w:rFonts w:ascii="Georgia" w:hAnsi="Georgia" w:cs="Georgia"/>
                <w:spacing w:val="40"/>
                <w:sz w:val="20"/>
                <w:szCs w:val="20"/>
                <w:lang w:val="es-DO"/>
              </w:rPr>
              <w:t xml:space="preserve"> </w:t>
            </w:r>
            <w:r w:rsidRPr="001D575A">
              <w:rPr>
                <w:rFonts w:ascii="Georgia" w:hAnsi="Georgia" w:cs="Georgia"/>
                <w:sz w:val="20"/>
                <w:szCs w:val="20"/>
                <w:lang w:val="es-DO"/>
              </w:rPr>
              <w:t>la</w:t>
            </w:r>
            <w:r w:rsidRPr="001D575A">
              <w:rPr>
                <w:rFonts w:ascii="Georgia" w:hAnsi="Georgia" w:cs="Georgia"/>
                <w:spacing w:val="40"/>
                <w:sz w:val="20"/>
                <w:szCs w:val="20"/>
                <w:lang w:val="es-DO"/>
              </w:rPr>
              <w:t xml:space="preserve"> </w:t>
            </w:r>
            <w:proofErr w:type="spellStart"/>
            <w:r w:rsidRPr="001D575A">
              <w:rPr>
                <w:rFonts w:ascii="Georgia" w:hAnsi="Georgia" w:cs="Georgia"/>
                <w:sz w:val="20"/>
                <w:szCs w:val="20"/>
                <w:lang w:val="es-DO"/>
              </w:rPr>
              <w:t>re</w:t>
            </w:r>
            <w:r w:rsidRPr="001D575A">
              <w:rPr>
                <w:rFonts w:ascii="Georgia" w:hAnsi="Georgia" w:cs="Georgia"/>
                <w:spacing w:val="-2"/>
                <w:sz w:val="20"/>
                <w:szCs w:val="20"/>
                <w:lang w:val="es-DO"/>
              </w:rPr>
              <w:t>l</w:t>
            </w:r>
            <w:r w:rsidRPr="001D575A">
              <w:rPr>
                <w:rFonts w:ascii="Georgia" w:hAnsi="Georgia" w:cs="Georgia"/>
                <w:sz w:val="20"/>
                <w:szCs w:val="20"/>
                <w:lang w:val="es-DO"/>
              </w:rPr>
              <w:t>aci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pacing w:val="39"/>
                <w:sz w:val="20"/>
                <w:szCs w:val="20"/>
                <w:lang w:val="es-DO"/>
              </w:rPr>
              <w:t xml:space="preserve"> </w:t>
            </w:r>
            <w:r w:rsidRPr="001D575A">
              <w:rPr>
                <w:rFonts w:ascii="Georgia" w:hAnsi="Georgia" w:cs="Georgia"/>
                <w:sz w:val="20"/>
                <w:szCs w:val="20"/>
                <w:lang w:val="es-DO"/>
              </w:rPr>
              <w:t>e</w:t>
            </w:r>
            <w:r w:rsidRPr="001D575A">
              <w:rPr>
                <w:rFonts w:ascii="Georgia" w:hAnsi="Georgia" w:cs="Georgia"/>
                <w:spacing w:val="-7"/>
                <w:sz w:val="20"/>
                <w:szCs w:val="20"/>
                <w:lang w:val="es-DO"/>
              </w:rPr>
              <w:t>n</w:t>
            </w:r>
            <w:r w:rsidRPr="001D575A">
              <w:rPr>
                <w:rFonts w:ascii="Georgia" w:hAnsi="Georgia" w:cs="Georgia"/>
                <w:sz w:val="20"/>
                <w:szCs w:val="20"/>
                <w:lang w:val="es-DO"/>
              </w:rPr>
              <w:t>tre</w:t>
            </w:r>
            <w:r w:rsidRPr="001D575A">
              <w:rPr>
                <w:rFonts w:ascii="Georgia" w:hAnsi="Georgia" w:cs="Georgia"/>
                <w:spacing w:val="40"/>
                <w:sz w:val="20"/>
                <w:szCs w:val="20"/>
                <w:lang w:val="es-DO"/>
              </w:rPr>
              <w:t xml:space="preserve"> </w:t>
            </w:r>
            <w:r w:rsidRPr="001D575A">
              <w:rPr>
                <w:rFonts w:ascii="Georgia" w:hAnsi="Georgia" w:cs="Georgia"/>
                <w:sz w:val="20"/>
                <w:szCs w:val="20"/>
                <w:lang w:val="es-DO"/>
              </w:rPr>
              <w:t>metada-</w:t>
            </w:r>
            <w:r w:rsidRPr="001D575A">
              <w:rPr>
                <w:rFonts w:ascii="Georgia" w:hAnsi="Georgia" w:cs="Georgia"/>
                <w:w w:val="94"/>
                <w:sz w:val="20"/>
                <w:szCs w:val="20"/>
                <w:lang w:val="es-DO"/>
              </w:rPr>
              <w:t xml:space="preserve"> </w:t>
            </w:r>
            <w:proofErr w:type="spellStart"/>
            <w:r w:rsidRPr="001D575A">
              <w:rPr>
                <w:rFonts w:ascii="Georgia" w:hAnsi="Georgia" w:cs="Georgia"/>
                <w:spacing w:val="-1"/>
                <w:sz w:val="20"/>
                <w:szCs w:val="20"/>
                <w:lang w:val="es-DO"/>
              </w:rPr>
              <w:t>ta</w:t>
            </w:r>
            <w:proofErr w:type="spellEnd"/>
            <w:r w:rsidRPr="001D575A">
              <w:rPr>
                <w:rFonts w:ascii="Georgia" w:hAnsi="Georgia" w:cs="Georgia"/>
                <w:spacing w:val="-1"/>
                <w:sz w:val="20"/>
                <w:szCs w:val="20"/>
                <w:lang w:val="es-DO"/>
              </w:rPr>
              <w:t>/</w:t>
            </w:r>
            <w:proofErr w:type="spellStart"/>
            <w:r w:rsidRPr="001D575A">
              <w:rPr>
                <w:rFonts w:ascii="Georgia" w:hAnsi="Georgia" w:cs="Georgia"/>
                <w:spacing w:val="-1"/>
                <w:sz w:val="20"/>
                <w:szCs w:val="20"/>
                <w:lang w:val="es-DO"/>
              </w:rPr>
              <w:t>s</w:t>
            </w:r>
            <w:r w:rsidRPr="001D575A">
              <w:rPr>
                <w:rFonts w:ascii="Georgia" w:hAnsi="Georgia" w:cs="Georgia"/>
                <w:spacing w:val="-2"/>
                <w:sz w:val="20"/>
                <w:szCs w:val="20"/>
                <w:lang w:val="es-DO"/>
              </w:rPr>
              <w:t>chema</w:t>
            </w:r>
            <w:proofErr w:type="spellEnd"/>
            <w:r w:rsidRPr="001D575A">
              <w:rPr>
                <w:rFonts w:ascii="Georgia" w:hAnsi="Georgia" w:cs="Georgia"/>
                <w:spacing w:val="-10"/>
                <w:sz w:val="20"/>
                <w:szCs w:val="20"/>
                <w:lang w:val="es-DO"/>
              </w:rPr>
              <w:t xml:space="preserve"> </w:t>
            </w:r>
            <w:proofErr w:type="gramStart"/>
            <w:r w:rsidRPr="001D575A">
              <w:rPr>
                <w:rFonts w:ascii="Georgia" w:hAnsi="Georgia" w:cs="Georgia"/>
                <w:sz w:val="20"/>
                <w:szCs w:val="20"/>
                <w:lang w:val="es-DO"/>
              </w:rPr>
              <w:t>almacenados</w:t>
            </w:r>
            <w:proofErr w:type="gramEnd"/>
            <w:r w:rsidRPr="001D575A">
              <w:rPr>
                <w:rFonts w:ascii="Georgia" w:hAnsi="Georgia" w:cs="Georgia"/>
                <w:spacing w:val="-10"/>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9"/>
                <w:sz w:val="20"/>
                <w:szCs w:val="20"/>
                <w:lang w:val="es-DO"/>
              </w:rPr>
              <w:t xml:space="preserve"> </w:t>
            </w:r>
            <w:r w:rsidRPr="001D575A">
              <w:rPr>
                <w:rFonts w:ascii="Georgia" w:hAnsi="Georgia" w:cs="Georgia"/>
                <w:sz w:val="20"/>
                <w:szCs w:val="20"/>
                <w:lang w:val="es-DO"/>
              </w:rPr>
              <w:t>los</w:t>
            </w:r>
            <w:r w:rsidRPr="001D575A">
              <w:rPr>
                <w:rFonts w:ascii="Georgia" w:hAnsi="Georgia" w:cs="Georgia"/>
                <w:spacing w:val="-9"/>
                <w:sz w:val="20"/>
                <w:szCs w:val="20"/>
                <w:lang w:val="es-DO"/>
              </w:rPr>
              <w:t xml:space="preserve"> </w:t>
            </w:r>
            <w:r w:rsidRPr="001D575A">
              <w:rPr>
                <w:rFonts w:ascii="Georgia" w:hAnsi="Georgia" w:cs="Georgia"/>
                <w:spacing w:val="-1"/>
                <w:sz w:val="20"/>
                <w:szCs w:val="20"/>
                <w:lang w:val="es-DO"/>
              </w:rPr>
              <w:t>dat</w:t>
            </w:r>
            <w:r w:rsidRPr="001D575A">
              <w:rPr>
                <w:rFonts w:ascii="Georgia" w:hAnsi="Georgia" w:cs="Georgia"/>
                <w:spacing w:val="-2"/>
                <w:sz w:val="20"/>
                <w:szCs w:val="20"/>
                <w:lang w:val="es-DO"/>
              </w:rPr>
              <w:t>os.</w:t>
            </w:r>
          </w:p>
          <w:p w:rsidR="008A5DA3" w:rsidRPr="001D575A" w:rsidRDefault="008A5DA3" w:rsidP="00CF7B9A">
            <w:pPr>
              <w:pStyle w:val="TableParagraph"/>
              <w:kinsoku w:val="0"/>
              <w:overflowPunct w:val="0"/>
              <w:spacing w:before="159"/>
              <w:ind w:left="617"/>
              <w:jc w:val="both"/>
              <w:rPr>
                <w:rFonts w:ascii="Georgia" w:hAnsi="Georgia" w:cs="Georgia"/>
                <w:sz w:val="20"/>
                <w:szCs w:val="20"/>
                <w:lang w:val="es-DO"/>
              </w:rPr>
            </w:pPr>
            <w:r w:rsidRPr="001D575A">
              <w:rPr>
                <w:rFonts w:ascii="Georgia" w:hAnsi="Georgia" w:cs="Georgia"/>
                <w:sz w:val="20"/>
                <w:szCs w:val="20"/>
                <w:lang w:val="es-DO"/>
              </w:rPr>
              <w:t>Explicar</w:t>
            </w:r>
            <w:r w:rsidRPr="001D575A">
              <w:rPr>
                <w:rFonts w:ascii="Georgia" w:hAnsi="Georgia" w:cs="Georgia"/>
                <w:spacing w:val="-6"/>
                <w:sz w:val="20"/>
                <w:szCs w:val="20"/>
                <w:lang w:val="es-DO"/>
              </w:rPr>
              <w:t xml:space="preserve"> </w:t>
            </w:r>
            <w:r w:rsidRPr="001D575A">
              <w:rPr>
                <w:rFonts w:ascii="Georgia" w:hAnsi="Georgia" w:cs="Georgia"/>
                <w:sz w:val="20"/>
                <w:szCs w:val="20"/>
                <w:lang w:val="es-DO"/>
              </w:rPr>
              <w:t>el</w:t>
            </w:r>
            <w:r w:rsidRPr="001D575A">
              <w:rPr>
                <w:rFonts w:ascii="Georgia" w:hAnsi="Georgia" w:cs="Georgia"/>
                <w:spacing w:val="-4"/>
                <w:sz w:val="20"/>
                <w:szCs w:val="20"/>
                <w:lang w:val="es-DO"/>
              </w:rPr>
              <w:t xml:space="preserve"> </w:t>
            </w:r>
            <w:r w:rsidRPr="001D575A">
              <w:rPr>
                <w:rFonts w:ascii="Georgia" w:hAnsi="Georgia" w:cs="Georgia"/>
                <w:sz w:val="20"/>
                <w:szCs w:val="20"/>
                <w:lang w:val="es-DO"/>
              </w:rPr>
              <w:t>uso</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consultas</w:t>
            </w:r>
            <w:r w:rsidRPr="001D575A">
              <w:rPr>
                <w:rFonts w:ascii="Georgia" w:hAnsi="Georgia" w:cs="Georgia"/>
                <w:spacing w:val="-5"/>
                <w:sz w:val="20"/>
                <w:szCs w:val="20"/>
                <w:lang w:val="es-DO"/>
              </w:rPr>
              <w:t xml:space="preserve"> </w:t>
            </w:r>
            <w:r w:rsidRPr="001D575A">
              <w:rPr>
                <w:rFonts w:ascii="Georgia" w:hAnsi="Georgia" w:cs="Georgia"/>
                <w:spacing w:val="-2"/>
                <w:sz w:val="20"/>
                <w:szCs w:val="20"/>
                <w:lang w:val="es-DO"/>
              </w:rPr>
              <w:t>decl</w:t>
            </w:r>
            <w:r w:rsidRPr="001D575A">
              <w:rPr>
                <w:rFonts w:ascii="Georgia" w:hAnsi="Georgia" w:cs="Georgia"/>
                <w:spacing w:val="-1"/>
                <w:sz w:val="20"/>
                <w:szCs w:val="20"/>
                <w:lang w:val="es-DO"/>
              </w:rPr>
              <w:t>arat</w:t>
            </w:r>
            <w:r w:rsidRPr="001D575A">
              <w:rPr>
                <w:rFonts w:ascii="Georgia" w:hAnsi="Georgia" w:cs="Georgia"/>
                <w:spacing w:val="-2"/>
                <w:sz w:val="20"/>
                <w:szCs w:val="20"/>
                <w:lang w:val="es-DO"/>
              </w:rPr>
              <w:t>i</w:t>
            </w:r>
            <w:r w:rsidRPr="001D575A">
              <w:rPr>
                <w:rFonts w:ascii="Georgia" w:hAnsi="Georgia" w:cs="Georgia"/>
                <w:spacing w:val="-1"/>
                <w:sz w:val="20"/>
                <w:szCs w:val="20"/>
                <w:lang w:val="es-DO"/>
              </w:rPr>
              <w:t>v</w:t>
            </w:r>
            <w:r w:rsidRPr="001D575A">
              <w:rPr>
                <w:rFonts w:ascii="Georgia" w:hAnsi="Georgia" w:cs="Georgia"/>
                <w:spacing w:val="-2"/>
                <w:sz w:val="20"/>
                <w:szCs w:val="20"/>
                <w:lang w:val="es-DO"/>
              </w:rPr>
              <w:t>as.</w:t>
            </w:r>
          </w:p>
          <w:p w:rsidR="008A5DA3" w:rsidRPr="001D575A" w:rsidRDefault="008A5DA3" w:rsidP="00CF7B9A">
            <w:pPr>
              <w:pStyle w:val="TableParagraph"/>
              <w:kinsoku w:val="0"/>
              <w:overflowPunct w:val="0"/>
              <w:spacing w:before="171" w:line="252" w:lineRule="auto"/>
              <w:ind w:left="617" w:right="116"/>
              <w:jc w:val="both"/>
              <w:rPr>
                <w:rFonts w:ascii="Georgia" w:hAnsi="Georgia" w:cs="Georgia"/>
                <w:sz w:val="20"/>
                <w:szCs w:val="20"/>
                <w:lang w:val="es-DO"/>
              </w:rPr>
            </w:pPr>
            <w:r w:rsidRPr="001D575A">
              <w:rPr>
                <w:rFonts w:ascii="Georgia" w:hAnsi="Georgia" w:cs="Georgia"/>
                <w:sz w:val="20"/>
                <w:szCs w:val="20"/>
                <w:lang w:val="es-DO"/>
              </w:rPr>
              <w:t>Dar</w:t>
            </w:r>
            <w:r w:rsidRPr="001D575A">
              <w:rPr>
                <w:rFonts w:ascii="Georgia" w:hAnsi="Georgia" w:cs="Georgia"/>
                <w:spacing w:val="9"/>
                <w:sz w:val="20"/>
                <w:szCs w:val="20"/>
                <w:lang w:val="es-DO"/>
              </w:rPr>
              <w:t xml:space="preserve"> </w:t>
            </w:r>
            <w:r w:rsidRPr="001D575A">
              <w:rPr>
                <w:rFonts w:ascii="Georgia" w:hAnsi="Georgia" w:cs="Georgia"/>
                <w:sz w:val="20"/>
                <w:szCs w:val="20"/>
                <w:lang w:val="es-DO"/>
              </w:rPr>
              <w:t>una</w:t>
            </w:r>
            <w:r w:rsidRPr="001D575A">
              <w:rPr>
                <w:rFonts w:ascii="Georgia" w:hAnsi="Georgia" w:cs="Georgia"/>
                <w:spacing w:val="9"/>
                <w:sz w:val="20"/>
                <w:szCs w:val="20"/>
                <w:lang w:val="es-DO"/>
              </w:rPr>
              <w:t xml:space="preserve"> </w:t>
            </w:r>
            <w:proofErr w:type="spellStart"/>
            <w:r w:rsidRPr="001D575A">
              <w:rPr>
                <w:rFonts w:ascii="Georgia" w:hAnsi="Georgia" w:cs="Georgia"/>
                <w:spacing w:val="-1"/>
                <w:sz w:val="20"/>
                <w:szCs w:val="20"/>
                <w:lang w:val="es-DO"/>
              </w:rPr>
              <w:t>v</w:t>
            </w:r>
            <w:r w:rsidRPr="001D575A">
              <w:rPr>
                <w:rFonts w:ascii="Georgia" w:hAnsi="Georgia" w:cs="Georgia"/>
                <w:spacing w:val="-2"/>
                <w:sz w:val="20"/>
                <w:szCs w:val="20"/>
                <w:lang w:val="es-DO"/>
              </w:rPr>
              <w:t>ersion</w:t>
            </w:r>
            <w:proofErr w:type="spellEnd"/>
            <w:r w:rsidRPr="001D575A">
              <w:rPr>
                <w:rFonts w:ascii="Georgia" w:hAnsi="Georgia" w:cs="Georgia"/>
                <w:spacing w:val="10"/>
                <w:sz w:val="20"/>
                <w:szCs w:val="20"/>
                <w:lang w:val="es-DO"/>
              </w:rPr>
              <w:t xml:space="preserve"> </w:t>
            </w:r>
            <w:r w:rsidRPr="001D575A">
              <w:rPr>
                <w:rFonts w:ascii="Georgia" w:hAnsi="Georgia" w:cs="Georgia"/>
                <w:spacing w:val="-3"/>
                <w:sz w:val="20"/>
                <w:szCs w:val="20"/>
                <w:lang w:val="es-DO"/>
              </w:rPr>
              <w:t>declar</w:t>
            </w:r>
            <w:r w:rsidRPr="001D575A">
              <w:rPr>
                <w:rFonts w:ascii="Georgia" w:hAnsi="Georgia" w:cs="Georgia"/>
                <w:spacing w:val="-2"/>
                <w:sz w:val="20"/>
                <w:szCs w:val="20"/>
                <w:lang w:val="es-DO"/>
              </w:rPr>
              <w:t>ativ</w:t>
            </w:r>
            <w:r w:rsidRPr="001D575A">
              <w:rPr>
                <w:rFonts w:ascii="Georgia" w:hAnsi="Georgia" w:cs="Georgia"/>
                <w:spacing w:val="-3"/>
                <w:sz w:val="20"/>
                <w:szCs w:val="20"/>
                <w:lang w:val="es-DO"/>
              </w:rPr>
              <w:t>a</w:t>
            </w:r>
            <w:r w:rsidRPr="001D575A">
              <w:rPr>
                <w:rFonts w:ascii="Georgia" w:hAnsi="Georgia" w:cs="Georgia"/>
                <w:spacing w:val="9"/>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9"/>
                <w:sz w:val="20"/>
                <w:szCs w:val="20"/>
                <w:lang w:val="es-DO"/>
              </w:rPr>
              <w:t xml:space="preserve"> </w:t>
            </w:r>
            <w:r w:rsidRPr="001D575A">
              <w:rPr>
                <w:rFonts w:ascii="Georgia" w:hAnsi="Georgia" w:cs="Georgia"/>
                <w:sz w:val="20"/>
                <w:szCs w:val="20"/>
                <w:lang w:val="es-DO"/>
              </w:rPr>
              <w:t>una</w:t>
            </w:r>
            <w:r w:rsidRPr="001D575A">
              <w:rPr>
                <w:rFonts w:ascii="Georgia" w:hAnsi="Georgia" w:cs="Georgia"/>
                <w:spacing w:val="10"/>
                <w:sz w:val="20"/>
                <w:szCs w:val="20"/>
                <w:lang w:val="es-DO"/>
              </w:rPr>
              <w:t xml:space="preserve"> </w:t>
            </w:r>
            <w:r w:rsidRPr="001D575A">
              <w:rPr>
                <w:rFonts w:ascii="Georgia" w:hAnsi="Georgia" w:cs="Georgia"/>
                <w:sz w:val="20"/>
                <w:szCs w:val="20"/>
                <w:lang w:val="es-DO"/>
              </w:rPr>
              <w:t>consulta</w:t>
            </w:r>
            <w:r w:rsidRPr="001D575A">
              <w:rPr>
                <w:rFonts w:ascii="Georgia" w:hAnsi="Georgia" w:cs="Georgia"/>
                <w:spacing w:val="9"/>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9"/>
                <w:sz w:val="20"/>
                <w:szCs w:val="20"/>
                <w:lang w:val="es-DO"/>
              </w:rPr>
              <w:t xml:space="preserve"> </w:t>
            </w:r>
            <w:r w:rsidRPr="001D575A">
              <w:rPr>
                <w:rFonts w:ascii="Georgia" w:hAnsi="Georgia" w:cs="Georgia"/>
                <w:sz w:val="20"/>
                <w:szCs w:val="20"/>
                <w:lang w:val="es-DO"/>
              </w:rPr>
              <w:t>na-</w:t>
            </w:r>
            <w:r w:rsidRPr="001D575A">
              <w:rPr>
                <w:rFonts w:ascii="Georgia" w:hAnsi="Georgia" w:cs="Georgia"/>
                <w:spacing w:val="23"/>
                <w:w w:val="94"/>
                <w:sz w:val="20"/>
                <w:szCs w:val="20"/>
                <w:lang w:val="es-DO"/>
              </w:rPr>
              <w:t xml:space="preserve"> </w:t>
            </w:r>
            <w:proofErr w:type="spellStart"/>
            <w:r w:rsidRPr="001D575A">
              <w:rPr>
                <w:rFonts w:ascii="Georgia" w:hAnsi="Georgia" w:cs="Georgia"/>
                <w:spacing w:val="-6"/>
                <w:sz w:val="20"/>
                <w:szCs w:val="20"/>
                <w:lang w:val="es-DO"/>
              </w:rPr>
              <w:t>v</w:t>
            </w:r>
            <w:r w:rsidRPr="001D575A">
              <w:rPr>
                <w:rFonts w:ascii="Georgia" w:hAnsi="Georgia" w:cs="Georgia"/>
                <w:sz w:val="20"/>
                <w:szCs w:val="20"/>
                <w:lang w:val="es-DO"/>
              </w:rPr>
              <w:t>ega</w:t>
            </w:r>
            <w:r w:rsidRPr="001D575A">
              <w:rPr>
                <w:rFonts w:ascii="Georgia" w:hAnsi="Georgia" w:cs="Georgia"/>
                <w:spacing w:val="-2"/>
                <w:sz w:val="20"/>
                <w:szCs w:val="20"/>
                <w:lang w:val="es-DO"/>
              </w:rPr>
              <w:t>c</w:t>
            </w:r>
            <w:r w:rsidRPr="001D575A">
              <w:rPr>
                <w:rFonts w:ascii="Georgia" w:hAnsi="Georgia" w:cs="Georgia"/>
                <w:sz w:val="20"/>
                <w:szCs w:val="20"/>
                <w:lang w:val="es-DO"/>
              </w:rPr>
              <w:t>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z w:val="20"/>
                <w:szCs w:val="20"/>
                <w:lang w:val="es-DO"/>
              </w:rPr>
              <w:t>.</w:t>
            </w:r>
          </w:p>
          <w:p w:rsidR="008A5DA3" w:rsidRPr="001D575A" w:rsidRDefault="008A5DA3" w:rsidP="00CF7B9A">
            <w:pPr>
              <w:pStyle w:val="TableParagraph"/>
              <w:kinsoku w:val="0"/>
              <w:overflowPunct w:val="0"/>
              <w:spacing w:before="159" w:line="252" w:lineRule="auto"/>
              <w:ind w:left="617" w:right="116"/>
              <w:jc w:val="both"/>
              <w:rPr>
                <w:rFonts w:ascii="Georgia" w:hAnsi="Georgia" w:cs="Georgia"/>
                <w:sz w:val="20"/>
                <w:szCs w:val="20"/>
                <w:lang w:val="es-DO"/>
              </w:rPr>
            </w:pPr>
            <w:r w:rsidRPr="001D575A">
              <w:rPr>
                <w:rFonts w:ascii="Georgia" w:hAnsi="Georgia" w:cs="Georgia"/>
                <w:sz w:val="20"/>
                <w:szCs w:val="20"/>
                <w:lang w:val="es-DO"/>
              </w:rPr>
              <w:t>D</w:t>
            </w:r>
            <w:r w:rsidRPr="001D575A">
              <w:rPr>
                <w:rFonts w:ascii="Georgia" w:hAnsi="Georgia" w:cs="Georgia"/>
                <w:spacing w:val="-2"/>
                <w:sz w:val="20"/>
                <w:szCs w:val="20"/>
                <w:lang w:val="es-DO"/>
              </w:rPr>
              <w:t>e</w:t>
            </w:r>
            <w:r w:rsidRPr="001D575A">
              <w:rPr>
                <w:rFonts w:ascii="Georgia" w:hAnsi="Georgia" w:cs="Georgia"/>
                <w:sz w:val="20"/>
                <w:szCs w:val="20"/>
                <w:lang w:val="es-DO"/>
              </w:rPr>
              <w:t>s</w:t>
            </w:r>
            <w:r w:rsidRPr="001D575A">
              <w:rPr>
                <w:rFonts w:ascii="Georgia" w:hAnsi="Georgia" w:cs="Georgia"/>
                <w:spacing w:val="-2"/>
                <w:sz w:val="20"/>
                <w:szCs w:val="20"/>
                <w:lang w:val="es-DO"/>
              </w:rPr>
              <w:t>c</w:t>
            </w:r>
            <w:r w:rsidRPr="001D575A">
              <w:rPr>
                <w:rFonts w:ascii="Georgia" w:hAnsi="Georgia" w:cs="Georgia"/>
                <w:sz w:val="20"/>
                <w:szCs w:val="20"/>
                <w:lang w:val="es-DO"/>
              </w:rPr>
              <w:t>ribir</w:t>
            </w:r>
            <w:r w:rsidRPr="001D575A">
              <w:rPr>
                <w:rFonts w:ascii="Georgia" w:hAnsi="Georgia" w:cs="Georgia"/>
                <w:spacing w:val="-5"/>
                <w:sz w:val="20"/>
                <w:szCs w:val="20"/>
                <w:lang w:val="es-DO"/>
              </w:rPr>
              <w:t xml:space="preserve"> </w:t>
            </w:r>
            <w:r w:rsidRPr="001D575A">
              <w:rPr>
                <w:rFonts w:ascii="Georgia" w:hAnsi="Georgia" w:cs="Georgia"/>
                <w:spacing w:val="-11"/>
                <w:sz w:val="20"/>
                <w:szCs w:val="20"/>
                <w:lang w:val="es-DO"/>
              </w:rPr>
              <w:t>v</w:t>
            </w:r>
            <w:r w:rsidRPr="001D575A">
              <w:rPr>
                <w:rFonts w:ascii="Georgia" w:hAnsi="Georgia" w:cs="Georgia"/>
                <w:sz w:val="20"/>
                <w:szCs w:val="20"/>
                <w:lang w:val="es-DO"/>
              </w:rPr>
              <w:t>arias</w:t>
            </w:r>
            <w:r w:rsidRPr="001D575A">
              <w:rPr>
                <w:rFonts w:ascii="Georgia" w:hAnsi="Georgia" w:cs="Georgia"/>
                <w:spacing w:val="-4"/>
                <w:sz w:val="20"/>
                <w:szCs w:val="20"/>
                <w:lang w:val="es-DO"/>
              </w:rPr>
              <w:t xml:space="preserve"> </w:t>
            </w:r>
            <w:r w:rsidRPr="001D575A">
              <w:rPr>
                <w:rFonts w:ascii="Georgia" w:hAnsi="Georgia" w:cs="Georgia"/>
                <w:sz w:val="20"/>
                <w:szCs w:val="20"/>
                <w:lang w:val="es-DO"/>
              </w:rPr>
              <w:t>solu</w:t>
            </w:r>
            <w:r w:rsidRPr="001D575A">
              <w:rPr>
                <w:rFonts w:ascii="Georgia" w:hAnsi="Georgia" w:cs="Georgia"/>
                <w:spacing w:val="-2"/>
                <w:sz w:val="20"/>
                <w:szCs w:val="20"/>
                <w:lang w:val="es-DO"/>
              </w:rPr>
              <w:t>c</w:t>
            </w:r>
            <w:r w:rsidRPr="001D575A">
              <w:rPr>
                <w:rFonts w:ascii="Georgia" w:hAnsi="Georgia" w:cs="Georgia"/>
                <w:sz w:val="20"/>
                <w:szCs w:val="20"/>
                <w:lang w:val="es-DO"/>
              </w:rPr>
              <w:t>io</w:t>
            </w:r>
            <w:r w:rsidRPr="001D575A">
              <w:rPr>
                <w:rFonts w:ascii="Georgia" w:hAnsi="Georgia" w:cs="Georgia"/>
                <w:spacing w:val="-2"/>
                <w:sz w:val="20"/>
                <w:szCs w:val="20"/>
                <w:lang w:val="es-DO"/>
              </w:rPr>
              <w:t>n</w:t>
            </w:r>
            <w:r w:rsidRPr="001D575A">
              <w:rPr>
                <w:rFonts w:ascii="Georgia" w:hAnsi="Georgia" w:cs="Georgia"/>
                <w:sz w:val="20"/>
                <w:szCs w:val="20"/>
                <w:lang w:val="es-DO"/>
              </w:rPr>
              <w:t>es</w:t>
            </w:r>
            <w:r w:rsidRPr="001D575A">
              <w:rPr>
                <w:rFonts w:ascii="Georgia" w:hAnsi="Georgia" w:cs="Georgia"/>
                <w:spacing w:val="-5"/>
                <w:sz w:val="20"/>
                <w:szCs w:val="20"/>
                <w:lang w:val="es-DO"/>
              </w:rPr>
              <w:t xml:space="preserve"> </w:t>
            </w:r>
            <w:proofErr w:type="spellStart"/>
            <w:r w:rsidRPr="001D575A">
              <w:rPr>
                <w:rFonts w:ascii="Georgia" w:hAnsi="Georgia" w:cs="Georgia"/>
                <w:spacing w:val="-6"/>
                <w:sz w:val="20"/>
                <w:szCs w:val="20"/>
                <w:lang w:val="es-DO"/>
              </w:rPr>
              <w:t>t</w:t>
            </w:r>
            <w:r w:rsidRPr="001D575A">
              <w:rPr>
                <w:rFonts w:ascii="Georgia" w:hAnsi="Georgia" w:cs="Georgia"/>
                <w:spacing w:val="-96"/>
                <w:sz w:val="20"/>
                <w:szCs w:val="20"/>
                <w:lang w:val="es-DO"/>
              </w:rPr>
              <w:t>´</w:t>
            </w:r>
            <w:r w:rsidRPr="001D575A">
              <w:rPr>
                <w:rFonts w:ascii="Georgia" w:hAnsi="Georgia" w:cs="Georgia"/>
                <w:spacing w:val="-2"/>
                <w:sz w:val="20"/>
                <w:szCs w:val="20"/>
                <w:lang w:val="es-DO"/>
              </w:rPr>
              <w:t>e</w:t>
            </w:r>
            <w:r w:rsidRPr="001D575A">
              <w:rPr>
                <w:rFonts w:ascii="Georgia" w:hAnsi="Georgia" w:cs="Georgia"/>
                <w:sz w:val="20"/>
                <w:szCs w:val="20"/>
                <w:lang w:val="es-DO"/>
              </w:rPr>
              <w:t>cnicas</w:t>
            </w:r>
            <w:proofErr w:type="spellEnd"/>
            <w:r w:rsidRPr="001D575A">
              <w:rPr>
                <w:rFonts w:ascii="Georgia" w:hAnsi="Georgia" w:cs="Georgia"/>
                <w:spacing w:val="-4"/>
                <w:sz w:val="20"/>
                <w:szCs w:val="20"/>
                <w:lang w:val="es-DO"/>
              </w:rPr>
              <w:t xml:space="preserve"> </w:t>
            </w:r>
            <w:r w:rsidRPr="001D575A">
              <w:rPr>
                <w:rFonts w:ascii="Georgia" w:hAnsi="Georgia" w:cs="Georgia"/>
                <w:sz w:val="20"/>
                <w:szCs w:val="20"/>
                <w:lang w:val="es-DO"/>
              </w:rPr>
              <w:t>pa</w:t>
            </w:r>
            <w:r w:rsidRPr="001D575A">
              <w:rPr>
                <w:rFonts w:ascii="Georgia" w:hAnsi="Georgia" w:cs="Georgia"/>
                <w:spacing w:val="-2"/>
                <w:sz w:val="20"/>
                <w:szCs w:val="20"/>
                <w:lang w:val="es-DO"/>
              </w:rPr>
              <w:t>r</w:t>
            </w:r>
            <w:r w:rsidRPr="001D575A">
              <w:rPr>
                <w:rFonts w:ascii="Georgia" w:hAnsi="Georgia" w:cs="Georgia"/>
                <w:sz w:val="20"/>
                <w:szCs w:val="20"/>
                <w:lang w:val="es-DO"/>
              </w:rPr>
              <w:t>a</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proble</w:t>
            </w:r>
            <w:r w:rsidRPr="001D575A">
              <w:rPr>
                <w:rFonts w:ascii="Georgia" w:hAnsi="Georgia" w:cs="Georgia"/>
                <w:spacing w:val="-2"/>
                <w:sz w:val="20"/>
                <w:szCs w:val="20"/>
                <w:lang w:val="es-DO"/>
              </w:rPr>
              <w:t>m</w:t>
            </w:r>
            <w:r w:rsidRPr="001D575A">
              <w:rPr>
                <w:rFonts w:ascii="Georgia" w:hAnsi="Georgia" w:cs="Georgia"/>
                <w:sz w:val="20"/>
                <w:szCs w:val="20"/>
                <w:lang w:val="es-DO"/>
              </w:rPr>
              <w:t>as</w:t>
            </w:r>
            <w:r w:rsidRPr="001D575A">
              <w:rPr>
                <w:rFonts w:ascii="Georgia" w:hAnsi="Georgia" w:cs="Georgia"/>
                <w:w w:val="95"/>
                <w:sz w:val="20"/>
                <w:szCs w:val="20"/>
                <w:lang w:val="es-DO"/>
              </w:rPr>
              <w:t xml:space="preserve"> </w:t>
            </w:r>
            <w:r w:rsidRPr="001D575A">
              <w:rPr>
                <w:rFonts w:ascii="Georgia" w:hAnsi="Georgia" w:cs="Georgia"/>
                <w:spacing w:val="-2"/>
                <w:sz w:val="20"/>
                <w:szCs w:val="20"/>
                <w:lang w:val="es-DO"/>
              </w:rPr>
              <w:t>rel</w:t>
            </w:r>
            <w:r w:rsidRPr="001D575A">
              <w:rPr>
                <w:rFonts w:ascii="Georgia" w:hAnsi="Georgia" w:cs="Georgia"/>
                <w:spacing w:val="-1"/>
                <w:sz w:val="20"/>
                <w:szCs w:val="20"/>
                <w:lang w:val="es-DO"/>
              </w:rPr>
              <w:t>ac</w:t>
            </w:r>
            <w:r w:rsidRPr="001D575A">
              <w:rPr>
                <w:rFonts w:ascii="Georgia" w:hAnsi="Georgia" w:cs="Georgia"/>
                <w:spacing w:val="-2"/>
                <w:sz w:val="20"/>
                <w:szCs w:val="20"/>
                <w:lang w:val="es-DO"/>
              </w:rPr>
              <w:t>ionados</w:t>
            </w:r>
            <w:r w:rsidRPr="001D575A">
              <w:rPr>
                <w:rFonts w:ascii="Georgia" w:hAnsi="Georgia" w:cs="Georgia"/>
                <w:spacing w:val="-7"/>
                <w:sz w:val="20"/>
                <w:szCs w:val="20"/>
                <w:lang w:val="es-DO"/>
              </w:rPr>
              <w:t xml:space="preserve"> </w:t>
            </w:r>
            <w:r w:rsidRPr="001D575A">
              <w:rPr>
                <w:rFonts w:ascii="Georgia" w:hAnsi="Georgia" w:cs="Georgia"/>
                <w:sz w:val="20"/>
                <w:szCs w:val="20"/>
                <w:lang w:val="es-DO"/>
              </w:rPr>
              <w:t>a</w:t>
            </w:r>
            <w:r w:rsidRPr="001D575A">
              <w:rPr>
                <w:rFonts w:ascii="Georgia" w:hAnsi="Georgia" w:cs="Georgia"/>
                <w:spacing w:val="-7"/>
                <w:sz w:val="20"/>
                <w:szCs w:val="20"/>
                <w:lang w:val="es-DO"/>
              </w:rPr>
              <w:t xml:space="preserve"> </w:t>
            </w:r>
            <w:r w:rsidRPr="001D575A">
              <w:rPr>
                <w:rFonts w:ascii="Georgia" w:hAnsi="Georgia" w:cs="Georgia"/>
                <w:sz w:val="20"/>
                <w:szCs w:val="20"/>
                <w:lang w:val="es-DO"/>
              </w:rPr>
              <w:t>la</w:t>
            </w:r>
            <w:r w:rsidRPr="001D575A">
              <w:rPr>
                <w:rFonts w:ascii="Georgia" w:hAnsi="Georgia" w:cs="Georgia"/>
                <w:spacing w:val="-6"/>
                <w:sz w:val="20"/>
                <w:szCs w:val="20"/>
                <w:lang w:val="es-DO"/>
              </w:rPr>
              <w:t xml:space="preserve"> </w:t>
            </w:r>
            <w:r w:rsidRPr="001D575A">
              <w:rPr>
                <w:rFonts w:ascii="Georgia" w:hAnsi="Georgia" w:cs="Georgia"/>
                <w:spacing w:val="-3"/>
                <w:sz w:val="20"/>
                <w:szCs w:val="20"/>
                <w:lang w:val="es-DO"/>
              </w:rPr>
              <w:t>pri</w:t>
            </w:r>
            <w:r w:rsidRPr="001D575A">
              <w:rPr>
                <w:rFonts w:ascii="Georgia" w:hAnsi="Georgia" w:cs="Georgia"/>
                <w:spacing w:val="-2"/>
                <w:sz w:val="20"/>
                <w:szCs w:val="20"/>
                <w:lang w:val="es-DO"/>
              </w:rPr>
              <w:t>v</w:t>
            </w:r>
            <w:r w:rsidRPr="001D575A">
              <w:rPr>
                <w:rFonts w:ascii="Georgia" w:hAnsi="Georgia" w:cs="Georgia"/>
                <w:spacing w:val="-3"/>
                <w:sz w:val="20"/>
                <w:szCs w:val="20"/>
                <w:lang w:val="es-DO"/>
              </w:rPr>
              <w:t>acidad</w:t>
            </w:r>
            <w:r w:rsidRPr="001D575A">
              <w:rPr>
                <w:rFonts w:ascii="Georgia" w:hAnsi="Georgia" w:cs="Georgia"/>
                <w:spacing w:val="-2"/>
                <w:sz w:val="20"/>
                <w:szCs w:val="20"/>
                <w:lang w:val="es-DO"/>
              </w:rPr>
              <w:t>,</w:t>
            </w:r>
            <w:r w:rsidRPr="001D575A">
              <w:rPr>
                <w:rFonts w:ascii="Georgia" w:hAnsi="Georgia" w:cs="Georgia"/>
                <w:spacing w:val="-7"/>
                <w:sz w:val="20"/>
                <w:szCs w:val="20"/>
                <w:lang w:val="es-DO"/>
              </w:rPr>
              <w:t xml:space="preserve"> </w:t>
            </w:r>
            <w:r w:rsidRPr="001D575A">
              <w:rPr>
                <w:rFonts w:ascii="Georgia" w:hAnsi="Georgia" w:cs="Georgia"/>
                <w:spacing w:val="-2"/>
                <w:sz w:val="20"/>
                <w:szCs w:val="20"/>
                <w:lang w:val="es-DO"/>
              </w:rPr>
              <w:t>in</w:t>
            </w:r>
            <w:r w:rsidRPr="001D575A">
              <w:rPr>
                <w:rFonts w:ascii="Georgia" w:hAnsi="Georgia" w:cs="Georgia"/>
                <w:spacing w:val="-1"/>
                <w:sz w:val="20"/>
                <w:szCs w:val="20"/>
                <w:lang w:val="es-DO"/>
              </w:rPr>
              <w:t>t</w:t>
            </w:r>
            <w:r w:rsidRPr="001D575A">
              <w:rPr>
                <w:rFonts w:ascii="Georgia" w:hAnsi="Georgia" w:cs="Georgia"/>
                <w:spacing w:val="-2"/>
                <w:sz w:val="20"/>
                <w:szCs w:val="20"/>
                <w:lang w:val="es-DO"/>
              </w:rPr>
              <w:t>egridad</w:t>
            </w:r>
            <w:r w:rsidRPr="001D575A">
              <w:rPr>
                <w:rFonts w:ascii="Georgia" w:hAnsi="Georgia" w:cs="Georgia"/>
                <w:spacing w:val="-1"/>
                <w:sz w:val="20"/>
                <w:szCs w:val="20"/>
                <w:lang w:val="es-DO"/>
              </w:rPr>
              <w:t>,</w:t>
            </w:r>
            <w:r w:rsidRPr="001D575A">
              <w:rPr>
                <w:rFonts w:ascii="Georgia" w:hAnsi="Georgia" w:cs="Georgia"/>
                <w:spacing w:val="-6"/>
                <w:sz w:val="20"/>
                <w:szCs w:val="20"/>
                <w:lang w:val="es-DO"/>
              </w:rPr>
              <w:t xml:space="preserve"> </w:t>
            </w:r>
            <w:r w:rsidRPr="001D575A">
              <w:rPr>
                <w:rFonts w:ascii="Georgia" w:hAnsi="Georgia" w:cs="Georgia"/>
                <w:sz w:val="20"/>
                <w:szCs w:val="20"/>
                <w:lang w:val="es-DO"/>
              </w:rPr>
              <w:t>seguridad</w:t>
            </w:r>
            <w:r w:rsidRPr="001D575A">
              <w:rPr>
                <w:rFonts w:ascii="Georgia" w:hAnsi="Georgia" w:cs="Georgia"/>
                <w:spacing w:val="-6"/>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47"/>
                <w:w w:val="106"/>
                <w:sz w:val="20"/>
                <w:szCs w:val="20"/>
                <w:lang w:val="es-DO"/>
              </w:rPr>
              <w:t xml:space="preserve"> </w:t>
            </w:r>
            <w:proofErr w:type="spellStart"/>
            <w:r w:rsidRPr="001D575A">
              <w:rPr>
                <w:rFonts w:ascii="Georgia" w:hAnsi="Georgia" w:cs="Georgia"/>
                <w:w w:val="95"/>
                <w:sz w:val="20"/>
                <w:szCs w:val="20"/>
                <w:lang w:val="es-DO"/>
              </w:rPr>
              <w:t>pres</w:t>
            </w:r>
            <w:r w:rsidRPr="001D575A">
              <w:rPr>
                <w:rFonts w:ascii="Georgia" w:hAnsi="Georgia" w:cs="Georgia"/>
                <w:spacing w:val="-2"/>
                <w:w w:val="95"/>
                <w:sz w:val="20"/>
                <w:szCs w:val="20"/>
                <w:lang w:val="es-DO"/>
              </w:rPr>
              <w:t>e</w:t>
            </w:r>
            <w:r w:rsidRPr="001D575A">
              <w:rPr>
                <w:rFonts w:ascii="Georgia" w:hAnsi="Georgia" w:cs="Georgia"/>
                <w:w w:val="95"/>
                <w:sz w:val="20"/>
                <w:szCs w:val="20"/>
                <w:lang w:val="es-DO"/>
              </w:rPr>
              <w:t>r</w:t>
            </w:r>
            <w:r w:rsidRPr="001D575A">
              <w:rPr>
                <w:rFonts w:ascii="Georgia" w:hAnsi="Georgia" w:cs="Georgia"/>
                <w:spacing w:val="-10"/>
                <w:w w:val="95"/>
                <w:sz w:val="20"/>
                <w:szCs w:val="20"/>
                <w:lang w:val="es-DO"/>
              </w:rPr>
              <w:t>v</w:t>
            </w:r>
            <w:r w:rsidRPr="001D575A">
              <w:rPr>
                <w:rFonts w:ascii="Georgia" w:hAnsi="Georgia" w:cs="Georgia"/>
                <w:w w:val="95"/>
                <w:sz w:val="20"/>
                <w:szCs w:val="20"/>
                <w:lang w:val="es-DO"/>
              </w:rPr>
              <w:t>a</w:t>
            </w:r>
            <w:r w:rsidRPr="001D575A">
              <w:rPr>
                <w:rFonts w:ascii="Georgia" w:hAnsi="Georgia" w:cs="Georgia"/>
                <w:spacing w:val="-1"/>
                <w:w w:val="95"/>
                <w:sz w:val="20"/>
                <w:szCs w:val="20"/>
                <w:lang w:val="es-DO"/>
              </w:rPr>
              <w:t>c</w:t>
            </w:r>
            <w:r w:rsidRPr="001D575A">
              <w:rPr>
                <w:rFonts w:ascii="Georgia" w:hAnsi="Georgia" w:cs="Georgia"/>
                <w:w w:val="95"/>
                <w:sz w:val="20"/>
                <w:szCs w:val="20"/>
                <w:lang w:val="es-DO"/>
              </w:rPr>
              <w:t>i</w:t>
            </w:r>
            <w:r w:rsidRPr="001D575A">
              <w:rPr>
                <w:rFonts w:ascii="Georgia" w:hAnsi="Georgia" w:cs="Georgia"/>
                <w:spacing w:val="-95"/>
                <w:w w:val="95"/>
                <w:sz w:val="20"/>
                <w:szCs w:val="20"/>
                <w:lang w:val="es-DO"/>
              </w:rPr>
              <w:t>´</w:t>
            </w:r>
            <w:r w:rsidRPr="001D575A">
              <w:rPr>
                <w:rFonts w:ascii="Georgia" w:hAnsi="Georgia" w:cs="Georgia"/>
                <w:w w:val="95"/>
                <w:sz w:val="20"/>
                <w:szCs w:val="20"/>
                <w:lang w:val="es-DO"/>
              </w:rPr>
              <w:t>on</w:t>
            </w:r>
            <w:proofErr w:type="spellEnd"/>
            <w:r w:rsidRPr="001D575A">
              <w:rPr>
                <w:rFonts w:ascii="Georgia" w:hAnsi="Georgia" w:cs="Georgia"/>
                <w:spacing w:val="18"/>
                <w:w w:val="95"/>
                <w:sz w:val="20"/>
                <w:szCs w:val="20"/>
                <w:lang w:val="es-DO"/>
              </w:rPr>
              <w:t xml:space="preserve"> </w:t>
            </w:r>
            <w:r w:rsidRPr="001D575A">
              <w:rPr>
                <w:rFonts w:ascii="Georgia" w:hAnsi="Georgia" w:cs="Georgia"/>
                <w:w w:val="95"/>
                <w:sz w:val="20"/>
                <w:szCs w:val="20"/>
                <w:lang w:val="es-DO"/>
              </w:rPr>
              <w:t>de</w:t>
            </w:r>
            <w:r w:rsidRPr="001D575A">
              <w:rPr>
                <w:rFonts w:ascii="Georgia" w:hAnsi="Georgia" w:cs="Georgia"/>
                <w:spacing w:val="18"/>
                <w:w w:val="95"/>
                <w:sz w:val="20"/>
                <w:szCs w:val="20"/>
                <w:lang w:val="es-DO"/>
              </w:rPr>
              <w:t xml:space="preserve"> </w:t>
            </w:r>
            <w:r w:rsidRPr="001D575A">
              <w:rPr>
                <w:rFonts w:ascii="Georgia" w:hAnsi="Georgia" w:cs="Georgia"/>
                <w:w w:val="95"/>
                <w:sz w:val="20"/>
                <w:szCs w:val="20"/>
                <w:lang w:val="es-DO"/>
              </w:rPr>
              <w:t>la</w:t>
            </w:r>
            <w:r w:rsidRPr="001D575A">
              <w:rPr>
                <w:rFonts w:ascii="Georgia" w:hAnsi="Georgia" w:cs="Georgia"/>
                <w:spacing w:val="18"/>
                <w:w w:val="95"/>
                <w:sz w:val="20"/>
                <w:szCs w:val="20"/>
                <w:lang w:val="es-DO"/>
              </w:rPr>
              <w:t xml:space="preserve"> </w:t>
            </w:r>
            <w:proofErr w:type="spellStart"/>
            <w:r w:rsidRPr="001D575A">
              <w:rPr>
                <w:rFonts w:ascii="Georgia" w:hAnsi="Georgia" w:cs="Georgia"/>
                <w:w w:val="95"/>
                <w:sz w:val="20"/>
                <w:szCs w:val="20"/>
                <w:lang w:val="es-DO"/>
              </w:rPr>
              <w:t>informaci</w:t>
            </w:r>
            <w:r w:rsidRPr="001D575A">
              <w:rPr>
                <w:rFonts w:ascii="Georgia" w:hAnsi="Georgia" w:cs="Georgia"/>
                <w:spacing w:val="-95"/>
                <w:w w:val="95"/>
                <w:sz w:val="20"/>
                <w:szCs w:val="20"/>
                <w:lang w:val="es-DO"/>
              </w:rPr>
              <w:t>´</w:t>
            </w:r>
            <w:r w:rsidRPr="001D575A">
              <w:rPr>
                <w:rFonts w:ascii="Georgia" w:hAnsi="Georgia" w:cs="Georgia"/>
                <w:w w:val="95"/>
                <w:sz w:val="20"/>
                <w:szCs w:val="20"/>
                <w:lang w:val="es-DO"/>
              </w:rPr>
              <w:t>on</w:t>
            </w:r>
            <w:proofErr w:type="spellEnd"/>
            <w:r w:rsidRPr="001D575A">
              <w:rPr>
                <w:rFonts w:ascii="Georgia" w:hAnsi="Georgia" w:cs="Georgia"/>
                <w:w w:val="95"/>
                <w:sz w:val="20"/>
                <w:szCs w:val="20"/>
                <w:lang w:val="es-DO"/>
              </w:rPr>
              <w:t>.</w:t>
            </w:r>
          </w:p>
          <w:p w:rsidR="008A5DA3" w:rsidRPr="001D575A" w:rsidRDefault="008A5DA3" w:rsidP="00CF7B9A">
            <w:pPr>
              <w:pStyle w:val="TableParagraph"/>
              <w:kinsoku w:val="0"/>
              <w:overflowPunct w:val="0"/>
              <w:spacing w:before="159" w:line="247" w:lineRule="auto"/>
              <w:ind w:left="617" w:right="117"/>
              <w:jc w:val="both"/>
              <w:rPr>
                <w:rFonts w:ascii="Georgia" w:hAnsi="Georgia" w:cs="Georgia"/>
                <w:sz w:val="20"/>
                <w:szCs w:val="20"/>
                <w:lang w:val="es-DO"/>
              </w:rPr>
            </w:pPr>
            <w:r w:rsidRPr="001D575A">
              <w:rPr>
                <w:rFonts w:ascii="Georgia" w:hAnsi="Georgia" w:cs="Georgia"/>
                <w:sz w:val="20"/>
                <w:szCs w:val="20"/>
                <w:lang w:val="es-DO"/>
              </w:rPr>
              <w:t>Explicar</w:t>
            </w:r>
            <w:r w:rsidRPr="001D575A">
              <w:rPr>
                <w:rFonts w:ascii="Georgia" w:hAnsi="Georgia" w:cs="Georgia"/>
                <w:spacing w:val="-20"/>
                <w:sz w:val="20"/>
                <w:szCs w:val="20"/>
                <w:lang w:val="es-DO"/>
              </w:rPr>
              <w:t xml:space="preserve"> </w:t>
            </w:r>
            <w:r w:rsidRPr="001D575A">
              <w:rPr>
                <w:rFonts w:ascii="Georgia" w:hAnsi="Georgia" w:cs="Georgia"/>
                <w:sz w:val="20"/>
                <w:szCs w:val="20"/>
                <w:lang w:val="es-DO"/>
              </w:rPr>
              <w:t>las</w:t>
            </w:r>
            <w:r w:rsidRPr="001D575A">
              <w:rPr>
                <w:rFonts w:ascii="Georgia" w:hAnsi="Georgia" w:cs="Georgia"/>
                <w:spacing w:val="-19"/>
                <w:sz w:val="20"/>
                <w:szCs w:val="20"/>
                <w:lang w:val="es-DO"/>
              </w:rPr>
              <w:t xml:space="preserve"> </w:t>
            </w:r>
            <w:r w:rsidRPr="001D575A">
              <w:rPr>
                <w:rFonts w:ascii="Georgia" w:hAnsi="Georgia" w:cs="Georgia"/>
                <w:sz w:val="20"/>
                <w:szCs w:val="20"/>
                <w:lang w:val="es-DO"/>
              </w:rPr>
              <w:t>medidas</w:t>
            </w:r>
            <w:r w:rsidRPr="001D575A">
              <w:rPr>
                <w:rFonts w:ascii="Georgia" w:hAnsi="Georgia" w:cs="Georgia"/>
                <w:spacing w:val="-20"/>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20"/>
                <w:sz w:val="20"/>
                <w:szCs w:val="20"/>
                <w:lang w:val="es-DO"/>
              </w:rPr>
              <w:t xml:space="preserve"> </w:t>
            </w:r>
            <w:r w:rsidRPr="001D575A">
              <w:rPr>
                <w:rFonts w:ascii="Georgia" w:hAnsi="Georgia" w:cs="Georgia"/>
                <w:sz w:val="20"/>
                <w:szCs w:val="20"/>
                <w:lang w:val="es-DO"/>
              </w:rPr>
              <w:t>eficiencia</w:t>
            </w:r>
            <w:r w:rsidRPr="001D575A">
              <w:rPr>
                <w:rFonts w:ascii="Georgia" w:hAnsi="Georgia" w:cs="Georgia"/>
                <w:spacing w:val="-19"/>
                <w:sz w:val="20"/>
                <w:szCs w:val="20"/>
                <w:lang w:val="es-DO"/>
              </w:rPr>
              <w:t xml:space="preserve"> </w:t>
            </w:r>
            <w:r w:rsidRPr="001D575A">
              <w:rPr>
                <w:rFonts w:ascii="Georgia" w:hAnsi="Georgia" w:cs="Georgia"/>
                <w:sz w:val="20"/>
                <w:szCs w:val="20"/>
                <w:lang w:val="es-DO"/>
              </w:rPr>
              <w:t>(</w:t>
            </w:r>
            <w:proofErr w:type="spellStart"/>
            <w:r w:rsidRPr="001D575A">
              <w:rPr>
                <w:rFonts w:ascii="Georgia" w:hAnsi="Georgia" w:cs="Georgia"/>
                <w:spacing w:val="-2"/>
                <w:sz w:val="20"/>
                <w:szCs w:val="20"/>
                <w:lang w:val="es-DO"/>
              </w:rPr>
              <w:t>e</w:t>
            </w:r>
            <w:r w:rsidRPr="001D575A">
              <w:rPr>
                <w:rFonts w:ascii="Georgia" w:hAnsi="Georgia" w:cs="Georgia"/>
                <w:sz w:val="20"/>
                <w:szCs w:val="20"/>
                <w:lang w:val="es-DO"/>
              </w:rPr>
              <w:t>stima</w:t>
            </w:r>
            <w:r w:rsidRPr="001D575A">
              <w:rPr>
                <w:rFonts w:ascii="Georgia" w:hAnsi="Georgia" w:cs="Georgia"/>
                <w:spacing w:val="-2"/>
                <w:sz w:val="20"/>
                <w:szCs w:val="20"/>
                <w:lang w:val="es-DO"/>
              </w:rPr>
              <w:t>c</w:t>
            </w:r>
            <w:r w:rsidRPr="001D575A">
              <w:rPr>
                <w:rFonts w:ascii="Georgia" w:hAnsi="Georgia" w:cs="Georgia"/>
                <w:sz w:val="20"/>
                <w:szCs w:val="20"/>
                <w:lang w:val="es-DO"/>
              </w:rPr>
              <w:t>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z w:val="20"/>
                <w:szCs w:val="20"/>
                <w:lang w:val="es-DO"/>
              </w:rPr>
              <w:t>,</w:t>
            </w:r>
            <w:r w:rsidRPr="001D575A">
              <w:rPr>
                <w:rFonts w:ascii="Georgia" w:hAnsi="Georgia" w:cs="Georgia"/>
                <w:spacing w:val="-20"/>
                <w:sz w:val="20"/>
                <w:szCs w:val="20"/>
                <w:lang w:val="es-DO"/>
              </w:rPr>
              <w:t xml:space="preserve"> </w:t>
            </w:r>
            <w:proofErr w:type="spellStart"/>
            <w:r w:rsidRPr="001D575A">
              <w:rPr>
                <w:rFonts w:ascii="Georgia" w:hAnsi="Georgia" w:cs="Georgia"/>
                <w:sz w:val="20"/>
                <w:szCs w:val="20"/>
                <w:lang w:val="es-DO"/>
              </w:rPr>
              <w:t>tie</w:t>
            </w:r>
            <w:r w:rsidRPr="001D575A">
              <w:rPr>
                <w:rFonts w:ascii="Georgia" w:hAnsi="Georgia" w:cs="Georgia"/>
                <w:spacing w:val="-2"/>
                <w:sz w:val="20"/>
                <w:szCs w:val="20"/>
                <w:lang w:val="es-DO"/>
              </w:rPr>
              <w:t>m</w:t>
            </w:r>
            <w:proofErr w:type="spellEnd"/>
            <w:r w:rsidRPr="001D575A">
              <w:rPr>
                <w:rFonts w:ascii="Georgia" w:hAnsi="Georgia" w:cs="Georgia"/>
                <w:sz w:val="20"/>
                <w:szCs w:val="20"/>
                <w:lang w:val="es-DO"/>
              </w:rPr>
              <w:t>-</w:t>
            </w:r>
            <w:r w:rsidRPr="001D575A">
              <w:rPr>
                <w:rFonts w:ascii="Georgia" w:hAnsi="Georgia" w:cs="Georgia"/>
                <w:w w:val="88"/>
                <w:sz w:val="20"/>
                <w:szCs w:val="20"/>
                <w:lang w:val="es-DO"/>
              </w:rPr>
              <w:t xml:space="preserve"> </w:t>
            </w:r>
            <w:proofErr w:type="spellStart"/>
            <w:r w:rsidRPr="001D575A">
              <w:rPr>
                <w:rFonts w:ascii="Georgia" w:hAnsi="Georgia" w:cs="Georgia"/>
                <w:spacing w:val="2"/>
                <w:sz w:val="20"/>
                <w:szCs w:val="20"/>
                <w:lang w:val="es-DO"/>
              </w:rPr>
              <w:t>po</w:t>
            </w:r>
            <w:proofErr w:type="spellEnd"/>
            <w:r w:rsidRPr="001D575A">
              <w:rPr>
                <w:rFonts w:ascii="Georgia" w:hAnsi="Georgia" w:cs="Georgia"/>
                <w:spacing w:val="5"/>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5"/>
                <w:sz w:val="20"/>
                <w:szCs w:val="20"/>
                <w:lang w:val="es-DO"/>
              </w:rPr>
              <w:t xml:space="preserve"> </w:t>
            </w:r>
            <w:r w:rsidRPr="001D575A">
              <w:rPr>
                <w:rFonts w:ascii="Georgia" w:hAnsi="Georgia" w:cs="Georgia"/>
                <w:spacing w:val="-2"/>
                <w:sz w:val="20"/>
                <w:szCs w:val="20"/>
                <w:lang w:val="es-DO"/>
              </w:rPr>
              <w:t>respuest</w:t>
            </w:r>
            <w:r w:rsidRPr="001D575A">
              <w:rPr>
                <w:rFonts w:ascii="Georgia" w:hAnsi="Georgia" w:cs="Georgia"/>
                <w:spacing w:val="-1"/>
                <w:sz w:val="20"/>
                <w:szCs w:val="20"/>
                <w:lang w:val="es-DO"/>
              </w:rPr>
              <w:t>a)</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6"/>
                <w:sz w:val="20"/>
                <w:szCs w:val="20"/>
                <w:lang w:val="es-DO"/>
              </w:rPr>
              <w:t xml:space="preserve"> </w:t>
            </w:r>
            <w:r w:rsidRPr="001D575A">
              <w:rPr>
                <w:rFonts w:ascii="Georgia" w:hAnsi="Georgia" w:cs="Georgia"/>
                <w:sz w:val="20"/>
                <w:szCs w:val="20"/>
                <w:lang w:val="es-DO"/>
              </w:rPr>
              <w:t>efectividad</w:t>
            </w:r>
            <w:r w:rsidRPr="001D575A">
              <w:rPr>
                <w:rFonts w:ascii="Georgia" w:hAnsi="Georgia" w:cs="Georgia"/>
                <w:spacing w:val="6"/>
                <w:sz w:val="20"/>
                <w:szCs w:val="20"/>
                <w:lang w:val="es-DO"/>
              </w:rPr>
              <w:t xml:space="preserve"> </w:t>
            </w:r>
            <w:r w:rsidRPr="001D575A">
              <w:rPr>
                <w:rFonts w:ascii="Georgia" w:hAnsi="Georgia" w:cs="Georgia"/>
                <w:spacing w:val="-3"/>
                <w:sz w:val="20"/>
                <w:szCs w:val="20"/>
                <w:lang w:val="es-DO"/>
              </w:rPr>
              <w:t>(</w:t>
            </w:r>
            <w:proofErr w:type="spellStart"/>
            <w:r w:rsidRPr="001D575A">
              <w:rPr>
                <w:rFonts w:ascii="Arial" w:hAnsi="Arial" w:cs="Arial"/>
                <w:i/>
                <w:iCs/>
                <w:spacing w:val="-3"/>
                <w:sz w:val="20"/>
                <w:szCs w:val="20"/>
                <w:lang w:val="es-DO"/>
              </w:rPr>
              <w:t>pr</w:t>
            </w:r>
            <w:r w:rsidRPr="001D575A">
              <w:rPr>
                <w:rFonts w:ascii="Arial" w:hAnsi="Arial" w:cs="Arial"/>
                <w:i/>
                <w:iCs/>
                <w:spacing w:val="-4"/>
                <w:sz w:val="20"/>
                <w:szCs w:val="20"/>
                <w:lang w:val="es-DO"/>
              </w:rPr>
              <w:t>ec</w:t>
            </w:r>
            <w:r w:rsidRPr="001D575A">
              <w:rPr>
                <w:rFonts w:ascii="Arial" w:hAnsi="Arial" w:cs="Arial"/>
                <w:i/>
                <w:iCs/>
                <w:spacing w:val="-3"/>
                <w:sz w:val="20"/>
                <w:szCs w:val="20"/>
                <w:lang w:val="es-DO"/>
              </w:rPr>
              <w:t>i</w:t>
            </w:r>
            <w:r w:rsidRPr="001D575A">
              <w:rPr>
                <w:rFonts w:ascii="Arial" w:hAnsi="Arial" w:cs="Arial"/>
                <w:i/>
                <w:iCs/>
                <w:spacing w:val="-4"/>
                <w:sz w:val="20"/>
                <w:szCs w:val="20"/>
                <w:lang w:val="es-DO"/>
              </w:rPr>
              <w:t>sion</w:t>
            </w:r>
            <w:proofErr w:type="spellEnd"/>
            <w:r w:rsidRPr="001D575A">
              <w:rPr>
                <w:rFonts w:ascii="Arial" w:hAnsi="Arial" w:cs="Arial"/>
                <w:i/>
                <w:iCs/>
                <w:spacing w:val="2"/>
                <w:sz w:val="20"/>
                <w:szCs w:val="20"/>
                <w:lang w:val="es-DO"/>
              </w:rPr>
              <w:t xml:space="preserve"> </w:t>
            </w:r>
            <w:r w:rsidRPr="001D575A">
              <w:rPr>
                <w:rFonts w:ascii="Arial" w:hAnsi="Arial" w:cs="Arial"/>
                <w:i/>
                <w:iCs/>
                <w:sz w:val="20"/>
                <w:szCs w:val="20"/>
                <w:lang w:val="es-DO"/>
              </w:rPr>
              <w:t>-</w:t>
            </w:r>
            <w:r w:rsidRPr="001D575A">
              <w:rPr>
                <w:rFonts w:ascii="Arial" w:hAnsi="Arial" w:cs="Arial"/>
                <w:i/>
                <w:iCs/>
                <w:spacing w:val="2"/>
                <w:sz w:val="20"/>
                <w:szCs w:val="20"/>
                <w:lang w:val="es-DO"/>
              </w:rPr>
              <w:t xml:space="preserve"> </w:t>
            </w:r>
            <w:proofErr w:type="spellStart"/>
            <w:proofErr w:type="gramStart"/>
            <w:r w:rsidRPr="001D575A">
              <w:rPr>
                <w:rFonts w:ascii="Arial" w:hAnsi="Arial" w:cs="Arial"/>
                <w:i/>
                <w:iCs/>
                <w:spacing w:val="-4"/>
                <w:sz w:val="20"/>
                <w:szCs w:val="20"/>
                <w:lang w:val="es-DO"/>
              </w:rPr>
              <w:t>r</w:t>
            </w:r>
            <w:r w:rsidRPr="001D575A">
              <w:rPr>
                <w:rFonts w:ascii="Arial" w:hAnsi="Arial" w:cs="Arial"/>
                <w:i/>
                <w:iCs/>
                <w:spacing w:val="-5"/>
                <w:sz w:val="20"/>
                <w:szCs w:val="20"/>
                <w:lang w:val="es-DO"/>
              </w:rPr>
              <w:t>ecal</w:t>
            </w:r>
            <w:r w:rsidRPr="001D575A">
              <w:rPr>
                <w:rFonts w:ascii="Arial" w:hAnsi="Arial" w:cs="Arial"/>
                <w:i/>
                <w:iCs/>
                <w:spacing w:val="-4"/>
                <w:sz w:val="20"/>
                <w:szCs w:val="20"/>
                <w:lang w:val="es-DO"/>
              </w:rPr>
              <w:t>l</w:t>
            </w:r>
            <w:proofErr w:type="spellEnd"/>
            <w:r w:rsidRPr="001D575A">
              <w:rPr>
                <w:rFonts w:ascii="Arial" w:hAnsi="Arial" w:cs="Arial"/>
                <w:i/>
                <w:iCs/>
                <w:spacing w:val="-39"/>
                <w:sz w:val="20"/>
                <w:szCs w:val="20"/>
                <w:lang w:val="es-DO"/>
              </w:rPr>
              <w:t xml:space="preserve"> </w:t>
            </w:r>
            <w:r w:rsidRPr="001D575A">
              <w:rPr>
                <w:rFonts w:ascii="Georgia" w:hAnsi="Georgia" w:cs="Georgia"/>
                <w:sz w:val="20"/>
                <w:szCs w:val="20"/>
                <w:lang w:val="es-DO"/>
              </w:rPr>
              <w:t>)</w:t>
            </w:r>
            <w:proofErr w:type="gramEnd"/>
            <w:r w:rsidRPr="001D575A">
              <w:rPr>
                <w:rFonts w:ascii="Georgia" w:hAnsi="Georgia" w:cs="Georgia"/>
                <w:sz w:val="20"/>
                <w:szCs w:val="20"/>
                <w:lang w:val="es-DO"/>
              </w:rPr>
              <w:t>.</w:t>
            </w:r>
          </w:p>
          <w:p w:rsidR="008A5DA3" w:rsidRPr="001D575A" w:rsidRDefault="008A5DA3" w:rsidP="00CF7B9A">
            <w:pPr>
              <w:pStyle w:val="TableParagraph"/>
              <w:kinsoku w:val="0"/>
              <w:overflowPunct w:val="0"/>
              <w:spacing w:before="164" w:line="252" w:lineRule="auto"/>
              <w:ind w:left="617" w:right="116"/>
              <w:jc w:val="both"/>
              <w:rPr>
                <w:rFonts w:ascii="Georgia" w:hAnsi="Georgia" w:cs="Georgia"/>
                <w:sz w:val="20"/>
                <w:szCs w:val="20"/>
                <w:lang w:val="es-DO"/>
              </w:rPr>
            </w:pPr>
            <w:r w:rsidRPr="001D575A">
              <w:rPr>
                <w:rFonts w:ascii="Georgia" w:hAnsi="Georgia" w:cs="Georgia"/>
                <w:sz w:val="20"/>
                <w:szCs w:val="20"/>
                <w:lang w:val="es-DO"/>
              </w:rPr>
              <w:t>D</w:t>
            </w:r>
            <w:r w:rsidRPr="001D575A">
              <w:rPr>
                <w:rFonts w:ascii="Georgia" w:hAnsi="Georgia" w:cs="Georgia"/>
                <w:spacing w:val="-2"/>
                <w:sz w:val="20"/>
                <w:szCs w:val="20"/>
                <w:lang w:val="es-DO"/>
              </w:rPr>
              <w:t>e</w:t>
            </w:r>
            <w:r w:rsidRPr="001D575A">
              <w:rPr>
                <w:rFonts w:ascii="Georgia" w:hAnsi="Georgia" w:cs="Georgia"/>
                <w:sz w:val="20"/>
                <w:szCs w:val="20"/>
                <w:lang w:val="es-DO"/>
              </w:rPr>
              <w:t>s</w:t>
            </w:r>
            <w:r w:rsidRPr="001D575A">
              <w:rPr>
                <w:rFonts w:ascii="Georgia" w:hAnsi="Georgia" w:cs="Georgia"/>
                <w:spacing w:val="-2"/>
                <w:sz w:val="20"/>
                <w:szCs w:val="20"/>
                <w:lang w:val="es-DO"/>
              </w:rPr>
              <w:t>c</w:t>
            </w:r>
            <w:r w:rsidRPr="001D575A">
              <w:rPr>
                <w:rFonts w:ascii="Georgia" w:hAnsi="Georgia" w:cs="Georgia"/>
                <w:sz w:val="20"/>
                <w:szCs w:val="20"/>
                <w:lang w:val="es-DO"/>
              </w:rPr>
              <w:t>ribir</w:t>
            </w:r>
            <w:r w:rsidRPr="001D575A">
              <w:rPr>
                <w:rFonts w:ascii="Georgia" w:hAnsi="Georgia" w:cs="Georgia"/>
                <w:spacing w:val="-16"/>
                <w:sz w:val="20"/>
                <w:szCs w:val="20"/>
                <w:lang w:val="es-DO"/>
              </w:rPr>
              <w:t xml:space="preserve"> </w:t>
            </w:r>
            <w:proofErr w:type="spellStart"/>
            <w:r w:rsidRPr="001D575A">
              <w:rPr>
                <w:rFonts w:ascii="Georgia" w:hAnsi="Georgia" w:cs="Georgia"/>
                <w:spacing w:val="-7"/>
                <w:sz w:val="20"/>
                <w:szCs w:val="20"/>
                <w:lang w:val="es-DO"/>
              </w:rPr>
              <w:t>m</w:t>
            </w:r>
            <w:r w:rsidRPr="001D575A">
              <w:rPr>
                <w:rFonts w:ascii="Georgia" w:hAnsi="Georgia" w:cs="Georgia"/>
                <w:spacing w:val="-96"/>
                <w:sz w:val="20"/>
                <w:szCs w:val="20"/>
                <w:lang w:val="es-DO"/>
              </w:rPr>
              <w:t>´</w:t>
            </w:r>
            <w:r w:rsidRPr="001D575A">
              <w:rPr>
                <w:rFonts w:ascii="Georgia" w:hAnsi="Georgia" w:cs="Georgia"/>
                <w:spacing w:val="-2"/>
                <w:sz w:val="20"/>
                <w:szCs w:val="20"/>
                <w:lang w:val="es-DO"/>
              </w:rPr>
              <w:t>e</w:t>
            </w:r>
            <w:r w:rsidRPr="001D575A">
              <w:rPr>
                <w:rFonts w:ascii="Georgia" w:hAnsi="Georgia" w:cs="Georgia"/>
                <w:sz w:val="20"/>
                <w:szCs w:val="20"/>
                <w:lang w:val="es-DO"/>
              </w:rPr>
              <w:t>t</w:t>
            </w:r>
            <w:r w:rsidRPr="001D575A">
              <w:rPr>
                <w:rFonts w:ascii="Georgia" w:hAnsi="Georgia" w:cs="Georgia"/>
                <w:spacing w:val="5"/>
                <w:sz w:val="20"/>
                <w:szCs w:val="20"/>
                <w:lang w:val="es-DO"/>
              </w:rPr>
              <w:t>o</w:t>
            </w:r>
            <w:r w:rsidRPr="001D575A">
              <w:rPr>
                <w:rFonts w:ascii="Georgia" w:hAnsi="Georgia" w:cs="Georgia"/>
                <w:sz w:val="20"/>
                <w:szCs w:val="20"/>
                <w:lang w:val="es-DO"/>
              </w:rPr>
              <w:t>dos</w:t>
            </w:r>
            <w:proofErr w:type="spellEnd"/>
            <w:r w:rsidRPr="001D575A">
              <w:rPr>
                <w:rFonts w:ascii="Georgia" w:hAnsi="Georgia" w:cs="Georgia"/>
                <w:spacing w:val="-16"/>
                <w:sz w:val="20"/>
                <w:szCs w:val="20"/>
                <w:lang w:val="es-DO"/>
              </w:rPr>
              <w:t xml:space="preserve"> </w:t>
            </w:r>
            <w:r w:rsidRPr="001D575A">
              <w:rPr>
                <w:rFonts w:ascii="Georgia" w:hAnsi="Georgia" w:cs="Georgia"/>
                <w:sz w:val="20"/>
                <w:szCs w:val="20"/>
                <w:lang w:val="es-DO"/>
              </w:rPr>
              <w:t>para</w:t>
            </w:r>
            <w:r w:rsidRPr="001D575A">
              <w:rPr>
                <w:rFonts w:ascii="Georgia" w:hAnsi="Georgia" w:cs="Georgia"/>
                <w:spacing w:val="-16"/>
                <w:sz w:val="20"/>
                <w:szCs w:val="20"/>
                <w:lang w:val="es-DO"/>
              </w:rPr>
              <w:t xml:space="preserve"> </w:t>
            </w:r>
            <w:r w:rsidRPr="001D575A">
              <w:rPr>
                <w:rFonts w:ascii="Georgia" w:hAnsi="Georgia" w:cs="Georgia"/>
                <w:sz w:val="20"/>
                <w:szCs w:val="20"/>
                <w:lang w:val="es-DO"/>
              </w:rPr>
              <w:t>asegurar</w:t>
            </w:r>
            <w:r w:rsidRPr="001D575A">
              <w:rPr>
                <w:rFonts w:ascii="Georgia" w:hAnsi="Georgia" w:cs="Georgia"/>
                <w:spacing w:val="-16"/>
                <w:sz w:val="20"/>
                <w:szCs w:val="20"/>
                <w:lang w:val="es-DO"/>
              </w:rPr>
              <w:t xml:space="preserve"> </w:t>
            </w:r>
            <w:r w:rsidRPr="001D575A">
              <w:rPr>
                <w:rFonts w:ascii="Georgia" w:hAnsi="Georgia" w:cs="Georgia"/>
                <w:sz w:val="20"/>
                <w:szCs w:val="20"/>
                <w:lang w:val="es-DO"/>
              </w:rPr>
              <w:t>que</w:t>
            </w:r>
            <w:r w:rsidRPr="001D575A">
              <w:rPr>
                <w:rFonts w:ascii="Georgia" w:hAnsi="Georgia" w:cs="Georgia"/>
                <w:spacing w:val="-16"/>
                <w:sz w:val="20"/>
                <w:szCs w:val="20"/>
                <w:lang w:val="es-DO"/>
              </w:rPr>
              <w:t xml:space="preserve"> </w:t>
            </w:r>
            <w:r w:rsidRPr="001D575A">
              <w:rPr>
                <w:rFonts w:ascii="Georgia" w:hAnsi="Georgia" w:cs="Georgia"/>
                <w:sz w:val="20"/>
                <w:szCs w:val="20"/>
                <w:lang w:val="es-DO"/>
              </w:rPr>
              <w:t>los</w:t>
            </w:r>
            <w:r w:rsidRPr="001D575A">
              <w:rPr>
                <w:rFonts w:ascii="Georgia" w:hAnsi="Georgia" w:cs="Georgia"/>
                <w:spacing w:val="-17"/>
                <w:sz w:val="20"/>
                <w:szCs w:val="20"/>
                <w:lang w:val="es-DO"/>
              </w:rPr>
              <w:t xml:space="preserve"> </w:t>
            </w:r>
            <w:r w:rsidRPr="001D575A">
              <w:rPr>
                <w:rFonts w:ascii="Georgia" w:hAnsi="Georgia" w:cs="Georgia"/>
                <w:sz w:val="20"/>
                <w:szCs w:val="20"/>
                <w:lang w:val="es-DO"/>
              </w:rPr>
              <w:t>sist</w:t>
            </w:r>
            <w:r w:rsidRPr="001D575A">
              <w:rPr>
                <w:rFonts w:ascii="Georgia" w:hAnsi="Georgia" w:cs="Georgia"/>
                <w:spacing w:val="-2"/>
                <w:sz w:val="20"/>
                <w:szCs w:val="20"/>
                <w:lang w:val="es-DO"/>
              </w:rPr>
              <w:t>e</w:t>
            </w:r>
            <w:r w:rsidRPr="001D575A">
              <w:rPr>
                <w:rFonts w:ascii="Georgia" w:hAnsi="Georgia" w:cs="Georgia"/>
                <w:sz w:val="20"/>
                <w:szCs w:val="20"/>
                <w:lang w:val="es-DO"/>
              </w:rPr>
              <w:t>mas</w:t>
            </w:r>
            <w:r w:rsidRPr="001D575A">
              <w:rPr>
                <w:rFonts w:ascii="Georgia" w:hAnsi="Georgia" w:cs="Georgia"/>
                <w:spacing w:val="-16"/>
                <w:sz w:val="20"/>
                <w:szCs w:val="20"/>
                <w:lang w:val="es-DO"/>
              </w:rPr>
              <w:t xml:space="preserve"> </w:t>
            </w:r>
            <w:r w:rsidRPr="001D575A">
              <w:rPr>
                <w:rFonts w:ascii="Georgia" w:hAnsi="Georgia" w:cs="Georgia"/>
                <w:sz w:val="20"/>
                <w:szCs w:val="20"/>
                <w:lang w:val="es-DO"/>
              </w:rPr>
              <w:t>de</w:t>
            </w:r>
            <w:r w:rsidRPr="001D575A">
              <w:rPr>
                <w:rFonts w:ascii="Georgia" w:hAnsi="Georgia" w:cs="Georgia"/>
                <w:w w:val="94"/>
                <w:sz w:val="20"/>
                <w:szCs w:val="20"/>
                <w:lang w:val="es-DO"/>
              </w:rPr>
              <w:t xml:space="preserve"> </w:t>
            </w:r>
            <w:proofErr w:type="spellStart"/>
            <w:r w:rsidRPr="001D575A">
              <w:rPr>
                <w:rFonts w:ascii="Georgia" w:hAnsi="Georgia" w:cs="Georgia"/>
                <w:sz w:val="20"/>
                <w:szCs w:val="20"/>
                <w:lang w:val="es-DO"/>
              </w:rPr>
              <w:t>info</w:t>
            </w:r>
            <w:r w:rsidRPr="001D575A">
              <w:rPr>
                <w:rFonts w:ascii="Georgia" w:hAnsi="Georgia" w:cs="Georgia"/>
                <w:spacing w:val="-2"/>
                <w:sz w:val="20"/>
                <w:szCs w:val="20"/>
                <w:lang w:val="es-DO"/>
              </w:rPr>
              <w:t>r</w:t>
            </w:r>
            <w:r w:rsidRPr="001D575A">
              <w:rPr>
                <w:rFonts w:ascii="Georgia" w:hAnsi="Georgia" w:cs="Georgia"/>
                <w:sz w:val="20"/>
                <w:szCs w:val="20"/>
                <w:lang w:val="es-DO"/>
              </w:rPr>
              <w:t>ma</w:t>
            </w:r>
            <w:r w:rsidRPr="001D575A">
              <w:rPr>
                <w:rFonts w:ascii="Georgia" w:hAnsi="Georgia" w:cs="Georgia"/>
                <w:spacing w:val="-2"/>
                <w:sz w:val="20"/>
                <w:szCs w:val="20"/>
                <w:lang w:val="es-DO"/>
              </w:rPr>
              <w:t>c</w:t>
            </w:r>
            <w:r w:rsidRPr="001D575A">
              <w:rPr>
                <w:rFonts w:ascii="Georgia" w:hAnsi="Georgia" w:cs="Georgia"/>
                <w:sz w:val="20"/>
                <w:szCs w:val="20"/>
                <w:lang w:val="es-DO"/>
              </w:rPr>
              <w:t>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pacing w:val="-14"/>
                <w:sz w:val="20"/>
                <w:szCs w:val="20"/>
                <w:lang w:val="es-DO"/>
              </w:rPr>
              <w:t xml:space="preserve"> </w:t>
            </w:r>
            <w:r w:rsidRPr="001D575A">
              <w:rPr>
                <w:rFonts w:ascii="Georgia" w:hAnsi="Georgia" w:cs="Georgia"/>
                <w:sz w:val="20"/>
                <w:szCs w:val="20"/>
                <w:lang w:val="es-DO"/>
              </w:rPr>
              <w:t>pue</w:t>
            </w:r>
            <w:r w:rsidRPr="001D575A">
              <w:rPr>
                <w:rFonts w:ascii="Georgia" w:hAnsi="Georgia" w:cs="Georgia"/>
                <w:spacing w:val="-2"/>
                <w:sz w:val="20"/>
                <w:szCs w:val="20"/>
                <w:lang w:val="es-DO"/>
              </w:rPr>
              <w:t>d</w:t>
            </w:r>
            <w:r w:rsidRPr="001D575A">
              <w:rPr>
                <w:rFonts w:ascii="Georgia" w:hAnsi="Georgia" w:cs="Georgia"/>
                <w:sz w:val="20"/>
                <w:szCs w:val="20"/>
                <w:lang w:val="es-DO"/>
              </w:rPr>
              <w:t>en</w:t>
            </w:r>
            <w:r w:rsidRPr="001D575A">
              <w:rPr>
                <w:rFonts w:ascii="Georgia" w:hAnsi="Georgia" w:cs="Georgia"/>
                <w:spacing w:val="-13"/>
                <w:sz w:val="20"/>
                <w:szCs w:val="20"/>
                <w:lang w:val="es-DO"/>
              </w:rPr>
              <w:t xml:space="preserve"> </w:t>
            </w:r>
            <w:r w:rsidRPr="001D575A">
              <w:rPr>
                <w:rFonts w:ascii="Georgia" w:hAnsi="Georgia" w:cs="Georgia"/>
                <w:sz w:val="20"/>
                <w:szCs w:val="20"/>
                <w:lang w:val="es-DO"/>
              </w:rPr>
              <w:t>escalar</w:t>
            </w:r>
            <w:r w:rsidRPr="001D575A">
              <w:rPr>
                <w:rFonts w:ascii="Georgia" w:hAnsi="Georgia" w:cs="Georgia"/>
                <w:spacing w:val="-14"/>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3"/>
                <w:sz w:val="20"/>
                <w:szCs w:val="20"/>
                <w:lang w:val="es-DO"/>
              </w:rPr>
              <w:t xml:space="preserve"> </w:t>
            </w:r>
            <w:r w:rsidRPr="001D575A">
              <w:rPr>
                <w:rFonts w:ascii="Georgia" w:hAnsi="Georgia" w:cs="Georgia"/>
                <w:sz w:val="20"/>
                <w:szCs w:val="20"/>
                <w:lang w:val="es-DO"/>
              </w:rPr>
              <w:t>lo</w:t>
            </w:r>
            <w:r w:rsidRPr="001D575A">
              <w:rPr>
                <w:rFonts w:ascii="Georgia" w:hAnsi="Georgia" w:cs="Georgia"/>
                <w:spacing w:val="-13"/>
                <w:sz w:val="20"/>
                <w:szCs w:val="20"/>
                <w:lang w:val="es-DO"/>
              </w:rPr>
              <w:t xml:space="preserve"> </w:t>
            </w:r>
            <w:r w:rsidRPr="001D575A">
              <w:rPr>
                <w:rFonts w:ascii="Georgia" w:hAnsi="Georgia" w:cs="Georgia"/>
                <w:sz w:val="20"/>
                <w:szCs w:val="20"/>
                <w:lang w:val="es-DO"/>
              </w:rPr>
              <w:t>individual</w:t>
            </w:r>
            <w:r w:rsidRPr="001D575A">
              <w:rPr>
                <w:rFonts w:ascii="Georgia" w:hAnsi="Georgia" w:cs="Georgia"/>
                <w:spacing w:val="-14"/>
                <w:sz w:val="20"/>
                <w:szCs w:val="20"/>
                <w:lang w:val="es-DO"/>
              </w:rPr>
              <w:t xml:space="preserve"> </w:t>
            </w:r>
            <w:r w:rsidRPr="001D575A">
              <w:rPr>
                <w:rFonts w:ascii="Georgia" w:hAnsi="Georgia" w:cs="Georgia"/>
                <w:sz w:val="20"/>
                <w:szCs w:val="20"/>
                <w:lang w:val="es-DO"/>
              </w:rPr>
              <w:t>a</w:t>
            </w:r>
            <w:r w:rsidRPr="001D575A">
              <w:rPr>
                <w:rFonts w:ascii="Georgia" w:hAnsi="Georgia" w:cs="Georgia"/>
                <w:spacing w:val="-13"/>
                <w:sz w:val="20"/>
                <w:szCs w:val="20"/>
                <w:lang w:val="es-DO"/>
              </w:rPr>
              <w:t xml:space="preserve"> </w:t>
            </w:r>
            <w:r w:rsidRPr="001D575A">
              <w:rPr>
                <w:rFonts w:ascii="Georgia" w:hAnsi="Georgia" w:cs="Georgia"/>
                <w:sz w:val="20"/>
                <w:szCs w:val="20"/>
                <w:lang w:val="es-DO"/>
              </w:rPr>
              <w:t>lo</w:t>
            </w:r>
            <w:r w:rsidRPr="001D575A">
              <w:rPr>
                <w:rFonts w:ascii="Georgia" w:hAnsi="Georgia" w:cs="Georgia"/>
                <w:spacing w:val="-13"/>
                <w:sz w:val="20"/>
                <w:szCs w:val="20"/>
                <w:lang w:val="es-DO"/>
              </w:rPr>
              <w:t xml:space="preserve"> </w:t>
            </w:r>
            <w:proofErr w:type="spellStart"/>
            <w:r w:rsidRPr="001D575A">
              <w:rPr>
                <w:rFonts w:ascii="Georgia" w:hAnsi="Georgia" w:cs="Georgia"/>
                <w:sz w:val="20"/>
                <w:szCs w:val="20"/>
                <w:lang w:val="es-DO"/>
              </w:rPr>
              <w:t>glo</w:t>
            </w:r>
            <w:proofErr w:type="spellEnd"/>
            <w:r w:rsidRPr="001D575A">
              <w:rPr>
                <w:rFonts w:ascii="Georgia" w:hAnsi="Georgia" w:cs="Georgia"/>
                <w:sz w:val="20"/>
                <w:szCs w:val="20"/>
                <w:lang w:val="es-DO"/>
              </w:rPr>
              <w:t>-</w:t>
            </w:r>
            <w:r w:rsidRPr="001D575A">
              <w:rPr>
                <w:rFonts w:ascii="Georgia" w:hAnsi="Georgia" w:cs="Georgia"/>
                <w:w w:val="93"/>
                <w:sz w:val="20"/>
                <w:szCs w:val="20"/>
                <w:lang w:val="es-DO"/>
              </w:rPr>
              <w:t xml:space="preserve"> </w:t>
            </w:r>
            <w:proofErr w:type="spellStart"/>
            <w:r w:rsidRPr="001D575A">
              <w:rPr>
                <w:rFonts w:ascii="Georgia" w:hAnsi="Georgia" w:cs="Georgia"/>
                <w:spacing w:val="-1"/>
                <w:sz w:val="20"/>
                <w:szCs w:val="20"/>
                <w:lang w:val="es-DO"/>
              </w:rPr>
              <w:t>bal</w:t>
            </w:r>
            <w:proofErr w:type="spellEnd"/>
            <w:r w:rsidRPr="001D575A">
              <w:rPr>
                <w:rFonts w:ascii="Georgia" w:hAnsi="Georgia" w:cs="Georgia"/>
                <w:spacing w:val="-1"/>
                <w:sz w:val="20"/>
                <w:szCs w:val="20"/>
                <w:lang w:val="es-DO"/>
              </w:rPr>
              <w:t>.</w:t>
            </w:r>
          </w:p>
          <w:p w:rsidR="008A5DA3" w:rsidRPr="001D575A" w:rsidRDefault="008A5DA3" w:rsidP="00CF7B9A">
            <w:pPr>
              <w:pStyle w:val="TableParagraph"/>
              <w:kinsoku w:val="0"/>
              <w:overflowPunct w:val="0"/>
              <w:spacing w:before="159" w:line="252" w:lineRule="auto"/>
              <w:ind w:left="617" w:right="116"/>
              <w:jc w:val="both"/>
              <w:rPr>
                <w:rFonts w:ascii="Georgia" w:hAnsi="Georgia" w:cs="Georgia"/>
                <w:sz w:val="20"/>
                <w:szCs w:val="20"/>
                <w:lang w:val="es-DO"/>
              </w:rPr>
            </w:pPr>
            <w:r w:rsidRPr="001D575A">
              <w:rPr>
                <w:rFonts w:ascii="Georgia" w:hAnsi="Georgia" w:cs="Georgia"/>
                <w:spacing w:val="-2"/>
                <w:sz w:val="20"/>
                <w:szCs w:val="20"/>
                <w:lang w:val="es-DO"/>
              </w:rPr>
              <w:t>Iden</w:t>
            </w:r>
            <w:r w:rsidRPr="001D575A">
              <w:rPr>
                <w:rFonts w:ascii="Georgia" w:hAnsi="Georgia" w:cs="Georgia"/>
                <w:spacing w:val="-1"/>
                <w:sz w:val="20"/>
                <w:szCs w:val="20"/>
                <w:lang w:val="es-DO"/>
              </w:rPr>
              <w:t>t</w:t>
            </w:r>
            <w:r w:rsidRPr="001D575A">
              <w:rPr>
                <w:rFonts w:ascii="Georgia" w:hAnsi="Georgia" w:cs="Georgia"/>
                <w:spacing w:val="-2"/>
                <w:sz w:val="20"/>
                <w:szCs w:val="20"/>
                <w:lang w:val="es-DO"/>
              </w:rPr>
              <w:t>ificar asuntos</w:t>
            </w:r>
            <w:r w:rsidRPr="001D575A">
              <w:rPr>
                <w:rFonts w:ascii="Georgia" w:hAnsi="Georgia" w:cs="Georgia"/>
                <w:spacing w:val="-1"/>
                <w:sz w:val="20"/>
                <w:szCs w:val="20"/>
                <w:lang w:val="es-DO"/>
              </w:rPr>
              <w:t xml:space="preserve"> </w:t>
            </w:r>
            <w:r w:rsidRPr="001D575A">
              <w:rPr>
                <w:rFonts w:ascii="Georgia" w:hAnsi="Georgia" w:cs="Georgia"/>
                <w:spacing w:val="-2"/>
                <w:sz w:val="20"/>
                <w:szCs w:val="20"/>
                <w:lang w:val="es-DO"/>
              </w:rPr>
              <w:t xml:space="preserve">relacionados </w:t>
            </w:r>
            <w:r w:rsidRPr="001D575A">
              <w:rPr>
                <w:rFonts w:ascii="Georgia" w:hAnsi="Georgia" w:cs="Georgia"/>
                <w:sz w:val="20"/>
                <w:szCs w:val="20"/>
                <w:lang w:val="es-DO"/>
              </w:rPr>
              <w:t>a</w:t>
            </w:r>
            <w:r w:rsidRPr="001D575A">
              <w:rPr>
                <w:rFonts w:ascii="Georgia" w:hAnsi="Georgia" w:cs="Georgia"/>
                <w:spacing w:val="-1"/>
                <w:sz w:val="20"/>
                <w:szCs w:val="20"/>
                <w:lang w:val="es-DO"/>
              </w:rPr>
              <w:t xml:space="preserve"> </w:t>
            </w:r>
            <w:r w:rsidRPr="001D575A">
              <w:rPr>
                <w:rFonts w:ascii="Georgia" w:hAnsi="Georgia" w:cs="Georgia"/>
                <w:sz w:val="20"/>
                <w:szCs w:val="20"/>
                <w:lang w:val="es-DO"/>
              </w:rPr>
              <w:t>la</w:t>
            </w:r>
            <w:r w:rsidRPr="001D575A">
              <w:rPr>
                <w:rFonts w:ascii="Georgia" w:hAnsi="Georgia" w:cs="Georgia"/>
                <w:spacing w:val="-1"/>
                <w:sz w:val="20"/>
                <w:szCs w:val="20"/>
                <w:lang w:val="es-DO"/>
              </w:rPr>
              <w:t xml:space="preserve"> </w:t>
            </w:r>
            <w:r w:rsidRPr="001D575A">
              <w:rPr>
                <w:rFonts w:ascii="Georgia" w:hAnsi="Georgia" w:cs="Georgia"/>
                <w:sz w:val="20"/>
                <w:szCs w:val="20"/>
                <w:lang w:val="es-DO"/>
              </w:rPr>
              <w:t>persistencia</w:t>
            </w:r>
            <w:r w:rsidRPr="001D575A">
              <w:rPr>
                <w:rFonts w:ascii="Georgia" w:hAnsi="Georgia" w:cs="Georgia"/>
                <w:spacing w:val="-1"/>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39"/>
                <w:w w:val="94"/>
                <w:sz w:val="20"/>
                <w:szCs w:val="20"/>
                <w:lang w:val="es-DO"/>
              </w:rPr>
              <w:t xml:space="preserve"> </w:t>
            </w:r>
            <w:r w:rsidRPr="001D575A">
              <w:rPr>
                <w:rFonts w:ascii="Georgia" w:hAnsi="Georgia" w:cs="Georgia"/>
                <w:sz w:val="20"/>
                <w:szCs w:val="20"/>
                <w:lang w:val="es-DO"/>
              </w:rPr>
              <w:t>da</w:t>
            </w:r>
            <w:r w:rsidRPr="001D575A">
              <w:rPr>
                <w:rFonts w:ascii="Georgia" w:hAnsi="Georgia" w:cs="Georgia"/>
                <w:spacing w:val="-1"/>
                <w:sz w:val="20"/>
                <w:szCs w:val="20"/>
                <w:lang w:val="es-DO"/>
              </w:rPr>
              <w:t>t</w:t>
            </w:r>
            <w:r w:rsidRPr="001D575A">
              <w:rPr>
                <w:rFonts w:ascii="Georgia" w:hAnsi="Georgia" w:cs="Georgia"/>
                <w:sz w:val="20"/>
                <w:szCs w:val="20"/>
                <w:lang w:val="es-DO"/>
              </w:rPr>
              <w:t>os</w:t>
            </w:r>
            <w:r w:rsidRPr="001D575A">
              <w:rPr>
                <w:rFonts w:ascii="Georgia" w:hAnsi="Georgia" w:cs="Georgia"/>
                <w:spacing w:val="-15"/>
                <w:sz w:val="20"/>
                <w:szCs w:val="20"/>
                <w:lang w:val="es-DO"/>
              </w:rPr>
              <w:t xml:space="preserve"> </w:t>
            </w:r>
            <w:r w:rsidRPr="001D575A">
              <w:rPr>
                <w:rFonts w:ascii="Georgia" w:hAnsi="Georgia" w:cs="Georgia"/>
                <w:sz w:val="20"/>
                <w:szCs w:val="20"/>
                <w:lang w:val="es-DO"/>
              </w:rPr>
              <w:t>en</w:t>
            </w:r>
            <w:r w:rsidRPr="001D575A">
              <w:rPr>
                <w:rFonts w:ascii="Georgia" w:hAnsi="Georgia" w:cs="Georgia"/>
                <w:spacing w:val="-15"/>
                <w:sz w:val="20"/>
                <w:szCs w:val="20"/>
                <w:lang w:val="es-DO"/>
              </w:rPr>
              <w:t xml:space="preserve"> </w:t>
            </w:r>
            <w:r w:rsidRPr="001D575A">
              <w:rPr>
                <w:rFonts w:ascii="Georgia" w:hAnsi="Georgia" w:cs="Georgia"/>
                <w:sz w:val="20"/>
                <w:szCs w:val="20"/>
                <w:lang w:val="es-DO"/>
              </w:rPr>
              <w:t>una</w:t>
            </w:r>
            <w:r w:rsidRPr="001D575A">
              <w:rPr>
                <w:rFonts w:ascii="Georgia" w:hAnsi="Georgia" w:cs="Georgia"/>
                <w:spacing w:val="-15"/>
                <w:sz w:val="20"/>
                <w:szCs w:val="20"/>
                <w:lang w:val="es-DO"/>
              </w:rPr>
              <w:t xml:space="preserve"> </w:t>
            </w:r>
            <w:proofErr w:type="spellStart"/>
            <w:r w:rsidRPr="001D575A">
              <w:rPr>
                <w:rFonts w:ascii="Georgia" w:hAnsi="Georgia" w:cs="Georgia"/>
                <w:sz w:val="20"/>
                <w:szCs w:val="20"/>
                <w:lang w:val="es-DO"/>
              </w:rPr>
              <w:t>organi</w:t>
            </w:r>
            <w:r w:rsidRPr="001D575A">
              <w:rPr>
                <w:rFonts w:ascii="Georgia" w:hAnsi="Georgia" w:cs="Georgia"/>
                <w:spacing w:val="-2"/>
                <w:sz w:val="20"/>
                <w:szCs w:val="20"/>
                <w:lang w:val="es-DO"/>
              </w:rPr>
              <w:t>z</w:t>
            </w:r>
            <w:r w:rsidRPr="001D575A">
              <w:rPr>
                <w:rFonts w:ascii="Georgia" w:hAnsi="Georgia" w:cs="Georgia"/>
                <w:sz w:val="20"/>
                <w:szCs w:val="20"/>
                <w:lang w:val="es-DO"/>
              </w:rPr>
              <w:t>aci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z w:val="20"/>
                <w:szCs w:val="20"/>
                <w:lang w:val="es-DO"/>
              </w:rPr>
              <w:t>.</w:t>
            </w:r>
          </w:p>
          <w:p w:rsidR="008A5DA3" w:rsidRPr="001D575A" w:rsidRDefault="008A5DA3" w:rsidP="00CF7B9A">
            <w:pPr>
              <w:pStyle w:val="TableParagraph"/>
              <w:kinsoku w:val="0"/>
              <w:overflowPunct w:val="0"/>
              <w:spacing w:before="159" w:line="252" w:lineRule="auto"/>
              <w:ind w:left="617" w:right="115"/>
              <w:jc w:val="both"/>
              <w:rPr>
                <w:lang w:val="es-DO"/>
              </w:rPr>
            </w:pPr>
            <w:r w:rsidRPr="001D575A">
              <w:rPr>
                <w:rFonts w:ascii="Georgia" w:hAnsi="Georgia" w:cs="Georgia"/>
                <w:spacing w:val="-2"/>
                <w:sz w:val="20"/>
                <w:szCs w:val="20"/>
                <w:lang w:val="es-DO"/>
              </w:rPr>
              <w:t>Descri</w:t>
            </w:r>
            <w:r w:rsidRPr="001D575A">
              <w:rPr>
                <w:rFonts w:ascii="Georgia" w:hAnsi="Georgia" w:cs="Georgia"/>
                <w:spacing w:val="-1"/>
                <w:sz w:val="20"/>
                <w:szCs w:val="20"/>
                <w:lang w:val="es-DO"/>
              </w:rPr>
              <w:t>b</w:t>
            </w:r>
            <w:r w:rsidRPr="001D575A">
              <w:rPr>
                <w:rFonts w:ascii="Georgia" w:hAnsi="Georgia" w:cs="Georgia"/>
                <w:spacing w:val="-2"/>
                <w:sz w:val="20"/>
                <w:szCs w:val="20"/>
                <w:lang w:val="es-DO"/>
              </w:rPr>
              <w:t>ir</w:t>
            </w:r>
            <w:r w:rsidRPr="001D575A">
              <w:rPr>
                <w:rFonts w:ascii="Georgia" w:hAnsi="Georgia" w:cs="Georgia"/>
                <w:spacing w:val="-1"/>
                <w:sz w:val="20"/>
                <w:szCs w:val="20"/>
                <w:lang w:val="es-DO"/>
              </w:rPr>
              <w:t xml:space="preserve"> vu</w:t>
            </w:r>
            <w:r w:rsidRPr="001D575A">
              <w:rPr>
                <w:rFonts w:ascii="Georgia" w:hAnsi="Georgia" w:cs="Georgia"/>
                <w:spacing w:val="-2"/>
                <w:sz w:val="20"/>
                <w:szCs w:val="20"/>
                <w:lang w:val="es-DO"/>
              </w:rPr>
              <w:t>lner</w:t>
            </w:r>
            <w:r w:rsidRPr="001D575A">
              <w:rPr>
                <w:rFonts w:ascii="Georgia" w:hAnsi="Georgia" w:cs="Georgia"/>
                <w:spacing w:val="-1"/>
                <w:sz w:val="20"/>
                <w:szCs w:val="20"/>
                <w:lang w:val="es-DO"/>
              </w:rPr>
              <w:t>ab</w:t>
            </w:r>
            <w:r w:rsidRPr="001D575A">
              <w:rPr>
                <w:rFonts w:ascii="Georgia" w:hAnsi="Georgia" w:cs="Georgia"/>
                <w:spacing w:val="-2"/>
                <w:sz w:val="20"/>
                <w:szCs w:val="20"/>
                <w:lang w:val="es-DO"/>
              </w:rPr>
              <w:t>ilidades</w:t>
            </w:r>
            <w:r w:rsidRPr="001D575A">
              <w:rPr>
                <w:rFonts w:ascii="Georgia" w:hAnsi="Georgia" w:cs="Georgia"/>
                <w:sz w:val="20"/>
                <w:szCs w:val="20"/>
                <w:lang w:val="es-DO"/>
              </w:rPr>
              <w:t xml:space="preserve"> de</w:t>
            </w:r>
            <w:r w:rsidRPr="001D575A">
              <w:rPr>
                <w:rFonts w:ascii="Georgia" w:hAnsi="Georgia" w:cs="Georgia"/>
                <w:spacing w:val="-1"/>
                <w:sz w:val="20"/>
                <w:szCs w:val="20"/>
                <w:lang w:val="es-DO"/>
              </w:rPr>
              <w:t xml:space="preserve"> </w:t>
            </w:r>
            <w:r w:rsidRPr="001D575A">
              <w:rPr>
                <w:rFonts w:ascii="Georgia" w:hAnsi="Georgia" w:cs="Georgia"/>
                <w:sz w:val="20"/>
                <w:szCs w:val="20"/>
                <w:lang w:val="es-DO"/>
              </w:rPr>
              <w:t xml:space="preserve">la </w:t>
            </w:r>
            <w:r w:rsidRPr="001D575A">
              <w:rPr>
                <w:rFonts w:ascii="Georgia" w:hAnsi="Georgia" w:cs="Georgia"/>
                <w:spacing w:val="-2"/>
                <w:sz w:val="20"/>
                <w:szCs w:val="20"/>
                <w:lang w:val="es-DO"/>
              </w:rPr>
              <w:t>in</w:t>
            </w:r>
            <w:r w:rsidRPr="001D575A">
              <w:rPr>
                <w:rFonts w:ascii="Georgia" w:hAnsi="Georgia" w:cs="Georgia"/>
                <w:spacing w:val="-1"/>
                <w:sz w:val="20"/>
                <w:szCs w:val="20"/>
                <w:lang w:val="es-DO"/>
              </w:rPr>
              <w:t>te</w:t>
            </w:r>
            <w:r w:rsidRPr="001D575A">
              <w:rPr>
                <w:rFonts w:ascii="Georgia" w:hAnsi="Georgia" w:cs="Georgia"/>
                <w:spacing w:val="-2"/>
                <w:sz w:val="20"/>
                <w:szCs w:val="20"/>
                <w:lang w:val="es-DO"/>
              </w:rPr>
              <w:t>gridad</w:t>
            </w:r>
            <w:r w:rsidRPr="001D575A">
              <w:rPr>
                <w:rFonts w:ascii="Georgia" w:hAnsi="Georgia" w:cs="Georgia"/>
                <w:sz w:val="20"/>
                <w:szCs w:val="20"/>
                <w:lang w:val="es-DO"/>
              </w:rPr>
              <w:t xml:space="preserve"> de</w:t>
            </w:r>
            <w:r w:rsidRPr="001D575A">
              <w:rPr>
                <w:rFonts w:ascii="Georgia" w:hAnsi="Georgia" w:cs="Georgia"/>
                <w:spacing w:val="-1"/>
                <w:sz w:val="20"/>
                <w:szCs w:val="20"/>
                <w:lang w:val="es-DO"/>
              </w:rPr>
              <w:t xml:space="preserve"> </w:t>
            </w:r>
            <w:r w:rsidRPr="001D575A">
              <w:rPr>
                <w:rFonts w:ascii="Georgia" w:hAnsi="Georgia" w:cs="Georgia"/>
                <w:sz w:val="20"/>
                <w:szCs w:val="20"/>
                <w:lang w:val="es-DO"/>
              </w:rPr>
              <w:t>datos</w:t>
            </w:r>
            <w:r w:rsidRPr="001D575A">
              <w:rPr>
                <w:rFonts w:ascii="Georgia" w:hAnsi="Georgia" w:cs="Georgia"/>
                <w:spacing w:val="49"/>
                <w:w w:val="97"/>
                <w:sz w:val="20"/>
                <w:szCs w:val="20"/>
                <w:lang w:val="es-DO"/>
              </w:rPr>
              <w:t xml:space="preserve"> </w:t>
            </w:r>
            <w:r w:rsidRPr="001D575A">
              <w:rPr>
                <w:rFonts w:ascii="Georgia" w:hAnsi="Georgia" w:cs="Georgia"/>
                <w:w w:val="95"/>
                <w:sz w:val="20"/>
                <w:szCs w:val="20"/>
                <w:lang w:val="es-DO"/>
              </w:rPr>
              <w:t>en es</w:t>
            </w:r>
            <w:r w:rsidRPr="001D575A">
              <w:rPr>
                <w:rFonts w:ascii="Georgia" w:hAnsi="Georgia" w:cs="Georgia"/>
                <w:spacing w:val="-1"/>
                <w:w w:val="95"/>
                <w:sz w:val="20"/>
                <w:szCs w:val="20"/>
                <w:lang w:val="es-DO"/>
              </w:rPr>
              <w:t>c</w:t>
            </w:r>
            <w:r w:rsidRPr="001D575A">
              <w:rPr>
                <w:rFonts w:ascii="Georgia" w:hAnsi="Georgia" w:cs="Georgia"/>
                <w:w w:val="95"/>
                <w:sz w:val="20"/>
                <w:szCs w:val="20"/>
                <w:lang w:val="es-DO"/>
              </w:rPr>
              <w:t xml:space="preserve">enarios </w:t>
            </w:r>
            <w:proofErr w:type="spellStart"/>
            <w:r w:rsidRPr="001D575A">
              <w:rPr>
                <w:rFonts w:ascii="Georgia" w:hAnsi="Georgia" w:cs="Georgia"/>
                <w:w w:val="95"/>
                <w:sz w:val="20"/>
                <w:szCs w:val="20"/>
                <w:lang w:val="es-DO"/>
              </w:rPr>
              <w:t>es</w:t>
            </w:r>
            <w:r w:rsidRPr="001D575A">
              <w:rPr>
                <w:rFonts w:ascii="Georgia" w:hAnsi="Georgia" w:cs="Georgia"/>
                <w:spacing w:val="5"/>
                <w:w w:val="95"/>
                <w:sz w:val="20"/>
                <w:szCs w:val="20"/>
                <w:lang w:val="es-DO"/>
              </w:rPr>
              <w:t>p</w:t>
            </w:r>
            <w:r w:rsidRPr="001D575A">
              <w:rPr>
                <w:rFonts w:ascii="Georgia" w:hAnsi="Georgia" w:cs="Georgia"/>
                <w:w w:val="95"/>
                <w:sz w:val="20"/>
                <w:szCs w:val="20"/>
                <w:lang w:val="es-DO"/>
              </w:rPr>
              <w:t>e</w:t>
            </w:r>
            <w:r w:rsidRPr="001D575A">
              <w:rPr>
                <w:rFonts w:ascii="Georgia" w:hAnsi="Georgia" w:cs="Georgia"/>
                <w:spacing w:val="-23"/>
                <w:w w:val="95"/>
                <w:sz w:val="20"/>
                <w:szCs w:val="20"/>
                <w:lang w:val="es-DO"/>
              </w:rPr>
              <w:t>c</w:t>
            </w:r>
            <w:r w:rsidRPr="001D575A">
              <w:rPr>
                <w:rFonts w:ascii="Georgia" w:hAnsi="Georgia" w:cs="Georgia"/>
                <w:spacing w:val="-75"/>
                <w:w w:val="95"/>
                <w:sz w:val="20"/>
                <w:szCs w:val="20"/>
                <w:lang w:val="es-DO"/>
              </w:rPr>
              <w:t>´</w:t>
            </w:r>
            <w:r w:rsidRPr="001D575A">
              <w:rPr>
                <w:rFonts w:ascii="Georgia" w:hAnsi="Georgia" w:cs="Georgia"/>
                <w:w w:val="95"/>
                <w:sz w:val="20"/>
                <w:szCs w:val="20"/>
                <w:lang w:val="es-DO"/>
              </w:rPr>
              <w:t>ıfi</w:t>
            </w:r>
            <w:r w:rsidRPr="001D575A">
              <w:rPr>
                <w:rFonts w:ascii="Georgia" w:hAnsi="Georgia" w:cs="Georgia"/>
                <w:spacing w:val="-2"/>
                <w:w w:val="95"/>
                <w:sz w:val="20"/>
                <w:szCs w:val="20"/>
                <w:lang w:val="es-DO"/>
              </w:rPr>
              <w:t>c</w:t>
            </w:r>
            <w:r w:rsidRPr="001D575A">
              <w:rPr>
                <w:rFonts w:ascii="Georgia" w:hAnsi="Georgia" w:cs="Georgia"/>
                <w:w w:val="95"/>
                <w:sz w:val="20"/>
                <w:szCs w:val="20"/>
                <w:lang w:val="es-DO"/>
              </w:rPr>
              <w:t>os</w:t>
            </w:r>
            <w:proofErr w:type="spellEnd"/>
            <w:r w:rsidRPr="001D575A">
              <w:rPr>
                <w:rFonts w:ascii="Georgia" w:hAnsi="Georgia" w:cs="Georgia"/>
                <w:w w:val="95"/>
                <w:sz w:val="20"/>
                <w:szCs w:val="20"/>
                <w:lang w:val="es-DO"/>
              </w:rPr>
              <w:t>.</w:t>
            </w:r>
          </w:p>
        </w:tc>
        <w:tc>
          <w:tcPr>
            <w:tcW w:w="5266" w:type="dxa"/>
            <w:tcBorders>
              <w:top w:val="single" w:sz="3" w:space="0" w:color="000000"/>
              <w:left w:val="single" w:sz="3" w:space="0" w:color="000000"/>
              <w:bottom w:val="single" w:sz="3" w:space="0" w:color="000000"/>
              <w:right w:val="single" w:sz="3" w:space="0" w:color="000000"/>
            </w:tcBorders>
          </w:tcPr>
          <w:p w:rsidR="008A5DA3" w:rsidRPr="001D575A" w:rsidRDefault="008A5DA3" w:rsidP="00CF7B9A">
            <w:pPr>
              <w:pStyle w:val="TableParagraph"/>
              <w:kinsoku w:val="0"/>
              <w:overflowPunct w:val="0"/>
              <w:spacing w:before="11"/>
              <w:rPr>
                <w:sz w:val="27"/>
                <w:szCs w:val="27"/>
                <w:lang w:val="es-DO"/>
              </w:rPr>
            </w:pPr>
          </w:p>
          <w:p w:rsidR="008A5DA3" w:rsidRPr="001D575A" w:rsidRDefault="008A5DA3" w:rsidP="00CF7B9A">
            <w:pPr>
              <w:pStyle w:val="TableParagraph"/>
              <w:kinsoku w:val="0"/>
              <w:overflowPunct w:val="0"/>
              <w:spacing w:line="252" w:lineRule="auto"/>
              <w:ind w:left="617" w:right="117"/>
              <w:rPr>
                <w:rFonts w:ascii="Georgia" w:hAnsi="Georgia" w:cs="Georgia"/>
                <w:sz w:val="20"/>
                <w:szCs w:val="20"/>
                <w:lang w:val="es-DO"/>
              </w:rPr>
            </w:pPr>
            <w:r w:rsidRPr="001D575A">
              <w:rPr>
                <w:rFonts w:ascii="Georgia" w:hAnsi="Georgia" w:cs="Georgia"/>
                <w:sz w:val="20"/>
                <w:szCs w:val="20"/>
                <w:lang w:val="es-DO"/>
              </w:rPr>
              <w:t>Almacenamie</w:t>
            </w:r>
            <w:r w:rsidRPr="001D575A">
              <w:rPr>
                <w:rFonts w:ascii="Georgia" w:hAnsi="Georgia" w:cs="Georgia"/>
                <w:spacing w:val="-7"/>
                <w:sz w:val="20"/>
                <w:szCs w:val="20"/>
                <w:lang w:val="es-DO"/>
              </w:rPr>
              <w:t>n</w:t>
            </w:r>
            <w:r w:rsidRPr="001D575A">
              <w:rPr>
                <w:rFonts w:ascii="Georgia" w:hAnsi="Georgia" w:cs="Georgia"/>
                <w:sz w:val="20"/>
                <w:szCs w:val="20"/>
                <w:lang w:val="es-DO"/>
              </w:rPr>
              <w:t xml:space="preserve">to </w:t>
            </w:r>
            <w:r w:rsidRPr="001D575A">
              <w:rPr>
                <w:rFonts w:ascii="Georgia" w:hAnsi="Georgia" w:cs="Georgia"/>
                <w:spacing w:val="16"/>
                <w:sz w:val="20"/>
                <w:szCs w:val="20"/>
                <w:lang w:val="es-DO"/>
              </w:rPr>
              <w:t xml:space="preserve"> </w:t>
            </w:r>
            <w:r w:rsidRPr="001D575A">
              <w:rPr>
                <w:rFonts w:ascii="Georgia" w:hAnsi="Georgia" w:cs="Georgia"/>
                <w:sz w:val="20"/>
                <w:szCs w:val="20"/>
                <w:lang w:val="es-DO"/>
              </w:rPr>
              <w:t xml:space="preserve">y </w:t>
            </w:r>
            <w:r w:rsidRPr="001D575A">
              <w:rPr>
                <w:rFonts w:ascii="Georgia" w:hAnsi="Georgia" w:cs="Georgia"/>
                <w:spacing w:val="18"/>
                <w:sz w:val="20"/>
                <w:szCs w:val="20"/>
                <w:lang w:val="es-DO"/>
              </w:rPr>
              <w:t xml:space="preserve"> </w:t>
            </w:r>
            <w:proofErr w:type="spellStart"/>
            <w:r w:rsidRPr="001D575A">
              <w:rPr>
                <w:rFonts w:ascii="Georgia" w:hAnsi="Georgia" w:cs="Georgia"/>
                <w:sz w:val="20"/>
                <w:szCs w:val="20"/>
                <w:lang w:val="es-DO"/>
              </w:rPr>
              <w:t>rec</w:t>
            </w:r>
            <w:r w:rsidRPr="001D575A">
              <w:rPr>
                <w:rFonts w:ascii="Georgia" w:hAnsi="Georgia" w:cs="Georgia"/>
                <w:spacing w:val="-2"/>
                <w:sz w:val="20"/>
                <w:szCs w:val="20"/>
                <w:lang w:val="es-DO"/>
              </w:rPr>
              <w:t>u</w:t>
            </w:r>
            <w:r w:rsidRPr="001D575A">
              <w:rPr>
                <w:rFonts w:ascii="Georgia" w:hAnsi="Georgia" w:cs="Georgia"/>
                <w:spacing w:val="5"/>
                <w:sz w:val="20"/>
                <w:szCs w:val="20"/>
                <w:lang w:val="es-DO"/>
              </w:rPr>
              <w:t>p</w:t>
            </w:r>
            <w:r w:rsidRPr="001D575A">
              <w:rPr>
                <w:rFonts w:ascii="Georgia" w:hAnsi="Georgia" w:cs="Georgia"/>
                <w:sz w:val="20"/>
                <w:szCs w:val="20"/>
                <w:lang w:val="es-DO"/>
              </w:rPr>
              <w:t>eraci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z w:val="20"/>
                <w:szCs w:val="20"/>
                <w:lang w:val="es-DO"/>
              </w:rPr>
              <w:t xml:space="preserve"> </w:t>
            </w:r>
            <w:r w:rsidRPr="001D575A">
              <w:rPr>
                <w:rFonts w:ascii="Georgia" w:hAnsi="Georgia" w:cs="Georgia"/>
                <w:spacing w:val="18"/>
                <w:sz w:val="20"/>
                <w:szCs w:val="20"/>
                <w:lang w:val="es-DO"/>
              </w:rPr>
              <w:t xml:space="preserve"> </w:t>
            </w:r>
            <w:r w:rsidRPr="001D575A">
              <w:rPr>
                <w:rFonts w:ascii="Georgia" w:hAnsi="Georgia" w:cs="Georgia"/>
                <w:sz w:val="20"/>
                <w:szCs w:val="20"/>
                <w:lang w:val="es-DO"/>
              </w:rPr>
              <w:t xml:space="preserve">de </w:t>
            </w:r>
            <w:r w:rsidRPr="001D575A">
              <w:rPr>
                <w:rFonts w:ascii="Georgia" w:hAnsi="Georgia" w:cs="Georgia"/>
                <w:spacing w:val="17"/>
                <w:sz w:val="20"/>
                <w:szCs w:val="20"/>
                <w:lang w:val="es-DO"/>
              </w:rPr>
              <w:t xml:space="preserve"> </w:t>
            </w:r>
            <w:proofErr w:type="spellStart"/>
            <w:r w:rsidRPr="001D575A">
              <w:rPr>
                <w:rFonts w:ascii="Georgia" w:hAnsi="Georgia" w:cs="Georgia"/>
                <w:sz w:val="20"/>
                <w:szCs w:val="20"/>
                <w:lang w:val="es-DO"/>
              </w:rPr>
              <w:t>info</w:t>
            </w:r>
            <w:r w:rsidRPr="001D575A">
              <w:rPr>
                <w:rFonts w:ascii="Georgia" w:hAnsi="Georgia" w:cs="Georgia"/>
                <w:spacing w:val="-2"/>
                <w:sz w:val="20"/>
                <w:szCs w:val="20"/>
                <w:lang w:val="es-DO"/>
              </w:rPr>
              <w:t>r</w:t>
            </w:r>
            <w:r w:rsidRPr="001D575A">
              <w:rPr>
                <w:rFonts w:ascii="Georgia" w:hAnsi="Georgia" w:cs="Georgia"/>
                <w:sz w:val="20"/>
                <w:szCs w:val="20"/>
                <w:lang w:val="es-DO"/>
              </w:rPr>
              <w:t>ma</w:t>
            </w:r>
            <w:r w:rsidRPr="001D575A">
              <w:rPr>
                <w:rFonts w:ascii="Georgia" w:hAnsi="Georgia" w:cs="Georgia"/>
                <w:spacing w:val="-2"/>
                <w:sz w:val="20"/>
                <w:szCs w:val="20"/>
                <w:lang w:val="es-DO"/>
              </w:rPr>
              <w:t>c</w:t>
            </w:r>
            <w:r w:rsidRPr="001D575A">
              <w:rPr>
                <w:rFonts w:ascii="Georgia" w:hAnsi="Georgia" w:cs="Georgia"/>
                <w:sz w:val="20"/>
                <w:szCs w:val="20"/>
                <w:lang w:val="es-DO"/>
              </w:rPr>
              <w:t>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w w:val="93"/>
                <w:sz w:val="20"/>
                <w:szCs w:val="20"/>
                <w:lang w:val="es-DO"/>
              </w:rPr>
              <w:t xml:space="preserve"> </w:t>
            </w:r>
            <w:r w:rsidRPr="001D575A">
              <w:rPr>
                <w:rFonts w:ascii="Georgia" w:hAnsi="Georgia" w:cs="Georgia"/>
                <w:spacing w:val="-2"/>
                <w:sz w:val="20"/>
                <w:szCs w:val="20"/>
                <w:lang w:val="es-DO"/>
              </w:rPr>
              <w:t>(IS</w:t>
            </w:r>
            <w:r w:rsidRPr="001D575A">
              <w:rPr>
                <w:rFonts w:ascii="Georgia" w:hAnsi="Georgia" w:cs="Georgia"/>
                <w:spacing w:val="-1"/>
                <w:sz w:val="20"/>
                <w:szCs w:val="20"/>
                <w:lang w:val="es-DO"/>
              </w:rPr>
              <w:t>&amp;R).</w:t>
            </w:r>
          </w:p>
          <w:p w:rsidR="008A5DA3" w:rsidRPr="001D575A" w:rsidRDefault="008A5DA3" w:rsidP="00CF7B9A">
            <w:pPr>
              <w:pStyle w:val="TableParagraph"/>
              <w:kinsoku w:val="0"/>
              <w:overflowPunct w:val="0"/>
              <w:spacing w:before="159" w:line="420" w:lineRule="auto"/>
              <w:ind w:left="617" w:right="310"/>
              <w:rPr>
                <w:rFonts w:ascii="Georgia" w:hAnsi="Georgia" w:cs="Georgia"/>
                <w:sz w:val="20"/>
                <w:szCs w:val="20"/>
                <w:lang w:val="es-DO"/>
              </w:rPr>
            </w:pPr>
            <w:r w:rsidRPr="001D575A">
              <w:rPr>
                <w:rFonts w:ascii="Georgia" w:hAnsi="Georgia" w:cs="Georgia"/>
                <w:sz w:val="20"/>
                <w:szCs w:val="20"/>
                <w:lang w:val="es-DO"/>
              </w:rPr>
              <w:t>Apli</w:t>
            </w:r>
            <w:r w:rsidRPr="001D575A">
              <w:rPr>
                <w:rFonts w:ascii="Georgia" w:hAnsi="Georgia" w:cs="Georgia"/>
                <w:spacing w:val="-2"/>
                <w:sz w:val="20"/>
                <w:szCs w:val="20"/>
                <w:lang w:val="es-DO"/>
              </w:rPr>
              <w:t>c</w:t>
            </w:r>
            <w:r w:rsidRPr="001D575A">
              <w:rPr>
                <w:rFonts w:ascii="Georgia" w:hAnsi="Georgia" w:cs="Georgia"/>
                <w:sz w:val="20"/>
                <w:szCs w:val="20"/>
                <w:lang w:val="es-DO"/>
              </w:rPr>
              <w:t>aciones</w:t>
            </w:r>
            <w:r w:rsidRPr="001D575A">
              <w:rPr>
                <w:rFonts w:ascii="Georgia" w:hAnsi="Georgia" w:cs="Georgia"/>
                <w:spacing w:val="-21"/>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21"/>
                <w:sz w:val="20"/>
                <w:szCs w:val="20"/>
                <w:lang w:val="es-DO"/>
              </w:rPr>
              <w:t xml:space="preserve"> </w:t>
            </w:r>
            <w:proofErr w:type="spellStart"/>
            <w:r w:rsidRPr="001D575A">
              <w:rPr>
                <w:rFonts w:ascii="Georgia" w:hAnsi="Georgia" w:cs="Georgia"/>
                <w:sz w:val="20"/>
                <w:szCs w:val="20"/>
                <w:lang w:val="es-DO"/>
              </w:rPr>
              <w:t>administraci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pacing w:val="-20"/>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20"/>
                <w:sz w:val="20"/>
                <w:szCs w:val="20"/>
                <w:lang w:val="es-DO"/>
              </w:rPr>
              <w:t xml:space="preserve"> </w:t>
            </w:r>
            <w:r w:rsidRPr="001D575A">
              <w:rPr>
                <w:rFonts w:ascii="Georgia" w:hAnsi="Georgia" w:cs="Georgia"/>
                <w:sz w:val="20"/>
                <w:szCs w:val="20"/>
                <w:lang w:val="es-DO"/>
              </w:rPr>
              <w:t>la</w:t>
            </w:r>
            <w:r w:rsidRPr="001D575A">
              <w:rPr>
                <w:rFonts w:ascii="Georgia" w:hAnsi="Georgia" w:cs="Georgia"/>
                <w:spacing w:val="-21"/>
                <w:sz w:val="20"/>
                <w:szCs w:val="20"/>
                <w:lang w:val="es-DO"/>
              </w:rPr>
              <w:t xml:space="preserve"> </w:t>
            </w:r>
            <w:proofErr w:type="spellStart"/>
            <w:r w:rsidRPr="001D575A">
              <w:rPr>
                <w:rFonts w:ascii="Georgia" w:hAnsi="Georgia" w:cs="Georgia"/>
                <w:sz w:val="20"/>
                <w:szCs w:val="20"/>
                <w:lang w:val="es-DO"/>
              </w:rPr>
              <w:t>info</w:t>
            </w:r>
            <w:r w:rsidRPr="001D575A">
              <w:rPr>
                <w:rFonts w:ascii="Georgia" w:hAnsi="Georgia" w:cs="Georgia"/>
                <w:spacing w:val="-2"/>
                <w:sz w:val="20"/>
                <w:szCs w:val="20"/>
                <w:lang w:val="es-DO"/>
              </w:rPr>
              <w:t>r</w:t>
            </w:r>
            <w:r w:rsidRPr="001D575A">
              <w:rPr>
                <w:rFonts w:ascii="Georgia" w:hAnsi="Georgia" w:cs="Georgia"/>
                <w:sz w:val="20"/>
                <w:szCs w:val="20"/>
                <w:lang w:val="es-DO"/>
              </w:rPr>
              <w:t>ma</w:t>
            </w:r>
            <w:r w:rsidRPr="001D575A">
              <w:rPr>
                <w:rFonts w:ascii="Georgia" w:hAnsi="Georgia" w:cs="Georgia"/>
                <w:spacing w:val="-2"/>
                <w:sz w:val="20"/>
                <w:szCs w:val="20"/>
                <w:lang w:val="es-DO"/>
              </w:rPr>
              <w:t>c</w:t>
            </w:r>
            <w:r w:rsidRPr="001D575A">
              <w:rPr>
                <w:rFonts w:ascii="Georgia" w:hAnsi="Georgia" w:cs="Georgia"/>
                <w:sz w:val="20"/>
                <w:szCs w:val="20"/>
                <w:lang w:val="es-DO"/>
              </w:rPr>
              <w:t>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z w:val="20"/>
                <w:szCs w:val="20"/>
                <w:lang w:val="es-DO"/>
              </w:rPr>
              <w:t>.</w:t>
            </w:r>
            <w:r w:rsidRPr="001D575A">
              <w:rPr>
                <w:rFonts w:ascii="Georgia" w:hAnsi="Georgia" w:cs="Georgia"/>
                <w:w w:val="102"/>
                <w:sz w:val="20"/>
                <w:szCs w:val="20"/>
                <w:lang w:val="es-DO"/>
              </w:rPr>
              <w:t xml:space="preserve"> </w:t>
            </w:r>
            <w:proofErr w:type="spellStart"/>
            <w:r w:rsidRPr="001D575A">
              <w:rPr>
                <w:rFonts w:ascii="Georgia" w:hAnsi="Georgia" w:cs="Georgia"/>
                <w:sz w:val="20"/>
                <w:szCs w:val="20"/>
                <w:lang w:val="es-DO"/>
              </w:rPr>
              <w:t>Repre</w:t>
            </w:r>
            <w:r w:rsidRPr="001D575A">
              <w:rPr>
                <w:rFonts w:ascii="Georgia" w:hAnsi="Georgia" w:cs="Georgia"/>
                <w:spacing w:val="-2"/>
                <w:sz w:val="20"/>
                <w:szCs w:val="20"/>
                <w:lang w:val="es-DO"/>
              </w:rPr>
              <w:t>s</w:t>
            </w:r>
            <w:r w:rsidRPr="001D575A">
              <w:rPr>
                <w:rFonts w:ascii="Georgia" w:hAnsi="Georgia" w:cs="Georgia"/>
                <w:sz w:val="20"/>
                <w:szCs w:val="20"/>
                <w:lang w:val="es-DO"/>
              </w:rPr>
              <w:t>e</w:t>
            </w:r>
            <w:r w:rsidRPr="001D575A">
              <w:rPr>
                <w:rFonts w:ascii="Georgia" w:hAnsi="Georgia" w:cs="Georgia"/>
                <w:spacing w:val="-7"/>
                <w:sz w:val="20"/>
                <w:szCs w:val="20"/>
                <w:lang w:val="es-DO"/>
              </w:rPr>
              <w:t>n</w:t>
            </w:r>
            <w:r w:rsidRPr="001D575A">
              <w:rPr>
                <w:rFonts w:ascii="Georgia" w:hAnsi="Georgia" w:cs="Georgia"/>
                <w:sz w:val="20"/>
                <w:szCs w:val="20"/>
                <w:lang w:val="es-DO"/>
              </w:rPr>
              <w:t>taci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pacing w:val="-12"/>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12"/>
                <w:sz w:val="20"/>
                <w:szCs w:val="20"/>
                <w:lang w:val="es-DO"/>
              </w:rPr>
              <w:t xml:space="preserve"> </w:t>
            </w:r>
            <w:r w:rsidRPr="001D575A">
              <w:rPr>
                <w:rFonts w:ascii="Georgia" w:hAnsi="Georgia" w:cs="Georgia"/>
                <w:sz w:val="20"/>
                <w:szCs w:val="20"/>
                <w:lang w:val="es-DO"/>
              </w:rPr>
              <w:t>captura</w:t>
            </w:r>
            <w:r w:rsidRPr="001D575A">
              <w:rPr>
                <w:rFonts w:ascii="Georgia" w:hAnsi="Georgia" w:cs="Georgia"/>
                <w:spacing w:val="-11"/>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2"/>
                <w:sz w:val="20"/>
                <w:szCs w:val="20"/>
                <w:lang w:val="es-DO"/>
              </w:rPr>
              <w:t xml:space="preserve"> </w:t>
            </w:r>
            <w:r w:rsidRPr="001D575A">
              <w:rPr>
                <w:rFonts w:ascii="Georgia" w:hAnsi="Georgia" w:cs="Georgia"/>
                <w:sz w:val="20"/>
                <w:szCs w:val="20"/>
                <w:lang w:val="es-DO"/>
              </w:rPr>
              <w:t>la</w:t>
            </w:r>
            <w:r w:rsidRPr="001D575A">
              <w:rPr>
                <w:rFonts w:ascii="Georgia" w:hAnsi="Georgia" w:cs="Georgia"/>
                <w:spacing w:val="-12"/>
                <w:sz w:val="20"/>
                <w:szCs w:val="20"/>
                <w:lang w:val="es-DO"/>
              </w:rPr>
              <w:t xml:space="preserve"> </w:t>
            </w:r>
            <w:proofErr w:type="spellStart"/>
            <w:r w:rsidRPr="001D575A">
              <w:rPr>
                <w:rFonts w:ascii="Georgia" w:hAnsi="Georgia" w:cs="Georgia"/>
                <w:sz w:val="20"/>
                <w:szCs w:val="20"/>
                <w:lang w:val="es-DO"/>
              </w:rPr>
              <w:t>info</w:t>
            </w:r>
            <w:r w:rsidRPr="001D575A">
              <w:rPr>
                <w:rFonts w:ascii="Georgia" w:hAnsi="Georgia" w:cs="Georgia"/>
                <w:spacing w:val="-2"/>
                <w:sz w:val="20"/>
                <w:szCs w:val="20"/>
                <w:lang w:val="es-DO"/>
              </w:rPr>
              <w:t>r</w:t>
            </w:r>
            <w:r w:rsidRPr="001D575A">
              <w:rPr>
                <w:rFonts w:ascii="Georgia" w:hAnsi="Georgia" w:cs="Georgia"/>
                <w:sz w:val="20"/>
                <w:szCs w:val="20"/>
                <w:lang w:val="es-DO"/>
              </w:rPr>
              <w:t>ma</w:t>
            </w:r>
            <w:r w:rsidRPr="001D575A">
              <w:rPr>
                <w:rFonts w:ascii="Georgia" w:hAnsi="Georgia" w:cs="Georgia"/>
                <w:spacing w:val="-2"/>
                <w:sz w:val="20"/>
                <w:szCs w:val="20"/>
                <w:lang w:val="es-DO"/>
              </w:rPr>
              <w:t>c</w:t>
            </w:r>
            <w:r w:rsidRPr="001D575A">
              <w:rPr>
                <w:rFonts w:ascii="Georgia" w:hAnsi="Georgia" w:cs="Georgia"/>
                <w:sz w:val="20"/>
                <w:szCs w:val="20"/>
                <w:lang w:val="es-DO"/>
              </w:rPr>
              <w:t>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z w:val="20"/>
                <w:szCs w:val="20"/>
                <w:lang w:val="es-DO"/>
              </w:rPr>
              <w:t>.</w:t>
            </w:r>
          </w:p>
          <w:p w:rsidR="008A5DA3" w:rsidRPr="001D575A" w:rsidRDefault="008A5DA3" w:rsidP="00CF7B9A">
            <w:pPr>
              <w:pStyle w:val="TableParagraph"/>
              <w:kinsoku w:val="0"/>
              <w:overflowPunct w:val="0"/>
              <w:spacing w:line="420" w:lineRule="auto"/>
              <w:ind w:left="617" w:right="617"/>
              <w:rPr>
                <w:rFonts w:ascii="Georgia" w:hAnsi="Georgia" w:cs="Georgia"/>
                <w:sz w:val="20"/>
                <w:szCs w:val="20"/>
                <w:lang w:val="es-DO"/>
              </w:rPr>
            </w:pPr>
            <w:proofErr w:type="spellStart"/>
            <w:r w:rsidRPr="001D575A">
              <w:rPr>
                <w:rFonts w:ascii="Georgia" w:hAnsi="Georgia" w:cs="Georgia"/>
                <w:sz w:val="20"/>
                <w:szCs w:val="20"/>
                <w:lang w:val="es-DO"/>
              </w:rPr>
              <w:t>As</w:t>
            </w:r>
            <w:r w:rsidRPr="001D575A">
              <w:rPr>
                <w:rFonts w:ascii="Georgia" w:hAnsi="Georgia" w:cs="Georgia"/>
                <w:spacing w:val="5"/>
                <w:sz w:val="20"/>
                <w:szCs w:val="20"/>
                <w:lang w:val="es-DO"/>
              </w:rPr>
              <w:t>o</w:t>
            </w:r>
            <w:r w:rsidRPr="001D575A">
              <w:rPr>
                <w:rFonts w:ascii="Georgia" w:hAnsi="Georgia" w:cs="Georgia"/>
                <w:sz w:val="20"/>
                <w:szCs w:val="20"/>
                <w:lang w:val="es-DO"/>
              </w:rPr>
              <w:t>ciaci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pacing w:val="-11"/>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1"/>
                <w:sz w:val="20"/>
                <w:szCs w:val="20"/>
                <w:lang w:val="es-DO"/>
              </w:rPr>
              <w:t xml:space="preserve"> </w:t>
            </w:r>
            <w:proofErr w:type="spellStart"/>
            <w:r w:rsidRPr="001D575A">
              <w:rPr>
                <w:rFonts w:ascii="Georgia" w:hAnsi="Georgia" w:cs="Georgia"/>
                <w:sz w:val="20"/>
                <w:szCs w:val="20"/>
                <w:lang w:val="es-DO"/>
              </w:rPr>
              <w:t>Me</w:t>
            </w:r>
            <w:r w:rsidRPr="001D575A">
              <w:rPr>
                <w:rFonts w:ascii="Georgia" w:hAnsi="Georgia" w:cs="Georgia"/>
                <w:spacing w:val="-1"/>
                <w:sz w:val="20"/>
                <w:szCs w:val="20"/>
                <w:lang w:val="es-DO"/>
              </w:rPr>
              <w:t>t</w:t>
            </w:r>
            <w:r w:rsidRPr="001D575A">
              <w:rPr>
                <w:rFonts w:ascii="Georgia" w:hAnsi="Georgia" w:cs="Georgia"/>
                <w:sz w:val="20"/>
                <w:szCs w:val="20"/>
                <w:lang w:val="es-DO"/>
              </w:rPr>
              <w:t>adata</w:t>
            </w:r>
            <w:proofErr w:type="spellEnd"/>
            <w:r w:rsidRPr="001D575A">
              <w:rPr>
                <w:rFonts w:ascii="Georgia" w:hAnsi="Georgia" w:cs="Georgia"/>
                <w:sz w:val="20"/>
                <w:szCs w:val="20"/>
                <w:lang w:val="es-DO"/>
              </w:rPr>
              <w:t>/</w:t>
            </w:r>
            <w:proofErr w:type="spellStart"/>
            <w:r w:rsidRPr="001D575A">
              <w:rPr>
                <w:rFonts w:ascii="Georgia" w:hAnsi="Georgia" w:cs="Georgia"/>
                <w:spacing w:val="-1"/>
                <w:sz w:val="20"/>
                <w:szCs w:val="20"/>
                <w:lang w:val="es-DO"/>
              </w:rPr>
              <w:t>s</w:t>
            </w:r>
            <w:r w:rsidRPr="001D575A">
              <w:rPr>
                <w:rFonts w:ascii="Georgia" w:hAnsi="Georgia" w:cs="Georgia"/>
                <w:spacing w:val="-7"/>
                <w:sz w:val="20"/>
                <w:szCs w:val="20"/>
                <w:lang w:val="es-DO"/>
              </w:rPr>
              <w:t>c</w:t>
            </w:r>
            <w:r w:rsidRPr="001D575A">
              <w:rPr>
                <w:rFonts w:ascii="Georgia" w:hAnsi="Georgia" w:cs="Georgia"/>
                <w:sz w:val="20"/>
                <w:szCs w:val="20"/>
                <w:lang w:val="es-DO"/>
              </w:rPr>
              <w:t>hema</w:t>
            </w:r>
            <w:proofErr w:type="spellEnd"/>
            <w:r w:rsidRPr="001D575A">
              <w:rPr>
                <w:rFonts w:ascii="Georgia" w:hAnsi="Georgia" w:cs="Georgia"/>
                <w:spacing w:val="-11"/>
                <w:sz w:val="20"/>
                <w:szCs w:val="20"/>
                <w:lang w:val="es-DO"/>
              </w:rPr>
              <w:t xml:space="preserve"> </w:t>
            </w:r>
            <w:r w:rsidRPr="001D575A">
              <w:rPr>
                <w:rFonts w:ascii="Georgia" w:hAnsi="Georgia" w:cs="Georgia"/>
                <w:sz w:val="20"/>
                <w:szCs w:val="20"/>
                <w:lang w:val="es-DO"/>
              </w:rPr>
              <w:t>con</w:t>
            </w:r>
            <w:r w:rsidRPr="001D575A">
              <w:rPr>
                <w:rFonts w:ascii="Georgia" w:hAnsi="Georgia" w:cs="Georgia"/>
                <w:spacing w:val="-11"/>
                <w:sz w:val="20"/>
                <w:szCs w:val="20"/>
                <w:lang w:val="es-DO"/>
              </w:rPr>
              <w:t xml:space="preserve"> </w:t>
            </w:r>
            <w:r w:rsidRPr="001D575A">
              <w:rPr>
                <w:rFonts w:ascii="Georgia" w:hAnsi="Georgia" w:cs="Georgia"/>
                <w:sz w:val="20"/>
                <w:szCs w:val="20"/>
                <w:lang w:val="es-DO"/>
              </w:rPr>
              <w:t>los</w:t>
            </w:r>
            <w:r w:rsidRPr="001D575A">
              <w:rPr>
                <w:rFonts w:ascii="Georgia" w:hAnsi="Georgia" w:cs="Georgia"/>
                <w:spacing w:val="-11"/>
                <w:sz w:val="20"/>
                <w:szCs w:val="20"/>
                <w:lang w:val="es-DO"/>
              </w:rPr>
              <w:t xml:space="preserve"> </w:t>
            </w:r>
            <w:r w:rsidRPr="001D575A">
              <w:rPr>
                <w:rFonts w:ascii="Georgia" w:hAnsi="Georgia" w:cs="Georgia"/>
                <w:sz w:val="20"/>
                <w:szCs w:val="20"/>
                <w:lang w:val="es-DO"/>
              </w:rPr>
              <w:t>datos</w:t>
            </w:r>
            <w:r w:rsidRPr="001D575A">
              <w:rPr>
                <w:rFonts w:ascii="Georgia" w:hAnsi="Georgia" w:cs="Georgia"/>
                <w:w w:val="97"/>
                <w:sz w:val="20"/>
                <w:szCs w:val="20"/>
                <w:lang w:val="es-DO"/>
              </w:rPr>
              <w:t xml:space="preserve"> </w:t>
            </w:r>
            <w:proofErr w:type="spellStart"/>
            <w:r w:rsidRPr="001D575A">
              <w:rPr>
                <w:rFonts w:ascii="Georgia" w:hAnsi="Georgia" w:cs="Georgia"/>
                <w:sz w:val="20"/>
                <w:szCs w:val="20"/>
                <w:lang w:val="es-DO"/>
              </w:rPr>
              <w:t>Indexaci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pacing w:val="-22"/>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22"/>
                <w:sz w:val="20"/>
                <w:szCs w:val="20"/>
                <w:lang w:val="es-DO"/>
              </w:rPr>
              <w:t xml:space="preserve"> </w:t>
            </w:r>
            <w:proofErr w:type="spellStart"/>
            <w:r w:rsidRPr="001D575A">
              <w:rPr>
                <w:rFonts w:ascii="Georgia" w:hAnsi="Georgia" w:cs="Georgia"/>
                <w:sz w:val="20"/>
                <w:szCs w:val="20"/>
                <w:lang w:val="es-DO"/>
              </w:rPr>
              <w:t>an</w:t>
            </w:r>
            <w:r w:rsidRPr="001D575A">
              <w:rPr>
                <w:rFonts w:ascii="Georgia" w:hAnsi="Georgia" w:cs="Georgia"/>
                <w:spacing w:val="-99"/>
                <w:sz w:val="20"/>
                <w:szCs w:val="20"/>
                <w:lang w:val="es-DO"/>
              </w:rPr>
              <w:t>´</w:t>
            </w:r>
            <w:r w:rsidRPr="001D575A">
              <w:rPr>
                <w:rFonts w:ascii="Georgia" w:hAnsi="Georgia" w:cs="Georgia"/>
                <w:sz w:val="20"/>
                <w:szCs w:val="20"/>
                <w:lang w:val="es-DO"/>
              </w:rPr>
              <w:t>ali</w:t>
            </w:r>
            <w:r w:rsidRPr="001D575A">
              <w:rPr>
                <w:rFonts w:ascii="Georgia" w:hAnsi="Georgia" w:cs="Georgia"/>
                <w:spacing w:val="-2"/>
                <w:sz w:val="20"/>
                <w:szCs w:val="20"/>
                <w:lang w:val="es-DO"/>
              </w:rPr>
              <w:t>s</w:t>
            </w:r>
            <w:r w:rsidRPr="001D575A">
              <w:rPr>
                <w:rFonts w:ascii="Georgia" w:hAnsi="Georgia" w:cs="Georgia"/>
                <w:sz w:val="20"/>
                <w:szCs w:val="20"/>
                <w:lang w:val="es-DO"/>
              </w:rPr>
              <w:t>is</w:t>
            </w:r>
            <w:proofErr w:type="spellEnd"/>
            <w:r w:rsidRPr="001D575A">
              <w:rPr>
                <w:rFonts w:ascii="Georgia" w:hAnsi="Georgia" w:cs="Georgia"/>
                <w:sz w:val="20"/>
                <w:szCs w:val="20"/>
                <w:lang w:val="es-DO"/>
              </w:rPr>
              <w:t>.</w:t>
            </w:r>
          </w:p>
          <w:p w:rsidR="008A5DA3" w:rsidRPr="001D575A" w:rsidRDefault="008A5DA3" w:rsidP="00CF7B9A">
            <w:pPr>
              <w:pStyle w:val="TableParagraph"/>
              <w:kinsoku w:val="0"/>
              <w:overflowPunct w:val="0"/>
              <w:ind w:left="617"/>
              <w:rPr>
                <w:rFonts w:ascii="Georgia" w:hAnsi="Georgia" w:cs="Georgia"/>
                <w:sz w:val="20"/>
                <w:szCs w:val="20"/>
                <w:lang w:val="es-DO"/>
              </w:rPr>
            </w:pPr>
            <w:proofErr w:type="spellStart"/>
            <w:r w:rsidRPr="001D575A">
              <w:rPr>
                <w:rFonts w:ascii="Georgia" w:hAnsi="Georgia" w:cs="Georgia"/>
                <w:w w:val="95"/>
                <w:sz w:val="20"/>
                <w:szCs w:val="20"/>
                <w:lang w:val="es-DO"/>
              </w:rPr>
              <w:t>B</w:t>
            </w:r>
            <w:r w:rsidRPr="001D575A">
              <w:rPr>
                <w:rFonts w:ascii="Georgia" w:hAnsi="Georgia" w:cs="Georgia"/>
                <w:spacing w:val="-105"/>
                <w:w w:val="95"/>
                <w:sz w:val="20"/>
                <w:szCs w:val="20"/>
                <w:lang w:val="es-DO"/>
              </w:rPr>
              <w:t>u</w:t>
            </w:r>
            <w:r w:rsidRPr="001D575A">
              <w:rPr>
                <w:rFonts w:ascii="Georgia" w:hAnsi="Georgia" w:cs="Georgia"/>
                <w:spacing w:val="4"/>
                <w:w w:val="95"/>
                <w:sz w:val="20"/>
                <w:szCs w:val="20"/>
                <w:lang w:val="es-DO"/>
              </w:rPr>
              <w:t>´</w:t>
            </w:r>
            <w:r w:rsidRPr="001D575A">
              <w:rPr>
                <w:rFonts w:ascii="Georgia" w:hAnsi="Georgia" w:cs="Georgia"/>
                <w:spacing w:val="-2"/>
                <w:w w:val="95"/>
                <w:sz w:val="20"/>
                <w:szCs w:val="20"/>
                <w:lang w:val="es-DO"/>
              </w:rPr>
              <w:t>s</w:t>
            </w:r>
            <w:r w:rsidRPr="001D575A">
              <w:rPr>
                <w:rFonts w:ascii="Georgia" w:hAnsi="Georgia" w:cs="Georgia"/>
                <w:w w:val="95"/>
                <w:sz w:val="20"/>
                <w:szCs w:val="20"/>
                <w:lang w:val="es-DO"/>
              </w:rPr>
              <w:t>queda</w:t>
            </w:r>
            <w:proofErr w:type="spellEnd"/>
            <w:r w:rsidRPr="001D575A">
              <w:rPr>
                <w:rFonts w:ascii="Georgia" w:hAnsi="Georgia" w:cs="Georgia"/>
                <w:w w:val="95"/>
                <w:sz w:val="20"/>
                <w:szCs w:val="20"/>
                <w:lang w:val="es-DO"/>
              </w:rPr>
              <w:t>,</w:t>
            </w:r>
            <w:r w:rsidRPr="001D575A">
              <w:rPr>
                <w:rFonts w:ascii="Georgia" w:hAnsi="Georgia" w:cs="Georgia"/>
                <w:spacing w:val="30"/>
                <w:w w:val="95"/>
                <w:sz w:val="20"/>
                <w:szCs w:val="20"/>
                <w:lang w:val="es-DO"/>
              </w:rPr>
              <w:t xml:space="preserve"> </w:t>
            </w:r>
            <w:proofErr w:type="spellStart"/>
            <w:r w:rsidRPr="001D575A">
              <w:rPr>
                <w:rFonts w:ascii="Georgia" w:hAnsi="Georgia" w:cs="Georgia"/>
                <w:w w:val="95"/>
                <w:sz w:val="20"/>
                <w:szCs w:val="20"/>
                <w:lang w:val="es-DO"/>
              </w:rPr>
              <w:t>rec</w:t>
            </w:r>
            <w:r w:rsidRPr="001D575A">
              <w:rPr>
                <w:rFonts w:ascii="Georgia" w:hAnsi="Georgia" w:cs="Georgia"/>
                <w:spacing w:val="-1"/>
                <w:w w:val="95"/>
                <w:sz w:val="20"/>
                <w:szCs w:val="20"/>
                <w:lang w:val="es-DO"/>
              </w:rPr>
              <w:t>u</w:t>
            </w:r>
            <w:r w:rsidRPr="001D575A">
              <w:rPr>
                <w:rFonts w:ascii="Georgia" w:hAnsi="Georgia" w:cs="Georgia"/>
                <w:spacing w:val="4"/>
                <w:w w:val="95"/>
                <w:sz w:val="20"/>
                <w:szCs w:val="20"/>
                <w:lang w:val="es-DO"/>
              </w:rPr>
              <w:t>p</w:t>
            </w:r>
            <w:r w:rsidRPr="001D575A">
              <w:rPr>
                <w:rFonts w:ascii="Georgia" w:hAnsi="Georgia" w:cs="Georgia"/>
                <w:w w:val="95"/>
                <w:sz w:val="20"/>
                <w:szCs w:val="20"/>
                <w:lang w:val="es-DO"/>
              </w:rPr>
              <w:t>eraci</w:t>
            </w:r>
            <w:r w:rsidRPr="001D575A">
              <w:rPr>
                <w:rFonts w:ascii="Georgia" w:hAnsi="Georgia" w:cs="Georgia"/>
                <w:spacing w:val="-95"/>
                <w:w w:val="95"/>
                <w:sz w:val="20"/>
                <w:szCs w:val="20"/>
                <w:lang w:val="es-DO"/>
              </w:rPr>
              <w:t>´</w:t>
            </w:r>
            <w:r w:rsidRPr="001D575A">
              <w:rPr>
                <w:rFonts w:ascii="Georgia" w:hAnsi="Georgia" w:cs="Georgia"/>
                <w:w w:val="95"/>
                <w:sz w:val="20"/>
                <w:szCs w:val="20"/>
                <w:lang w:val="es-DO"/>
              </w:rPr>
              <w:t>on</w:t>
            </w:r>
            <w:proofErr w:type="spellEnd"/>
            <w:r w:rsidRPr="001D575A">
              <w:rPr>
                <w:rFonts w:ascii="Georgia" w:hAnsi="Georgia" w:cs="Georgia"/>
                <w:w w:val="95"/>
                <w:sz w:val="20"/>
                <w:szCs w:val="20"/>
                <w:lang w:val="es-DO"/>
              </w:rPr>
              <w:t>,</w:t>
            </w:r>
            <w:r w:rsidRPr="001D575A">
              <w:rPr>
                <w:rFonts w:ascii="Georgia" w:hAnsi="Georgia" w:cs="Georgia"/>
                <w:spacing w:val="31"/>
                <w:w w:val="95"/>
                <w:sz w:val="20"/>
                <w:szCs w:val="20"/>
                <w:lang w:val="es-DO"/>
              </w:rPr>
              <w:t xml:space="preserve"> </w:t>
            </w:r>
            <w:r w:rsidRPr="001D575A">
              <w:rPr>
                <w:rFonts w:ascii="Georgia" w:hAnsi="Georgia" w:cs="Georgia"/>
                <w:w w:val="95"/>
                <w:sz w:val="20"/>
                <w:szCs w:val="20"/>
                <w:lang w:val="es-DO"/>
              </w:rPr>
              <w:t>enlac</w:t>
            </w:r>
            <w:r w:rsidRPr="001D575A">
              <w:rPr>
                <w:rFonts w:ascii="Georgia" w:hAnsi="Georgia" w:cs="Georgia"/>
                <w:spacing w:val="-1"/>
                <w:w w:val="95"/>
                <w:sz w:val="20"/>
                <w:szCs w:val="20"/>
                <w:lang w:val="es-DO"/>
              </w:rPr>
              <w:t>e</w:t>
            </w:r>
            <w:r w:rsidRPr="001D575A">
              <w:rPr>
                <w:rFonts w:ascii="Georgia" w:hAnsi="Georgia" w:cs="Georgia"/>
                <w:w w:val="95"/>
                <w:sz w:val="20"/>
                <w:szCs w:val="20"/>
                <w:lang w:val="es-DO"/>
              </w:rPr>
              <w:t>,</w:t>
            </w:r>
            <w:r w:rsidRPr="001D575A">
              <w:rPr>
                <w:rFonts w:ascii="Georgia" w:hAnsi="Georgia" w:cs="Georgia"/>
                <w:spacing w:val="30"/>
                <w:w w:val="95"/>
                <w:sz w:val="20"/>
                <w:szCs w:val="20"/>
                <w:lang w:val="es-DO"/>
              </w:rPr>
              <w:t xml:space="preserve"> </w:t>
            </w:r>
            <w:proofErr w:type="spellStart"/>
            <w:r w:rsidRPr="001D575A">
              <w:rPr>
                <w:rFonts w:ascii="Georgia" w:hAnsi="Georgia" w:cs="Georgia"/>
                <w:w w:val="95"/>
                <w:sz w:val="20"/>
                <w:szCs w:val="20"/>
                <w:lang w:val="es-DO"/>
              </w:rPr>
              <w:t>n</w:t>
            </w:r>
            <w:r w:rsidRPr="001D575A">
              <w:rPr>
                <w:rFonts w:ascii="Georgia" w:hAnsi="Georgia" w:cs="Georgia"/>
                <w:spacing w:val="-6"/>
                <w:w w:val="95"/>
                <w:sz w:val="20"/>
                <w:szCs w:val="20"/>
                <w:lang w:val="es-DO"/>
              </w:rPr>
              <w:t>av</w:t>
            </w:r>
            <w:r w:rsidRPr="001D575A">
              <w:rPr>
                <w:rFonts w:ascii="Georgia" w:hAnsi="Georgia" w:cs="Georgia"/>
                <w:w w:val="95"/>
                <w:sz w:val="20"/>
                <w:szCs w:val="20"/>
                <w:lang w:val="es-DO"/>
              </w:rPr>
              <w:t>ega</w:t>
            </w:r>
            <w:r w:rsidRPr="001D575A">
              <w:rPr>
                <w:rFonts w:ascii="Georgia" w:hAnsi="Georgia" w:cs="Georgia"/>
                <w:spacing w:val="-1"/>
                <w:w w:val="95"/>
                <w:sz w:val="20"/>
                <w:szCs w:val="20"/>
                <w:lang w:val="es-DO"/>
              </w:rPr>
              <w:t>c</w:t>
            </w:r>
            <w:r w:rsidRPr="001D575A">
              <w:rPr>
                <w:rFonts w:ascii="Georgia" w:hAnsi="Georgia" w:cs="Georgia"/>
                <w:w w:val="95"/>
                <w:sz w:val="20"/>
                <w:szCs w:val="20"/>
                <w:lang w:val="es-DO"/>
              </w:rPr>
              <w:t>i</w:t>
            </w:r>
            <w:r w:rsidRPr="001D575A">
              <w:rPr>
                <w:rFonts w:ascii="Georgia" w:hAnsi="Georgia" w:cs="Georgia"/>
                <w:spacing w:val="-95"/>
                <w:w w:val="95"/>
                <w:sz w:val="20"/>
                <w:szCs w:val="20"/>
                <w:lang w:val="es-DO"/>
              </w:rPr>
              <w:t>´</w:t>
            </w:r>
            <w:r w:rsidRPr="001D575A">
              <w:rPr>
                <w:rFonts w:ascii="Georgia" w:hAnsi="Georgia" w:cs="Georgia"/>
                <w:w w:val="95"/>
                <w:sz w:val="20"/>
                <w:szCs w:val="20"/>
                <w:lang w:val="es-DO"/>
              </w:rPr>
              <w:t>on</w:t>
            </w:r>
            <w:proofErr w:type="spellEnd"/>
            <w:r w:rsidRPr="001D575A">
              <w:rPr>
                <w:rFonts w:ascii="Georgia" w:hAnsi="Georgia" w:cs="Georgia"/>
                <w:w w:val="95"/>
                <w:sz w:val="20"/>
                <w:szCs w:val="20"/>
                <w:lang w:val="es-DO"/>
              </w:rPr>
              <w:t>.</w:t>
            </w:r>
          </w:p>
          <w:p w:rsidR="008A5DA3" w:rsidRPr="001D575A" w:rsidRDefault="008A5DA3" w:rsidP="00CF7B9A">
            <w:pPr>
              <w:pStyle w:val="TableParagraph"/>
              <w:kinsoku w:val="0"/>
              <w:overflowPunct w:val="0"/>
              <w:spacing w:before="171" w:line="252" w:lineRule="auto"/>
              <w:ind w:left="617" w:right="116"/>
              <w:rPr>
                <w:rFonts w:ascii="Georgia" w:hAnsi="Georgia" w:cs="Georgia"/>
                <w:sz w:val="20"/>
                <w:szCs w:val="20"/>
                <w:lang w:val="es-DO"/>
              </w:rPr>
            </w:pPr>
            <w:r w:rsidRPr="001D575A">
              <w:rPr>
                <w:rFonts w:ascii="Georgia" w:hAnsi="Georgia" w:cs="Georgia"/>
                <w:sz w:val="20"/>
                <w:szCs w:val="20"/>
                <w:lang w:val="es-DO"/>
              </w:rPr>
              <w:t>Pri</w:t>
            </w:r>
            <w:r w:rsidRPr="001D575A">
              <w:rPr>
                <w:rFonts w:ascii="Georgia" w:hAnsi="Georgia" w:cs="Georgia"/>
                <w:spacing w:val="-11"/>
                <w:sz w:val="20"/>
                <w:szCs w:val="20"/>
                <w:lang w:val="es-DO"/>
              </w:rPr>
              <w:t>v</w:t>
            </w:r>
            <w:r w:rsidRPr="001D575A">
              <w:rPr>
                <w:rFonts w:ascii="Georgia" w:hAnsi="Georgia" w:cs="Georgia"/>
                <w:sz w:val="20"/>
                <w:szCs w:val="20"/>
                <w:lang w:val="es-DO"/>
              </w:rPr>
              <w:t>acidad,</w:t>
            </w:r>
            <w:r w:rsidRPr="001D575A">
              <w:rPr>
                <w:rFonts w:ascii="Georgia" w:hAnsi="Georgia" w:cs="Georgia"/>
                <w:spacing w:val="2"/>
                <w:sz w:val="20"/>
                <w:szCs w:val="20"/>
                <w:lang w:val="es-DO"/>
              </w:rPr>
              <w:t xml:space="preserve"> </w:t>
            </w:r>
            <w:r w:rsidRPr="001D575A">
              <w:rPr>
                <w:rFonts w:ascii="Georgia" w:hAnsi="Georgia" w:cs="Georgia"/>
                <w:sz w:val="20"/>
                <w:szCs w:val="20"/>
                <w:lang w:val="es-DO"/>
              </w:rPr>
              <w:t>i</w:t>
            </w:r>
            <w:r w:rsidRPr="001D575A">
              <w:rPr>
                <w:rFonts w:ascii="Georgia" w:hAnsi="Georgia" w:cs="Georgia"/>
                <w:spacing w:val="-7"/>
                <w:sz w:val="20"/>
                <w:szCs w:val="20"/>
                <w:lang w:val="es-DO"/>
              </w:rPr>
              <w:t>n</w:t>
            </w:r>
            <w:r w:rsidRPr="001D575A">
              <w:rPr>
                <w:rFonts w:ascii="Georgia" w:hAnsi="Georgia" w:cs="Georgia"/>
                <w:sz w:val="20"/>
                <w:szCs w:val="20"/>
                <w:lang w:val="es-DO"/>
              </w:rPr>
              <w:t>tegrida</w:t>
            </w:r>
            <w:r w:rsidRPr="001D575A">
              <w:rPr>
                <w:rFonts w:ascii="Georgia" w:hAnsi="Georgia" w:cs="Georgia"/>
                <w:spacing w:val="-2"/>
                <w:sz w:val="20"/>
                <w:szCs w:val="20"/>
                <w:lang w:val="es-DO"/>
              </w:rPr>
              <w:t>d</w:t>
            </w:r>
            <w:r w:rsidRPr="001D575A">
              <w:rPr>
                <w:rFonts w:ascii="Georgia" w:hAnsi="Georgia" w:cs="Georgia"/>
                <w:sz w:val="20"/>
                <w:szCs w:val="20"/>
                <w:lang w:val="es-DO"/>
              </w:rPr>
              <w:t>,</w:t>
            </w:r>
            <w:r w:rsidRPr="001D575A">
              <w:rPr>
                <w:rFonts w:ascii="Georgia" w:hAnsi="Georgia" w:cs="Georgia"/>
                <w:spacing w:val="2"/>
                <w:sz w:val="20"/>
                <w:szCs w:val="20"/>
                <w:lang w:val="es-DO"/>
              </w:rPr>
              <w:t xml:space="preserve"> </w:t>
            </w:r>
            <w:r w:rsidRPr="001D575A">
              <w:rPr>
                <w:rFonts w:ascii="Georgia" w:hAnsi="Georgia" w:cs="Georgia"/>
                <w:sz w:val="20"/>
                <w:szCs w:val="20"/>
                <w:lang w:val="es-DO"/>
              </w:rPr>
              <w:t>seguridad</w:t>
            </w:r>
            <w:r w:rsidRPr="001D575A">
              <w:rPr>
                <w:rFonts w:ascii="Georgia" w:hAnsi="Georgia" w:cs="Georgia"/>
                <w:spacing w:val="3"/>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2"/>
                <w:sz w:val="20"/>
                <w:szCs w:val="20"/>
                <w:lang w:val="es-DO"/>
              </w:rPr>
              <w:t xml:space="preserve"> </w:t>
            </w:r>
            <w:proofErr w:type="spellStart"/>
            <w:r w:rsidRPr="001D575A">
              <w:rPr>
                <w:rFonts w:ascii="Georgia" w:hAnsi="Georgia" w:cs="Georgia"/>
                <w:sz w:val="20"/>
                <w:szCs w:val="20"/>
                <w:lang w:val="es-DO"/>
              </w:rPr>
              <w:t>pre</w:t>
            </w:r>
            <w:r w:rsidRPr="001D575A">
              <w:rPr>
                <w:rFonts w:ascii="Georgia" w:hAnsi="Georgia" w:cs="Georgia"/>
                <w:spacing w:val="-2"/>
                <w:sz w:val="20"/>
                <w:szCs w:val="20"/>
                <w:lang w:val="es-DO"/>
              </w:rPr>
              <w:t>s</w:t>
            </w:r>
            <w:r w:rsidRPr="001D575A">
              <w:rPr>
                <w:rFonts w:ascii="Georgia" w:hAnsi="Georgia" w:cs="Georgia"/>
                <w:sz w:val="20"/>
                <w:szCs w:val="20"/>
                <w:lang w:val="es-DO"/>
              </w:rPr>
              <w:t>er</w:t>
            </w:r>
            <w:r w:rsidRPr="001D575A">
              <w:rPr>
                <w:rFonts w:ascii="Georgia" w:hAnsi="Georgia" w:cs="Georgia"/>
                <w:spacing w:val="-11"/>
                <w:sz w:val="20"/>
                <w:szCs w:val="20"/>
                <w:lang w:val="es-DO"/>
              </w:rPr>
              <w:t>v</w:t>
            </w:r>
            <w:r w:rsidRPr="001D575A">
              <w:rPr>
                <w:rFonts w:ascii="Georgia" w:hAnsi="Georgia" w:cs="Georgia"/>
                <w:sz w:val="20"/>
                <w:szCs w:val="20"/>
                <w:lang w:val="es-DO"/>
              </w:rPr>
              <w:t>aci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pacing w:val="2"/>
                <w:sz w:val="20"/>
                <w:szCs w:val="20"/>
                <w:lang w:val="es-DO"/>
              </w:rPr>
              <w:t xml:space="preserve"> </w:t>
            </w:r>
            <w:r w:rsidRPr="001D575A">
              <w:rPr>
                <w:rFonts w:ascii="Georgia" w:hAnsi="Georgia" w:cs="Georgia"/>
                <w:sz w:val="20"/>
                <w:szCs w:val="20"/>
                <w:lang w:val="es-DO"/>
              </w:rPr>
              <w:t>de</w:t>
            </w:r>
            <w:r w:rsidRPr="001D575A">
              <w:rPr>
                <w:rFonts w:ascii="Georgia" w:hAnsi="Georgia" w:cs="Georgia"/>
                <w:w w:val="94"/>
                <w:sz w:val="20"/>
                <w:szCs w:val="20"/>
                <w:lang w:val="es-DO"/>
              </w:rPr>
              <w:t xml:space="preserve"> </w:t>
            </w:r>
            <w:r w:rsidRPr="001D575A">
              <w:rPr>
                <w:rFonts w:ascii="Georgia" w:hAnsi="Georgia" w:cs="Georgia"/>
                <w:w w:val="95"/>
                <w:sz w:val="20"/>
                <w:szCs w:val="20"/>
                <w:lang w:val="es-DO"/>
              </w:rPr>
              <w:t>la</w:t>
            </w:r>
            <w:r w:rsidRPr="001D575A">
              <w:rPr>
                <w:rFonts w:ascii="Georgia" w:hAnsi="Georgia" w:cs="Georgia"/>
                <w:spacing w:val="14"/>
                <w:w w:val="95"/>
                <w:sz w:val="20"/>
                <w:szCs w:val="20"/>
                <w:lang w:val="es-DO"/>
              </w:rPr>
              <w:t xml:space="preserve"> </w:t>
            </w:r>
            <w:proofErr w:type="spellStart"/>
            <w:r w:rsidRPr="001D575A">
              <w:rPr>
                <w:rFonts w:ascii="Georgia" w:hAnsi="Georgia" w:cs="Georgia"/>
                <w:w w:val="95"/>
                <w:sz w:val="20"/>
                <w:szCs w:val="20"/>
                <w:lang w:val="es-DO"/>
              </w:rPr>
              <w:t>informaci</w:t>
            </w:r>
            <w:r w:rsidRPr="001D575A">
              <w:rPr>
                <w:rFonts w:ascii="Georgia" w:hAnsi="Georgia" w:cs="Georgia"/>
                <w:spacing w:val="-95"/>
                <w:w w:val="95"/>
                <w:sz w:val="20"/>
                <w:szCs w:val="20"/>
                <w:lang w:val="es-DO"/>
              </w:rPr>
              <w:t>´</w:t>
            </w:r>
            <w:r w:rsidRPr="001D575A">
              <w:rPr>
                <w:rFonts w:ascii="Georgia" w:hAnsi="Georgia" w:cs="Georgia"/>
                <w:w w:val="95"/>
                <w:sz w:val="20"/>
                <w:szCs w:val="20"/>
                <w:lang w:val="es-DO"/>
              </w:rPr>
              <w:t>on</w:t>
            </w:r>
            <w:proofErr w:type="spellEnd"/>
            <w:r w:rsidRPr="001D575A">
              <w:rPr>
                <w:rFonts w:ascii="Georgia" w:hAnsi="Georgia" w:cs="Georgia"/>
                <w:w w:val="95"/>
                <w:sz w:val="20"/>
                <w:szCs w:val="20"/>
                <w:lang w:val="es-DO"/>
              </w:rPr>
              <w:t>.</w:t>
            </w:r>
          </w:p>
          <w:p w:rsidR="008A5DA3" w:rsidRPr="001D575A" w:rsidRDefault="008A5DA3" w:rsidP="00CF7B9A">
            <w:pPr>
              <w:pStyle w:val="TableParagraph"/>
              <w:kinsoku w:val="0"/>
              <w:overflowPunct w:val="0"/>
              <w:spacing w:before="159" w:line="420" w:lineRule="auto"/>
              <w:ind w:left="617" w:right="1344"/>
              <w:rPr>
                <w:rFonts w:ascii="Georgia" w:hAnsi="Georgia" w:cs="Georgia"/>
                <w:sz w:val="20"/>
                <w:szCs w:val="20"/>
                <w:lang w:val="es-DO"/>
              </w:rPr>
            </w:pPr>
            <w:r w:rsidRPr="001D575A">
              <w:rPr>
                <w:rFonts w:ascii="Georgia" w:hAnsi="Georgia" w:cs="Georgia"/>
                <w:spacing w:val="-1"/>
                <w:sz w:val="20"/>
                <w:szCs w:val="20"/>
                <w:lang w:val="es-DO"/>
              </w:rPr>
              <w:t>Escalab</w:t>
            </w:r>
            <w:r w:rsidRPr="001D575A">
              <w:rPr>
                <w:rFonts w:ascii="Georgia" w:hAnsi="Georgia" w:cs="Georgia"/>
                <w:spacing w:val="-2"/>
                <w:sz w:val="20"/>
                <w:szCs w:val="20"/>
                <w:lang w:val="es-DO"/>
              </w:rPr>
              <w:t>ilid</w:t>
            </w:r>
            <w:r w:rsidRPr="001D575A">
              <w:rPr>
                <w:rFonts w:ascii="Georgia" w:hAnsi="Georgia" w:cs="Georgia"/>
                <w:spacing w:val="-1"/>
                <w:sz w:val="20"/>
                <w:szCs w:val="20"/>
                <w:lang w:val="es-DO"/>
              </w:rPr>
              <w:t>ad,</w:t>
            </w:r>
            <w:r w:rsidRPr="001D575A">
              <w:rPr>
                <w:rFonts w:ascii="Georgia" w:hAnsi="Georgia" w:cs="Georgia"/>
                <w:spacing w:val="-14"/>
                <w:sz w:val="20"/>
                <w:szCs w:val="20"/>
                <w:lang w:val="es-DO"/>
              </w:rPr>
              <w:t xml:space="preserve"> </w:t>
            </w:r>
            <w:r w:rsidRPr="001D575A">
              <w:rPr>
                <w:rFonts w:ascii="Georgia" w:hAnsi="Georgia" w:cs="Georgia"/>
                <w:sz w:val="20"/>
                <w:szCs w:val="20"/>
                <w:lang w:val="es-DO"/>
              </w:rPr>
              <w:t>eficiencia</w:t>
            </w:r>
            <w:r w:rsidRPr="001D575A">
              <w:rPr>
                <w:rFonts w:ascii="Georgia" w:hAnsi="Georgia" w:cs="Georgia"/>
                <w:spacing w:val="-14"/>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14"/>
                <w:sz w:val="20"/>
                <w:szCs w:val="20"/>
                <w:lang w:val="es-DO"/>
              </w:rPr>
              <w:t xml:space="preserve"> </w:t>
            </w:r>
            <w:r w:rsidRPr="001D575A">
              <w:rPr>
                <w:rFonts w:ascii="Georgia" w:hAnsi="Georgia" w:cs="Georgia"/>
                <w:spacing w:val="-2"/>
                <w:sz w:val="20"/>
                <w:szCs w:val="20"/>
                <w:lang w:val="es-DO"/>
              </w:rPr>
              <w:t>efecti</w:t>
            </w:r>
            <w:r w:rsidRPr="001D575A">
              <w:rPr>
                <w:rFonts w:ascii="Georgia" w:hAnsi="Georgia" w:cs="Georgia"/>
                <w:spacing w:val="-1"/>
                <w:sz w:val="20"/>
                <w:szCs w:val="20"/>
                <w:lang w:val="es-DO"/>
              </w:rPr>
              <w:t>v</w:t>
            </w:r>
            <w:r w:rsidRPr="001D575A">
              <w:rPr>
                <w:rFonts w:ascii="Georgia" w:hAnsi="Georgia" w:cs="Georgia"/>
                <w:spacing w:val="-2"/>
                <w:sz w:val="20"/>
                <w:szCs w:val="20"/>
                <w:lang w:val="es-DO"/>
              </w:rPr>
              <w:t>idad</w:t>
            </w:r>
            <w:r w:rsidRPr="001D575A">
              <w:rPr>
                <w:rFonts w:ascii="Georgia" w:hAnsi="Georgia" w:cs="Georgia"/>
                <w:spacing w:val="-1"/>
                <w:sz w:val="20"/>
                <w:szCs w:val="20"/>
                <w:lang w:val="es-DO"/>
              </w:rPr>
              <w:t>.</w:t>
            </w:r>
            <w:r w:rsidRPr="001D575A">
              <w:rPr>
                <w:rFonts w:ascii="Georgia" w:hAnsi="Georgia" w:cs="Georgia"/>
                <w:spacing w:val="48"/>
                <w:w w:val="102"/>
                <w:sz w:val="20"/>
                <w:szCs w:val="20"/>
                <w:lang w:val="es-DO"/>
              </w:rPr>
              <w:t xml:space="preserve"> </w:t>
            </w:r>
            <w:r w:rsidRPr="001D575A">
              <w:rPr>
                <w:rFonts w:ascii="Georgia" w:hAnsi="Georgia" w:cs="Georgia"/>
                <w:spacing w:val="-1"/>
                <w:sz w:val="20"/>
                <w:szCs w:val="20"/>
                <w:lang w:val="es-DO"/>
              </w:rPr>
              <w:t>Escalab</w:t>
            </w:r>
            <w:r w:rsidRPr="001D575A">
              <w:rPr>
                <w:rFonts w:ascii="Georgia" w:hAnsi="Georgia" w:cs="Georgia"/>
                <w:spacing w:val="-2"/>
                <w:sz w:val="20"/>
                <w:szCs w:val="20"/>
                <w:lang w:val="es-DO"/>
              </w:rPr>
              <w:t>ilid</w:t>
            </w:r>
            <w:r w:rsidRPr="001D575A">
              <w:rPr>
                <w:rFonts w:ascii="Georgia" w:hAnsi="Georgia" w:cs="Georgia"/>
                <w:spacing w:val="-1"/>
                <w:sz w:val="20"/>
                <w:szCs w:val="20"/>
                <w:lang w:val="es-DO"/>
              </w:rPr>
              <w:t>ad,</w:t>
            </w:r>
            <w:r w:rsidRPr="001D575A">
              <w:rPr>
                <w:rFonts w:ascii="Georgia" w:hAnsi="Georgia" w:cs="Georgia"/>
                <w:spacing w:val="-14"/>
                <w:sz w:val="20"/>
                <w:szCs w:val="20"/>
                <w:lang w:val="es-DO"/>
              </w:rPr>
              <w:t xml:space="preserve"> </w:t>
            </w:r>
            <w:r w:rsidRPr="001D575A">
              <w:rPr>
                <w:rFonts w:ascii="Georgia" w:hAnsi="Georgia" w:cs="Georgia"/>
                <w:sz w:val="20"/>
                <w:szCs w:val="20"/>
                <w:lang w:val="es-DO"/>
              </w:rPr>
              <w:t>eficiencia</w:t>
            </w:r>
            <w:r w:rsidRPr="001D575A">
              <w:rPr>
                <w:rFonts w:ascii="Georgia" w:hAnsi="Georgia" w:cs="Georgia"/>
                <w:spacing w:val="-14"/>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14"/>
                <w:sz w:val="20"/>
                <w:szCs w:val="20"/>
                <w:lang w:val="es-DO"/>
              </w:rPr>
              <w:t xml:space="preserve"> </w:t>
            </w:r>
            <w:r w:rsidRPr="001D575A">
              <w:rPr>
                <w:rFonts w:ascii="Georgia" w:hAnsi="Georgia" w:cs="Georgia"/>
                <w:spacing w:val="-2"/>
                <w:sz w:val="20"/>
                <w:szCs w:val="20"/>
                <w:lang w:val="es-DO"/>
              </w:rPr>
              <w:t>efecti</w:t>
            </w:r>
            <w:r w:rsidRPr="001D575A">
              <w:rPr>
                <w:rFonts w:ascii="Georgia" w:hAnsi="Georgia" w:cs="Georgia"/>
                <w:spacing w:val="-1"/>
                <w:sz w:val="20"/>
                <w:szCs w:val="20"/>
                <w:lang w:val="es-DO"/>
              </w:rPr>
              <w:t>v</w:t>
            </w:r>
            <w:r w:rsidRPr="001D575A">
              <w:rPr>
                <w:rFonts w:ascii="Georgia" w:hAnsi="Georgia" w:cs="Georgia"/>
                <w:spacing w:val="-2"/>
                <w:sz w:val="20"/>
                <w:szCs w:val="20"/>
                <w:lang w:val="es-DO"/>
              </w:rPr>
              <w:t>idad</w:t>
            </w:r>
            <w:r w:rsidRPr="001D575A">
              <w:rPr>
                <w:rFonts w:ascii="Georgia" w:hAnsi="Georgia" w:cs="Georgia"/>
                <w:spacing w:val="-1"/>
                <w:sz w:val="20"/>
                <w:szCs w:val="20"/>
                <w:lang w:val="es-DO"/>
              </w:rPr>
              <w:t>.</w:t>
            </w:r>
          </w:p>
          <w:p w:rsidR="008A5DA3" w:rsidRPr="001D575A" w:rsidRDefault="008A5DA3" w:rsidP="00CF7B9A">
            <w:pPr>
              <w:pStyle w:val="TableParagraph"/>
              <w:kinsoku w:val="0"/>
              <w:overflowPunct w:val="0"/>
              <w:spacing w:line="252" w:lineRule="auto"/>
              <w:ind w:left="617" w:right="117"/>
              <w:rPr>
                <w:lang w:val="es-DO"/>
              </w:rPr>
            </w:pPr>
            <w:r w:rsidRPr="001D575A">
              <w:rPr>
                <w:rFonts w:ascii="Georgia" w:hAnsi="Georgia" w:cs="Georgia"/>
                <w:sz w:val="20"/>
                <w:szCs w:val="20"/>
                <w:lang w:val="es-DO"/>
              </w:rPr>
              <w:t>Conceptos</w:t>
            </w:r>
            <w:r w:rsidRPr="001D575A">
              <w:rPr>
                <w:rFonts w:ascii="Georgia" w:hAnsi="Georgia" w:cs="Georgia"/>
                <w:spacing w:val="26"/>
                <w:sz w:val="20"/>
                <w:szCs w:val="20"/>
                <w:lang w:val="es-DO"/>
              </w:rPr>
              <w:t xml:space="preserve"> </w:t>
            </w:r>
            <w:r w:rsidRPr="001D575A">
              <w:rPr>
                <w:rFonts w:ascii="Georgia" w:hAnsi="Georgia" w:cs="Georgia"/>
                <w:sz w:val="20"/>
                <w:szCs w:val="20"/>
                <w:lang w:val="es-DO"/>
              </w:rPr>
              <w:t>rela</w:t>
            </w:r>
            <w:r w:rsidRPr="001D575A">
              <w:rPr>
                <w:rFonts w:ascii="Georgia" w:hAnsi="Georgia" w:cs="Georgia"/>
                <w:spacing w:val="-2"/>
                <w:sz w:val="20"/>
                <w:szCs w:val="20"/>
                <w:lang w:val="es-DO"/>
              </w:rPr>
              <w:t>c</w:t>
            </w:r>
            <w:r w:rsidRPr="001D575A">
              <w:rPr>
                <w:rFonts w:ascii="Georgia" w:hAnsi="Georgia" w:cs="Georgia"/>
                <w:sz w:val="20"/>
                <w:szCs w:val="20"/>
                <w:lang w:val="es-DO"/>
              </w:rPr>
              <w:t>ionados</w:t>
            </w:r>
            <w:r w:rsidRPr="001D575A">
              <w:rPr>
                <w:rFonts w:ascii="Georgia" w:hAnsi="Georgia" w:cs="Georgia"/>
                <w:spacing w:val="26"/>
                <w:sz w:val="20"/>
                <w:szCs w:val="20"/>
                <w:lang w:val="es-DO"/>
              </w:rPr>
              <w:t xml:space="preserve"> </w:t>
            </w:r>
            <w:r w:rsidRPr="001D575A">
              <w:rPr>
                <w:rFonts w:ascii="Georgia" w:hAnsi="Georgia" w:cs="Georgia"/>
                <w:sz w:val="20"/>
                <w:szCs w:val="20"/>
                <w:lang w:val="es-DO"/>
              </w:rPr>
              <w:t>con</w:t>
            </w:r>
            <w:r w:rsidRPr="001D575A">
              <w:rPr>
                <w:rFonts w:ascii="Georgia" w:hAnsi="Georgia" w:cs="Georgia"/>
                <w:spacing w:val="27"/>
                <w:sz w:val="20"/>
                <w:szCs w:val="20"/>
                <w:lang w:val="es-DO"/>
              </w:rPr>
              <w:t xml:space="preserve"> </w:t>
            </w:r>
            <w:r w:rsidRPr="001D575A">
              <w:rPr>
                <w:rFonts w:ascii="Georgia" w:hAnsi="Georgia" w:cs="Georgia"/>
                <w:sz w:val="20"/>
                <w:szCs w:val="20"/>
                <w:lang w:val="es-DO"/>
              </w:rPr>
              <w:t>asegurar</w:t>
            </w:r>
            <w:r w:rsidRPr="001D575A">
              <w:rPr>
                <w:rFonts w:ascii="Georgia" w:hAnsi="Georgia" w:cs="Georgia"/>
                <w:spacing w:val="26"/>
                <w:sz w:val="20"/>
                <w:szCs w:val="20"/>
                <w:lang w:val="es-DO"/>
              </w:rPr>
              <w:t xml:space="preserve"> </w:t>
            </w:r>
            <w:proofErr w:type="spellStart"/>
            <w:r w:rsidRPr="001D575A">
              <w:rPr>
                <w:rFonts w:ascii="Georgia" w:hAnsi="Georgia" w:cs="Georgia"/>
                <w:sz w:val="20"/>
                <w:szCs w:val="20"/>
                <w:lang w:val="es-DO"/>
              </w:rPr>
              <w:t>info</w:t>
            </w:r>
            <w:r w:rsidRPr="001D575A">
              <w:rPr>
                <w:rFonts w:ascii="Georgia" w:hAnsi="Georgia" w:cs="Georgia"/>
                <w:spacing w:val="-2"/>
                <w:sz w:val="20"/>
                <w:szCs w:val="20"/>
                <w:lang w:val="es-DO"/>
              </w:rPr>
              <w:t>r</w:t>
            </w:r>
            <w:r w:rsidRPr="001D575A">
              <w:rPr>
                <w:rFonts w:ascii="Georgia" w:hAnsi="Georgia" w:cs="Georgia"/>
                <w:sz w:val="20"/>
                <w:szCs w:val="20"/>
                <w:lang w:val="es-DO"/>
              </w:rPr>
              <w:t>ma</w:t>
            </w:r>
            <w:r w:rsidRPr="001D575A">
              <w:rPr>
                <w:rFonts w:ascii="Georgia" w:hAnsi="Georgia" w:cs="Georgia"/>
                <w:spacing w:val="-2"/>
                <w:sz w:val="20"/>
                <w:szCs w:val="20"/>
                <w:lang w:val="es-DO"/>
              </w:rPr>
              <w:t>c</w:t>
            </w:r>
            <w:r w:rsidRPr="001D575A">
              <w:rPr>
                <w:rFonts w:ascii="Georgia" w:hAnsi="Georgia" w:cs="Georgia"/>
                <w:sz w:val="20"/>
                <w:szCs w:val="20"/>
                <w:lang w:val="es-DO"/>
              </w:rPr>
              <w:t>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w w:val="93"/>
                <w:sz w:val="20"/>
                <w:szCs w:val="20"/>
                <w:lang w:val="es-DO"/>
              </w:rPr>
              <w:t xml:space="preserve"> </w:t>
            </w:r>
            <w:r w:rsidRPr="001D575A">
              <w:rPr>
                <w:rFonts w:ascii="Georgia" w:hAnsi="Georgia" w:cs="Georgia"/>
                <w:sz w:val="20"/>
                <w:szCs w:val="20"/>
                <w:lang w:val="es-DO"/>
              </w:rPr>
              <w:t>(persistencia</w:t>
            </w:r>
            <w:r w:rsidRPr="001D575A">
              <w:rPr>
                <w:rFonts w:ascii="Georgia" w:hAnsi="Georgia" w:cs="Georgia"/>
                <w:spacing w:val="-19"/>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9"/>
                <w:sz w:val="20"/>
                <w:szCs w:val="20"/>
                <w:lang w:val="es-DO"/>
              </w:rPr>
              <w:t xml:space="preserve"> </w:t>
            </w:r>
            <w:r w:rsidRPr="001D575A">
              <w:rPr>
                <w:rFonts w:ascii="Georgia" w:hAnsi="Georgia" w:cs="Georgia"/>
                <w:spacing w:val="-2"/>
                <w:sz w:val="20"/>
                <w:szCs w:val="20"/>
                <w:lang w:val="es-DO"/>
              </w:rPr>
              <w:t>datos</w:t>
            </w:r>
            <w:r w:rsidRPr="001D575A">
              <w:rPr>
                <w:rFonts w:ascii="Georgia" w:hAnsi="Georgia" w:cs="Georgia"/>
                <w:spacing w:val="-1"/>
                <w:sz w:val="20"/>
                <w:szCs w:val="20"/>
                <w:lang w:val="es-DO"/>
              </w:rPr>
              <w:t>).</w:t>
            </w:r>
          </w:p>
        </w:tc>
      </w:tr>
      <w:tr w:rsidR="008A5DA3" w:rsidTr="00CF7B9A">
        <w:tblPrEx>
          <w:tblCellMar>
            <w:top w:w="0" w:type="dxa"/>
            <w:left w:w="0" w:type="dxa"/>
            <w:bottom w:w="0" w:type="dxa"/>
            <w:right w:w="0" w:type="dxa"/>
          </w:tblCellMar>
        </w:tblPrEx>
        <w:trPr>
          <w:trHeight w:hRule="exact" w:val="247"/>
        </w:trPr>
        <w:tc>
          <w:tcPr>
            <w:tcW w:w="10532" w:type="dxa"/>
            <w:gridSpan w:val="2"/>
            <w:tcBorders>
              <w:top w:val="single" w:sz="3" w:space="0" w:color="000000"/>
              <w:left w:val="single" w:sz="3" w:space="0" w:color="000000"/>
              <w:bottom w:val="single" w:sz="3" w:space="0" w:color="000000"/>
              <w:right w:val="single" w:sz="3" w:space="0" w:color="000000"/>
            </w:tcBorders>
          </w:tcPr>
          <w:p w:rsidR="008A5DA3" w:rsidRDefault="008A5DA3" w:rsidP="00CF7B9A">
            <w:pPr>
              <w:pStyle w:val="TableParagraph"/>
              <w:kinsoku w:val="0"/>
              <w:overflowPunct w:val="0"/>
              <w:spacing w:line="210" w:lineRule="exact"/>
              <w:ind w:left="119"/>
            </w:pPr>
            <w:proofErr w:type="spellStart"/>
            <w:r>
              <w:rPr>
                <w:rFonts w:ascii="Georgia" w:hAnsi="Georgia" w:cs="Georgia"/>
                <w:b/>
                <w:bCs/>
                <w:w w:val="95"/>
                <w:sz w:val="20"/>
                <w:szCs w:val="20"/>
              </w:rPr>
              <w:t>Lecturas</w:t>
            </w:r>
            <w:proofErr w:type="spellEnd"/>
            <w:r>
              <w:rPr>
                <w:rFonts w:ascii="Georgia" w:hAnsi="Georgia" w:cs="Georgia"/>
                <w:b/>
                <w:bCs/>
                <w:w w:val="95"/>
                <w:sz w:val="20"/>
                <w:szCs w:val="20"/>
              </w:rPr>
              <w:t>:</w:t>
            </w:r>
            <w:r>
              <w:rPr>
                <w:rFonts w:ascii="Georgia" w:hAnsi="Georgia" w:cs="Georgia"/>
                <w:b/>
                <w:bCs/>
                <w:spacing w:val="6"/>
                <w:w w:val="95"/>
                <w:sz w:val="20"/>
                <w:szCs w:val="20"/>
              </w:rPr>
              <w:t xml:space="preserve"> </w:t>
            </w:r>
            <w:r>
              <w:rPr>
                <w:rFonts w:ascii="Georgia" w:hAnsi="Georgia" w:cs="Georgia"/>
                <w:spacing w:val="-3"/>
                <w:w w:val="95"/>
                <w:sz w:val="20"/>
                <w:szCs w:val="20"/>
              </w:rPr>
              <w:t>[</w:t>
            </w:r>
            <w:proofErr w:type="spellStart"/>
            <w:r>
              <w:rPr>
                <w:rFonts w:ascii="Georgia" w:hAnsi="Georgia" w:cs="Georgia"/>
                <w:spacing w:val="-3"/>
                <w:w w:val="95"/>
                <w:sz w:val="20"/>
                <w:szCs w:val="20"/>
              </w:rPr>
              <w:t>V</w:t>
            </w:r>
            <w:r>
              <w:rPr>
                <w:rFonts w:ascii="Georgia" w:hAnsi="Georgia" w:cs="Georgia"/>
                <w:spacing w:val="-4"/>
                <w:w w:val="95"/>
                <w:sz w:val="20"/>
                <w:szCs w:val="20"/>
              </w:rPr>
              <w:t>e</w:t>
            </w:r>
            <w:r>
              <w:rPr>
                <w:rFonts w:ascii="Georgia" w:hAnsi="Georgia" w:cs="Georgia"/>
                <w:spacing w:val="-3"/>
                <w:w w:val="95"/>
                <w:sz w:val="20"/>
                <w:szCs w:val="20"/>
              </w:rPr>
              <w:t>ryard</w:t>
            </w:r>
            <w:proofErr w:type="spellEnd"/>
            <w:r>
              <w:rPr>
                <w:rFonts w:ascii="Georgia" w:hAnsi="Georgia" w:cs="Georgia"/>
                <w:spacing w:val="-3"/>
                <w:w w:val="95"/>
                <w:sz w:val="20"/>
                <w:szCs w:val="20"/>
              </w:rPr>
              <w:t>,</w:t>
            </w:r>
            <w:r>
              <w:rPr>
                <w:rFonts w:ascii="Georgia" w:hAnsi="Georgia" w:cs="Georgia"/>
                <w:spacing w:val="7"/>
                <w:w w:val="95"/>
                <w:sz w:val="20"/>
                <w:szCs w:val="20"/>
              </w:rPr>
              <w:t xml:space="preserve"> </w:t>
            </w:r>
            <w:r>
              <w:rPr>
                <w:rFonts w:ascii="Georgia" w:hAnsi="Georgia" w:cs="Georgia"/>
                <w:w w:val="95"/>
                <w:sz w:val="20"/>
                <w:szCs w:val="20"/>
              </w:rPr>
              <w:t>1994],</w:t>
            </w:r>
            <w:r>
              <w:rPr>
                <w:rFonts w:ascii="Georgia" w:hAnsi="Georgia" w:cs="Georgia"/>
                <w:spacing w:val="9"/>
                <w:w w:val="95"/>
                <w:sz w:val="20"/>
                <w:szCs w:val="20"/>
              </w:rPr>
              <w:t xml:space="preserve"> </w:t>
            </w:r>
            <w:r>
              <w:rPr>
                <w:rFonts w:ascii="Georgia" w:hAnsi="Georgia" w:cs="Georgia"/>
                <w:spacing w:val="-1"/>
                <w:w w:val="95"/>
                <w:sz w:val="20"/>
                <w:szCs w:val="20"/>
              </w:rPr>
              <w:t>[</w:t>
            </w:r>
            <w:proofErr w:type="spellStart"/>
            <w:r>
              <w:rPr>
                <w:rFonts w:ascii="Georgia" w:hAnsi="Georgia" w:cs="Georgia"/>
                <w:spacing w:val="-1"/>
                <w:w w:val="95"/>
                <w:sz w:val="20"/>
                <w:szCs w:val="20"/>
              </w:rPr>
              <w:t>Elmasri</w:t>
            </w:r>
            <w:proofErr w:type="spellEnd"/>
            <w:r>
              <w:rPr>
                <w:rFonts w:ascii="Georgia" w:hAnsi="Georgia" w:cs="Georgia"/>
                <w:spacing w:val="8"/>
                <w:w w:val="95"/>
                <w:sz w:val="20"/>
                <w:szCs w:val="20"/>
              </w:rPr>
              <w:t xml:space="preserve"> </w:t>
            </w:r>
            <w:r>
              <w:rPr>
                <w:rFonts w:ascii="Georgia" w:hAnsi="Georgia" w:cs="Georgia"/>
                <w:w w:val="95"/>
                <w:sz w:val="20"/>
                <w:szCs w:val="20"/>
              </w:rPr>
              <w:t>and</w:t>
            </w:r>
            <w:r>
              <w:rPr>
                <w:rFonts w:ascii="Georgia" w:hAnsi="Georgia" w:cs="Georgia"/>
                <w:spacing w:val="9"/>
                <w:w w:val="95"/>
                <w:sz w:val="20"/>
                <w:szCs w:val="20"/>
              </w:rPr>
              <w:t xml:space="preserve"> </w:t>
            </w:r>
            <w:proofErr w:type="spellStart"/>
            <w:r>
              <w:rPr>
                <w:rFonts w:ascii="Georgia" w:hAnsi="Georgia" w:cs="Georgia"/>
                <w:spacing w:val="-3"/>
                <w:w w:val="95"/>
                <w:sz w:val="20"/>
                <w:szCs w:val="20"/>
              </w:rPr>
              <w:t>Navathe</w:t>
            </w:r>
            <w:proofErr w:type="spellEnd"/>
            <w:r>
              <w:rPr>
                <w:rFonts w:ascii="Georgia" w:hAnsi="Georgia" w:cs="Georgia"/>
                <w:spacing w:val="-3"/>
                <w:w w:val="95"/>
                <w:sz w:val="20"/>
                <w:szCs w:val="20"/>
              </w:rPr>
              <w:t>,</w:t>
            </w:r>
            <w:r>
              <w:rPr>
                <w:rFonts w:ascii="Georgia" w:hAnsi="Georgia" w:cs="Georgia"/>
                <w:spacing w:val="8"/>
                <w:w w:val="95"/>
                <w:sz w:val="20"/>
                <w:szCs w:val="20"/>
              </w:rPr>
              <w:t xml:space="preserve"> </w:t>
            </w:r>
            <w:r>
              <w:rPr>
                <w:rFonts w:ascii="Georgia" w:hAnsi="Georgia" w:cs="Georgia"/>
                <w:w w:val="95"/>
                <w:sz w:val="20"/>
                <w:szCs w:val="20"/>
              </w:rPr>
              <w:t>2004],</w:t>
            </w:r>
            <w:r>
              <w:rPr>
                <w:rFonts w:ascii="Georgia" w:hAnsi="Georgia" w:cs="Georgia"/>
                <w:spacing w:val="9"/>
                <w:w w:val="95"/>
                <w:sz w:val="20"/>
                <w:szCs w:val="20"/>
              </w:rPr>
              <w:t xml:space="preserve"> </w:t>
            </w:r>
            <w:r>
              <w:rPr>
                <w:rFonts w:ascii="Georgia" w:hAnsi="Georgia" w:cs="Georgia"/>
                <w:w w:val="95"/>
                <w:sz w:val="20"/>
                <w:szCs w:val="20"/>
              </w:rPr>
              <w:t>[</w:t>
            </w:r>
            <w:proofErr w:type="spellStart"/>
            <w:r>
              <w:rPr>
                <w:rFonts w:ascii="Georgia" w:hAnsi="Georgia" w:cs="Georgia"/>
                <w:w w:val="95"/>
                <w:sz w:val="20"/>
                <w:szCs w:val="20"/>
              </w:rPr>
              <w:t>Oppel</w:t>
            </w:r>
            <w:proofErr w:type="spellEnd"/>
            <w:r>
              <w:rPr>
                <w:rFonts w:ascii="Georgia" w:hAnsi="Georgia" w:cs="Georgia"/>
                <w:w w:val="95"/>
                <w:sz w:val="20"/>
                <w:szCs w:val="20"/>
              </w:rPr>
              <w:t>,</w:t>
            </w:r>
            <w:r>
              <w:rPr>
                <w:rFonts w:ascii="Georgia" w:hAnsi="Georgia" w:cs="Georgia"/>
                <w:spacing w:val="9"/>
                <w:w w:val="95"/>
                <w:sz w:val="20"/>
                <w:szCs w:val="20"/>
              </w:rPr>
              <w:t xml:space="preserve"> </w:t>
            </w:r>
            <w:r>
              <w:rPr>
                <w:rFonts w:ascii="Georgia" w:hAnsi="Georgia" w:cs="Georgia"/>
                <w:w w:val="95"/>
                <w:sz w:val="20"/>
                <w:szCs w:val="20"/>
              </w:rPr>
              <w:t>2004],</w:t>
            </w:r>
            <w:r>
              <w:rPr>
                <w:rFonts w:ascii="Georgia" w:hAnsi="Georgia" w:cs="Georgia"/>
                <w:spacing w:val="8"/>
                <w:w w:val="95"/>
                <w:sz w:val="20"/>
                <w:szCs w:val="20"/>
              </w:rPr>
              <w:t xml:space="preserve"> </w:t>
            </w:r>
            <w:r>
              <w:rPr>
                <w:rFonts w:ascii="Georgia" w:hAnsi="Georgia" w:cs="Georgia"/>
                <w:spacing w:val="-1"/>
                <w:w w:val="95"/>
                <w:sz w:val="20"/>
                <w:szCs w:val="20"/>
              </w:rPr>
              <w:t>[</w:t>
            </w:r>
            <w:proofErr w:type="spellStart"/>
            <w:r>
              <w:rPr>
                <w:rFonts w:ascii="Georgia" w:hAnsi="Georgia" w:cs="Georgia"/>
                <w:spacing w:val="-1"/>
                <w:w w:val="95"/>
                <w:sz w:val="20"/>
                <w:szCs w:val="20"/>
              </w:rPr>
              <w:t>Korth</w:t>
            </w:r>
            <w:proofErr w:type="spellEnd"/>
            <w:r>
              <w:rPr>
                <w:rFonts w:ascii="Georgia" w:hAnsi="Georgia" w:cs="Georgia"/>
                <w:spacing w:val="9"/>
                <w:w w:val="95"/>
                <w:sz w:val="20"/>
                <w:szCs w:val="20"/>
              </w:rPr>
              <w:t xml:space="preserve"> </w:t>
            </w:r>
            <w:r>
              <w:rPr>
                <w:rFonts w:ascii="Georgia" w:hAnsi="Georgia" w:cs="Georgia"/>
                <w:w w:val="95"/>
                <w:sz w:val="20"/>
                <w:szCs w:val="20"/>
              </w:rPr>
              <w:t>and</w:t>
            </w:r>
            <w:r>
              <w:rPr>
                <w:rFonts w:ascii="Georgia" w:hAnsi="Georgia" w:cs="Georgia"/>
                <w:spacing w:val="9"/>
                <w:w w:val="95"/>
                <w:sz w:val="20"/>
                <w:szCs w:val="20"/>
              </w:rPr>
              <w:t xml:space="preserve"> </w:t>
            </w:r>
            <w:proofErr w:type="spellStart"/>
            <w:r>
              <w:rPr>
                <w:rFonts w:ascii="Georgia" w:hAnsi="Georgia" w:cs="Georgia"/>
                <w:spacing w:val="-1"/>
                <w:w w:val="95"/>
                <w:sz w:val="20"/>
                <w:szCs w:val="20"/>
              </w:rPr>
              <w:t>Silb</w:t>
            </w:r>
            <w:r>
              <w:rPr>
                <w:rFonts w:ascii="Georgia" w:hAnsi="Georgia" w:cs="Georgia"/>
                <w:spacing w:val="-2"/>
                <w:w w:val="95"/>
                <w:sz w:val="20"/>
                <w:szCs w:val="20"/>
              </w:rPr>
              <w:t>ers</w:t>
            </w:r>
            <w:r>
              <w:rPr>
                <w:rFonts w:ascii="Georgia" w:hAnsi="Georgia" w:cs="Georgia"/>
                <w:spacing w:val="-1"/>
                <w:w w:val="95"/>
                <w:sz w:val="20"/>
                <w:szCs w:val="20"/>
              </w:rPr>
              <w:t>chatz</w:t>
            </w:r>
            <w:proofErr w:type="spellEnd"/>
            <w:r>
              <w:rPr>
                <w:rFonts w:ascii="Georgia" w:hAnsi="Georgia" w:cs="Georgia"/>
                <w:spacing w:val="-1"/>
                <w:w w:val="95"/>
                <w:sz w:val="20"/>
                <w:szCs w:val="20"/>
              </w:rPr>
              <w:t>,</w:t>
            </w:r>
            <w:r>
              <w:rPr>
                <w:rFonts w:ascii="Georgia" w:hAnsi="Georgia" w:cs="Georgia"/>
                <w:spacing w:val="8"/>
                <w:w w:val="95"/>
                <w:sz w:val="20"/>
                <w:szCs w:val="20"/>
              </w:rPr>
              <w:t xml:space="preserve"> </w:t>
            </w:r>
            <w:r>
              <w:rPr>
                <w:rFonts w:ascii="Georgia" w:hAnsi="Georgia" w:cs="Georgia"/>
                <w:w w:val="95"/>
                <w:sz w:val="20"/>
                <w:szCs w:val="20"/>
              </w:rPr>
              <w:t>2002]</w:t>
            </w:r>
          </w:p>
        </w:tc>
      </w:tr>
    </w:tbl>
    <w:p w:rsidR="008A5DA3" w:rsidRDefault="008A5DA3" w:rsidP="008A5DA3">
      <w:pPr>
        <w:sectPr w:rsidR="008A5DA3">
          <w:footerReference w:type="default" r:id="rId9"/>
          <w:pgSz w:w="12240" w:h="15840"/>
          <w:pgMar w:top="780" w:right="740" w:bottom="680" w:left="740" w:header="0" w:footer="465" w:gutter="0"/>
          <w:cols w:space="720"/>
          <w:noEndnote/>
        </w:sectPr>
      </w:pPr>
    </w:p>
    <w:p w:rsidR="008A5DA3" w:rsidRDefault="008A5DA3" w:rsidP="008A5DA3">
      <w:pPr>
        <w:pStyle w:val="BodyText"/>
        <w:kinsoku w:val="0"/>
        <w:overflowPunct w:val="0"/>
        <w:ind w:left="0"/>
        <w:rPr>
          <w:rFonts w:ascii="Times New Roman" w:hAnsi="Times New Roman" w:cs="Times New Roman"/>
          <w:b/>
          <w:bCs/>
          <w:sz w:val="6"/>
          <w:szCs w:val="6"/>
        </w:rPr>
      </w:pPr>
      <w:r>
        <w:rPr>
          <w:noProof/>
        </w:rPr>
        <w:lastRenderedPageBreak/>
        <mc:AlternateContent>
          <mc:Choice Requires="wps">
            <w:drawing>
              <wp:anchor distT="0" distB="0" distL="114300" distR="114300" simplePos="0" relativeHeight="251679744" behindDoc="1" locked="0" layoutInCell="0" allowOverlap="1" wp14:anchorId="3F9B10D0" wp14:editId="3AE0DD32">
                <wp:simplePos x="0" y="0"/>
                <wp:positionH relativeFrom="page">
                  <wp:posOffset>822325</wp:posOffset>
                </wp:positionH>
                <wp:positionV relativeFrom="page">
                  <wp:posOffset>1306195</wp:posOffset>
                </wp:positionV>
                <wp:extent cx="38100" cy="12700"/>
                <wp:effectExtent l="22225" t="20320" r="25400" b="14605"/>
                <wp:wrapNone/>
                <wp:docPr id="74" name="Freeform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1A1C8EF" id="Freeform 74"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102.85pt,67.7pt,102.8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680768" behindDoc="1" locked="0" layoutInCell="0" allowOverlap="1" wp14:anchorId="5F9294A3" wp14:editId="155D2A60">
                <wp:simplePos x="0" y="0"/>
                <wp:positionH relativeFrom="page">
                  <wp:posOffset>822325</wp:posOffset>
                </wp:positionH>
                <wp:positionV relativeFrom="page">
                  <wp:posOffset>1862455</wp:posOffset>
                </wp:positionV>
                <wp:extent cx="38100" cy="12700"/>
                <wp:effectExtent l="22225" t="24130" r="25400" b="10795"/>
                <wp:wrapNone/>
                <wp:docPr id="73" name="Freeform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2027F63" id="Freeform 73" o:spid="_x0000_s1026" style="position:absolute;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146.65pt,67.7pt,146.6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681792" behindDoc="1" locked="0" layoutInCell="0" allowOverlap="1" wp14:anchorId="322F73B3" wp14:editId="61767729">
                <wp:simplePos x="0" y="0"/>
                <wp:positionH relativeFrom="page">
                  <wp:posOffset>822325</wp:posOffset>
                </wp:positionH>
                <wp:positionV relativeFrom="page">
                  <wp:posOffset>2419350</wp:posOffset>
                </wp:positionV>
                <wp:extent cx="38100" cy="12700"/>
                <wp:effectExtent l="22225" t="19050" r="25400" b="6350"/>
                <wp:wrapNone/>
                <wp:docPr id="72" name="Freeform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96F8D3F" id="Freeform 72" o:spid="_x0000_s1026" style="position:absolute;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190.5pt,67.7pt,190.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682816" behindDoc="1" locked="0" layoutInCell="0" allowOverlap="1" wp14:anchorId="18C657A2" wp14:editId="0C1C9F5F">
                <wp:simplePos x="0" y="0"/>
                <wp:positionH relativeFrom="page">
                  <wp:posOffset>822325</wp:posOffset>
                </wp:positionH>
                <wp:positionV relativeFrom="page">
                  <wp:posOffset>2824480</wp:posOffset>
                </wp:positionV>
                <wp:extent cx="38100" cy="12700"/>
                <wp:effectExtent l="22225" t="24130" r="25400" b="10795"/>
                <wp:wrapNone/>
                <wp:docPr id="71" name="Freeform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3C2646A" id="Freeform 71" o:spid="_x0000_s1026" style="position:absolute;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222.4pt,67.7pt,222.4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683840" behindDoc="1" locked="0" layoutInCell="0" allowOverlap="1" wp14:anchorId="411AB7DC" wp14:editId="390C3D2D">
                <wp:simplePos x="0" y="0"/>
                <wp:positionH relativeFrom="page">
                  <wp:posOffset>822325</wp:posOffset>
                </wp:positionH>
                <wp:positionV relativeFrom="page">
                  <wp:posOffset>3229610</wp:posOffset>
                </wp:positionV>
                <wp:extent cx="38100" cy="12700"/>
                <wp:effectExtent l="22225" t="19685" r="25400" b="15240"/>
                <wp:wrapNone/>
                <wp:docPr id="70" name="Freeform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E849218" id="Freeform 70" o:spid="_x0000_s1026" style="position:absolute;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254.3pt,67.7pt,254.3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684864" behindDoc="1" locked="0" layoutInCell="0" allowOverlap="1" wp14:anchorId="2593C16A" wp14:editId="306FBFB9">
                <wp:simplePos x="0" y="0"/>
                <wp:positionH relativeFrom="page">
                  <wp:posOffset>822325</wp:posOffset>
                </wp:positionH>
                <wp:positionV relativeFrom="page">
                  <wp:posOffset>3634105</wp:posOffset>
                </wp:positionV>
                <wp:extent cx="38100" cy="12700"/>
                <wp:effectExtent l="22225" t="24130" r="25400" b="10795"/>
                <wp:wrapNone/>
                <wp:docPr id="69"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EEEF583" id="Freeform 69" o:spid="_x0000_s1026" style="position:absolute;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286.15pt,67.7pt,286.1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685888" behindDoc="1" locked="0" layoutInCell="0" allowOverlap="1" wp14:anchorId="4A1AE93C" wp14:editId="05727226">
                <wp:simplePos x="0" y="0"/>
                <wp:positionH relativeFrom="page">
                  <wp:posOffset>4165600</wp:posOffset>
                </wp:positionH>
                <wp:positionV relativeFrom="page">
                  <wp:posOffset>1306195</wp:posOffset>
                </wp:positionV>
                <wp:extent cx="38100" cy="12700"/>
                <wp:effectExtent l="22225" t="20320" r="25400" b="14605"/>
                <wp:wrapNone/>
                <wp:docPr id="68"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EE8802D" id="Freeform 68" o:spid="_x0000_s1026" style="position:absolute;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102.85pt,330.95pt,102.8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686912" behindDoc="1" locked="0" layoutInCell="0" allowOverlap="1" wp14:anchorId="1291DCFF" wp14:editId="00D7D72A">
                <wp:simplePos x="0" y="0"/>
                <wp:positionH relativeFrom="page">
                  <wp:posOffset>4165600</wp:posOffset>
                </wp:positionH>
                <wp:positionV relativeFrom="page">
                  <wp:posOffset>1558925</wp:posOffset>
                </wp:positionV>
                <wp:extent cx="38100" cy="12700"/>
                <wp:effectExtent l="22225" t="25400" r="25400" b="9525"/>
                <wp:wrapNone/>
                <wp:docPr id="67" name="Free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D4A53A2" id="Freeform 67" o:spid="_x0000_s1026" style="position:absolute;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122.75pt,330.95pt,122.7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687936" behindDoc="1" locked="0" layoutInCell="0" allowOverlap="1" wp14:anchorId="73662665" wp14:editId="30DBDD1D">
                <wp:simplePos x="0" y="0"/>
                <wp:positionH relativeFrom="page">
                  <wp:posOffset>4165600</wp:posOffset>
                </wp:positionH>
                <wp:positionV relativeFrom="page">
                  <wp:posOffset>1812290</wp:posOffset>
                </wp:positionV>
                <wp:extent cx="38100" cy="12700"/>
                <wp:effectExtent l="22225" t="21590" r="25400" b="13335"/>
                <wp:wrapNone/>
                <wp:docPr id="66" name="Freeform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03AB2BC" id="Freeform 66" o:spid="_x0000_s1026" style="position:absolute;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142.7pt,330.95pt,142.7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688960" behindDoc="1" locked="0" layoutInCell="0" allowOverlap="1" wp14:anchorId="7DBE809E" wp14:editId="10591A7F">
                <wp:simplePos x="0" y="0"/>
                <wp:positionH relativeFrom="page">
                  <wp:posOffset>4165600</wp:posOffset>
                </wp:positionH>
                <wp:positionV relativeFrom="page">
                  <wp:posOffset>2065020</wp:posOffset>
                </wp:positionV>
                <wp:extent cx="38100" cy="12700"/>
                <wp:effectExtent l="22225" t="26670" r="25400" b="8255"/>
                <wp:wrapNone/>
                <wp:docPr id="65"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F3C383F" id="Freeform 65"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162.6pt,330.95pt,162.6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689984" behindDoc="1" locked="0" layoutInCell="0" allowOverlap="1" wp14:anchorId="455A3F98" wp14:editId="324692AC">
                <wp:simplePos x="0" y="0"/>
                <wp:positionH relativeFrom="page">
                  <wp:posOffset>4165600</wp:posOffset>
                </wp:positionH>
                <wp:positionV relativeFrom="page">
                  <wp:posOffset>2470150</wp:posOffset>
                </wp:positionV>
                <wp:extent cx="38100" cy="12700"/>
                <wp:effectExtent l="22225" t="22225" r="25400" b="12700"/>
                <wp:wrapNone/>
                <wp:docPr id="64" name="Freeform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797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AC79BFF" id="Freeform 64" o:spid="_x0000_s1026" style="position:absolute;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194.5pt,330.95pt,194.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" o:allowincell="f" filled="f" strokeweight="2.99pt">
                <v:path arrowok="t" o:connecttype="custom" o:connectlocs="0,0;37465,0" o:connectangles="0,0"/>
                <w10:wrap anchorx="page" anchory="page"/>
              </v:polyline>
            </w:pict>
          </mc:Fallback>
        </mc:AlternateContent>
      </w:r>
    </w:p>
    <w:tbl>
      <w:tblPr>
        <w:tblW w:w="0" w:type="auto"/>
        <w:tblInd w:w="114" w:type="dxa"/>
        <w:tblLayout w:type="fixed"/>
        <w:tblCellMar>
          <w:left w:w="0" w:type="dxa"/>
          <w:right w:w="0" w:type="dxa"/>
        </w:tblCellMar>
        <w:tblLook w:val="0000" w:firstRow="0" w:lastRow="0" w:firstColumn="0" w:lastColumn="0" w:noHBand="0" w:noVBand="0"/>
      </w:tblPr>
      <w:tblGrid>
        <w:gridCol w:w="5266"/>
        <w:gridCol w:w="5266"/>
      </w:tblGrid>
      <w:tr w:rsidR="008A5DA3" w:rsidRPr="001D575A" w:rsidTr="00CF7B9A">
        <w:tblPrEx>
          <w:tblCellMar>
            <w:top w:w="0" w:type="dxa"/>
            <w:left w:w="0" w:type="dxa"/>
            <w:bottom w:w="0" w:type="dxa"/>
            <w:right w:w="0" w:type="dxa"/>
          </w:tblCellMar>
        </w:tblPrEx>
        <w:trPr>
          <w:trHeight w:hRule="exact" w:val="247"/>
        </w:trPr>
        <w:tc>
          <w:tcPr>
            <w:tcW w:w="10532" w:type="dxa"/>
            <w:gridSpan w:val="2"/>
            <w:tcBorders>
              <w:top w:val="single" w:sz="3" w:space="0" w:color="000000"/>
              <w:left w:val="single" w:sz="3" w:space="0" w:color="000000"/>
              <w:bottom w:val="single" w:sz="3" w:space="0" w:color="000000"/>
              <w:right w:val="single" w:sz="3" w:space="0" w:color="000000"/>
            </w:tcBorders>
          </w:tcPr>
          <w:p w:rsidR="008A5DA3" w:rsidRPr="001D575A" w:rsidRDefault="008A5DA3" w:rsidP="00CF7B9A">
            <w:pPr>
              <w:pStyle w:val="TableParagraph"/>
              <w:kinsoku w:val="0"/>
              <w:overflowPunct w:val="0"/>
              <w:spacing w:line="211" w:lineRule="exact"/>
              <w:ind w:left="119"/>
              <w:rPr>
                <w:lang w:val="es-DO"/>
              </w:rPr>
            </w:pPr>
            <w:r w:rsidRPr="001D575A">
              <w:rPr>
                <w:rFonts w:ascii="Georgia" w:hAnsi="Georgia" w:cs="Georgia"/>
                <w:b/>
                <w:bCs/>
                <w:spacing w:val="-2"/>
                <w:sz w:val="20"/>
                <w:szCs w:val="20"/>
                <w:lang w:val="es-DO"/>
              </w:rPr>
              <w:t>UNIDAD</w:t>
            </w:r>
            <w:r w:rsidRPr="001D575A">
              <w:rPr>
                <w:rFonts w:ascii="Georgia" w:hAnsi="Georgia" w:cs="Georgia"/>
                <w:b/>
                <w:bCs/>
                <w:spacing w:val="8"/>
                <w:sz w:val="20"/>
                <w:szCs w:val="20"/>
                <w:lang w:val="es-DO"/>
              </w:rPr>
              <w:t xml:space="preserve"> </w:t>
            </w:r>
            <w:r w:rsidRPr="001D575A">
              <w:rPr>
                <w:rFonts w:ascii="Georgia" w:hAnsi="Georgia" w:cs="Georgia"/>
                <w:b/>
                <w:bCs/>
                <w:sz w:val="20"/>
                <w:szCs w:val="20"/>
                <w:lang w:val="es-DO"/>
              </w:rPr>
              <w:t>2:</w:t>
            </w:r>
            <w:r w:rsidRPr="001D575A">
              <w:rPr>
                <w:rFonts w:ascii="Georgia" w:hAnsi="Georgia" w:cs="Georgia"/>
                <w:b/>
                <w:bCs/>
                <w:spacing w:val="8"/>
                <w:sz w:val="20"/>
                <w:szCs w:val="20"/>
                <w:lang w:val="es-DO"/>
              </w:rPr>
              <w:t xml:space="preserve"> </w:t>
            </w:r>
            <w:r w:rsidRPr="001D575A">
              <w:rPr>
                <w:rFonts w:ascii="Georgia" w:hAnsi="Georgia" w:cs="Georgia"/>
                <w:b/>
                <w:bCs/>
                <w:spacing w:val="-1"/>
                <w:sz w:val="20"/>
                <w:szCs w:val="20"/>
                <w:lang w:val="es-DO"/>
              </w:rPr>
              <w:t>IM/S</w:t>
            </w:r>
            <w:r w:rsidRPr="001D575A">
              <w:rPr>
                <w:rFonts w:ascii="Georgia" w:hAnsi="Georgia" w:cs="Georgia"/>
                <w:b/>
                <w:bCs/>
                <w:spacing w:val="-2"/>
                <w:sz w:val="20"/>
                <w:szCs w:val="20"/>
                <w:lang w:val="es-DO"/>
              </w:rPr>
              <w:t>i</w:t>
            </w:r>
            <w:r w:rsidRPr="001D575A">
              <w:rPr>
                <w:rFonts w:ascii="Georgia" w:hAnsi="Georgia" w:cs="Georgia"/>
                <w:b/>
                <w:bCs/>
                <w:spacing w:val="-1"/>
                <w:sz w:val="20"/>
                <w:szCs w:val="20"/>
                <w:lang w:val="es-DO"/>
              </w:rPr>
              <w:t>st</w:t>
            </w:r>
            <w:r w:rsidRPr="001D575A">
              <w:rPr>
                <w:rFonts w:ascii="Georgia" w:hAnsi="Georgia" w:cs="Georgia"/>
                <w:b/>
                <w:bCs/>
                <w:spacing w:val="-2"/>
                <w:sz w:val="20"/>
                <w:szCs w:val="20"/>
                <w:lang w:val="es-DO"/>
              </w:rPr>
              <w:t>emas</w:t>
            </w:r>
            <w:r w:rsidRPr="001D575A">
              <w:rPr>
                <w:rFonts w:ascii="Georgia" w:hAnsi="Georgia" w:cs="Georgia"/>
                <w:b/>
                <w:bCs/>
                <w:spacing w:val="8"/>
                <w:sz w:val="20"/>
                <w:szCs w:val="20"/>
                <w:lang w:val="es-DO"/>
              </w:rPr>
              <w:t xml:space="preserve"> </w:t>
            </w:r>
            <w:r w:rsidRPr="001D575A">
              <w:rPr>
                <w:rFonts w:ascii="Georgia" w:hAnsi="Georgia" w:cs="Georgia"/>
                <w:b/>
                <w:bCs/>
                <w:sz w:val="20"/>
                <w:szCs w:val="20"/>
                <w:lang w:val="es-DO"/>
              </w:rPr>
              <w:t>de</w:t>
            </w:r>
            <w:r w:rsidRPr="001D575A">
              <w:rPr>
                <w:rFonts w:ascii="Georgia" w:hAnsi="Georgia" w:cs="Georgia"/>
                <w:b/>
                <w:bCs/>
                <w:spacing w:val="9"/>
                <w:sz w:val="20"/>
                <w:szCs w:val="20"/>
                <w:lang w:val="es-DO"/>
              </w:rPr>
              <w:t xml:space="preserve"> </w:t>
            </w:r>
            <w:r w:rsidRPr="001D575A">
              <w:rPr>
                <w:rFonts w:ascii="Georgia" w:hAnsi="Georgia" w:cs="Georgia"/>
                <w:b/>
                <w:bCs/>
                <w:sz w:val="20"/>
                <w:szCs w:val="20"/>
                <w:lang w:val="es-DO"/>
              </w:rPr>
              <w:t>Base</w:t>
            </w:r>
            <w:r w:rsidRPr="001D575A">
              <w:rPr>
                <w:rFonts w:ascii="Georgia" w:hAnsi="Georgia" w:cs="Georgia"/>
                <w:b/>
                <w:bCs/>
                <w:spacing w:val="8"/>
                <w:sz w:val="20"/>
                <w:szCs w:val="20"/>
                <w:lang w:val="es-DO"/>
              </w:rPr>
              <w:t xml:space="preserve"> </w:t>
            </w:r>
            <w:r w:rsidRPr="001D575A">
              <w:rPr>
                <w:rFonts w:ascii="Georgia" w:hAnsi="Georgia" w:cs="Georgia"/>
                <w:b/>
                <w:bCs/>
                <w:sz w:val="20"/>
                <w:szCs w:val="20"/>
                <w:lang w:val="es-DO"/>
              </w:rPr>
              <w:t>de</w:t>
            </w:r>
            <w:r w:rsidRPr="001D575A">
              <w:rPr>
                <w:rFonts w:ascii="Georgia" w:hAnsi="Georgia" w:cs="Georgia"/>
                <w:b/>
                <w:bCs/>
                <w:spacing w:val="8"/>
                <w:sz w:val="20"/>
                <w:szCs w:val="20"/>
                <w:lang w:val="es-DO"/>
              </w:rPr>
              <w:t xml:space="preserve"> </w:t>
            </w:r>
            <w:r w:rsidRPr="001D575A">
              <w:rPr>
                <w:rFonts w:ascii="Georgia" w:hAnsi="Georgia" w:cs="Georgia"/>
                <w:b/>
                <w:bCs/>
                <w:spacing w:val="-1"/>
                <w:sz w:val="20"/>
                <w:szCs w:val="20"/>
                <w:lang w:val="es-DO"/>
              </w:rPr>
              <w:t>Dat</w:t>
            </w:r>
            <w:r w:rsidRPr="001D575A">
              <w:rPr>
                <w:rFonts w:ascii="Georgia" w:hAnsi="Georgia" w:cs="Georgia"/>
                <w:b/>
                <w:bCs/>
                <w:spacing w:val="-2"/>
                <w:sz w:val="20"/>
                <w:szCs w:val="20"/>
                <w:lang w:val="es-DO"/>
              </w:rPr>
              <w:t>os.</w:t>
            </w:r>
            <w:r w:rsidRPr="001D575A">
              <w:rPr>
                <w:rFonts w:ascii="Georgia" w:hAnsi="Georgia" w:cs="Georgia"/>
                <w:b/>
                <w:bCs/>
                <w:spacing w:val="-1"/>
                <w:sz w:val="20"/>
                <w:szCs w:val="20"/>
                <w:lang w:val="es-DO"/>
              </w:rPr>
              <w:t>(1</w:t>
            </w:r>
            <w:r w:rsidRPr="001D575A">
              <w:rPr>
                <w:rFonts w:ascii="Georgia" w:hAnsi="Georgia" w:cs="Georgia"/>
                <w:b/>
                <w:bCs/>
                <w:spacing w:val="-2"/>
                <w:sz w:val="20"/>
                <w:szCs w:val="20"/>
                <w:lang w:val="es-DO"/>
              </w:rPr>
              <w:t>4</w:t>
            </w:r>
            <w:r w:rsidRPr="001D575A">
              <w:rPr>
                <w:rFonts w:ascii="Georgia" w:hAnsi="Georgia" w:cs="Georgia"/>
                <w:b/>
                <w:bCs/>
                <w:spacing w:val="9"/>
                <w:sz w:val="20"/>
                <w:szCs w:val="20"/>
                <w:lang w:val="es-DO"/>
              </w:rPr>
              <w:t xml:space="preserve"> </w:t>
            </w:r>
            <w:r w:rsidRPr="001D575A">
              <w:rPr>
                <w:rFonts w:ascii="Georgia" w:hAnsi="Georgia" w:cs="Georgia"/>
                <w:b/>
                <w:bCs/>
                <w:spacing w:val="-2"/>
                <w:sz w:val="20"/>
                <w:szCs w:val="20"/>
                <w:lang w:val="es-DO"/>
              </w:rPr>
              <w:t>horas</w:t>
            </w:r>
            <w:r w:rsidRPr="001D575A">
              <w:rPr>
                <w:rFonts w:ascii="Georgia" w:hAnsi="Georgia" w:cs="Georgia"/>
                <w:b/>
                <w:bCs/>
                <w:spacing w:val="-1"/>
                <w:sz w:val="20"/>
                <w:szCs w:val="20"/>
                <w:lang w:val="es-DO"/>
              </w:rPr>
              <w:t>)</w:t>
            </w:r>
          </w:p>
        </w:tc>
      </w:tr>
      <w:tr w:rsidR="008A5DA3" w:rsidTr="00CF7B9A">
        <w:tblPrEx>
          <w:tblCellMar>
            <w:top w:w="0" w:type="dxa"/>
            <w:left w:w="0" w:type="dxa"/>
            <w:bottom w:w="0" w:type="dxa"/>
            <w:right w:w="0" w:type="dxa"/>
          </w:tblCellMar>
        </w:tblPrEx>
        <w:trPr>
          <w:trHeight w:hRule="exact" w:val="247"/>
        </w:trPr>
        <w:tc>
          <w:tcPr>
            <w:tcW w:w="10532" w:type="dxa"/>
            <w:gridSpan w:val="2"/>
            <w:tcBorders>
              <w:top w:val="single" w:sz="3" w:space="0" w:color="000000"/>
              <w:left w:val="single" w:sz="3" w:space="0" w:color="000000"/>
              <w:bottom w:val="single" w:sz="3" w:space="0" w:color="000000"/>
              <w:right w:val="single" w:sz="3" w:space="0" w:color="000000"/>
            </w:tcBorders>
          </w:tcPr>
          <w:p w:rsidR="008A5DA3" w:rsidRDefault="008A5DA3" w:rsidP="00CF7B9A">
            <w:pPr>
              <w:pStyle w:val="TableParagraph"/>
              <w:kinsoku w:val="0"/>
              <w:overflowPunct w:val="0"/>
              <w:spacing w:line="211" w:lineRule="exact"/>
              <w:ind w:left="119"/>
            </w:pPr>
            <w:proofErr w:type="spellStart"/>
            <w:r>
              <w:rPr>
                <w:rFonts w:ascii="Georgia" w:hAnsi="Georgia" w:cs="Georgia"/>
                <w:b/>
                <w:bCs/>
                <w:spacing w:val="-2"/>
                <w:sz w:val="20"/>
                <w:szCs w:val="20"/>
              </w:rPr>
              <w:t>Niv</w:t>
            </w:r>
            <w:r>
              <w:rPr>
                <w:rFonts w:ascii="Georgia" w:hAnsi="Georgia" w:cs="Georgia"/>
                <w:b/>
                <w:bCs/>
                <w:spacing w:val="-3"/>
                <w:sz w:val="20"/>
                <w:szCs w:val="20"/>
              </w:rPr>
              <w:t>el</w:t>
            </w:r>
            <w:proofErr w:type="spellEnd"/>
            <w:r>
              <w:rPr>
                <w:rFonts w:ascii="Georgia" w:hAnsi="Georgia" w:cs="Georgia"/>
                <w:b/>
                <w:bCs/>
                <w:spacing w:val="-4"/>
                <w:sz w:val="20"/>
                <w:szCs w:val="20"/>
              </w:rPr>
              <w:t xml:space="preserve"> </w:t>
            </w:r>
            <w:r>
              <w:rPr>
                <w:rFonts w:ascii="Georgia" w:hAnsi="Georgia" w:cs="Georgia"/>
                <w:b/>
                <w:bCs/>
                <w:sz w:val="20"/>
                <w:szCs w:val="20"/>
              </w:rPr>
              <w:t>Bloom:</w:t>
            </w:r>
            <w:r>
              <w:rPr>
                <w:rFonts w:ascii="Georgia" w:hAnsi="Georgia" w:cs="Georgia"/>
                <w:b/>
                <w:bCs/>
                <w:spacing w:val="-4"/>
                <w:sz w:val="20"/>
                <w:szCs w:val="20"/>
              </w:rPr>
              <w:t xml:space="preserve"> </w:t>
            </w:r>
            <w:r>
              <w:rPr>
                <w:rFonts w:ascii="Georgia" w:hAnsi="Georgia" w:cs="Georgia"/>
                <w:b/>
                <w:bCs/>
                <w:sz w:val="20"/>
                <w:szCs w:val="20"/>
              </w:rPr>
              <w:t>3</w:t>
            </w:r>
          </w:p>
        </w:tc>
      </w:tr>
      <w:tr w:rsidR="008A5DA3" w:rsidTr="00CF7B9A">
        <w:tblPrEx>
          <w:tblCellMar>
            <w:top w:w="0" w:type="dxa"/>
            <w:left w:w="0" w:type="dxa"/>
            <w:bottom w:w="0" w:type="dxa"/>
            <w:right w:w="0" w:type="dxa"/>
          </w:tblCellMar>
        </w:tblPrEx>
        <w:trPr>
          <w:trHeight w:hRule="exact" w:val="247"/>
        </w:trPr>
        <w:tc>
          <w:tcPr>
            <w:tcW w:w="5266" w:type="dxa"/>
            <w:tcBorders>
              <w:top w:val="single" w:sz="3" w:space="0" w:color="000000"/>
              <w:left w:val="single" w:sz="3" w:space="0" w:color="000000"/>
              <w:bottom w:val="single" w:sz="3" w:space="0" w:color="000000"/>
              <w:right w:val="single" w:sz="3" w:space="0" w:color="000000"/>
            </w:tcBorders>
          </w:tcPr>
          <w:p w:rsidR="008A5DA3" w:rsidRDefault="008A5DA3" w:rsidP="00CF7B9A">
            <w:pPr>
              <w:pStyle w:val="TableParagraph"/>
              <w:kinsoku w:val="0"/>
              <w:overflowPunct w:val="0"/>
              <w:spacing w:line="211" w:lineRule="exact"/>
              <w:ind w:left="119"/>
            </w:pPr>
            <w:r>
              <w:rPr>
                <w:rFonts w:ascii="Georgia" w:hAnsi="Georgia" w:cs="Georgia"/>
                <w:b/>
                <w:bCs/>
                <w:spacing w:val="-1"/>
                <w:w w:val="105"/>
                <w:sz w:val="20"/>
                <w:szCs w:val="20"/>
              </w:rPr>
              <w:t>OBJETIVO</w:t>
            </w:r>
            <w:r>
              <w:rPr>
                <w:rFonts w:ascii="Georgia" w:hAnsi="Georgia" w:cs="Georgia"/>
                <w:b/>
                <w:bCs/>
                <w:spacing w:val="52"/>
                <w:w w:val="105"/>
                <w:sz w:val="20"/>
                <w:szCs w:val="20"/>
              </w:rPr>
              <w:t xml:space="preserve"> </w:t>
            </w:r>
            <w:r>
              <w:rPr>
                <w:rFonts w:ascii="Georgia" w:hAnsi="Georgia" w:cs="Georgia"/>
                <w:b/>
                <w:bCs/>
                <w:spacing w:val="-1"/>
                <w:w w:val="105"/>
                <w:sz w:val="20"/>
                <w:szCs w:val="20"/>
              </w:rPr>
              <w:t>GENERA</w:t>
            </w:r>
            <w:r>
              <w:rPr>
                <w:rFonts w:ascii="Georgia" w:hAnsi="Georgia" w:cs="Georgia"/>
                <w:b/>
                <w:bCs/>
                <w:spacing w:val="-2"/>
                <w:w w:val="105"/>
                <w:sz w:val="20"/>
                <w:szCs w:val="20"/>
              </w:rPr>
              <w:t>L</w:t>
            </w:r>
          </w:p>
        </w:tc>
        <w:tc>
          <w:tcPr>
            <w:tcW w:w="5266" w:type="dxa"/>
            <w:tcBorders>
              <w:top w:val="single" w:sz="3" w:space="0" w:color="000000"/>
              <w:left w:val="single" w:sz="3" w:space="0" w:color="000000"/>
              <w:bottom w:val="single" w:sz="3" w:space="0" w:color="000000"/>
              <w:right w:val="single" w:sz="3" w:space="0" w:color="000000"/>
            </w:tcBorders>
          </w:tcPr>
          <w:p w:rsidR="008A5DA3" w:rsidRDefault="008A5DA3" w:rsidP="00CF7B9A">
            <w:pPr>
              <w:pStyle w:val="TableParagraph"/>
              <w:kinsoku w:val="0"/>
              <w:overflowPunct w:val="0"/>
              <w:spacing w:line="211" w:lineRule="exact"/>
              <w:ind w:left="119"/>
            </w:pPr>
            <w:r>
              <w:rPr>
                <w:rFonts w:ascii="Georgia" w:hAnsi="Georgia" w:cs="Georgia"/>
                <w:b/>
                <w:bCs/>
                <w:spacing w:val="-1"/>
                <w:w w:val="105"/>
                <w:sz w:val="20"/>
                <w:szCs w:val="20"/>
              </w:rPr>
              <w:t>CONTEN</w:t>
            </w:r>
            <w:r>
              <w:rPr>
                <w:rFonts w:ascii="Georgia" w:hAnsi="Georgia" w:cs="Georgia"/>
                <w:b/>
                <w:bCs/>
                <w:spacing w:val="-2"/>
                <w:w w:val="105"/>
                <w:sz w:val="20"/>
                <w:szCs w:val="20"/>
              </w:rPr>
              <w:t>ID</w:t>
            </w:r>
            <w:r>
              <w:rPr>
                <w:rFonts w:ascii="Georgia" w:hAnsi="Georgia" w:cs="Georgia"/>
                <w:b/>
                <w:bCs/>
                <w:spacing w:val="-1"/>
                <w:w w:val="105"/>
                <w:sz w:val="20"/>
                <w:szCs w:val="20"/>
              </w:rPr>
              <w:t>O</w:t>
            </w:r>
          </w:p>
        </w:tc>
      </w:tr>
      <w:tr w:rsidR="008A5DA3" w:rsidRPr="001D575A" w:rsidTr="00CF7B9A">
        <w:tblPrEx>
          <w:tblCellMar>
            <w:top w:w="0" w:type="dxa"/>
            <w:left w:w="0" w:type="dxa"/>
            <w:bottom w:w="0" w:type="dxa"/>
            <w:right w:w="0" w:type="dxa"/>
          </w:tblCellMar>
        </w:tblPrEx>
        <w:trPr>
          <w:trHeight w:hRule="exact" w:val="4729"/>
        </w:trPr>
        <w:tc>
          <w:tcPr>
            <w:tcW w:w="5266" w:type="dxa"/>
            <w:tcBorders>
              <w:top w:val="single" w:sz="3" w:space="0" w:color="000000"/>
              <w:left w:val="single" w:sz="3" w:space="0" w:color="000000"/>
              <w:bottom w:val="single" w:sz="3" w:space="0" w:color="000000"/>
              <w:right w:val="single" w:sz="3" w:space="0" w:color="000000"/>
            </w:tcBorders>
          </w:tcPr>
          <w:p w:rsidR="008A5DA3" w:rsidRPr="001D575A" w:rsidRDefault="008A5DA3" w:rsidP="00CF7B9A">
            <w:pPr>
              <w:pStyle w:val="TableParagraph"/>
              <w:kinsoku w:val="0"/>
              <w:overflowPunct w:val="0"/>
              <w:spacing w:before="11"/>
              <w:rPr>
                <w:sz w:val="27"/>
                <w:szCs w:val="27"/>
                <w:lang w:val="es-DO"/>
              </w:rPr>
            </w:pPr>
          </w:p>
          <w:p w:rsidR="008A5DA3" w:rsidRPr="001D575A" w:rsidRDefault="008A5DA3" w:rsidP="00CF7B9A">
            <w:pPr>
              <w:pStyle w:val="TableParagraph"/>
              <w:kinsoku w:val="0"/>
              <w:overflowPunct w:val="0"/>
              <w:spacing w:line="252" w:lineRule="auto"/>
              <w:ind w:left="617" w:right="117"/>
              <w:jc w:val="both"/>
              <w:rPr>
                <w:rFonts w:ascii="Georgia" w:hAnsi="Georgia" w:cs="Georgia"/>
                <w:sz w:val="20"/>
                <w:szCs w:val="20"/>
                <w:lang w:val="es-DO"/>
              </w:rPr>
            </w:pPr>
            <w:r w:rsidRPr="001D575A">
              <w:rPr>
                <w:rFonts w:ascii="Georgia" w:hAnsi="Georgia" w:cs="Georgia"/>
                <w:sz w:val="20"/>
                <w:szCs w:val="20"/>
                <w:lang w:val="es-DO"/>
              </w:rPr>
              <w:t>Explicar</w:t>
            </w:r>
            <w:r w:rsidRPr="001D575A">
              <w:rPr>
                <w:rFonts w:ascii="Georgia" w:hAnsi="Georgia" w:cs="Georgia"/>
                <w:spacing w:val="-22"/>
                <w:sz w:val="20"/>
                <w:szCs w:val="20"/>
                <w:lang w:val="es-DO"/>
              </w:rPr>
              <w:t xml:space="preserve"> </w:t>
            </w:r>
            <w:r w:rsidRPr="001D575A">
              <w:rPr>
                <w:rFonts w:ascii="Georgia" w:hAnsi="Georgia" w:cs="Georgia"/>
                <w:sz w:val="20"/>
                <w:szCs w:val="20"/>
                <w:lang w:val="es-DO"/>
              </w:rPr>
              <w:t>las</w:t>
            </w:r>
            <w:r w:rsidRPr="001D575A">
              <w:rPr>
                <w:rFonts w:ascii="Georgia" w:hAnsi="Georgia" w:cs="Georgia"/>
                <w:spacing w:val="-22"/>
                <w:sz w:val="20"/>
                <w:szCs w:val="20"/>
                <w:lang w:val="es-DO"/>
              </w:rPr>
              <w:t xml:space="preserve"> </w:t>
            </w:r>
            <w:proofErr w:type="spellStart"/>
            <w:r w:rsidRPr="001D575A">
              <w:rPr>
                <w:rFonts w:ascii="Georgia" w:hAnsi="Georgia" w:cs="Georgia"/>
                <w:sz w:val="20"/>
                <w:szCs w:val="20"/>
                <w:lang w:val="es-DO"/>
              </w:rPr>
              <w:t>caract</w:t>
            </w:r>
            <w:r w:rsidRPr="001D575A">
              <w:rPr>
                <w:rFonts w:ascii="Georgia" w:hAnsi="Georgia" w:cs="Georgia"/>
                <w:spacing w:val="-1"/>
                <w:sz w:val="20"/>
                <w:szCs w:val="20"/>
                <w:lang w:val="es-DO"/>
              </w:rPr>
              <w:t>e</w:t>
            </w:r>
            <w:r w:rsidRPr="001D575A">
              <w:rPr>
                <w:rFonts w:ascii="Georgia" w:hAnsi="Georgia" w:cs="Georgia"/>
                <w:spacing w:val="-25"/>
                <w:sz w:val="20"/>
                <w:szCs w:val="20"/>
                <w:lang w:val="es-DO"/>
              </w:rPr>
              <w:t>r</w:t>
            </w:r>
            <w:r w:rsidRPr="001D575A">
              <w:rPr>
                <w:rFonts w:ascii="Georgia" w:hAnsi="Georgia" w:cs="Georgia"/>
                <w:spacing w:val="-79"/>
                <w:sz w:val="20"/>
                <w:szCs w:val="20"/>
                <w:lang w:val="es-DO"/>
              </w:rPr>
              <w:t>´</w:t>
            </w:r>
            <w:r w:rsidRPr="001D575A">
              <w:rPr>
                <w:rFonts w:ascii="Georgia" w:hAnsi="Georgia" w:cs="Georgia"/>
                <w:sz w:val="20"/>
                <w:szCs w:val="20"/>
                <w:lang w:val="es-DO"/>
              </w:rPr>
              <w:t>ı</w:t>
            </w:r>
            <w:r w:rsidRPr="001D575A">
              <w:rPr>
                <w:rFonts w:ascii="Georgia" w:hAnsi="Georgia" w:cs="Georgia"/>
                <w:spacing w:val="-2"/>
                <w:sz w:val="20"/>
                <w:szCs w:val="20"/>
                <w:lang w:val="es-DO"/>
              </w:rPr>
              <w:t>s</w:t>
            </w:r>
            <w:r w:rsidRPr="001D575A">
              <w:rPr>
                <w:rFonts w:ascii="Georgia" w:hAnsi="Georgia" w:cs="Georgia"/>
                <w:sz w:val="20"/>
                <w:szCs w:val="20"/>
                <w:lang w:val="es-DO"/>
              </w:rPr>
              <w:t>ti</w:t>
            </w:r>
            <w:r w:rsidRPr="001D575A">
              <w:rPr>
                <w:rFonts w:ascii="Georgia" w:hAnsi="Georgia" w:cs="Georgia"/>
                <w:spacing w:val="-2"/>
                <w:sz w:val="20"/>
                <w:szCs w:val="20"/>
                <w:lang w:val="es-DO"/>
              </w:rPr>
              <w:t>c</w:t>
            </w:r>
            <w:r w:rsidRPr="001D575A">
              <w:rPr>
                <w:rFonts w:ascii="Georgia" w:hAnsi="Georgia" w:cs="Georgia"/>
                <w:sz w:val="20"/>
                <w:szCs w:val="20"/>
                <w:lang w:val="es-DO"/>
              </w:rPr>
              <w:t>as</w:t>
            </w:r>
            <w:proofErr w:type="spellEnd"/>
            <w:r w:rsidRPr="001D575A">
              <w:rPr>
                <w:rFonts w:ascii="Georgia" w:hAnsi="Georgia" w:cs="Georgia"/>
                <w:spacing w:val="-21"/>
                <w:sz w:val="20"/>
                <w:szCs w:val="20"/>
                <w:lang w:val="es-DO"/>
              </w:rPr>
              <w:t xml:space="preserve"> </w:t>
            </w:r>
            <w:r w:rsidRPr="001D575A">
              <w:rPr>
                <w:rFonts w:ascii="Georgia" w:hAnsi="Georgia" w:cs="Georgia"/>
                <w:sz w:val="20"/>
                <w:szCs w:val="20"/>
                <w:lang w:val="es-DO"/>
              </w:rPr>
              <w:t>que</w:t>
            </w:r>
            <w:r w:rsidRPr="001D575A">
              <w:rPr>
                <w:rFonts w:ascii="Georgia" w:hAnsi="Georgia" w:cs="Georgia"/>
                <w:spacing w:val="-22"/>
                <w:sz w:val="20"/>
                <w:szCs w:val="20"/>
                <w:lang w:val="es-DO"/>
              </w:rPr>
              <w:t xml:space="preserve"> </w:t>
            </w:r>
            <w:r w:rsidRPr="001D575A">
              <w:rPr>
                <w:rFonts w:ascii="Georgia" w:hAnsi="Georgia" w:cs="Georgia"/>
                <w:sz w:val="20"/>
                <w:szCs w:val="20"/>
                <w:lang w:val="es-DO"/>
              </w:rPr>
              <w:t>di</w:t>
            </w:r>
            <w:r w:rsidRPr="001D575A">
              <w:rPr>
                <w:rFonts w:ascii="Georgia" w:hAnsi="Georgia" w:cs="Georgia"/>
                <w:spacing w:val="-2"/>
                <w:sz w:val="20"/>
                <w:szCs w:val="20"/>
                <w:lang w:val="es-DO"/>
              </w:rPr>
              <w:t>s</w:t>
            </w:r>
            <w:r w:rsidRPr="001D575A">
              <w:rPr>
                <w:rFonts w:ascii="Georgia" w:hAnsi="Georgia" w:cs="Georgia"/>
                <w:sz w:val="20"/>
                <w:szCs w:val="20"/>
                <w:lang w:val="es-DO"/>
              </w:rPr>
              <w:t>ting</w:t>
            </w:r>
            <w:r w:rsidRPr="001D575A">
              <w:rPr>
                <w:rFonts w:ascii="Georgia" w:hAnsi="Georgia" w:cs="Georgia"/>
                <w:spacing w:val="-2"/>
                <w:sz w:val="20"/>
                <w:szCs w:val="20"/>
                <w:lang w:val="es-DO"/>
              </w:rPr>
              <w:t>u</w:t>
            </w:r>
            <w:r w:rsidRPr="001D575A">
              <w:rPr>
                <w:rFonts w:ascii="Georgia" w:hAnsi="Georgia" w:cs="Georgia"/>
                <w:sz w:val="20"/>
                <w:szCs w:val="20"/>
                <w:lang w:val="es-DO"/>
              </w:rPr>
              <w:t>en</w:t>
            </w:r>
            <w:r w:rsidRPr="001D575A">
              <w:rPr>
                <w:rFonts w:ascii="Georgia" w:hAnsi="Georgia" w:cs="Georgia"/>
                <w:spacing w:val="-21"/>
                <w:sz w:val="20"/>
                <w:szCs w:val="20"/>
                <w:lang w:val="es-DO"/>
              </w:rPr>
              <w:t xml:space="preserve"> </w:t>
            </w:r>
            <w:r w:rsidRPr="001D575A">
              <w:rPr>
                <w:rFonts w:ascii="Georgia" w:hAnsi="Georgia" w:cs="Georgia"/>
                <w:sz w:val="20"/>
                <w:szCs w:val="20"/>
                <w:lang w:val="es-DO"/>
              </w:rPr>
              <w:t>a</w:t>
            </w:r>
            <w:r w:rsidRPr="001D575A">
              <w:rPr>
                <w:rFonts w:ascii="Georgia" w:hAnsi="Georgia" w:cs="Georgia"/>
                <w:spacing w:val="-21"/>
                <w:sz w:val="20"/>
                <w:szCs w:val="20"/>
                <w:lang w:val="es-DO"/>
              </w:rPr>
              <w:t xml:space="preserve"> </w:t>
            </w:r>
            <w:r w:rsidRPr="001D575A">
              <w:rPr>
                <w:rFonts w:ascii="Georgia" w:hAnsi="Georgia" w:cs="Georgia"/>
                <w:sz w:val="20"/>
                <w:szCs w:val="20"/>
                <w:lang w:val="es-DO"/>
              </w:rPr>
              <w:t>las</w:t>
            </w:r>
            <w:r w:rsidRPr="001D575A">
              <w:rPr>
                <w:rFonts w:ascii="Georgia" w:hAnsi="Georgia" w:cs="Georgia"/>
                <w:spacing w:val="-22"/>
                <w:sz w:val="20"/>
                <w:szCs w:val="20"/>
                <w:lang w:val="es-DO"/>
              </w:rPr>
              <w:t xml:space="preserve"> </w:t>
            </w:r>
            <w:r w:rsidRPr="001D575A">
              <w:rPr>
                <w:rFonts w:ascii="Georgia" w:hAnsi="Georgia" w:cs="Georgia"/>
                <w:sz w:val="20"/>
                <w:szCs w:val="20"/>
                <w:lang w:val="es-DO"/>
              </w:rPr>
              <w:t>bas</w:t>
            </w:r>
            <w:r w:rsidRPr="001D575A">
              <w:rPr>
                <w:rFonts w:ascii="Georgia" w:hAnsi="Georgia" w:cs="Georgia"/>
                <w:spacing w:val="-2"/>
                <w:sz w:val="20"/>
                <w:szCs w:val="20"/>
                <w:lang w:val="es-DO"/>
              </w:rPr>
              <w:t>e</w:t>
            </w:r>
            <w:r w:rsidRPr="001D575A">
              <w:rPr>
                <w:rFonts w:ascii="Georgia" w:hAnsi="Georgia" w:cs="Georgia"/>
                <w:sz w:val="20"/>
                <w:szCs w:val="20"/>
                <w:lang w:val="es-DO"/>
              </w:rPr>
              <w:t>s</w:t>
            </w:r>
            <w:r w:rsidRPr="001D575A">
              <w:rPr>
                <w:rFonts w:ascii="Georgia" w:hAnsi="Georgia" w:cs="Georgia"/>
                <w:w w:val="90"/>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6"/>
                <w:sz w:val="20"/>
                <w:szCs w:val="20"/>
                <w:lang w:val="es-DO"/>
              </w:rPr>
              <w:t xml:space="preserve"> </w:t>
            </w:r>
            <w:r w:rsidRPr="001D575A">
              <w:rPr>
                <w:rFonts w:ascii="Georgia" w:hAnsi="Georgia" w:cs="Georgia"/>
                <w:sz w:val="20"/>
                <w:szCs w:val="20"/>
                <w:lang w:val="es-DO"/>
              </w:rPr>
              <w:t>datos</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los</w:t>
            </w:r>
            <w:r w:rsidRPr="001D575A">
              <w:rPr>
                <w:rFonts w:ascii="Georgia" w:hAnsi="Georgia" w:cs="Georgia"/>
                <w:spacing w:val="-5"/>
                <w:sz w:val="20"/>
                <w:szCs w:val="20"/>
                <w:lang w:val="es-DO"/>
              </w:rPr>
              <w:t xml:space="preserve"> </w:t>
            </w:r>
            <w:proofErr w:type="spellStart"/>
            <w:r w:rsidRPr="001D575A">
              <w:rPr>
                <w:rFonts w:ascii="Georgia" w:hAnsi="Georgia" w:cs="Georgia"/>
                <w:spacing w:val="-7"/>
                <w:sz w:val="20"/>
                <w:szCs w:val="20"/>
                <w:lang w:val="es-DO"/>
              </w:rPr>
              <w:t>m</w:t>
            </w:r>
            <w:r w:rsidRPr="001D575A">
              <w:rPr>
                <w:rFonts w:ascii="Georgia" w:hAnsi="Georgia" w:cs="Georgia"/>
                <w:spacing w:val="-96"/>
                <w:sz w:val="20"/>
                <w:szCs w:val="20"/>
                <w:lang w:val="es-DO"/>
              </w:rPr>
              <w:t>´</w:t>
            </w:r>
            <w:r w:rsidRPr="001D575A">
              <w:rPr>
                <w:rFonts w:ascii="Georgia" w:hAnsi="Georgia" w:cs="Georgia"/>
                <w:sz w:val="20"/>
                <w:szCs w:val="20"/>
                <w:lang w:val="es-DO"/>
              </w:rPr>
              <w:t>et</w:t>
            </w:r>
            <w:r w:rsidRPr="001D575A">
              <w:rPr>
                <w:rFonts w:ascii="Georgia" w:hAnsi="Georgia" w:cs="Georgia"/>
                <w:spacing w:val="5"/>
                <w:sz w:val="20"/>
                <w:szCs w:val="20"/>
                <w:lang w:val="es-DO"/>
              </w:rPr>
              <w:t>o</w:t>
            </w:r>
            <w:r w:rsidRPr="001D575A">
              <w:rPr>
                <w:rFonts w:ascii="Georgia" w:hAnsi="Georgia" w:cs="Georgia"/>
                <w:sz w:val="20"/>
                <w:szCs w:val="20"/>
                <w:lang w:val="es-DO"/>
              </w:rPr>
              <w:t>dos</w:t>
            </w:r>
            <w:proofErr w:type="spellEnd"/>
            <w:r w:rsidRPr="001D575A">
              <w:rPr>
                <w:rFonts w:ascii="Georgia" w:hAnsi="Georgia" w:cs="Georgia"/>
                <w:spacing w:val="-5"/>
                <w:sz w:val="20"/>
                <w:szCs w:val="20"/>
                <w:lang w:val="es-DO"/>
              </w:rPr>
              <w:t xml:space="preserve"> </w:t>
            </w:r>
            <w:r w:rsidRPr="001D575A">
              <w:rPr>
                <w:rFonts w:ascii="Georgia" w:hAnsi="Georgia" w:cs="Georgia"/>
                <w:sz w:val="20"/>
                <w:szCs w:val="20"/>
                <w:lang w:val="es-DO"/>
              </w:rPr>
              <w:t>tra</w:t>
            </w:r>
            <w:r w:rsidRPr="001D575A">
              <w:rPr>
                <w:rFonts w:ascii="Georgia" w:hAnsi="Georgia" w:cs="Georgia"/>
                <w:spacing w:val="-1"/>
                <w:sz w:val="20"/>
                <w:szCs w:val="20"/>
                <w:lang w:val="es-DO"/>
              </w:rPr>
              <w:t>d</w:t>
            </w:r>
            <w:r w:rsidRPr="001D575A">
              <w:rPr>
                <w:rFonts w:ascii="Georgia" w:hAnsi="Georgia" w:cs="Georgia"/>
                <w:sz w:val="20"/>
                <w:szCs w:val="20"/>
                <w:lang w:val="es-DO"/>
              </w:rPr>
              <w:t>icional</w:t>
            </w:r>
            <w:r w:rsidRPr="001D575A">
              <w:rPr>
                <w:rFonts w:ascii="Georgia" w:hAnsi="Georgia" w:cs="Georgia"/>
                <w:spacing w:val="-2"/>
                <w:sz w:val="20"/>
                <w:szCs w:val="20"/>
                <w:lang w:val="es-DO"/>
              </w:rPr>
              <w:t>e</w:t>
            </w:r>
            <w:r w:rsidRPr="001D575A">
              <w:rPr>
                <w:rFonts w:ascii="Georgia" w:hAnsi="Georgia" w:cs="Georgia"/>
                <w:sz w:val="20"/>
                <w:szCs w:val="20"/>
                <w:lang w:val="es-DO"/>
              </w:rPr>
              <w:t>s</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6"/>
                <w:sz w:val="20"/>
                <w:szCs w:val="20"/>
                <w:lang w:val="es-DO"/>
              </w:rPr>
              <w:t xml:space="preserve"> </w:t>
            </w:r>
            <w:r w:rsidRPr="001D575A">
              <w:rPr>
                <w:rFonts w:ascii="Georgia" w:hAnsi="Georgia" w:cs="Georgia"/>
                <w:sz w:val="20"/>
                <w:szCs w:val="20"/>
                <w:lang w:val="es-DO"/>
              </w:rPr>
              <w:t>progra</w:t>
            </w:r>
            <w:r w:rsidRPr="001D575A">
              <w:rPr>
                <w:rFonts w:ascii="Georgia" w:hAnsi="Georgia" w:cs="Georgia"/>
                <w:spacing w:val="-2"/>
                <w:sz w:val="20"/>
                <w:szCs w:val="20"/>
                <w:lang w:val="es-DO"/>
              </w:rPr>
              <w:t>m</w:t>
            </w:r>
            <w:r w:rsidRPr="001D575A">
              <w:rPr>
                <w:rFonts w:ascii="Georgia" w:hAnsi="Georgia" w:cs="Georgia"/>
                <w:sz w:val="20"/>
                <w:szCs w:val="20"/>
                <w:lang w:val="es-DO"/>
              </w:rPr>
              <w:t>a-</w:t>
            </w:r>
            <w:r w:rsidRPr="001D575A">
              <w:rPr>
                <w:rFonts w:ascii="Georgia" w:hAnsi="Georgia" w:cs="Georgia"/>
                <w:w w:val="94"/>
                <w:sz w:val="20"/>
                <w:szCs w:val="20"/>
                <w:lang w:val="es-DO"/>
              </w:rPr>
              <w:t xml:space="preserve"> </w:t>
            </w:r>
            <w:proofErr w:type="spellStart"/>
            <w:r w:rsidRPr="001D575A">
              <w:rPr>
                <w:rFonts w:ascii="Georgia" w:hAnsi="Georgia" w:cs="Georgia"/>
                <w:sz w:val="20"/>
                <w:szCs w:val="20"/>
                <w:lang w:val="es-DO"/>
              </w:rPr>
              <w:t>ci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pacing w:val="-6"/>
                <w:sz w:val="20"/>
                <w:szCs w:val="20"/>
                <w:lang w:val="es-DO"/>
              </w:rPr>
              <w:t xml:space="preserve"> </w:t>
            </w:r>
            <w:r w:rsidRPr="001D575A">
              <w:rPr>
                <w:rFonts w:ascii="Georgia" w:hAnsi="Georgia" w:cs="Georgia"/>
                <w:sz w:val="20"/>
                <w:szCs w:val="20"/>
                <w:lang w:val="es-DO"/>
              </w:rPr>
              <w:t>con</w:t>
            </w:r>
            <w:r w:rsidRPr="001D575A">
              <w:rPr>
                <w:rFonts w:ascii="Georgia" w:hAnsi="Georgia" w:cs="Georgia"/>
                <w:spacing w:val="-6"/>
                <w:sz w:val="20"/>
                <w:szCs w:val="20"/>
                <w:lang w:val="es-DO"/>
              </w:rPr>
              <w:t xml:space="preserve"> </w:t>
            </w:r>
            <w:r w:rsidRPr="001D575A">
              <w:rPr>
                <w:rFonts w:ascii="Georgia" w:hAnsi="Georgia" w:cs="Georgia"/>
                <w:sz w:val="20"/>
                <w:szCs w:val="20"/>
                <w:lang w:val="es-DO"/>
              </w:rPr>
              <w:t>ar</w:t>
            </w:r>
            <w:r w:rsidRPr="001D575A">
              <w:rPr>
                <w:rFonts w:ascii="Georgia" w:hAnsi="Georgia" w:cs="Georgia"/>
                <w:spacing w:val="-7"/>
                <w:sz w:val="20"/>
                <w:szCs w:val="20"/>
                <w:lang w:val="es-DO"/>
              </w:rPr>
              <w:t>c</w:t>
            </w:r>
            <w:r w:rsidRPr="001D575A">
              <w:rPr>
                <w:rFonts w:ascii="Georgia" w:hAnsi="Georgia" w:cs="Georgia"/>
                <w:sz w:val="20"/>
                <w:szCs w:val="20"/>
                <w:lang w:val="es-DO"/>
              </w:rPr>
              <w:t>hi</w:t>
            </w:r>
            <w:r w:rsidRPr="001D575A">
              <w:rPr>
                <w:rFonts w:ascii="Georgia" w:hAnsi="Georgia" w:cs="Georgia"/>
                <w:spacing w:val="-6"/>
                <w:sz w:val="20"/>
                <w:szCs w:val="20"/>
                <w:lang w:val="es-DO"/>
              </w:rPr>
              <w:t>v</w:t>
            </w:r>
            <w:r w:rsidRPr="001D575A">
              <w:rPr>
                <w:rFonts w:ascii="Georgia" w:hAnsi="Georgia" w:cs="Georgia"/>
                <w:sz w:val="20"/>
                <w:szCs w:val="20"/>
                <w:lang w:val="es-DO"/>
              </w:rPr>
              <w:t>os</w:t>
            </w:r>
            <w:r w:rsidRPr="001D575A">
              <w:rPr>
                <w:rFonts w:ascii="Georgia" w:hAnsi="Georgia" w:cs="Georgia"/>
                <w:spacing w:val="-7"/>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6"/>
                <w:sz w:val="20"/>
                <w:szCs w:val="20"/>
                <w:lang w:val="es-DO"/>
              </w:rPr>
              <w:t xml:space="preserve"> </w:t>
            </w:r>
            <w:r w:rsidRPr="001D575A">
              <w:rPr>
                <w:rFonts w:ascii="Georgia" w:hAnsi="Georgia" w:cs="Georgia"/>
                <w:sz w:val="20"/>
                <w:szCs w:val="20"/>
                <w:lang w:val="es-DO"/>
              </w:rPr>
              <w:t>dato</w:t>
            </w:r>
            <w:r w:rsidRPr="001D575A">
              <w:rPr>
                <w:rFonts w:ascii="Georgia" w:hAnsi="Georgia" w:cs="Georgia"/>
                <w:spacing w:val="-2"/>
                <w:sz w:val="20"/>
                <w:szCs w:val="20"/>
                <w:lang w:val="es-DO"/>
              </w:rPr>
              <w:t>s</w:t>
            </w:r>
            <w:r w:rsidRPr="001D575A">
              <w:rPr>
                <w:rFonts w:ascii="Georgia" w:hAnsi="Georgia" w:cs="Georgia"/>
                <w:sz w:val="20"/>
                <w:szCs w:val="20"/>
                <w:lang w:val="es-DO"/>
              </w:rPr>
              <w:t>.</w:t>
            </w:r>
          </w:p>
          <w:p w:rsidR="008A5DA3" w:rsidRPr="001D575A" w:rsidRDefault="008A5DA3" w:rsidP="00CF7B9A">
            <w:pPr>
              <w:pStyle w:val="TableParagraph"/>
              <w:kinsoku w:val="0"/>
              <w:overflowPunct w:val="0"/>
              <w:spacing w:before="159" w:line="252" w:lineRule="auto"/>
              <w:ind w:left="617" w:right="117"/>
              <w:jc w:val="both"/>
              <w:rPr>
                <w:rFonts w:ascii="Georgia" w:hAnsi="Georgia" w:cs="Georgia"/>
                <w:sz w:val="20"/>
                <w:szCs w:val="20"/>
                <w:lang w:val="es-DO"/>
              </w:rPr>
            </w:pPr>
            <w:r w:rsidRPr="001D575A">
              <w:rPr>
                <w:rFonts w:ascii="Georgia" w:hAnsi="Georgia" w:cs="Georgia"/>
                <w:sz w:val="20"/>
                <w:szCs w:val="20"/>
                <w:lang w:val="es-DO"/>
              </w:rPr>
              <w:t>Citar</w:t>
            </w:r>
            <w:r w:rsidRPr="001D575A">
              <w:rPr>
                <w:rFonts w:ascii="Georgia" w:hAnsi="Georgia" w:cs="Georgia"/>
                <w:spacing w:val="-6"/>
                <w:sz w:val="20"/>
                <w:szCs w:val="20"/>
                <w:lang w:val="es-DO"/>
              </w:rPr>
              <w:t xml:space="preserve"> </w:t>
            </w:r>
            <w:r w:rsidRPr="001D575A">
              <w:rPr>
                <w:rFonts w:ascii="Georgia" w:hAnsi="Georgia" w:cs="Georgia"/>
                <w:sz w:val="20"/>
                <w:szCs w:val="20"/>
                <w:lang w:val="es-DO"/>
              </w:rPr>
              <w:t>el</w:t>
            </w:r>
            <w:r w:rsidRPr="001D575A">
              <w:rPr>
                <w:rFonts w:ascii="Georgia" w:hAnsi="Georgia" w:cs="Georgia"/>
                <w:spacing w:val="-6"/>
                <w:sz w:val="20"/>
                <w:szCs w:val="20"/>
                <w:lang w:val="es-DO"/>
              </w:rPr>
              <w:t xml:space="preserve"> </w:t>
            </w:r>
            <w:r w:rsidRPr="001D575A">
              <w:rPr>
                <w:rFonts w:ascii="Georgia" w:hAnsi="Georgia" w:cs="Georgia"/>
                <w:sz w:val="20"/>
                <w:szCs w:val="20"/>
                <w:lang w:val="es-DO"/>
              </w:rPr>
              <w:t>objetivo,</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funciones,</w:t>
            </w:r>
            <w:r w:rsidRPr="001D575A">
              <w:rPr>
                <w:rFonts w:ascii="Georgia" w:hAnsi="Georgia" w:cs="Georgia"/>
                <w:spacing w:val="-6"/>
                <w:sz w:val="20"/>
                <w:szCs w:val="20"/>
                <w:lang w:val="es-DO"/>
              </w:rPr>
              <w:t xml:space="preserve"> </w:t>
            </w:r>
            <w:r w:rsidRPr="001D575A">
              <w:rPr>
                <w:rFonts w:ascii="Georgia" w:hAnsi="Georgia" w:cs="Georgia"/>
                <w:sz w:val="20"/>
                <w:szCs w:val="20"/>
                <w:lang w:val="es-DO"/>
              </w:rPr>
              <w:t>modelos,</w:t>
            </w:r>
            <w:r w:rsidRPr="001D575A">
              <w:rPr>
                <w:rFonts w:ascii="Georgia" w:hAnsi="Georgia" w:cs="Georgia"/>
                <w:spacing w:val="-5"/>
                <w:sz w:val="20"/>
                <w:szCs w:val="20"/>
                <w:lang w:val="es-DO"/>
              </w:rPr>
              <w:t xml:space="preserve"> </w:t>
            </w:r>
            <w:r w:rsidRPr="001D575A">
              <w:rPr>
                <w:rFonts w:ascii="Georgia" w:hAnsi="Georgia" w:cs="Georgia"/>
                <w:spacing w:val="-2"/>
                <w:sz w:val="20"/>
                <w:szCs w:val="20"/>
                <w:lang w:val="es-DO"/>
              </w:rPr>
              <w:t>componen</w:t>
            </w:r>
            <w:r w:rsidRPr="001D575A">
              <w:rPr>
                <w:rFonts w:ascii="Georgia" w:hAnsi="Georgia" w:cs="Georgia"/>
                <w:spacing w:val="-1"/>
                <w:sz w:val="20"/>
                <w:szCs w:val="20"/>
                <w:lang w:val="es-DO"/>
              </w:rPr>
              <w:t>t</w:t>
            </w:r>
            <w:r w:rsidRPr="001D575A">
              <w:rPr>
                <w:rFonts w:ascii="Georgia" w:hAnsi="Georgia" w:cs="Georgia"/>
                <w:spacing w:val="-2"/>
                <w:sz w:val="20"/>
                <w:szCs w:val="20"/>
                <w:lang w:val="es-DO"/>
              </w:rPr>
              <w:t>es,</w:t>
            </w:r>
            <w:r w:rsidRPr="001D575A">
              <w:rPr>
                <w:rFonts w:ascii="Georgia" w:hAnsi="Georgia" w:cs="Georgia"/>
                <w:spacing w:val="35"/>
                <w:w w:val="95"/>
                <w:sz w:val="20"/>
                <w:szCs w:val="20"/>
                <w:lang w:val="es-DO"/>
              </w:rPr>
              <w:t xml:space="preserve"> </w:t>
            </w:r>
            <w:r w:rsidRPr="001D575A">
              <w:rPr>
                <w:rFonts w:ascii="Georgia" w:hAnsi="Georgia" w:cs="Georgia"/>
                <w:spacing w:val="-2"/>
                <w:sz w:val="20"/>
                <w:szCs w:val="20"/>
                <w:lang w:val="es-DO"/>
              </w:rPr>
              <w:t>aplicaciones</w:t>
            </w:r>
            <w:r w:rsidRPr="001D575A">
              <w:rPr>
                <w:rFonts w:ascii="Georgia" w:hAnsi="Georgia" w:cs="Georgia"/>
                <w:spacing w:val="20"/>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20"/>
                <w:sz w:val="20"/>
                <w:szCs w:val="20"/>
                <w:lang w:val="es-DO"/>
              </w:rPr>
              <w:t xml:space="preserve"> </w:t>
            </w:r>
            <w:r w:rsidRPr="001D575A">
              <w:rPr>
                <w:rFonts w:ascii="Georgia" w:hAnsi="Georgia" w:cs="Georgia"/>
                <w:sz w:val="20"/>
                <w:szCs w:val="20"/>
                <w:lang w:val="es-DO"/>
              </w:rPr>
              <w:t>el</w:t>
            </w:r>
            <w:r w:rsidRPr="001D575A">
              <w:rPr>
                <w:rFonts w:ascii="Georgia" w:hAnsi="Georgia" w:cs="Georgia"/>
                <w:spacing w:val="20"/>
                <w:sz w:val="20"/>
                <w:szCs w:val="20"/>
                <w:lang w:val="es-DO"/>
              </w:rPr>
              <w:t xml:space="preserve"> </w:t>
            </w:r>
            <w:r w:rsidRPr="001D575A">
              <w:rPr>
                <w:rFonts w:ascii="Georgia" w:hAnsi="Georgia" w:cs="Georgia"/>
                <w:spacing w:val="-2"/>
                <w:sz w:val="20"/>
                <w:szCs w:val="20"/>
                <w:lang w:val="es-DO"/>
              </w:rPr>
              <w:t>impac</w:t>
            </w:r>
            <w:r w:rsidRPr="001D575A">
              <w:rPr>
                <w:rFonts w:ascii="Georgia" w:hAnsi="Georgia" w:cs="Georgia"/>
                <w:spacing w:val="-1"/>
                <w:sz w:val="20"/>
                <w:szCs w:val="20"/>
                <w:lang w:val="es-DO"/>
              </w:rPr>
              <w:t>to</w:t>
            </w:r>
            <w:r w:rsidRPr="001D575A">
              <w:rPr>
                <w:rFonts w:ascii="Georgia" w:hAnsi="Georgia" w:cs="Georgia"/>
                <w:spacing w:val="20"/>
                <w:sz w:val="20"/>
                <w:szCs w:val="20"/>
                <w:lang w:val="es-DO"/>
              </w:rPr>
              <w:t xml:space="preserve"> </w:t>
            </w:r>
            <w:r w:rsidRPr="001D575A">
              <w:rPr>
                <w:rFonts w:ascii="Georgia" w:hAnsi="Georgia" w:cs="Georgia"/>
                <w:sz w:val="20"/>
                <w:szCs w:val="20"/>
                <w:lang w:val="es-DO"/>
              </w:rPr>
              <w:t>social</w:t>
            </w:r>
            <w:r w:rsidRPr="001D575A">
              <w:rPr>
                <w:rFonts w:ascii="Georgia" w:hAnsi="Georgia" w:cs="Georgia"/>
                <w:spacing w:val="20"/>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21"/>
                <w:sz w:val="20"/>
                <w:szCs w:val="20"/>
                <w:lang w:val="es-DO"/>
              </w:rPr>
              <w:t xml:space="preserve"> </w:t>
            </w:r>
            <w:r w:rsidRPr="001D575A">
              <w:rPr>
                <w:rFonts w:ascii="Georgia" w:hAnsi="Georgia" w:cs="Georgia"/>
                <w:sz w:val="20"/>
                <w:szCs w:val="20"/>
                <w:lang w:val="es-DO"/>
              </w:rPr>
              <w:t>los</w:t>
            </w:r>
            <w:r w:rsidRPr="001D575A">
              <w:rPr>
                <w:rFonts w:ascii="Georgia" w:hAnsi="Georgia" w:cs="Georgia"/>
                <w:spacing w:val="19"/>
                <w:sz w:val="20"/>
                <w:szCs w:val="20"/>
                <w:lang w:val="es-DO"/>
              </w:rPr>
              <w:t xml:space="preserve"> </w:t>
            </w:r>
            <w:r w:rsidRPr="001D575A">
              <w:rPr>
                <w:rFonts w:ascii="Georgia" w:hAnsi="Georgia" w:cs="Georgia"/>
                <w:spacing w:val="-2"/>
                <w:sz w:val="20"/>
                <w:szCs w:val="20"/>
                <w:lang w:val="es-DO"/>
              </w:rPr>
              <w:t>sistemas</w:t>
            </w:r>
            <w:r w:rsidRPr="001D575A">
              <w:rPr>
                <w:rFonts w:ascii="Georgia" w:hAnsi="Georgia" w:cs="Georgia"/>
                <w:spacing w:val="20"/>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57"/>
                <w:w w:val="94"/>
                <w:sz w:val="20"/>
                <w:szCs w:val="20"/>
                <w:lang w:val="es-DO"/>
              </w:rPr>
              <w:t xml:space="preserve"> </w:t>
            </w:r>
            <w:r w:rsidRPr="001D575A">
              <w:rPr>
                <w:rFonts w:ascii="Georgia" w:hAnsi="Georgia" w:cs="Georgia"/>
                <w:spacing w:val="-2"/>
                <w:sz w:val="20"/>
                <w:szCs w:val="20"/>
                <w:lang w:val="es-DO"/>
              </w:rPr>
              <w:t>bases</w:t>
            </w:r>
            <w:r w:rsidRPr="001D575A">
              <w:rPr>
                <w:rFonts w:ascii="Georgia" w:hAnsi="Georgia" w:cs="Georgia"/>
                <w:spacing w:val="-6"/>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6"/>
                <w:sz w:val="20"/>
                <w:szCs w:val="20"/>
                <w:lang w:val="es-DO"/>
              </w:rPr>
              <w:t xml:space="preserve"> </w:t>
            </w:r>
            <w:r w:rsidRPr="001D575A">
              <w:rPr>
                <w:rFonts w:ascii="Georgia" w:hAnsi="Georgia" w:cs="Georgia"/>
                <w:spacing w:val="-1"/>
                <w:sz w:val="20"/>
                <w:szCs w:val="20"/>
                <w:lang w:val="es-DO"/>
              </w:rPr>
              <w:t>dat</w:t>
            </w:r>
            <w:r w:rsidRPr="001D575A">
              <w:rPr>
                <w:rFonts w:ascii="Georgia" w:hAnsi="Georgia" w:cs="Georgia"/>
                <w:spacing w:val="-2"/>
                <w:sz w:val="20"/>
                <w:szCs w:val="20"/>
                <w:lang w:val="es-DO"/>
              </w:rPr>
              <w:t>os.</w:t>
            </w:r>
          </w:p>
          <w:p w:rsidR="008A5DA3" w:rsidRPr="001D575A" w:rsidRDefault="008A5DA3" w:rsidP="00CF7B9A">
            <w:pPr>
              <w:pStyle w:val="TableParagraph"/>
              <w:kinsoku w:val="0"/>
              <w:overflowPunct w:val="0"/>
              <w:spacing w:before="159" w:line="252" w:lineRule="auto"/>
              <w:ind w:left="617" w:right="117"/>
              <w:jc w:val="both"/>
              <w:rPr>
                <w:rFonts w:ascii="Georgia" w:hAnsi="Georgia" w:cs="Georgia"/>
                <w:sz w:val="20"/>
                <w:szCs w:val="20"/>
                <w:lang w:val="es-DO"/>
              </w:rPr>
            </w:pPr>
            <w:r w:rsidRPr="001D575A">
              <w:rPr>
                <w:rFonts w:ascii="Georgia" w:hAnsi="Georgia" w:cs="Georgia"/>
                <w:spacing w:val="-2"/>
                <w:sz w:val="20"/>
                <w:szCs w:val="20"/>
                <w:lang w:val="es-DO"/>
              </w:rPr>
              <w:t>Descri</w:t>
            </w:r>
            <w:r w:rsidRPr="001D575A">
              <w:rPr>
                <w:rFonts w:ascii="Georgia" w:hAnsi="Georgia" w:cs="Georgia"/>
                <w:spacing w:val="-1"/>
                <w:sz w:val="20"/>
                <w:szCs w:val="20"/>
                <w:lang w:val="es-DO"/>
              </w:rPr>
              <w:t>b</w:t>
            </w:r>
            <w:r w:rsidRPr="001D575A">
              <w:rPr>
                <w:rFonts w:ascii="Georgia" w:hAnsi="Georgia" w:cs="Georgia"/>
                <w:spacing w:val="-2"/>
                <w:sz w:val="20"/>
                <w:szCs w:val="20"/>
                <w:lang w:val="es-DO"/>
              </w:rPr>
              <w:t>ir</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los</w:t>
            </w:r>
            <w:r w:rsidRPr="001D575A">
              <w:rPr>
                <w:rFonts w:ascii="Georgia" w:hAnsi="Georgia" w:cs="Georgia"/>
                <w:spacing w:val="-5"/>
                <w:sz w:val="20"/>
                <w:szCs w:val="20"/>
                <w:lang w:val="es-DO"/>
              </w:rPr>
              <w:t xml:space="preserve"> </w:t>
            </w:r>
            <w:r w:rsidRPr="001D575A">
              <w:rPr>
                <w:rFonts w:ascii="Georgia" w:hAnsi="Georgia" w:cs="Georgia"/>
                <w:spacing w:val="-2"/>
                <w:sz w:val="20"/>
                <w:szCs w:val="20"/>
                <w:lang w:val="es-DO"/>
              </w:rPr>
              <w:t>componen</w:t>
            </w:r>
            <w:r w:rsidRPr="001D575A">
              <w:rPr>
                <w:rFonts w:ascii="Georgia" w:hAnsi="Georgia" w:cs="Georgia"/>
                <w:spacing w:val="-1"/>
                <w:sz w:val="20"/>
                <w:szCs w:val="20"/>
                <w:lang w:val="es-DO"/>
              </w:rPr>
              <w:t>t</w:t>
            </w:r>
            <w:r w:rsidRPr="001D575A">
              <w:rPr>
                <w:rFonts w:ascii="Georgia" w:hAnsi="Georgia" w:cs="Georgia"/>
                <w:spacing w:val="-2"/>
                <w:sz w:val="20"/>
                <w:szCs w:val="20"/>
                <w:lang w:val="es-DO"/>
              </w:rPr>
              <w:t>es</w:t>
            </w:r>
            <w:r w:rsidRPr="001D575A">
              <w:rPr>
                <w:rFonts w:ascii="Georgia" w:hAnsi="Georgia" w:cs="Georgia"/>
                <w:spacing w:val="-4"/>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un</w:t>
            </w:r>
            <w:r w:rsidRPr="001D575A">
              <w:rPr>
                <w:rFonts w:ascii="Georgia" w:hAnsi="Georgia" w:cs="Georgia"/>
                <w:spacing w:val="-5"/>
                <w:sz w:val="20"/>
                <w:szCs w:val="20"/>
                <w:lang w:val="es-DO"/>
              </w:rPr>
              <w:t xml:space="preserve"> </w:t>
            </w:r>
            <w:r w:rsidRPr="001D575A">
              <w:rPr>
                <w:rFonts w:ascii="Georgia" w:hAnsi="Georgia" w:cs="Georgia"/>
                <w:spacing w:val="-2"/>
                <w:sz w:val="20"/>
                <w:szCs w:val="20"/>
                <w:lang w:val="es-DO"/>
              </w:rPr>
              <w:t>sis</w:t>
            </w:r>
            <w:r w:rsidRPr="001D575A">
              <w:rPr>
                <w:rFonts w:ascii="Georgia" w:hAnsi="Georgia" w:cs="Georgia"/>
                <w:spacing w:val="-1"/>
                <w:sz w:val="20"/>
                <w:szCs w:val="20"/>
                <w:lang w:val="es-DO"/>
              </w:rPr>
              <w:t>te</w:t>
            </w:r>
            <w:r w:rsidRPr="001D575A">
              <w:rPr>
                <w:rFonts w:ascii="Georgia" w:hAnsi="Georgia" w:cs="Georgia"/>
                <w:spacing w:val="-2"/>
                <w:sz w:val="20"/>
                <w:szCs w:val="20"/>
                <w:lang w:val="es-DO"/>
              </w:rPr>
              <w:t>ma</w:t>
            </w:r>
            <w:r w:rsidRPr="001D575A">
              <w:rPr>
                <w:rFonts w:ascii="Georgia" w:hAnsi="Georgia" w:cs="Georgia"/>
                <w:spacing w:val="-4"/>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base</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47"/>
                <w:w w:val="94"/>
                <w:sz w:val="20"/>
                <w:szCs w:val="20"/>
                <w:lang w:val="es-DO"/>
              </w:rPr>
              <w:t xml:space="preserve"> </w:t>
            </w:r>
            <w:r w:rsidRPr="001D575A">
              <w:rPr>
                <w:rFonts w:ascii="Georgia" w:hAnsi="Georgia" w:cs="Georgia"/>
                <w:spacing w:val="-1"/>
                <w:sz w:val="20"/>
                <w:szCs w:val="20"/>
                <w:lang w:val="es-DO"/>
              </w:rPr>
              <w:t>dat</w:t>
            </w:r>
            <w:r w:rsidRPr="001D575A">
              <w:rPr>
                <w:rFonts w:ascii="Georgia" w:hAnsi="Georgia" w:cs="Georgia"/>
                <w:spacing w:val="-2"/>
                <w:sz w:val="20"/>
                <w:szCs w:val="20"/>
                <w:lang w:val="es-DO"/>
              </w:rPr>
              <w:t>os</w:t>
            </w:r>
            <w:r w:rsidRPr="001D575A">
              <w:rPr>
                <w:rFonts w:ascii="Georgia" w:hAnsi="Georgia" w:cs="Georgia"/>
                <w:spacing w:val="-3"/>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2"/>
                <w:sz w:val="20"/>
                <w:szCs w:val="20"/>
                <w:lang w:val="es-DO"/>
              </w:rPr>
              <w:t xml:space="preserve"> </w:t>
            </w:r>
            <w:r w:rsidRPr="001D575A">
              <w:rPr>
                <w:rFonts w:ascii="Georgia" w:hAnsi="Georgia" w:cs="Georgia"/>
                <w:sz w:val="20"/>
                <w:szCs w:val="20"/>
                <w:lang w:val="es-DO"/>
              </w:rPr>
              <w:t>dar</w:t>
            </w:r>
            <w:r w:rsidRPr="001D575A">
              <w:rPr>
                <w:rFonts w:ascii="Georgia" w:hAnsi="Georgia" w:cs="Georgia"/>
                <w:spacing w:val="-2"/>
                <w:sz w:val="20"/>
                <w:szCs w:val="20"/>
                <w:lang w:val="es-DO"/>
              </w:rPr>
              <w:t xml:space="preserve"> </w:t>
            </w:r>
            <w:r w:rsidRPr="001D575A">
              <w:rPr>
                <w:rFonts w:ascii="Georgia" w:hAnsi="Georgia" w:cs="Georgia"/>
                <w:sz w:val="20"/>
                <w:szCs w:val="20"/>
                <w:lang w:val="es-DO"/>
              </w:rPr>
              <w:t>ejemplos</w:t>
            </w:r>
            <w:r w:rsidRPr="001D575A">
              <w:rPr>
                <w:rFonts w:ascii="Georgia" w:hAnsi="Georgia" w:cs="Georgia"/>
                <w:spacing w:val="-2"/>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3"/>
                <w:sz w:val="20"/>
                <w:szCs w:val="20"/>
                <w:lang w:val="es-DO"/>
              </w:rPr>
              <w:t xml:space="preserve"> </w:t>
            </w:r>
            <w:r w:rsidRPr="001D575A">
              <w:rPr>
                <w:rFonts w:ascii="Georgia" w:hAnsi="Georgia" w:cs="Georgia"/>
                <w:sz w:val="20"/>
                <w:szCs w:val="20"/>
                <w:lang w:val="es-DO"/>
              </w:rPr>
              <w:t>su</w:t>
            </w:r>
            <w:r w:rsidRPr="001D575A">
              <w:rPr>
                <w:rFonts w:ascii="Georgia" w:hAnsi="Georgia" w:cs="Georgia"/>
                <w:spacing w:val="-1"/>
                <w:sz w:val="20"/>
                <w:szCs w:val="20"/>
                <w:lang w:val="es-DO"/>
              </w:rPr>
              <w:t xml:space="preserve"> </w:t>
            </w:r>
            <w:r w:rsidRPr="001D575A">
              <w:rPr>
                <w:rFonts w:ascii="Georgia" w:hAnsi="Georgia" w:cs="Georgia"/>
                <w:sz w:val="20"/>
                <w:szCs w:val="20"/>
                <w:lang w:val="es-DO"/>
              </w:rPr>
              <w:t>uso.</w:t>
            </w:r>
          </w:p>
          <w:p w:rsidR="008A5DA3" w:rsidRPr="001D575A" w:rsidRDefault="008A5DA3" w:rsidP="00CF7B9A">
            <w:pPr>
              <w:pStyle w:val="TableParagraph"/>
              <w:kinsoku w:val="0"/>
              <w:overflowPunct w:val="0"/>
              <w:spacing w:before="159" w:line="252" w:lineRule="auto"/>
              <w:ind w:left="617" w:right="116"/>
              <w:jc w:val="both"/>
              <w:rPr>
                <w:rFonts w:ascii="Georgia" w:hAnsi="Georgia" w:cs="Georgia"/>
                <w:sz w:val="20"/>
                <w:szCs w:val="20"/>
                <w:lang w:val="es-DO"/>
              </w:rPr>
            </w:pPr>
            <w:r w:rsidRPr="001D575A">
              <w:rPr>
                <w:rFonts w:ascii="Georgia" w:hAnsi="Georgia" w:cs="Georgia"/>
                <w:spacing w:val="-2"/>
                <w:sz w:val="20"/>
                <w:szCs w:val="20"/>
                <w:lang w:val="es-DO"/>
              </w:rPr>
              <w:t>Iden</w:t>
            </w:r>
            <w:r w:rsidRPr="001D575A">
              <w:rPr>
                <w:rFonts w:ascii="Georgia" w:hAnsi="Georgia" w:cs="Georgia"/>
                <w:spacing w:val="-1"/>
                <w:sz w:val="20"/>
                <w:szCs w:val="20"/>
                <w:lang w:val="es-DO"/>
              </w:rPr>
              <w:t>t</w:t>
            </w:r>
            <w:r w:rsidRPr="001D575A">
              <w:rPr>
                <w:rFonts w:ascii="Georgia" w:hAnsi="Georgia" w:cs="Georgia"/>
                <w:spacing w:val="-2"/>
                <w:sz w:val="20"/>
                <w:szCs w:val="20"/>
                <w:lang w:val="es-DO"/>
              </w:rPr>
              <w:t>ificar</w:t>
            </w:r>
            <w:r w:rsidRPr="001D575A">
              <w:rPr>
                <w:rFonts w:ascii="Georgia" w:hAnsi="Georgia" w:cs="Georgia"/>
                <w:spacing w:val="-28"/>
                <w:sz w:val="20"/>
                <w:szCs w:val="20"/>
                <w:lang w:val="es-DO"/>
              </w:rPr>
              <w:t xml:space="preserve"> </w:t>
            </w:r>
            <w:r w:rsidRPr="001D575A">
              <w:rPr>
                <w:rFonts w:ascii="Georgia" w:hAnsi="Georgia" w:cs="Georgia"/>
                <w:sz w:val="20"/>
                <w:szCs w:val="20"/>
                <w:lang w:val="es-DO"/>
              </w:rPr>
              <w:t>las</w:t>
            </w:r>
            <w:r w:rsidRPr="001D575A">
              <w:rPr>
                <w:rFonts w:ascii="Georgia" w:hAnsi="Georgia" w:cs="Georgia"/>
                <w:spacing w:val="-28"/>
                <w:sz w:val="20"/>
                <w:szCs w:val="20"/>
                <w:lang w:val="es-DO"/>
              </w:rPr>
              <w:t xml:space="preserve"> </w:t>
            </w:r>
            <w:r w:rsidRPr="001D575A">
              <w:rPr>
                <w:rFonts w:ascii="Georgia" w:hAnsi="Georgia" w:cs="Georgia"/>
                <w:sz w:val="20"/>
                <w:szCs w:val="20"/>
                <w:lang w:val="es-DO"/>
              </w:rPr>
              <w:t>funciones</w:t>
            </w:r>
            <w:r w:rsidRPr="001D575A">
              <w:rPr>
                <w:rFonts w:ascii="Georgia" w:hAnsi="Georgia" w:cs="Georgia"/>
                <w:spacing w:val="-27"/>
                <w:sz w:val="20"/>
                <w:szCs w:val="20"/>
                <w:lang w:val="es-DO"/>
              </w:rPr>
              <w:t xml:space="preserve"> </w:t>
            </w:r>
            <w:r w:rsidRPr="001D575A">
              <w:rPr>
                <w:rFonts w:ascii="Georgia" w:hAnsi="Georgia" w:cs="Georgia"/>
                <w:sz w:val="20"/>
                <w:szCs w:val="20"/>
                <w:lang w:val="es-DO"/>
              </w:rPr>
              <w:t>superiores</w:t>
            </w:r>
            <w:r w:rsidRPr="001D575A">
              <w:rPr>
                <w:rFonts w:ascii="Georgia" w:hAnsi="Georgia" w:cs="Georgia"/>
                <w:spacing w:val="-28"/>
                <w:sz w:val="20"/>
                <w:szCs w:val="20"/>
                <w:lang w:val="es-DO"/>
              </w:rPr>
              <w:t xml:space="preserve"> </w:t>
            </w:r>
            <w:r w:rsidRPr="001D575A">
              <w:rPr>
                <w:rFonts w:ascii="Georgia" w:hAnsi="Georgia" w:cs="Georgia"/>
                <w:sz w:val="20"/>
                <w:szCs w:val="20"/>
                <w:lang w:val="es-DO"/>
              </w:rPr>
              <w:t>DBMS</w:t>
            </w:r>
            <w:r w:rsidRPr="001D575A">
              <w:rPr>
                <w:rFonts w:ascii="Georgia" w:hAnsi="Georgia" w:cs="Georgia"/>
                <w:spacing w:val="-27"/>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28"/>
                <w:sz w:val="20"/>
                <w:szCs w:val="20"/>
                <w:lang w:val="es-DO"/>
              </w:rPr>
              <w:t xml:space="preserve"> </w:t>
            </w:r>
            <w:r w:rsidRPr="001D575A">
              <w:rPr>
                <w:rFonts w:ascii="Georgia" w:hAnsi="Georgia" w:cs="Georgia"/>
                <w:spacing w:val="-2"/>
                <w:sz w:val="20"/>
                <w:szCs w:val="20"/>
                <w:lang w:val="es-DO"/>
              </w:rPr>
              <w:t>describir</w:t>
            </w:r>
            <w:r w:rsidRPr="001D575A">
              <w:rPr>
                <w:rFonts w:ascii="Georgia" w:hAnsi="Georgia" w:cs="Georgia"/>
                <w:spacing w:val="35"/>
                <w:w w:val="95"/>
                <w:sz w:val="20"/>
                <w:szCs w:val="20"/>
                <w:lang w:val="es-DO"/>
              </w:rPr>
              <w:t xml:space="preserve"> </w:t>
            </w:r>
            <w:r w:rsidRPr="001D575A">
              <w:rPr>
                <w:rFonts w:ascii="Georgia" w:hAnsi="Georgia" w:cs="Georgia"/>
                <w:sz w:val="20"/>
                <w:szCs w:val="20"/>
                <w:lang w:val="es-DO"/>
              </w:rPr>
              <w:t>su</w:t>
            </w:r>
            <w:r w:rsidRPr="001D575A">
              <w:rPr>
                <w:rFonts w:ascii="Georgia" w:hAnsi="Georgia" w:cs="Georgia"/>
                <w:spacing w:val="-1"/>
                <w:sz w:val="20"/>
                <w:szCs w:val="20"/>
                <w:lang w:val="es-DO"/>
              </w:rPr>
              <w:t xml:space="preserve"> </w:t>
            </w:r>
            <w:r w:rsidRPr="001D575A">
              <w:rPr>
                <w:rFonts w:ascii="Georgia" w:hAnsi="Georgia" w:cs="Georgia"/>
                <w:sz w:val="20"/>
                <w:szCs w:val="20"/>
                <w:lang w:val="es-DO"/>
              </w:rPr>
              <w:t xml:space="preserve">rol en un </w:t>
            </w:r>
            <w:r w:rsidRPr="001D575A">
              <w:rPr>
                <w:rFonts w:ascii="Georgia" w:hAnsi="Georgia" w:cs="Georgia"/>
                <w:spacing w:val="-2"/>
                <w:sz w:val="20"/>
                <w:szCs w:val="20"/>
                <w:lang w:val="es-DO"/>
              </w:rPr>
              <w:t>sis</w:t>
            </w:r>
            <w:r w:rsidRPr="001D575A">
              <w:rPr>
                <w:rFonts w:ascii="Georgia" w:hAnsi="Georgia" w:cs="Georgia"/>
                <w:spacing w:val="-1"/>
                <w:sz w:val="20"/>
                <w:szCs w:val="20"/>
                <w:lang w:val="es-DO"/>
              </w:rPr>
              <w:t>te</w:t>
            </w:r>
            <w:r w:rsidRPr="001D575A">
              <w:rPr>
                <w:rFonts w:ascii="Georgia" w:hAnsi="Georgia" w:cs="Georgia"/>
                <w:spacing w:val="-2"/>
                <w:sz w:val="20"/>
                <w:szCs w:val="20"/>
                <w:lang w:val="es-DO"/>
              </w:rPr>
              <w:t>ma</w:t>
            </w:r>
            <w:r w:rsidRPr="001D575A">
              <w:rPr>
                <w:rFonts w:ascii="Georgia" w:hAnsi="Georgia" w:cs="Georgia"/>
                <w:spacing w:val="-1"/>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
                <w:sz w:val="20"/>
                <w:szCs w:val="20"/>
                <w:lang w:val="es-DO"/>
              </w:rPr>
              <w:t xml:space="preserve"> </w:t>
            </w:r>
            <w:r w:rsidRPr="001D575A">
              <w:rPr>
                <w:rFonts w:ascii="Georgia" w:hAnsi="Georgia" w:cs="Georgia"/>
                <w:sz w:val="20"/>
                <w:szCs w:val="20"/>
                <w:lang w:val="es-DO"/>
              </w:rPr>
              <w:t>base</w:t>
            </w:r>
            <w:r w:rsidRPr="001D575A">
              <w:rPr>
                <w:rFonts w:ascii="Georgia" w:hAnsi="Georgia" w:cs="Georgia"/>
                <w:spacing w:val="-1"/>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
                <w:sz w:val="20"/>
                <w:szCs w:val="20"/>
                <w:lang w:val="es-DO"/>
              </w:rPr>
              <w:t xml:space="preserve"> </w:t>
            </w:r>
            <w:r w:rsidRPr="001D575A">
              <w:rPr>
                <w:rFonts w:ascii="Georgia" w:hAnsi="Georgia" w:cs="Georgia"/>
                <w:spacing w:val="-2"/>
                <w:sz w:val="20"/>
                <w:szCs w:val="20"/>
                <w:lang w:val="es-DO"/>
              </w:rPr>
              <w:t>datos</w:t>
            </w:r>
            <w:r w:rsidRPr="001D575A">
              <w:rPr>
                <w:rFonts w:ascii="Georgia" w:hAnsi="Georgia" w:cs="Georgia"/>
                <w:spacing w:val="-1"/>
                <w:sz w:val="20"/>
                <w:szCs w:val="20"/>
                <w:lang w:val="es-DO"/>
              </w:rPr>
              <w:t>.</w:t>
            </w:r>
          </w:p>
          <w:p w:rsidR="008A5DA3" w:rsidRPr="001D575A" w:rsidRDefault="008A5DA3" w:rsidP="00CF7B9A">
            <w:pPr>
              <w:pStyle w:val="TableParagraph"/>
              <w:kinsoku w:val="0"/>
              <w:overflowPunct w:val="0"/>
              <w:spacing w:before="159" w:line="252" w:lineRule="auto"/>
              <w:ind w:left="617" w:right="117"/>
              <w:jc w:val="both"/>
              <w:rPr>
                <w:rFonts w:ascii="Georgia" w:hAnsi="Georgia" w:cs="Georgia"/>
                <w:sz w:val="20"/>
                <w:szCs w:val="20"/>
                <w:lang w:val="es-DO"/>
              </w:rPr>
            </w:pPr>
            <w:r w:rsidRPr="001D575A">
              <w:rPr>
                <w:rFonts w:ascii="Georgia" w:hAnsi="Georgia" w:cs="Georgia"/>
                <w:sz w:val="20"/>
                <w:szCs w:val="20"/>
                <w:lang w:val="es-DO"/>
              </w:rPr>
              <w:t>Explicar</w:t>
            </w:r>
            <w:r w:rsidRPr="001D575A">
              <w:rPr>
                <w:rFonts w:ascii="Georgia" w:hAnsi="Georgia" w:cs="Georgia"/>
                <w:spacing w:val="-1"/>
                <w:sz w:val="20"/>
                <w:szCs w:val="20"/>
                <w:lang w:val="es-DO"/>
              </w:rPr>
              <w:t xml:space="preserve"> </w:t>
            </w:r>
            <w:r w:rsidRPr="001D575A">
              <w:rPr>
                <w:rFonts w:ascii="Georgia" w:hAnsi="Georgia" w:cs="Georgia"/>
                <w:sz w:val="20"/>
                <w:szCs w:val="20"/>
                <w:lang w:val="es-DO"/>
              </w:rPr>
              <w:t>los conceptos</w:t>
            </w:r>
            <w:r w:rsidRPr="001D575A">
              <w:rPr>
                <w:rFonts w:ascii="Georgia" w:hAnsi="Georgia" w:cs="Georgia"/>
                <w:spacing w:val="-1"/>
                <w:sz w:val="20"/>
                <w:szCs w:val="20"/>
                <w:lang w:val="es-DO"/>
              </w:rPr>
              <w:t xml:space="preserve"> </w:t>
            </w:r>
            <w:r w:rsidRPr="001D575A">
              <w:rPr>
                <w:rFonts w:ascii="Georgia" w:hAnsi="Georgia" w:cs="Georgia"/>
                <w:sz w:val="20"/>
                <w:szCs w:val="20"/>
                <w:lang w:val="es-DO"/>
              </w:rPr>
              <w:t>de independencia de datos</w:t>
            </w:r>
            <w:r w:rsidRPr="001D575A">
              <w:rPr>
                <w:rFonts w:ascii="Georgia" w:hAnsi="Georgia" w:cs="Georgia"/>
                <w:spacing w:val="-1"/>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24"/>
                <w:w w:val="106"/>
                <w:sz w:val="20"/>
                <w:szCs w:val="20"/>
                <w:lang w:val="es-DO"/>
              </w:rPr>
              <w:t xml:space="preserve"> </w:t>
            </w:r>
            <w:r w:rsidRPr="001D575A">
              <w:rPr>
                <w:rFonts w:ascii="Georgia" w:hAnsi="Georgia" w:cs="Georgia"/>
                <w:sz w:val="20"/>
                <w:szCs w:val="20"/>
                <w:lang w:val="es-DO"/>
              </w:rPr>
              <w:t>su</w:t>
            </w:r>
            <w:r w:rsidRPr="001D575A">
              <w:rPr>
                <w:rFonts w:ascii="Georgia" w:hAnsi="Georgia" w:cs="Georgia"/>
                <w:spacing w:val="-4"/>
                <w:sz w:val="20"/>
                <w:szCs w:val="20"/>
                <w:lang w:val="es-DO"/>
              </w:rPr>
              <w:t xml:space="preserve"> </w:t>
            </w:r>
            <w:r w:rsidRPr="001D575A">
              <w:rPr>
                <w:rFonts w:ascii="Georgia" w:hAnsi="Georgia" w:cs="Georgia"/>
                <w:sz w:val="20"/>
                <w:szCs w:val="20"/>
                <w:lang w:val="es-DO"/>
              </w:rPr>
              <w:t>importancia</w:t>
            </w:r>
            <w:r w:rsidRPr="001D575A">
              <w:rPr>
                <w:rFonts w:ascii="Georgia" w:hAnsi="Georgia" w:cs="Georgia"/>
                <w:spacing w:val="-3"/>
                <w:sz w:val="20"/>
                <w:szCs w:val="20"/>
                <w:lang w:val="es-DO"/>
              </w:rPr>
              <w:t xml:space="preserve"> </w:t>
            </w:r>
            <w:r w:rsidRPr="001D575A">
              <w:rPr>
                <w:rFonts w:ascii="Georgia" w:hAnsi="Georgia" w:cs="Georgia"/>
                <w:sz w:val="20"/>
                <w:szCs w:val="20"/>
                <w:lang w:val="es-DO"/>
              </w:rPr>
              <w:t>en</w:t>
            </w:r>
            <w:r w:rsidRPr="001D575A">
              <w:rPr>
                <w:rFonts w:ascii="Georgia" w:hAnsi="Georgia" w:cs="Georgia"/>
                <w:spacing w:val="-3"/>
                <w:sz w:val="20"/>
                <w:szCs w:val="20"/>
                <w:lang w:val="es-DO"/>
              </w:rPr>
              <w:t xml:space="preserve"> </w:t>
            </w:r>
            <w:r w:rsidRPr="001D575A">
              <w:rPr>
                <w:rFonts w:ascii="Georgia" w:hAnsi="Georgia" w:cs="Georgia"/>
                <w:sz w:val="20"/>
                <w:szCs w:val="20"/>
                <w:lang w:val="es-DO"/>
              </w:rPr>
              <w:t>un</w:t>
            </w:r>
            <w:r w:rsidRPr="001D575A">
              <w:rPr>
                <w:rFonts w:ascii="Georgia" w:hAnsi="Georgia" w:cs="Georgia"/>
                <w:spacing w:val="-4"/>
                <w:sz w:val="20"/>
                <w:szCs w:val="20"/>
                <w:lang w:val="es-DO"/>
              </w:rPr>
              <w:t xml:space="preserve"> </w:t>
            </w:r>
            <w:r w:rsidRPr="001D575A">
              <w:rPr>
                <w:rFonts w:ascii="Georgia" w:hAnsi="Georgia" w:cs="Georgia"/>
                <w:spacing w:val="-2"/>
                <w:sz w:val="20"/>
                <w:szCs w:val="20"/>
                <w:lang w:val="es-DO"/>
              </w:rPr>
              <w:t>sistema</w:t>
            </w:r>
            <w:r w:rsidRPr="001D575A">
              <w:rPr>
                <w:rFonts w:ascii="Georgia" w:hAnsi="Georgia" w:cs="Georgia"/>
                <w:spacing w:val="-4"/>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4"/>
                <w:sz w:val="20"/>
                <w:szCs w:val="20"/>
                <w:lang w:val="es-DO"/>
              </w:rPr>
              <w:t xml:space="preserve"> </w:t>
            </w:r>
            <w:r w:rsidRPr="001D575A">
              <w:rPr>
                <w:rFonts w:ascii="Georgia" w:hAnsi="Georgia" w:cs="Georgia"/>
                <w:sz w:val="20"/>
                <w:szCs w:val="20"/>
                <w:lang w:val="es-DO"/>
              </w:rPr>
              <w:t>base</w:t>
            </w:r>
            <w:r w:rsidRPr="001D575A">
              <w:rPr>
                <w:rFonts w:ascii="Georgia" w:hAnsi="Georgia" w:cs="Georgia"/>
                <w:spacing w:val="-4"/>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3"/>
                <w:sz w:val="20"/>
                <w:szCs w:val="20"/>
                <w:lang w:val="es-DO"/>
              </w:rPr>
              <w:t xml:space="preserve"> </w:t>
            </w:r>
            <w:r w:rsidRPr="001D575A">
              <w:rPr>
                <w:rFonts w:ascii="Georgia" w:hAnsi="Georgia" w:cs="Georgia"/>
                <w:spacing w:val="-1"/>
                <w:sz w:val="20"/>
                <w:szCs w:val="20"/>
                <w:lang w:val="es-DO"/>
              </w:rPr>
              <w:t>dat</w:t>
            </w:r>
            <w:r w:rsidRPr="001D575A">
              <w:rPr>
                <w:rFonts w:ascii="Georgia" w:hAnsi="Georgia" w:cs="Georgia"/>
                <w:spacing w:val="-2"/>
                <w:sz w:val="20"/>
                <w:szCs w:val="20"/>
                <w:lang w:val="es-DO"/>
              </w:rPr>
              <w:t>os.</w:t>
            </w:r>
          </w:p>
          <w:p w:rsidR="008A5DA3" w:rsidRPr="001D575A" w:rsidRDefault="008A5DA3" w:rsidP="00CF7B9A">
            <w:pPr>
              <w:pStyle w:val="TableParagraph"/>
              <w:kinsoku w:val="0"/>
              <w:overflowPunct w:val="0"/>
              <w:spacing w:before="159" w:line="252" w:lineRule="auto"/>
              <w:ind w:left="617" w:right="116"/>
              <w:jc w:val="both"/>
              <w:rPr>
                <w:lang w:val="es-DO"/>
              </w:rPr>
            </w:pPr>
            <w:r w:rsidRPr="001D575A">
              <w:rPr>
                <w:rFonts w:ascii="Georgia" w:hAnsi="Georgia" w:cs="Georgia"/>
                <w:sz w:val="20"/>
                <w:szCs w:val="20"/>
                <w:lang w:val="es-DO"/>
              </w:rPr>
              <w:t>Usar</w:t>
            </w:r>
            <w:r w:rsidRPr="001D575A">
              <w:rPr>
                <w:rFonts w:ascii="Georgia" w:hAnsi="Georgia" w:cs="Georgia"/>
                <w:spacing w:val="11"/>
                <w:sz w:val="20"/>
                <w:szCs w:val="20"/>
                <w:lang w:val="es-DO"/>
              </w:rPr>
              <w:t xml:space="preserve"> </w:t>
            </w:r>
            <w:r w:rsidRPr="001D575A">
              <w:rPr>
                <w:rFonts w:ascii="Georgia" w:hAnsi="Georgia" w:cs="Georgia"/>
                <w:sz w:val="20"/>
                <w:szCs w:val="20"/>
                <w:lang w:val="es-DO"/>
              </w:rPr>
              <w:t>un</w:t>
            </w:r>
            <w:r w:rsidRPr="001D575A">
              <w:rPr>
                <w:rFonts w:ascii="Georgia" w:hAnsi="Georgia" w:cs="Georgia"/>
                <w:spacing w:val="12"/>
                <w:sz w:val="20"/>
                <w:szCs w:val="20"/>
                <w:lang w:val="es-DO"/>
              </w:rPr>
              <w:t xml:space="preserve"> </w:t>
            </w:r>
            <w:r w:rsidRPr="001D575A">
              <w:rPr>
                <w:rFonts w:ascii="Georgia" w:hAnsi="Georgia" w:cs="Georgia"/>
                <w:spacing w:val="1"/>
                <w:sz w:val="20"/>
                <w:szCs w:val="20"/>
                <w:lang w:val="es-DO"/>
              </w:rPr>
              <w:t>lenguaje</w:t>
            </w:r>
            <w:r w:rsidRPr="001D575A">
              <w:rPr>
                <w:rFonts w:ascii="Georgia" w:hAnsi="Georgia" w:cs="Georgia"/>
                <w:spacing w:val="12"/>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2"/>
                <w:sz w:val="20"/>
                <w:szCs w:val="20"/>
                <w:lang w:val="es-DO"/>
              </w:rPr>
              <w:t xml:space="preserve"> </w:t>
            </w:r>
            <w:r w:rsidRPr="001D575A">
              <w:rPr>
                <w:rFonts w:ascii="Georgia" w:hAnsi="Georgia" w:cs="Georgia"/>
                <w:sz w:val="20"/>
                <w:szCs w:val="20"/>
                <w:lang w:val="es-DO"/>
              </w:rPr>
              <w:t>consulta</w:t>
            </w:r>
            <w:r w:rsidRPr="001D575A">
              <w:rPr>
                <w:rFonts w:ascii="Georgia" w:hAnsi="Georgia" w:cs="Georgia"/>
                <w:spacing w:val="11"/>
                <w:sz w:val="20"/>
                <w:szCs w:val="20"/>
                <w:lang w:val="es-DO"/>
              </w:rPr>
              <w:t xml:space="preserve"> </w:t>
            </w:r>
            <w:r w:rsidRPr="001D575A">
              <w:rPr>
                <w:rFonts w:ascii="Georgia" w:hAnsi="Georgia" w:cs="Georgia"/>
                <w:spacing w:val="-2"/>
                <w:sz w:val="20"/>
                <w:szCs w:val="20"/>
                <w:lang w:val="es-DO"/>
              </w:rPr>
              <w:t>par</w:t>
            </w:r>
            <w:r w:rsidRPr="001D575A">
              <w:rPr>
                <w:rFonts w:ascii="Georgia" w:hAnsi="Georgia" w:cs="Georgia"/>
                <w:spacing w:val="-1"/>
                <w:sz w:val="20"/>
                <w:szCs w:val="20"/>
                <w:lang w:val="es-DO"/>
              </w:rPr>
              <w:t>a</w:t>
            </w:r>
            <w:r w:rsidRPr="001D575A">
              <w:rPr>
                <w:rFonts w:ascii="Georgia" w:hAnsi="Georgia" w:cs="Georgia"/>
                <w:spacing w:val="12"/>
                <w:sz w:val="20"/>
                <w:szCs w:val="20"/>
                <w:lang w:val="es-DO"/>
              </w:rPr>
              <w:t xml:space="preserve"> </w:t>
            </w:r>
            <w:proofErr w:type="spellStart"/>
            <w:r w:rsidRPr="001D575A">
              <w:rPr>
                <w:rFonts w:ascii="Georgia" w:hAnsi="Georgia" w:cs="Georgia"/>
                <w:spacing w:val="-2"/>
                <w:sz w:val="20"/>
                <w:szCs w:val="20"/>
                <w:lang w:val="es-DO"/>
              </w:rPr>
              <w:t>elic</w:t>
            </w:r>
            <w:r w:rsidRPr="001D575A">
              <w:rPr>
                <w:rFonts w:ascii="Georgia" w:hAnsi="Georgia" w:cs="Georgia"/>
                <w:spacing w:val="-1"/>
                <w:sz w:val="20"/>
                <w:szCs w:val="20"/>
                <w:lang w:val="es-DO"/>
              </w:rPr>
              <w:t>it</w:t>
            </w:r>
            <w:r w:rsidRPr="001D575A">
              <w:rPr>
                <w:rFonts w:ascii="Georgia" w:hAnsi="Georgia" w:cs="Georgia"/>
                <w:spacing w:val="-2"/>
                <w:sz w:val="20"/>
                <w:szCs w:val="20"/>
                <w:lang w:val="es-DO"/>
              </w:rPr>
              <w:t>ar</w:t>
            </w:r>
            <w:proofErr w:type="spellEnd"/>
            <w:r w:rsidRPr="001D575A">
              <w:rPr>
                <w:rFonts w:ascii="Georgia" w:hAnsi="Georgia" w:cs="Georgia"/>
                <w:spacing w:val="12"/>
                <w:sz w:val="20"/>
                <w:szCs w:val="20"/>
                <w:lang w:val="es-DO"/>
              </w:rPr>
              <w:t xml:space="preserve"> </w:t>
            </w:r>
            <w:r w:rsidRPr="001D575A">
              <w:rPr>
                <w:rFonts w:ascii="Georgia" w:hAnsi="Georgia" w:cs="Georgia"/>
                <w:sz w:val="20"/>
                <w:szCs w:val="20"/>
                <w:lang w:val="es-DO"/>
              </w:rPr>
              <w:t>la</w:t>
            </w:r>
            <w:r w:rsidRPr="001D575A">
              <w:rPr>
                <w:rFonts w:ascii="Georgia" w:hAnsi="Georgia" w:cs="Georgia"/>
                <w:spacing w:val="12"/>
                <w:sz w:val="20"/>
                <w:szCs w:val="20"/>
                <w:lang w:val="es-DO"/>
              </w:rPr>
              <w:t xml:space="preserve"> </w:t>
            </w:r>
            <w:proofErr w:type="spellStart"/>
            <w:r w:rsidRPr="001D575A">
              <w:rPr>
                <w:rFonts w:ascii="Georgia" w:hAnsi="Georgia" w:cs="Georgia"/>
                <w:spacing w:val="-2"/>
                <w:sz w:val="20"/>
                <w:szCs w:val="20"/>
                <w:lang w:val="es-DO"/>
              </w:rPr>
              <w:t>infor</w:t>
            </w:r>
            <w:proofErr w:type="spellEnd"/>
            <w:r w:rsidRPr="001D575A">
              <w:rPr>
                <w:rFonts w:ascii="Georgia" w:hAnsi="Georgia" w:cs="Georgia"/>
                <w:spacing w:val="-2"/>
                <w:sz w:val="20"/>
                <w:szCs w:val="20"/>
                <w:lang w:val="es-DO"/>
              </w:rPr>
              <w:t>-</w:t>
            </w:r>
            <w:r w:rsidRPr="001D575A">
              <w:rPr>
                <w:rFonts w:ascii="Georgia" w:hAnsi="Georgia" w:cs="Georgia"/>
                <w:spacing w:val="33"/>
                <w:w w:val="88"/>
                <w:sz w:val="20"/>
                <w:szCs w:val="20"/>
                <w:lang w:val="es-DO"/>
              </w:rPr>
              <w:t xml:space="preserve"> </w:t>
            </w:r>
            <w:proofErr w:type="spellStart"/>
            <w:r w:rsidRPr="001D575A">
              <w:rPr>
                <w:rFonts w:ascii="Georgia" w:hAnsi="Georgia" w:cs="Georgia"/>
                <w:sz w:val="20"/>
                <w:szCs w:val="20"/>
                <w:lang w:val="es-DO"/>
              </w:rPr>
              <w:t>maci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pacing w:val="-5"/>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una</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base</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da</w:t>
            </w:r>
            <w:r w:rsidRPr="001D575A">
              <w:rPr>
                <w:rFonts w:ascii="Georgia" w:hAnsi="Georgia" w:cs="Georgia"/>
                <w:spacing w:val="-1"/>
                <w:sz w:val="20"/>
                <w:szCs w:val="20"/>
                <w:lang w:val="es-DO"/>
              </w:rPr>
              <w:t>t</w:t>
            </w:r>
            <w:r w:rsidRPr="001D575A">
              <w:rPr>
                <w:rFonts w:ascii="Georgia" w:hAnsi="Georgia" w:cs="Georgia"/>
                <w:sz w:val="20"/>
                <w:szCs w:val="20"/>
                <w:lang w:val="es-DO"/>
              </w:rPr>
              <w:t>os.</w:t>
            </w:r>
          </w:p>
        </w:tc>
        <w:tc>
          <w:tcPr>
            <w:tcW w:w="5266" w:type="dxa"/>
            <w:tcBorders>
              <w:top w:val="single" w:sz="3" w:space="0" w:color="000000"/>
              <w:left w:val="single" w:sz="3" w:space="0" w:color="000000"/>
              <w:bottom w:val="single" w:sz="3" w:space="0" w:color="000000"/>
              <w:right w:val="single" w:sz="3" w:space="0" w:color="000000"/>
            </w:tcBorders>
          </w:tcPr>
          <w:p w:rsidR="008A5DA3" w:rsidRPr="001D575A" w:rsidRDefault="008A5DA3" w:rsidP="00CF7B9A">
            <w:pPr>
              <w:pStyle w:val="TableParagraph"/>
              <w:kinsoku w:val="0"/>
              <w:overflowPunct w:val="0"/>
              <w:spacing w:before="11"/>
              <w:rPr>
                <w:sz w:val="27"/>
                <w:szCs w:val="27"/>
                <w:lang w:val="es-DO"/>
              </w:rPr>
            </w:pPr>
          </w:p>
          <w:p w:rsidR="008A5DA3" w:rsidRPr="001D575A" w:rsidRDefault="008A5DA3" w:rsidP="00CF7B9A">
            <w:pPr>
              <w:pStyle w:val="TableParagraph"/>
              <w:kinsoku w:val="0"/>
              <w:overflowPunct w:val="0"/>
              <w:spacing w:line="420" w:lineRule="auto"/>
              <w:ind w:left="617" w:right="117"/>
              <w:rPr>
                <w:rFonts w:ascii="Georgia" w:hAnsi="Georgia" w:cs="Georgia"/>
                <w:sz w:val="20"/>
                <w:szCs w:val="20"/>
                <w:lang w:val="es-DO"/>
              </w:rPr>
            </w:pPr>
            <w:r w:rsidRPr="001D575A">
              <w:rPr>
                <w:rFonts w:ascii="Georgia" w:hAnsi="Georgia" w:cs="Georgia"/>
                <w:sz w:val="20"/>
                <w:szCs w:val="20"/>
                <w:lang w:val="es-DO"/>
              </w:rPr>
              <w:t>Historia</w:t>
            </w:r>
            <w:r w:rsidRPr="001D575A">
              <w:rPr>
                <w:rFonts w:ascii="Georgia" w:hAnsi="Georgia" w:cs="Georgia"/>
                <w:spacing w:val="-6"/>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6"/>
                <w:sz w:val="20"/>
                <w:szCs w:val="20"/>
                <w:lang w:val="es-DO"/>
              </w:rPr>
              <w:t xml:space="preserve"> </w:t>
            </w:r>
            <w:proofErr w:type="spellStart"/>
            <w:r w:rsidRPr="001D575A">
              <w:rPr>
                <w:rFonts w:ascii="Georgia" w:hAnsi="Georgia" w:cs="Georgia"/>
                <w:sz w:val="20"/>
                <w:szCs w:val="20"/>
                <w:lang w:val="es-DO"/>
              </w:rPr>
              <w:t>moti</w:t>
            </w:r>
            <w:r w:rsidRPr="001D575A">
              <w:rPr>
                <w:rFonts w:ascii="Georgia" w:hAnsi="Georgia" w:cs="Georgia"/>
                <w:spacing w:val="-11"/>
                <w:sz w:val="20"/>
                <w:szCs w:val="20"/>
                <w:lang w:val="es-DO"/>
              </w:rPr>
              <w:t>v</w:t>
            </w:r>
            <w:r w:rsidRPr="001D575A">
              <w:rPr>
                <w:rFonts w:ascii="Georgia" w:hAnsi="Georgia" w:cs="Georgia"/>
                <w:sz w:val="20"/>
                <w:szCs w:val="20"/>
                <w:lang w:val="es-DO"/>
              </w:rPr>
              <w:t>a</w:t>
            </w:r>
            <w:r w:rsidRPr="001D575A">
              <w:rPr>
                <w:rFonts w:ascii="Georgia" w:hAnsi="Georgia" w:cs="Georgia"/>
                <w:spacing w:val="-1"/>
                <w:sz w:val="20"/>
                <w:szCs w:val="20"/>
                <w:lang w:val="es-DO"/>
              </w:rPr>
              <w:t>c</w:t>
            </w:r>
            <w:r w:rsidRPr="001D575A">
              <w:rPr>
                <w:rFonts w:ascii="Georgia" w:hAnsi="Georgia" w:cs="Georgia"/>
                <w:sz w:val="20"/>
                <w:szCs w:val="20"/>
                <w:lang w:val="es-DO"/>
              </w:rPr>
              <w:t>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pacing w:val="-6"/>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los</w:t>
            </w:r>
            <w:r w:rsidRPr="001D575A">
              <w:rPr>
                <w:rFonts w:ascii="Georgia" w:hAnsi="Georgia" w:cs="Georgia"/>
                <w:spacing w:val="-6"/>
                <w:sz w:val="20"/>
                <w:szCs w:val="20"/>
                <w:lang w:val="es-DO"/>
              </w:rPr>
              <w:t xml:space="preserve"> </w:t>
            </w:r>
            <w:r w:rsidRPr="001D575A">
              <w:rPr>
                <w:rFonts w:ascii="Georgia" w:hAnsi="Georgia" w:cs="Georgia"/>
                <w:sz w:val="20"/>
                <w:szCs w:val="20"/>
                <w:lang w:val="es-DO"/>
              </w:rPr>
              <w:t>siste</w:t>
            </w:r>
            <w:r w:rsidRPr="001D575A">
              <w:rPr>
                <w:rFonts w:ascii="Georgia" w:hAnsi="Georgia" w:cs="Georgia"/>
                <w:spacing w:val="-2"/>
                <w:sz w:val="20"/>
                <w:szCs w:val="20"/>
                <w:lang w:val="es-DO"/>
              </w:rPr>
              <w:t>m</w:t>
            </w:r>
            <w:r w:rsidRPr="001D575A">
              <w:rPr>
                <w:rFonts w:ascii="Georgia" w:hAnsi="Georgia" w:cs="Georgia"/>
                <w:sz w:val="20"/>
                <w:szCs w:val="20"/>
                <w:lang w:val="es-DO"/>
              </w:rPr>
              <w:t>as</w:t>
            </w:r>
            <w:r w:rsidRPr="001D575A">
              <w:rPr>
                <w:rFonts w:ascii="Georgia" w:hAnsi="Georgia" w:cs="Georgia"/>
                <w:spacing w:val="-6"/>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6"/>
                <w:sz w:val="20"/>
                <w:szCs w:val="20"/>
                <w:lang w:val="es-DO"/>
              </w:rPr>
              <w:t xml:space="preserve"> </w:t>
            </w:r>
            <w:r w:rsidRPr="001D575A">
              <w:rPr>
                <w:rFonts w:ascii="Georgia" w:hAnsi="Georgia" w:cs="Georgia"/>
                <w:sz w:val="20"/>
                <w:szCs w:val="20"/>
                <w:lang w:val="es-DO"/>
              </w:rPr>
              <w:t>base</w:t>
            </w:r>
            <w:r w:rsidRPr="001D575A">
              <w:rPr>
                <w:rFonts w:ascii="Georgia" w:hAnsi="Georgia" w:cs="Georgia"/>
                <w:spacing w:val="-6"/>
                <w:sz w:val="20"/>
                <w:szCs w:val="20"/>
                <w:lang w:val="es-DO"/>
              </w:rPr>
              <w:t xml:space="preserve"> </w:t>
            </w:r>
            <w:r w:rsidRPr="001D575A">
              <w:rPr>
                <w:rFonts w:ascii="Georgia" w:hAnsi="Georgia" w:cs="Georgia"/>
                <w:sz w:val="20"/>
                <w:szCs w:val="20"/>
                <w:lang w:val="es-DO"/>
              </w:rPr>
              <w:t>dato</w:t>
            </w:r>
            <w:r w:rsidRPr="001D575A">
              <w:rPr>
                <w:rFonts w:ascii="Georgia" w:hAnsi="Georgia" w:cs="Georgia"/>
                <w:spacing w:val="-2"/>
                <w:sz w:val="20"/>
                <w:szCs w:val="20"/>
                <w:lang w:val="es-DO"/>
              </w:rPr>
              <w:t>s</w:t>
            </w:r>
            <w:r w:rsidRPr="001D575A">
              <w:rPr>
                <w:rFonts w:ascii="Georgia" w:hAnsi="Georgia" w:cs="Georgia"/>
                <w:sz w:val="20"/>
                <w:szCs w:val="20"/>
                <w:lang w:val="es-DO"/>
              </w:rPr>
              <w:t>.</w:t>
            </w:r>
            <w:r w:rsidRPr="001D575A">
              <w:rPr>
                <w:rFonts w:ascii="Georgia" w:hAnsi="Georgia" w:cs="Georgia"/>
                <w:w w:val="102"/>
                <w:sz w:val="20"/>
                <w:szCs w:val="20"/>
                <w:lang w:val="es-DO"/>
              </w:rPr>
              <w:t xml:space="preserve"> </w:t>
            </w:r>
            <w:r w:rsidRPr="001D575A">
              <w:rPr>
                <w:rFonts w:ascii="Georgia" w:hAnsi="Georgia" w:cs="Georgia"/>
                <w:spacing w:val="-1"/>
                <w:sz w:val="20"/>
                <w:szCs w:val="20"/>
                <w:lang w:val="es-DO"/>
              </w:rPr>
              <w:t>Comp</w:t>
            </w:r>
            <w:r w:rsidRPr="001D575A">
              <w:rPr>
                <w:rFonts w:ascii="Georgia" w:hAnsi="Georgia" w:cs="Georgia"/>
                <w:spacing w:val="-2"/>
                <w:sz w:val="20"/>
                <w:szCs w:val="20"/>
                <w:lang w:val="es-DO"/>
              </w:rPr>
              <w:t>onen</w:t>
            </w:r>
            <w:r w:rsidRPr="001D575A">
              <w:rPr>
                <w:rFonts w:ascii="Georgia" w:hAnsi="Georgia" w:cs="Georgia"/>
                <w:spacing w:val="-1"/>
                <w:sz w:val="20"/>
                <w:szCs w:val="20"/>
                <w:lang w:val="es-DO"/>
              </w:rPr>
              <w:t>t</w:t>
            </w:r>
            <w:r w:rsidRPr="001D575A">
              <w:rPr>
                <w:rFonts w:ascii="Georgia" w:hAnsi="Georgia" w:cs="Georgia"/>
                <w:spacing w:val="-2"/>
                <w:sz w:val="20"/>
                <w:szCs w:val="20"/>
                <w:lang w:val="es-DO"/>
              </w:rPr>
              <w:t>es</w:t>
            </w:r>
            <w:r w:rsidRPr="001D575A">
              <w:rPr>
                <w:rFonts w:ascii="Georgia" w:hAnsi="Georgia" w:cs="Georgia"/>
                <w:spacing w:val="-8"/>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9"/>
                <w:sz w:val="20"/>
                <w:szCs w:val="20"/>
                <w:lang w:val="es-DO"/>
              </w:rPr>
              <w:t xml:space="preserve"> </w:t>
            </w:r>
            <w:r w:rsidRPr="001D575A">
              <w:rPr>
                <w:rFonts w:ascii="Georgia" w:hAnsi="Georgia" w:cs="Georgia"/>
                <w:sz w:val="20"/>
                <w:szCs w:val="20"/>
                <w:lang w:val="es-DO"/>
              </w:rPr>
              <w:t>los</w:t>
            </w:r>
            <w:r w:rsidRPr="001D575A">
              <w:rPr>
                <w:rFonts w:ascii="Georgia" w:hAnsi="Georgia" w:cs="Georgia"/>
                <w:spacing w:val="-8"/>
                <w:sz w:val="20"/>
                <w:szCs w:val="20"/>
                <w:lang w:val="es-DO"/>
              </w:rPr>
              <w:t xml:space="preserve"> </w:t>
            </w:r>
            <w:r w:rsidRPr="001D575A">
              <w:rPr>
                <w:rFonts w:ascii="Georgia" w:hAnsi="Georgia" w:cs="Georgia"/>
                <w:sz w:val="20"/>
                <w:szCs w:val="20"/>
                <w:lang w:val="es-DO"/>
              </w:rPr>
              <w:t>sistemas</w:t>
            </w:r>
            <w:r w:rsidRPr="001D575A">
              <w:rPr>
                <w:rFonts w:ascii="Georgia" w:hAnsi="Georgia" w:cs="Georgia"/>
                <w:spacing w:val="-8"/>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8"/>
                <w:sz w:val="20"/>
                <w:szCs w:val="20"/>
                <w:lang w:val="es-DO"/>
              </w:rPr>
              <w:t xml:space="preserve"> </w:t>
            </w:r>
            <w:r w:rsidRPr="001D575A">
              <w:rPr>
                <w:rFonts w:ascii="Georgia" w:hAnsi="Georgia" w:cs="Georgia"/>
                <w:sz w:val="20"/>
                <w:szCs w:val="20"/>
                <w:lang w:val="es-DO"/>
              </w:rPr>
              <w:t>base</w:t>
            </w:r>
            <w:r w:rsidRPr="001D575A">
              <w:rPr>
                <w:rFonts w:ascii="Georgia" w:hAnsi="Georgia" w:cs="Georgia"/>
                <w:spacing w:val="-8"/>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8"/>
                <w:sz w:val="20"/>
                <w:szCs w:val="20"/>
                <w:lang w:val="es-DO"/>
              </w:rPr>
              <w:t xml:space="preserve"> </w:t>
            </w:r>
            <w:r w:rsidRPr="001D575A">
              <w:rPr>
                <w:rFonts w:ascii="Georgia" w:hAnsi="Georgia" w:cs="Georgia"/>
                <w:spacing w:val="-1"/>
                <w:sz w:val="20"/>
                <w:szCs w:val="20"/>
                <w:lang w:val="es-DO"/>
              </w:rPr>
              <w:t>dat</w:t>
            </w:r>
            <w:r w:rsidRPr="001D575A">
              <w:rPr>
                <w:rFonts w:ascii="Georgia" w:hAnsi="Georgia" w:cs="Georgia"/>
                <w:spacing w:val="-2"/>
                <w:sz w:val="20"/>
                <w:szCs w:val="20"/>
                <w:lang w:val="es-DO"/>
              </w:rPr>
              <w:t>os.</w:t>
            </w:r>
          </w:p>
          <w:p w:rsidR="008A5DA3" w:rsidRPr="001D575A" w:rsidRDefault="008A5DA3" w:rsidP="00CF7B9A">
            <w:pPr>
              <w:pStyle w:val="TableParagraph"/>
              <w:kinsoku w:val="0"/>
              <w:overflowPunct w:val="0"/>
              <w:ind w:left="617"/>
              <w:rPr>
                <w:rFonts w:ascii="Georgia" w:hAnsi="Georgia" w:cs="Georgia"/>
                <w:sz w:val="20"/>
                <w:szCs w:val="20"/>
                <w:lang w:val="es-DO"/>
              </w:rPr>
            </w:pPr>
            <w:r w:rsidRPr="001D575A">
              <w:rPr>
                <w:rFonts w:ascii="Georgia" w:hAnsi="Georgia" w:cs="Georgia"/>
                <w:spacing w:val="-3"/>
                <w:sz w:val="20"/>
                <w:szCs w:val="20"/>
                <w:lang w:val="es-DO"/>
              </w:rPr>
              <w:t>F</w:t>
            </w:r>
            <w:r w:rsidRPr="001D575A">
              <w:rPr>
                <w:rFonts w:ascii="Georgia" w:hAnsi="Georgia" w:cs="Georgia"/>
                <w:spacing w:val="-4"/>
                <w:sz w:val="20"/>
                <w:szCs w:val="20"/>
                <w:lang w:val="es-DO"/>
              </w:rPr>
              <w:t>unciones</w:t>
            </w:r>
            <w:r w:rsidRPr="001D575A">
              <w:rPr>
                <w:rFonts w:ascii="Georgia" w:hAnsi="Georgia" w:cs="Georgia"/>
                <w:spacing w:val="-10"/>
                <w:sz w:val="20"/>
                <w:szCs w:val="20"/>
                <w:lang w:val="es-DO"/>
              </w:rPr>
              <w:t xml:space="preserve"> </w:t>
            </w:r>
            <w:r w:rsidRPr="001D575A">
              <w:rPr>
                <w:rFonts w:ascii="Georgia" w:hAnsi="Georgia" w:cs="Georgia"/>
                <w:spacing w:val="-1"/>
                <w:sz w:val="20"/>
                <w:szCs w:val="20"/>
                <w:lang w:val="es-DO"/>
              </w:rPr>
              <w:t>DBMS.</w:t>
            </w:r>
          </w:p>
          <w:p w:rsidR="008A5DA3" w:rsidRPr="001D575A" w:rsidRDefault="008A5DA3" w:rsidP="00CF7B9A">
            <w:pPr>
              <w:pStyle w:val="TableParagraph"/>
              <w:kinsoku w:val="0"/>
              <w:overflowPunct w:val="0"/>
              <w:spacing w:before="171" w:line="252" w:lineRule="auto"/>
              <w:ind w:left="617" w:right="116"/>
              <w:rPr>
                <w:rFonts w:ascii="Georgia" w:hAnsi="Georgia" w:cs="Georgia"/>
                <w:sz w:val="20"/>
                <w:szCs w:val="20"/>
                <w:lang w:val="es-DO"/>
              </w:rPr>
            </w:pPr>
            <w:r w:rsidRPr="001D575A">
              <w:rPr>
                <w:rFonts w:ascii="Georgia" w:hAnsi="Georgia" w:cs="Georgia"/>
                <w:spacing w:val="-1"/>
                <w:sz w:val="20"/>
                <w:szCs w:val="20"/>
                <w:lang w:val="es-DO"/>
              </w:rPr>
              <w:t>Arq</w:t>
            </w:r>
            <w:r w:rsidRPr="001D575A">
              <w:rPr>
                <w:rFonts w:ascii="Georgia" w:hAnsi="Georgia" w:cs="Georgia"/>
                <w:spacing w:val="-2"/>
                <w:sz w:val="20"/>
                <w:szCs w:val="20"/>
                <w:lang w:val="es-DO"/>
              </w:rPr>
              <w:t>ui</w:t>
            </w:r>
            <w:r w:rsidRPr="001D575A">
              <w:rPr>
                <w:rFonts w:ascii="Georgia" w:hAnsi="Georgia" w:cs="Georgia"/>
                <w:spacing w:val="-1"/>
                <w:sz w:val="20"/>
                <w:szCs w:val="20"/>
                <w:lang w:val="es-DO"/>
              </w:rPr>
              <w:t>t</w:t>
            </w:r>
            <w:r w:rsidRPr="001D575A">
              <w:rPr>
                <w:rFonts w:ascii="Georgia" w:hAnsi="Georgia" w:cs="Georgia"/>
                <w:spacing w:val="-2"/>
                <w:sz w:val="20"/>
                <w:szCs w:val="20"/>
                <w:lang w:val="es-DO"/>
              </w:rPr>
              <w:t>ec</w:t>
            </w:r>
            <w:r w:rsidRPr="001D575A">
              <w:rPr>
                <w:rFonts w:ascii="Georgia" w:hAnsi="Georgia" w:cs="Georgia"/>
                <w:spacing w:val="-1"/>
                <w:sz w:val="20"/>
                <w:szCs w:val="20"/>
                <w:lang w:val="es-DO"/>
              </w:rPr>
              <w:t>t</w:t>
            </w:r>
            <w:r w:rsidRPr="001D575A">
              <w:rPr>
                <w:rFonts w:ascii="Georgia" w:hAnsi="Georgia" w:cs="Georgia"/>
                <w:spacing w:val="-2"/>
                <w:sz w:val="20"/>
                <w:szCs w:val="20"/>
                <w:lang w:val="es-DO"/>
              </w:rPr>
              <w:t>ur</w:t>
            </w:r>
            <w:r w:rsidRPr="001D575A">
              <w:rPr>
                <w:rFonts w:ascii="Georgia" w:hAnsi="Georgia" w:cs="Georgia"/>
                <w:spacing w:val="-1"/>
                <w:sz w:val="20"/>
                <w:szCs w:val="20"/>
                <w:lang w:val="es-DO"/>
              </w:rPr>
              <w:t>a</w:t>
            </w:r>
            <w:r w:rsidRPr="001D575A">
              <w:rPr>
                <w:rFonts w:ascii="Georgia" w:hAnsi="Georgia" w:cs="Georgia"/>
                <w:spacing w:val="19"/>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20"/>
                <w:sz w:val="20"/>
                <w:szCs w:val="20"/>
                <w:lang w:val="es-DO"/>
              </w:rPr>
              <w:t xml:space="preserve"> </w:t>
            </w:r>
            <w:r w:rsidRPr="001D575A">
              <w:rPr>
                <w:rFonts w:ascii="Georgia" w:hAnsi="Georgia" w:cs="Georgia"/>
                <w:sz w:val="20"/>
                <w:szCs w:val="20"/>
                <w:lang w:val="es-DO"/>
              </w:rPr>
              <w:t>base</w:t>
            </w:r>
            <w:r w:rsidRPr="001D575A">
              <w:rPr>
                <w:rFonts w:ascii="Georgia" w:hAnsi="Georgia" w:cs="Georgia"/>
                <w:spacing w:val="19"/>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20"/>
                <w:sz w:val="20"/>
                <w:szCs w:val="20"/>
                <w:lang w:val="es-DO"/>
              </w:rPr>
              <w:t xml:space="preserve"> </w:t>
            </w:r>
            <w:r w:rsidRPr="001D575A">
              <w:rPr>
                <w:rFonts w:ascii="Georgia" w:hAnsi="Georgia" w:cs="Georgia"/>
                <w:sz w:val="20"/>
                <w:szCs w:val="20"/>
                <w:lang w:val="es-DO"/>
              </w:rPr>
              <w:t>datos</w:t>
            </w:r>
            <w:r w:rsidRPr="001D575A">
              <w:rPr>
                <w:rFonts w:ascii="Georgia" w:hAnsi="Georgia" w:cs="Georgia"/>
                <w:spacing w:val="19"/>
                <w:sz w:val="20"/>
                <w:szCs w:val="20"/>
                <w:lang w:val="es-DO"/>
              </w:rPr>
              <w:t xml:space="preserve"> </w:t>
            </w:r>
            <w:r w:rsidRPr="001D575A">
              <w:rPr>
                <w:rFonts w:ascii="Georgia" w:hAnsi="Georgia" w:cs="Georgia"/>
                <w:sz w:val="20"/>
                <w:szCs w:val="20"/>
                <w:lang w:val="es-DO"/>
              </w:rPr>
              <w:t>e</w:t>
            </w:r>
            <w:r w:rsidRPr="001D575A">
              <w:rPr>
                <w:rFonts w:ascii="Georgia" w:hAnsi="Georgia" w:cs="Georgia"/>
                <w:spacing w:val="19"/>
                <w:sz w:val="20"/>
                <w:szCs w:val="20"/>
                <w:lang w:val="es-DO"/>
              </w:rPr>
              <w:t xml:space="preserve"> </w:t>
            </w:r>
            <w:r w:rsidRPr="001D575A">
              <w:rPr>
                <w:rFonts w:ascii="Georgia" w:hAnsi="Georgia" w:cs="Georgia"/>
                <w:sz w:val="20"/>
                <w:szCs w:val="20"/>
                <w:lang w:val="es-DO"/>
              </w:rPr>
              <w:t>independencia</w:t>
            </w:r>
            <w:r w:rsidRPr="001D575A">
              <w:rPr>
                <w:rFonts w:ascii="Georgia" w:hAnsi="Georgia" w:cs="Georgia"/>
                <w:spacing w:val="20"/>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27"/>
                <w:w w:val="94"/>
                <w:sz w:val="20"/>
                <w:szCs w:val="20"/>
                <w:lang w:val="es-DO"/>
              </w:rPr>
              <w:t xml:space="preserve"> </w:t>
            </w:r>
            <w:r w:rsidRPr="001D575A">
              <w:rPr>
                <w:rFonts w:ascii="Georgia" w:hAnsi="Georgia" w:cs="Georgia"/>
                <w:spacing w:val="-1"/>
                <w:sz w:val="20"/>
                <w:szCs w:val="20"/>
                <w:lang w:val="es-DO"/>
              </w:rPr>
              <w:t>dat</w:t>
            </w:r>
            <w:r w:rsidRPr="001D575A">
              <w:rPr>
                <w:rFonts w:ascii="Georgia" w:hAnsi="Georgia" w:cs="Georgia"/>
                <w:spacing w:val="-2"/>
                <w:sz w:val="20"/>
                <w:szCs w:val="20"/>
                <w:lang w:val="es-DO"/>
              </w:rPr>
              <w:t>os.</w:t>
            </w:r>
          </w:p>
          <w:p w:rsidR="008A5DA3" w:rsidRPr="001D575A" w:rsidRDefault="008A5DA3" w:rsidP="00CF7B9A">
            <w:pPr>
              <w:pStyle w:val="TableParagraph"/>
              <w:kinsoku w:val="0"/>
              <w:overflowPunct w:val="0"/>
              <w:spacing w:before="159"/>
              <w:ind w:left="617"/>
              <w:rPr>
                <w:lang w:val="es-DO"/>
              </w:rPr>
            </w:pPr>
            <w:r w:rsidRPr="001D575A">
              <w:rPr>
                <w:rFonts w:ascii="Georgia" w:hAnsi="Georgia" w:cs="Georgia"/>
                <w:sz w:val="20"/>
                <w:szCs w:val="20"/>
                <w:lang w:val="es-DO"/>
              </w:rPr>
              <w:t>Uso</w:t>
            </w:r>
            <w:r w:rsidRPr="001D575A">
              <w:rPr>
                <w:rFonts w:ascii="Georgia" w:hAnsi="Georgia" w:cs="Georgia"/>
                <w:spacing w:val="-8"/>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8"/>
                <w:sz w:val="20"/>
                <w:szCs w:val="20"/>
                <w:lang w:val="es-DO"/>
              </w:rPr>
              <w:t xml:space="preserve"> </w:t>
            </w:r>
            <w:r w:rsidRPr="001D575A">
              <w:rPr>
                <w:rFonts w:ascii="Georgia" w:hAnsi="Georgia" w:cs="Georgia"/>
                <w:sz w:val="20"/>
                <w:szCs w:val="20"/>
                <w:lang w:val="es-DO"/>
              </w:rPr>
              <w:t>un</w:t>
            </w:r>
            <w:r w:rsidRPr="001D575A">
              <w:rPr>
                <w:rFonts w:ascii="Georgia" w:hAnsi="Georgia" w:cs="Georgia"/>
                <w:spacing w:val="-7"/>
                <w:sz w:val="20"/>
                <w:szCs w:val="20"/>
                <w:lang w:val="es-DO"/>
              </w:rPr>
              <w:t xml:space="preserve"> </w:t>
            </w:r>
            <w:r w:rsidRPr="001D575A">
              <w:rPr>
                <w:rFonts w:ascii="Georgia" w:hAnsi="Georgia" w:cs="Georgia"/>
                <w:spacing w:val="1"/>
                <w:sz w:val="20"/>
                <w:szCs w:val="20"/>
                <w:lang w:val="es-DO"/>
              </w:rPr>
              <w:t>lenguaje</w:t>
            </w:r>
            <w:r w:rsidRPr="001D575A">
              <w:rPr>
                <w:rFonts w:ascii="Georgia" w:hAnsi="Georgia" w:cs="Georgia"/>
                <w:spacing w:val="-7"/>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8"/>
                <w:sz w:val="20"/>
                <w:szCs w:val="20"/>
                <w:lang w:val="es-DO"/>
              </w:rPr>
              <w:t xml:space="preserve"> </w:t>
            </w:r>
            <w:r w:rsidRPr="001D575A">
              <w:rPr>
                <w:rFonts w:ascii="Georgia" w:hAnsi="Georgia" w:cs="Georgia"/>
                <w:sz w:val="20"/>
                <w:szCs w:val="20"/>
                <w:lang w:val="es-DO"/>
              </w:rPr>
              <w:t>consultas</w:t>
            </w:r>
            <w:r w:rsidRPr="001D575A">
              <w:rPr>
                <w:rFonts w:ascii="Georgia" w:hAnsi="Georgia" w:cs="Georgia"/>
                <w:spacing w:val="-8"/>
                <w:sz w:val="20"/>
                <w:szCs w:val="20"/>
                <w:lang w:val="es-DO"/>
              </w:rPr>
              <w:t xml:space="preserve"> </w:t>
            </w:r>
            <w:r w:rsidRPr="001D575A">
              <w:rPr>
                <w:rFonts w:ascii="Georgia" w:hAnsi="Georgia" w:cs="Georgia"/>
                <w:spacing w:val="-2"/>
                <w:sz w:val="20"/>
                <w:szCs w:val="20"/>
                <w:lang w:val="es-DO"/>
              </w:rPr>
              <w:t>decl</w:t>
            </w:r>
            <w:r w:rsidRPr="001D575A">
              <w:rPr>
                <w:rFonts w:ascii="Georgia" w:hAnsi="Georgia" w:cs="Georgia"/>
                <w:spacing w:val="-1"/>
                <w:sz w:val="20"/>
                <w:szCs w:val="20"/>
                <w:lang w:val="es-DO"/>
              </w:rPr>
              <w:t>arat</w:t>
            </w:r>
            <w:r w:rsidRPr="001D575A">
              <w:rPr>
                <w:rFonts w:ascii="Georgia" w:hAnsi="Georgia" w:cs="Georgia"/>
                <w:spacing w:val="-2"/>
                <w:sz w:val="20"/>
                <w:szCs w:val="20"/>
                <w:lang w:val="es-DO"/>
              </w:rPr>
              <w:t>i</w:t>
            </w:r>
            <w:r w:rsidRPr="001D575A">
              <w:rPr>
                <w:rFonts w:ascii="Georgia" w:hAnsi="Georgia" w:cs="Georgia"/>
                <w:spacing w:val="-1"/>
                <w:sz w:val="20"/>
                <w:szCs w:val="20"/>
                <w:lang w:val="es-DO"/>
              </w:rPr>
              <w:t>v</w:t>
            </w:r>
            <w:r w:rsidRPr="001D575A">
              <w:rPr>
                <w:rFonts w:ascii="Georgia" w:hAnsi="Georgia" w:cs="Georgia"/>
                <w:spacing w:val="-2"/>
                <w:sz w:val="20"/>
                <w:szCs w:val="20"/>
                <w:lang w:val="es-DO"/>
              </w:rPr>
              <w:t>o.</w:t>
            </w:r>
          </w:p>
        </w:tc>
      </w:tr>
      <w:tr w:rsidR="008A5DA3" w:rsidTr="00CF7B9A">
        <w:tblPrEx>
          <w:tblCellMar>
            <w:top w:w="0" w:type="dxa"/>
            <w:left w:w="0" w:type="dxa"/>
            <w:bottom w:w="0" w:type="dxa"/>
            <w:right w:w="0" w:type="dxa"/>
          </w:tblCellMar>
        </w:tblPrEx>
        <w:trPr>
          <w:trHeight w:hRule="exact" w:val="247"/>
        </w:trPr>
        <w:tc>
          <w:tcPr>
            <w:tcW w:w="10532" w:type="dxa"/>
            <w:gridSpan w:val="2"/>
            <w:tcBorders>
              <w:top w:val="single" w:sz="3" w:space="0" w:color="000000"/>
              <w:left w:val="single" w:sz="3" w:space="0" w:color="000000"/>
              <w:bottom w:val="single" w:sz="3" w:space="0" w:color="000000"/>
              <w:right w:val="single" w:sz="3" w:space="0" w:color="000000"/>
            </w:tcBorders>
          </w:tcPr>
          <w:p w:rsidR="008A5DA3" w:rsidRDefault="008A5DA3" w:rsidP="00CF7B9A">
            <w:pPr>
              <w:pStyle w:val="TableParagraph"/>
              <w:kinsoku w:val="0"/>
              <w:overflowPunct w:val="0"/>
              <w:spacing w:line="210" w:lineRule="exact"/>
              <w:ind w:left="119"/>
            </w:pPr>
            <w:proofErr w:type="spellStart"/>
            <w:r>
              <w:rPr>
                <w:rFonts w:ascii="Georgia" w:hAnsi="Georgia" w:cs="Georgia"/>
                <w:b/>
                <w:bCs/>
                <w:w w:val="95"/>
                <w:sz w:val="20"/>
                <w:szCs w:val="20"/>
              </w:rPr>
              <w:t>Lecturas</w:t>
            </w:r>
            <w:proofErr w:type="spellEnd"/>
            <w:r>
              <w:rPr>
                <w:rFonts w:ascii="Georgia" w:hAnsi="Georgia" w:cs="Georgia"/>
                <w:b/>
                <w:bCs/>
                <w:w w:val="95"/>
                <w:sz w:val="20"/>
                <w:szCs w:val="20"/>
              </w:rPr>
              <w:t>:</w:t>
            </w:r>
            <w:r>
              <w:rPr>
                <w:rFonts w:ascii="Georgia" w:hAnsi="Georgia" w:cs="Georgia"/>
                <w:b/>
                <w:bCs/>
                <w:spacing w:val="4"/>
                <w:w w:val="95"/>
                <w:sz w:val="20"/>
                <w:szCs w:val="20"/>
              </w:rPr>
              <w:t xml:space="preserve"> </w:t>
            </w:r>
            <w:r>
              <w:rPr>
                <w:rFonts w:ascii="Georgia" w:hAnsi="Georgia" w:cs="Georgia"/>
                <w:w w:val="95"/>
                <w:sz w:val="20"/>
                <w:szCs w:val="20"/>
              </w:rPr>
              <w:t>[Rob</w:t>
            </w:r>
            <w:r>
              <w:rPr>
                <w:rFonts w:ascii="Georgia" w:hAnsi="Georgia" w:cs="Georgia"/>
                <w:spacing w:val="7"/>
                <w:w w:val="95"/>
                <w:sz w:val="20"/>
                <w:szCs w:val="20"/>
              </w:rPr>
              <w:t xml:space="preserve"> </w:t>
            </w:r>
            <w:r>
              <w:rPr>
                <w:rFonts w:ascii="Georgia" w:hAnsi="Georgia" w:cs="Georgia"/>
                <w:w w:val="95"/>
                <w:sz w:val="20"/>
                <w:szCs w:val="20"/>
              </w:rPr>
              <w:t>and</w:t>
            </w:r>
            <w:r>
              <w:rPr>
                <w:rFonts w:ascii="Georgia" w:hAnsi="Georgia" w:cs="Georgia"/>
                <w:spacing w:val="7"/>
                <w:w w:val="95"/>
                <w:sz w:val="20"/>
                <w:szCs w:val="20"/>
              </w:rPr>
              <w:t xml:space="preserve"> </w:t>
            </w:r>
            <w:r>
              <w:rPr>
                <w:rFonts w:ascii="Georgia" w:hAnsi="Georgia" w:cs="Georgia"/>
                <w:w w:val="95"/>
                <w:sz w:val="20"/>
                <w:szCs w:val="20"/>
              </w:rPr>
              <w:t>Coronel,</w:t>
            </w:r>
            <w:r>
              <w:rPr>
                <w:rFonts w:ascii="Georgia" w:hAnsi="Georgia" w:cs="Georgia"/>
                <w:spacing w:val="7"/>
                <w:w w:val="95"/>
                <w:sz w:val="20"/>
                <w:szCs w:val="20"/>
              </w:rPr>
              <w:t xml:space="preserve"> </w:t>
            </w:r>
            <w:r>
              <w:rPr>
                <w:rFonts w:ascii="Georgia" w:hAnsi="Georgia" w:cs="Georgia"/>
                <w:w w:val="95"/>
                <w:sz w:val="20"/>
                <w:szCs w:val="20"/>
              </w:rPr>
              <w:t>2004],</w:t>
            </w:r>
            <w:r>
              <w:rPr>
                <w:rFonts w:ascii="Georgia" w:hAnsi="Georgia" w:cs="Georgia"/>
                <w:spacing w:val="7"/>
                <w:w w:val="95"/>
                <w:sz w:val="20"/>
                <w:szCs w:val="20"/>
              </w:rPr>
              <w:t xml:space="preserve"> </w:t>
            </w:r>
            <w:r>
              <w:rPr>
                <w:rFonts w:ascii="Georgia" w:hAnsi="Georgia" w:cs="Georgia"/>
                <w:spacing w:val="-2"/>
                <w:w w:val="95"/>
                <w:sz w:val="20"/>
                <w:szCs w:val="20"/>
              </w:rPr>
              <w:t>[</w:t>
            </w:r>
            <w:proofErr w:type="spellStart"/>
            <w:r>
              <w:rPr>
                <w:rFonts w:ascii="Georgia" w:hAnsi="Georgia" w:cs="Georgia"/>
                <w:spacing w:val="-2"/>
                <w:w w:val="95"/>
                <w:sz w:val="20"/>
                <w:szCs w:val="20"/>
              </w:rPr>
              <w:t>E</w:t>
            </w:r>
            <w:r>
              <w:rPr>
                <w:rFonts w:ascii="Georgia" w:hAnsi="Georgia" w:cs="Georgia"/>
                <w:spacing w:val="-1"/>
                <w:w w:val="95"/>
                <w:sz w:val="20"/>
                <w:szCs w:val="20"/>
              </w:rPr>
              <w:t>lmasri</w:t>
            </w:r>
            <w:proofErr w:type="spellEnd"/>
            <w:r>
              <w:rPr>
                <w:rFonts w:ascii="Georgia" w:hAnsi="Georgia" w:cs="Georgia"/>
                <w:spacing w:val="6"/>
                <w:w w:val="95"/>
                <w:sz w:val="20"/>
                <w:szCs w:val="20"/>
              </w:rPr>
              <w:t xml:space="preserve"> </w:t>
            </w:r>
            <w:r>
              <w:rPr>
                <w:rFonts w:ascii="Georgia" w:hAnsi="Georgia" w:cs="Georgia"/>
                <w:w w:val="95"/>
                <w:sz w:val="20"/>
                <w:szCs w:val="20"/>
              </w:rPr>
              <w:t>and</w:t>
            </w:r>
            <w:r>
              <w:rPr>
                <w:rFonts w:ascii="Georgia" w:hAnsi="Georgia" w:cs="Georgia"/>
                <w:spacing w:val="8"/>
                <w:w w:val="95"/>
                <w:sz w:val="20"/>
                <w:szCs w:val="20"/>
              </w:rPr>
              <w:t xml:space="preserve"> </w:t>
            </w:r>
            <w:proofErr w:type="spellStart"/>
            <w:r>
              <w:rPr>
                <w:rFonts w:ascii="Georgia" w:hAnsi="Georgia" w:cs="Georgia"/>
                <w:spacing w:val="-3"/>
                <w:w w:val="95"/>
                <w:sz w:val="20"/>
                <w:szCs w:val="20"/>
              </w:rPr>
              <w:t>Navathe</w:t>
            </w:r>
            <w:proofErr w:type="spellEnd"/>
            <w:r>
              <w:rPr>
                <w:rFonts w:ascii="Georgia" w:hAnsi="Georgia" w:cs="Georgia"/>
                <w:spacing w:val="-3"/>
                <w:w w:val="95"/>
                <w:sz w:val="20"/>
                <w:szCs w:val="20"/>
              </w:rPr>
              <w:t>,</w:t>
            </w:r>
            <w:r>
              <w:rPr>
                <w:rFonts w:ascii="Georgia" w:hAnsi="Georgia" w:cs="Georgia"/>
                <w:spacing w:val="6"/>
                <w:w w:val="95"/>
                <w:sz w:val="20"/>
                <w:szCs w:val="20"/>
              </w:rPr>
              <w:t xml:space="preserve"> </w:t>
            </w:r>
            <w:r>
              <w:rPr>
                <w:rFonts w:ascii="Georgia" w:hAnsi="Georgia" w:cs="Georgia"/>
                <w:w w:val="95"/>
                <w:sz w:val="20"/>
                <w:szCs w:val="20"/>
              </w:rPr>
              <w:t>2004],</w:t>
            </w:r>
            <w:r>
              <w:rPr>
                <w:rFonts w:ascii="Georgia" w:hAnsi="Georgia" w:cs="Georgia"/>
                <w:spacing w:val="8"/>
                <w:w w:val="95"/>
                <w:sz w:val="20"/>
                <w:szCs w:val="20"/>
              </w:rPr>
              <w:t xml:space="preserve"> </w:t>
            </w:r>
            <w:r>
              <w:rPr>
                <w:rFonts w:ascii="Georgia" w:hAnsi="Georgia" w:cs="Georgia"/>
                <w:spacing w:val="-1"/>
                <w:w w:val="95"/>
                <w:sz w:val="20"/>
                <w:szCs w:val="20"/>
              </w:rPr>
              <w:t>[Dat</w:t>
            </w:r>
            <w:r>
              <w:rPr>
                <w:rFonts w:ascii="Georgia" w:hAnsi="Georgia" w:cs="Georgia"/>
                <w:spacing w:val="-2"/>
                <w:w w:val="95"/>
                <w:sz w:val="20"/>
                <w:szCs w:val="20"/>
              </w:rPr>
              <w:t>e</w:t>
            </w:r>
            <w:r>
              <w:rPr>
                <w:rFonts w:ascii="Georgia" w:hAnsi="Georgia" w:cs="Georgia"/>
                <w:spacing w:val="-1"/>
                <w:w w:val="95"/>
                <w:sz w:val="20"/>
                <w:szCs w:val="20"/>
              </w:rPr>
              <w:t>,</w:t>
            </w:r>
            <w:r>
              <w:rPr>
                <w:rFonts w:ascii="Georgia" w:hAnsi="Georgia" w:cs="Georgia"/>
                <w:spacing w:val="6"/>
                <w:w w:val="95"/>
                <w:sz w:val="20"/>
                <w:szCs w:val="20"/>
              </w:rPr>
              <w:t xml:space="preserve"> </w:t>
            </w:r>
            <w:r>
              <w:rPr>
                <w:rFonts w:ascii="Georgia" w:hAnsi="Georgia" w:cs="Georgia"/>
                <w:w w:val="95"/>
                <w:sz w:val="20"/>
                <w:szCs w:val="20"/>
              </w:rPr>
              <w:t>2005],</w:t>
            </w:r>
            <w:r>
              <w:rPr>
                <w:rFonts w:ascii="Georgia" w:hAnsi="Georgia" w:cs="Georgia"/>
                <w:spacing w:val="8"/>
                <w:w w:val="95"/>
                <w:sz w:val="20"/>
                <w:szCs w:val="20"/>
              </w:rPr>
              <w:t xml:space="preserve"> </w:t>
            </w:r>
            <w:r>
              <w:rPr>
                <w:rFonts w:ascii="Georgia" w:hAnsi="Georgia" w:cs="Georgia"/>
                <w:w w:val="95"/>
                <w:sz w:val="20"/>
                <w:szCs w:val="20"/>
              </w:rPr>
              <w:t>[</w:t>
            </w:r>
            <w:proofErr w:type="spellStart"/>
            <w:r>
              <w:rPr>
                <w:rFonts w:ascii="Georgia" w:hAnsi="Georgia" w:cs="Georgia"/>
                <w:w w:val="95"/>
                <w:sz w:val="20"/>
                <w:szCs w:val="20"/>
              </w:rPr>
              <w:t>Korth</w:t>
            </w:r>
            <w:proofErr w:type="spellEnd"/>
            <w:r>
              <w:rPr>
                <w:rFonts w:ascii="Georgia" w:hAnsi="Georgia" w:cs="Georgia"/>
                <w:spacing w:val="6"/>
                <w:w w:val="95"/>
                <w:sz w:val="20"/>
                <w:szCs w:val="20"/>
              </w:rPr>
              <w:t xml:space="preserve"> </w:t>
            </w:r>
            <w:r>
              <w:rPr>
                <w:rFonts w:ascii="Georgia" w:hAnsi="Georgia" w:cs="Georgia"/>
                <w:w w:val="95"/>
                <w:sz w:val="20"/>
                <w:szCs w:val="20"/>
              </w:rPr>
              <w:t>and</w:t>
            </w:r>
            <w:r>
              <w:rPr>
                <w:rFonts w:ascii="Georgia" w:hAnsi="Georgia" w:cs="Georgia"/>
                <w:spacing w:val="8"/>
                <w:w w:val="95"/>
                <w:sz w:val="20"/>
                <w:szCs w:val="20"/>
              </w:rPr>
              <w:t xml:space="preserve"> </w:t>
            </w:r>
            <w:proofErr w:type="spellStart"/>
            <w:r>
              <w:rPr>
                <w:rFonts w:ascii="Georgia" w:hAnsi="Georgia" w:cs="Georgia"/>
                <w:spacing w:val="-1"/>
                <w:w w:val="95"/>
                <w:sz w:val="20"/>
                <w:szCs w:val="20"/>
              </w:rPr>
              <w:t>Silberschatz</w:t>
            </w:r>
            <w:proofErr w:type="spellEnd"/>
            <w:r>
              <w:rPr>
                <w:rFonts w:ascii="Georgia" w:hAnsi="Georgia" w:cs="Georgia"/>
                <w:spacing w:val="-1"/>
                <w:w w:val="95"/>
                <w:sz w:val="20"/>
                <w:szCs w:val="20"/>
              </w:rPr>
              <w:t>,</w:t>
            </w:r>
            <w:r>
              <w:rPr>
                <w:rFonts w:ascii="Georgia" w:hAnsi="Georgia" w:cs="Georgia"/>
                <w:spacing w:val="6"/>
                <w:w w:val="95"/>
                <w:sz w:val="20"/>
                <w:szCs w:val="20"/>
              </w:rPr>
              <w:t xml:space="preserve"> </w:t>
            </w:r>
            <w:r>
              <w:rPr>
                <w:rFonts w:ascii="Georgia" w:hAnsi="Georgia" w:cs="Georgia"/>
                <w:w w:val="95"/>
                <w:sz w:val="20"/>
                <w:szCs w:val="20"/>
              </w:rPr>
              <w:t>2002]</w:t>
            </w:r>
          </w:p>
        </w:tc>
      </w:tr>
    </w:tbl>
    <w:p w:rsidR="008A5DA3" w:rsidRDefault="008A5DA3" w:rsidP="008A5DA3">
      <w:pPr>
        <w:sectPr w:rsidR="008A5DA3">
          <w:pgSz w:w="12240" w:h="15840"/>
          <w:pgMar w:top="780" w:right="740" w:bottom="660" w:left="740" w:header="0" w:footer="465" w:gutter="0"/>
          <w:cols w:space="720"/>
          <w:noEndnote/>
        </w:sectPr>
      </w:pPr>
    </w:p>
    <w:p w:rsidR="008A5DA3" w:rsidRDefault="008A5DA3" w:rsidP="008A5DA3">
      <w:pPr>
        <w:pStyle w:val="BodyText"/>
        <w:kinsoku w:val="0"/>
        <w:overflowPunct w:val="0"/>
        <w:ind w:left="0"/>
        <w:rPr>
          <w:rFonts w:ascii="Times New Roman" w:hAnsi="Times New Roman" w:cs="Times New Roman"/>
          <w:b/>
          <w:bCs/>
          <w:sz w:val="6"/>
          <w:szCs w:val="6"/>
        </w:rPr>
      </w:pPr>
      <w:r>
        <w:rPr>
          <w:noProof/>
        </w:rPr>
        <w:lastRenderedPageBreak/>
        <mc:AlternateContent>
          <mc:Choice Requires="wps">
            <w:drawing>
              <wp:anchor distT="0" distB="0" distL="114300" distR="114300" simplePos="0" relativeHeight="251691008" behindDoc="1" locked="0" layoutInCell="0" allowOverlap="1" wp14:anchorId="58758BE7" wp14:editId="3084F855">
                <wp:simplePos x="0" y="0"/>
                <wp:positionH relativeFrom="page">
                  <wp:posOffset>822325</wp:posOffset>
                </wp:positionH>
                <wp:positionV relativeFrom="page">
                  <wp:posOffset>1306195</wp:posOffset>
                </wp:positionV>
                <wp:extent cx="38100" cy="12700"/>
                <wp:effectExtent l="22225" t="20320" r="25400" b="14605"/>
                <wp:wrapNone/>
                <wp:docPr id="63" name="Freeform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D08D16C" id="Freeform 63" o:spid="_x0000_s1026" style="position:absolute;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102.85pt,67.7pt,102.8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692032" behindDoc="1" locked="0" layoutInCell="0" allowOverlap="1" wp14:anchorId="78379F6E" wp14:editId="08EC34E7">
                <wp:simplePos x="0" y="0"/>
                <wp:positionH relativeFrom="page">
                  <wp:posOffset>822325</wp:posOffset>
                </wp:positionH>
                <wp:positionV relativeFrom="page">
                  <wp:posOffset>2166620</wp:posOffset>
                </wp:positionV>
                <wp:extent cx="38100" cy="12700"/>
                <wp:effectExtent l="22225" t="23495" r="25400" b="11430"/>
                <wp:wrapNone/>
                <wp:docPr id="62" name="Freeform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3F59FAF" id="Freeform 62" o:spid="_x0000_s1026" style="position:absolute;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170.6pt,67.7pt,170.6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693056" behindDoc="1" locked="0" layoutInCell="0" allowOverlap="1" wp14:anchorId="68B631CC" wp14:editId="30A13B92">
                <wp:simplePos x="0" y="0"/>
                <wp:positionH relativeFrom="page">
                  <wp:posOffset>822325</wp:posOffset>
                </wp:positionH>
                <wp:positionV relativeFrom="page">
                  <wp:posOffset>2722880</wp:posOffset>
                </wp:positionV>
                <wp:extent cx="38100" cy="12700"/>
                <wp:effectExtent l="22225" t="27305" r="25400" b="7620"/>
                <wp:wrapNone/>
                <wp:docPr id="61" name="Freeform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2692BA1" id="Freeform 61" o:spid="_x0000_s1026" style="position:absolute;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214.4pt,67.7pt,214.4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694080" behindDoc="1" locked="0" layoutInCell="0" allowOverlap="1" wp14:anchorId="34772F6C" wp14:editId="5B6324D7">
                <wp:simplePos x="0" y="0"/>
                <wp:positionH relativeFrom="page">
                  <wp:posOffset>822325</wp:posOffset>
                </wp:positionH>
                <wp:positionV relativeFrom="page">
                  <wp:posOffset>3431540</wp:posOffset>
                </wp:positionV>
                <wp:extent cx="38100" cy="12700"/>
                <wp:effectExtent l="22225" t="21590" r="25400" b="13335"/>
                <wp:wrapNone/>
                <wp:docPr id="60" name="Freeform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C572D52" id="Freeform 60" o:spid="_x0000_s1026" style="position:absolute;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270.2pt,67.7pt,270.2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695104" behindDoc="1" locked="0" layoutInCell="0" allowOverlap="1" wp14:anchorId="05892772" wp14:editId="79BB03FF">
                <wp:simplePos x="0" y="0"/>
                <wp:positionH relativeFrom="page">
                  <wp:posOffset>822325</wp:posOffset>
                </wp:positionH>
                <wp:positionV relativeFrom="page">
                  <wp:posOffset>3836670</wp:posOffset>
                </wp:positionV>
                <wp:extent cx="38100" cy="12700"/>
                <wp:effectExtent l="22225" t="26670" r="25400" b="8255"/>
                <wp:wrapNone/>
                <wp:docPr id="59" name="Freeform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F846204" id="Freeform 59" o:spid="_x0000_s1026" style="position:absolute;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302.1pt,67.7pt,302.1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696128" behindDoc="1" locked="0" layoutInCell="0" allowOverlap="1" wp14:anchorId="169547B3" wp14:editId="77EC4D74">
                <wp:simplePos x="0" y="0"/>
                <wp:positionH relativeFrom="page">
                  <wp:posOffset>822325</wp:posOffset>
                </wp:positionH>
                <wp:positionV relativeFrom="page">
                  <wp:posOffset>4241800</wp:posOffset>
                </wp:positionV>
                <wp:extent cx="38100" cy="12700"/>
                <wp:effectExtent l="22225" t="22225" r="25400" b="12700"/>
                <wp:wrapNone/>
                <wp:docPr id="58" name="Freeform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C7AFCC4" id="Freeform 58" o:spid="_x0000_s1026" style="position:absolute;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334pt,67.7pt,334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697152" behindDoc="1" locked="0" layoutInCell="0" allowOverlap="1" wp14:anchorId="3F645A85" wp14:editId="07F17211">
                <wp:simplePos x="0" y="0"/>
                <wp:positionH relativeFrom="page">
                  <wp:posOffset>822325</wp:posOffset>
                </wp:positionH>
                <wp:positionV relativeFrom="page">
                  <wp:posOffset>4646295</wp:posOffset>
                </wp:positionV>
                <wp:extent cx="38100" cy="12700"/>
                <wp:effectExtent l="22225" t="26670" r="25400" b="8255"/>
                <wp:wrapNone/>
                <wp:docPr id="57" name="Freeform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CC98A3D" id="Freeform 57" o:spid="_x0000_s1026" style="position:absolute;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365.85pt,67.7pt,365.8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698176" behindDoc="1" locked="0" layoutInCell="0" allowOverlap="1" wp14:anchorId="54B1B02B" wp14:editId="3FC05217">
                <wp:simplePos x="0" y="0"/>
                <wp:positionH relativeFrom="page">
                  <wp:posOffset>822325</wp:posOffset>
                </wp:positionH>
                <wp:positionV relativeFrom="page">
                  <wp:posOffset>5051425</wp:posOffset>
                </wp:positionV>
                <wp:extent cx="38100" cy="12700"/>
                <wp:effectExtent l="22225" t="22225" r="25400" b="12700"/>
                <wp:wrapNone/>
                <wp:docPr id="56" name="Freeform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5463A52" id="Freeform 56" o:spid="_x0000_s1026" style="position:absolute;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397.75pt,67.7pt,397.7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699200" behindDoc="1" locked="0" layoutInCell="0" allowOverlap="1" wp14:anchorId="501A087B" wp14:editId="11C44581">
                <wp:simplePos x="0" y="0"/>
                <wp:positionH relativeFrom="page">
                  <wp:posOffset>4165600</wp:posOffset>
                </wp:positionH>
                <wp:positionV relativeFrom="page">
                  <wp:posOffset>1306195</wp:posOffset>
                </wp:positionV>
                <wp:extent cx="38100" cy="12700"/>
                <wp:effectExtent l="22225" t="20320" r="25400" b="14605"/>
                <wp:wrapNone/>
                <wp:docPr id="55" name="Freeform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4C66B96" id="Freeform 55" o:spid="_x0000_s1026" style="position:absolute;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102.85pt,330.95pt,102.8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00224" behindDoc="1" locked="0" layoutInCell="0" allowOverlap="1" wp14:anchorId="31AB3224" wp14:editId="0FAF6579">
                <wp:simplePos x="0" y="0"/>
                <wp:positionH relativeFrom="page">
                  <wp:posOffset>4165600</wp:posOffset>
                </wp:positionH>
                <wp:positionV relativeFrom="page">
                  <wp:posOffset>1558925</wp:posOffset>
                </wp:positionV>
                <wp:extent cx="38100" cy="12700"/>
                <wp:effectExtent l="22225" t="25400" r="25400" b="9525"/>
                <wp:wrapNone/>
                <wp:docPr id="54" name="Freeform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693E602" id="Freeform 54" o:spid="_x0000_s1026" style="position:absolute;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122.75pt,330.95pt,122.7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01248" behindDoc="1" locked="0" layoutInCell="0" allowOverlap="1" wp14:anchorId="56D496FE" wp14:editId="34B1656B">
                <wp:simplePos x="0" y="0"/>
                <wp:positionH relativeFrom="page">
                  <wp:posOffset>4165600</wp:posOffset>
                </wp:positionH>
                <wp:positionV relativeFrom="page">
                  <wp:posOffset>1964055</wp:posOffset>
                </wp:positionV>
                <wp:extent cx="38100" cy="12700"/>
                <wp:effectExtent l="22225" t="20955" r="25400" b="13970"/>
                <wp:wrapNone/>
                <wp:docPr id="53"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35C9881" id="Freeform 53" o:spid="_x0000_s1026" style="position:absolute;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154.65pt,330.95pt,154.6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02272" behindDoc="1" locked="0" layoutInCell="0" allowOverlap="1" wp14:anchorId="148C76DE" wp14:editId="6BB8D094">
                <wp:simplePos x="0" y="0"/>
                <wp:positionH relativeFrom="page">
                  <wp:posOffset>4165600</wp:posOffset>
                </wp:positionH>
                <wp:positionV relativeFrom="page">
                  <wp:posOffset>2217420</wp:posOffset>
                </wp:positionV>
                <wp:extent cx="38100" cy="12700"/>
                <wp:effectExtent l="22225" t="26670" r="25400" b="8255"/>
                <wp:wrapNone/>
                <wp:docPr id="52" name="Freeform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656DD3B" id="Freeform 52" o:spid="_x0000_s1026" style="position:absolute;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174.6pt,330.95pt,174.6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03296" behindDoc="1" locked="0" layoutInCell="0" allowOverlap="1" wp14:anchorId="2C26A4DE" wp14:editId="618FB017">
                <wp:simplePos x="0" y="0"/>
                <wp:positionH relativeFrom="page">
                  <wp:posOffset>4165600</wp:posOffset>
                </wp:positionH>
                <wp:positionV relativeFrom="page">
                  <wp:posOffset>2470150</wp:posOffset>
                </wp:positionV>
                <wp:extent cx="38100" cy="12700"/>
                <wp:effectExtent l="22225" t="22225" r="25400" b="12700"/>
                <wp:wrapNone/>
                <wp:docPr id="51" name="Freeform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797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EE8026C" id="Freeform 51" o:spid="_x0000_s1026" style="position:absolute;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194.5pt,330.95pt,194.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" o:allowincell="f" filled="f" strokeweight="2.99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04320" behindDoc="1" locked="0" layoutInCell="0" allowOverlap="1" wp14:anchorId="60633B38" wp14:editId="59E3BD84">
                <wp:simplePos x="0" y="0"/>
                <wp:positionH relativeFrom="page">
                  <wp:posOffset>822325</wp:posOffset>
                </wp:positionH>
                <wp:positionV relativeFrom="page">
                  <wp:posOffset>6649720</wp:posOffset>
                </wp:positionV>
                <wp:extent cx="38100" cy="12700"/>
                <wp:effectExtent l="22225" t="20320" r="25400" b="14605"/>
                <wp:wrapNone/>
                <wp:docPr id="50" name="Freeform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E0DF9A1" id="Freeform 50" o:spid="_x0000_s1026" style="position:absolute;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523.6pt,67.7pt,523.6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05344" behindDoc="1" locked="0" layoutInCell="0" allowOverlap="1" wp14:anchorId="10EA598E" wp14:editId="097A65F2">
                <wp:simplePos x="0" y="0"/>
                <wp:positionH relativeFrom="page">
                  <wp:posOffset>822325</wp:posOffset>
                </wp:positionH>
                <wp:positionV relativeFrom="page">
                  <wp:posOffset>7054850</wp:posOffset>
                </wp:positionV>
                <wp:extent cx="38100" cy="12700"/>
                <wp:effectExtent l="22225" t="25400" r="25400" b="9525"/>
                <wp:wrapNone/>
                <wp:docPr id="49"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9713660" id="Freeform 49" o:spid="_x0000_s1026" style="position:absolute;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555.5pt,67.7pt,555.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06368" behindDoc="1" locked="0" layoutInCell="0" allowOverlap="1" wp14:anchorId="37A5A1B9" wp14:editId="683A0182">
                <wp:simplePos x="0" y="0"/>
                <wp:positionH relativeFrom="page">
                  <wp:posOffset>822325</wp:posOffset>
                </wp:positionH>
                <wp:positionV relativeFrom="page">
                  <wp:posOffset>7459345</wp:posOffset>
                </wp:positionV>
                <wp:extent cx="38100" cy="12700"/>
                <wp:effectExtent l="22225" t="20320" r="25400" b="14605"/>
                <wp:wrapNone/>
                <wp:docPr id="48" name="Freeform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769D047" id="Freeform 48" o:spid="_x0000_s1026" style="position:absolute;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587.35pt,67.7pt,587.3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07392" behindDoc="1" locked="0" layoutInCell="0" allowOverlap="1" wp14:anchorId="1458C720" wp14:editId="2CDBC382">
                <wp:simplePos x="0" y="0"/>
                <wp:positionH relativeFrom="page">
                  <wp:posOffset>822325</wp:posOffset>
                </wp:positionH>
                <wp:positionV relativeFrom="page">
                  <wp:posOffset>8016240</wp:posOffset>
                </wp:positionV>
                <wp:extent cx="38100" cy="12700"/>
                <wp:effectExtent l="22225" t="24765" r="25400" b="10160"/>
                <wp:wrapNone/>
                <wp:docPr id="47"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B490540" id="Freeform 47" o:spid="_x0000_s1026" style="position:absolute;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631.2pt,67.7pt,631.2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08416" behindDoc="1" locked="0" layoutInCell="0" allowOverlap="1" wp14:anchorId="05E82480" wp14:editId="35CD06E9">
                <wp:simplePos x="0" y="0"/>
                <wp:positionH relativeFrom="page">
                  <wp:posOffset>822325</wp:posOffset>
                </wp:positionH>
                <wp:positionV relativeFrom="page">
                  <wp:posOffset>8421370</wp:posOffset>
                </wp:positionV>
                <wp:extent cx="38100" cy="12700"/>
                <wp:effectExtent l="22225" t="20320" r="25400" b="14605"/>
                <wp:wrapNone/>
                <wp:docPr id="46"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681F69B" id="Freeform 46" o:spid="_x0000_s1026" style="position:absolute;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663.1pt,67.7pt,663.1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09440" behindDoc="1" locked="0" layoutInCell="0" allowOverlap="1" wp14:anchorId="158EEC44" wp14:editId="270ABB74">
                <wp:simplePos x="0" y="0"/>
                <wp:positionH relativeFrom="page">
                  <wp:posOffset>4165600</wp:posOffset>
                </wp:positionH>
                <wp:positionV relativeFrom="page">
                  <wp:posOffset>6649720</wp:posOffset>
                </wp:positionV>
                <wp:extent cx="38100" cy="12700"/>
                <wp:effectExtent l="22225" t="20320" r="25400" b="14605"/>
                <wp:wrapNone/>
                <wp:docPr id="45"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F978DFD" id="Freeform 45" o:spid="_x0000_s1026" style="position:absolute;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523.6pt,330.95pt,523.6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10464" behindDoc="1" locked="0" layoutInCell="0" allowOverlap="1" wp14:anchorId="61C6274E" wp14:editId="09DED732">
                <wp:simplePos x="0" y="0"/>
                <wp:positionH relativeFrom="page">
                  <wp:posOffset>4165600</wp:posOffset>
                </wp:positionH>
                <wp:positionV relativeFrom="page">
                  <wp:posOffset>7054850</wp:posOffset>
                </wp:positionV>
                <wp:extent cx="38100" cy="12700"/>
                <wp:effectExtent l="22225" t="25400" r="25400" b="9525"/>
                <wp:wrapNone/>
                <wp:docPr id="44"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E46FBFC" id="Freeform 44" o:spid="_x0000_s1026" style="position:absolute;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555.5pt,330.95pt,555.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11488" behindDoc="1" locked="0" layoutInCell="0" allowOverlap="1" wp14:anchorId="44F2564E" wp14:editId="1FE5D092">
                <wp:simplePos x="0" y="0"/>
                <wp:positionH relativeFrom="page">
                  <wp:posOffset>4165600</wp:posOffset>
                </wp:positionH>
                <wp:positionV relativeFrom="page">
                  <wp:posOffset>7307580</wp:posOffset>
                </wp:positionV>
                <wp:extent cx="38100" cy="12700"/>
                <wp:effectExtent l="22225" t="20955" r="25400" b="13970"/>
                <wp:wrapNone/>
                <wp:docPr id="43"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5B25D34" id="Freeform 43" o:spid="_x0000_s1026" style="position:absolute;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575.4pt,330.95pt,575.4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12512" behindDoc="1" locked="0" layoutInCell="0" allowOverlap="1" wp14:anchorId="4E7F2989" wp14:editId="7F6944F5">
                <wp:simplePos x="0" y="0"/>
                <wp:positionH relativeFrom="page">
                  <wp:posOffset>4165600</wp:posOffset>
                </wp:positionH>
                <wp:positionV relativeFrom="page">
                  <wp:posOffset>7560945</wp:posOffset>
                </wp:positionV>
                <wp:extent cx="38100" cy="12700"/>
                <wp:effectExtent l="22225" t="26670" r="25400" b="8255"/>
                <wp:wrapNone/>
                <wp:docPr id="42"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40D23F6" id="Freeform 42" o:spid="_x0000_s1026" style="position:absolute;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595.35pt,330.95pt,595.3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13536" behindDoc="1" locked="0" layoutInCell="0" allowOverlap="1" wp14:anchorId="04876331" wp14:editId="58F50FC3">
                <wp:simplePos x="0" y="0"/>
                <wp:positionH relativeFrom="page">
                  <wp:posOffset>4165600</wp:posOffset>
                </wp:positionH>
                <wp:positionV relativeFrom="page">
                  <wp:posOffset>7813675</wp:posOffset>
                </wp:positionV>
                <wp:extent cx="38100" cy="12700"/>
                <wp:effectExtent l="22225" t="22225" r="25400" b="12700"/>
                <wp:wrapNone/>
                <wp:docPr id="41"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34687EF" id="Freeform 41" o:spid="_x0000_s1026" style="position:absolute;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615.25pt,330.95pt,615.2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14560" behindDoc="1" locked="0" layoutInCell="0" allowOverlap="1" wp14:anchorId="4C6A9830" wp14:editId="305D35F1">
                <wp:simplePos x="0" y="0"/>
                <wp:positionH relativeFrom="page">
                  <wp:posOffset>4165600</wp:posOffset>
                </wp:positionH>
                <wp:positionV relativeFrom="page">
                  <wp:posOffset>8067040</wp:posOffset>
                </wp:positionV>
                <wp:extent cx="38100" cy="12700"/>
                <wp:effectExtent l="22225" t="27940" r="25400" b="6985"/>
                <wp:wrapNone/>
                <wp:docPr id="40"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FCBD64D" id="Freeform 40" o:spid="_x0000_s1026" style="position:absolute;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635.2pt,330.95pt,635.2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" o:allowincell="f" filled="f" strokeweight="3pt">
                <v:path arrowok="t" o:connecttype="custom" o:connectlocs="0,0;37465,0" o:connectangles="0,0"/>
                <w10:wrap anchorx="page" anchory="page"/>
              </v:polyline>
            </w:pict>
          </mc:Fallback>
        </mc:AlternateContent>
      </w:r>
    </w:p>
    <w:tbl>
      <w:tblPr>
        <w:tblW w:w="0" w:type="auto"/>
        <w:tblInd w:w="114" w:type="dxa"/>
        <w:tblLayout w:type="fixed"/>
        <w:tblCellMar>
          <w:left w:w="0" w:type="dxa"/>
          <w:right w:w="0" w:type="dxa"/>
        </w:tblCellMar>
        <w:tblLook w:val="0000" w:firstRow="0" w:lastRow="0" w:firstColumn="0" w:lastColumn="0" w:noHBand="0" w:noVBand="0"/>
      </w:tblPr>
      <w:tblGrid>
        <w:gridCol w:w="5266"/>
        <w:gridCol w:w="5266"/>
      </w:tblGrid>
      <w:tr w:rsidR="008A5DA3" w:rsidRPr="001D575A" w:rsidTr="00CF7B9A">
        <w:tblPrEx>
          <w:tblCellMar>
            <w:top w:w="0" w:type="dxa"/>
            <w:left w:w="0" w:type="dxa"/>
            <w:bottom w:w="0" w:type="dxa"/>
            <w:right w:w="0" w:type="dxa"/>
          </w:tblCellMar>
        </w:tblPrEx>
        <w:trPr>
          <w:trHeight w:hRule="exact" w:val="247"/>
        </w:trPr>
        <w:tc>
          <w:tcPr>
            <w:tcW w:w="10532" w:type="dxa"/>
            <w:gridSpan w:val="2"/>
            <w:tcBorders>
              <w:top w:val="single" w:sz="3" w:space="0" w:color="000000"/>
              <w:left w:val="single" w:sz="3" w:space="0" w:color="000000"/>
              <w:bottom w:val="single" w:sz="3" w:space="0" w:color="000000"/>
              <w:right w:val="single" w:sz="3" w:space="0" w:color="000000"/>
            </w:tcBorders>
          </w:tcPr>
          <w:p w:rsidR="008A5DA3" w:rsidRPr="001D575A" w:rsidRDefault="008A5DA3" w:rsidP="00CF7B9A">
            <w:pPr>
              <w:pStyle w:val="TableParagraph"/>
              <w:kinsoku w:val="0"/>
              <w:overflowPunct w:val="0"/>
              <w:spacing w:line="211" w:lineRule="exact"/>
              <w:ind w:left="119"/>
              <w:rPr>
                <w:lang w:val="es-DO"/>
              </w:rPr>
            </w:pPr>
            <w:r w:rsidRPr="001D575A">
              <w:rPr>
                <w:rFonts w:ascii="Georgia" w:hAnsi="Georgia" w:cs="Georgia"/>
                <w:b/>
                <w:bCs/>
                <w:spacing w:val="-2"/>
                <w:sz w:val="20"/>
                <w:szCs w:val="20"/>
                <w:lang w:val="es-DO"/>
              </w:rPr>
              <w:t>UNIDAD</w:t>
            </w:r>
            <w:r w:rsidRPr="001D575A">
              <w:rPr>
                <w:rFonts w:ascii="Georgia" w:hAnsi="Georgia" w:cs="Georgia"/>
                <w:b/>
                <w:bCs/>
                <w:spacing w:val="5"/>
                <w:sz w:val="20"/>
                <w:szCs w:val="20"/>
                <w:lang w:val="es-DO"/>
              </w:rPr>
              <w:t xml:space="preserve"> </w:t>
            </w:r>
            <w:r w:rsidRPr="001D575A">
              <w:rPr>
                <w:rFonts w:ascii="Georgia" w:hAnsi="Georgia" w:cs="Georgia"/>
                <w:b/>
                <w:bCs/>
                <w:sz w:val="20"/>
                <w:szCs w:val="20"/>
                <w:lang w:val="es-DO"/>
              </w:rPr>
              <w:t>3:</w:t>
            </w:r>
            <w:r w:rsidRPr="001D575A">
              <w:rPr>
                <w:rFonts w:ascii="Georgia" w:hAnsi="Georgia" w:cs="Georgia"/>
                <w:b/>
                <w:bCs/>
                <w:spacing w:val="6"/>
                <w:sz w:val="20"/>
                <w:szCs w:val="20"/>
                <w:lang w:val="es-DO"/>
              </w:rPr>
              <w:t xml:space="preserve"> </w:t>
            </w:r>
            <w:r w:rsidRPr="001D575A">
              <w:rPr>
                <w:rFonts w:ascii="Georgia" w:hAnsi="Georgia" w:cs="Georgia"/>
                <w:b/>
                <w:bCs/>
                <w:spacing w:val="-1"/>
                <w:sz w:val="20"/>
                <w:szCs w:val="20"/>
                <w:lang w:val="es-DO"/>
              </w:rPr>
              <w:t>IM/M</w:t>
            </w:r>
            <w:r w:rsidRPr="001D575A">
              <w:rPr>
                <w:rFonts w:ascii="Georgia" w:hAnsi="Georgia" w:cs="Georgia"/>
                <w:b/>
                <w:bCs/>
                <w:spacing w:val="-2"/>
                <w:sz w:val="20"/>
                <w:szCs w:val="20"/>
                <w:lang w:val="es-DO"/>
              </w:rPr>
              <w:t>odelamien</w:t>
            </w:r>
            <w:r w:rsidRPr="001D575A">
              <w:rPr>
                <w:rFonts w:ascii="Georgia" w:hAnsi="Georgia" w:cs="Georgia"/>
                <w:b/>
                <w:bCs/>
                <w:spacing w:val="-1"/>
                <w:sz w:val="20"/>
                <w:szCs w:val="20"/>
                <w:lang w:val="es-DO"/>
              </w:rPr>
              <w:t>to</w:t>
            </w:r>
            <w:r w:rsidRPr="001D575A">
              <w:rPr>
                <w:rFonts w:ascii="Georgia" w:hAnsi="Georgia" w:cs="Georgia"/>
                <w:b/>
                <w:bCs/>
                <w:spacing w:val="6"/>
                <w:sz w:val="20"/>
                <w:szCs w:val="20"/>
                <w:lang w:val="es-DO"/>
              </w:rPr>
              <w:t xml:space="preserve"> </w:t>
            </w:r>
            <w:r w:rsidRPr="001D575A">
              <w:rPr>
                <w:rFonts w:ascii="Georgia" w:hAnsi="Georgia" w:cs="Georgia"/>
                <w:b/>
                <w:bCs/>
                <w:sz w:val="20"/>
                <w:szCs w:val="20"/>
                <w:lang w:val="es-DO"/>
              </w:rPr>
              <w:t>de</w:t>
            </w:r>
            <w:r w:rsidRPr="001D575A">
              <w:rPr>
                <w:rFonts w:ascii="Georgia" w:hAnsi="Georgia" w:cs="Georgia"/>
                <w:b/>
                <w:bCs/>
                <w:spacing w:val="5"/>
                <w:sz w:val="20"/>
                <w:szCs w:val="20"/>
                <w:lang w:val="es-DO"/>
              </w:rPr>
              <w:t xml:space="preserve"> </w:t>
            </w:r>
            <w:r w:rsidRPr="001D575A">
              <w:rPr>
                <w:rFonts w:ascii="Georgia" w:hAnsi="Georgia" w:cs="Georgia"/>
                <w:b/>
                <w:bCs/>
                <w:spacing w:val="-1"/>
                <w:sz w:val="20"/>
                <w:szCs w:val="20"/>
                <w:lang w:val="es-DO"/>
              </w:rPr>
              <w:t>Dat</w:t>
            </w:r>
            <w:r w:rsidRPr="001D575A">
              <w:rPr>
                <w:rFonts w:ascii="Georgia" w:hAnsi="Georgia" w:cs="Georgia"/>
                <w:b/>
                <w:bCs/>
                <w:spacing w:val="-2"/>
                <w:sz w:val="20"/>
                <w:szCs w:val="20"/>
                <w:lang w:val="es-DO"/>
              </w:rPr>
              <w:t>os.</w:t>
            </w:r>
            <w:r w:rsidRPr="001D575A">
              <w:rPr>
                <w:rFonts w:ascii="Georgia" w:hAnsi="Georgia" w:cs="Georgia"/>
                <w:b/>
                <w:bCs/>
                <w:spacing w:val="-1"/>
                <w:sz w:val="20"/>
                <w:szCs w:val="20"/>
                <w:lang w:val="es-DO"/>
              </w:rPr>
              <w:t>(1</w:t>
            </w:r>
            <w:r w:rsidRPr="001D575A">
              <w:rPr>
                <w:rFonts w:ascii="Georgia" w:hAnsi="Georgia" w:cs="Georgia"/>
                <w:b/>
                <w:bCs/>
                <w:spacing w:val="-2"/>
                <w:sz w:val="20"/>
                <w:szCs w:val="20"/>
                <w:lang w:val="es-DO"/>
              </w:rPr>
              <w:t>4</w:t>
            </w:r>
            <w:r w:rsidRPr="001D575A">
              <w:rPr>
                <w:rFonts w:ascii="Georgia" w:hAnsi="Georgia" w:cs="Georgia"/>
                <w:b/>
                <w:bCs/>
                <w:spacing w:val="6"/>
                <w:sz w:val="20"/>
                <w:szCs w:val="20"/>
                <w:lang w:val="es-DO"/>
              </w:rPr>
              <w:t xml:space="preserve"> </w:t>
            </w:r>
            <w:r w:rsidRPr="001D575A">
              <w:rPr>
                <w:rFonts w:ascii="Georgia" w:hAnsi="Georgia" w:cs="Georgia"/>
                <w:b/>
                <w:bCs/>
                <w:spacing w:val="-2"/>
                <w:sz w:val="20"/>
                <w:szCs w:val="20"/>
                <w:lang w:val="es-DO"/>
              </w:rPr>
              <w:t>horas</w:t>
            </w:r>
            <w:r w:rsidRPr="001D575A">
              <w:rPr>
                <w:rFonts w:ascii="Georgia" w:hAnsi="Georgia" w:cs="Georgia"/>
                <w:b/>
                <w:bCs/>
                <w:spacing w:val="-1"/>
                <w:sz w:val="20"/>
                <w:szCs w:val="20"/>
                <w:lang w:val="es-DO"/>
              </w:rPr>
              <w:t>)</w:t>
            </w:r>
          </w:p>
        </w:tc>
      </w:tr>
      <w:tr w:rsidR="008A5DA3" w:rsidTr="00CF7B9A">
        <w:tblPrEx>
          <w:tblCellMar>
            <w:top w:w="0" w:type="dxa"/>
            <w:left w:w="0" w:type="dxa"/>
            <w:bottom w:w="0" w:type="dxa"/>
            <w:right w:w="0" w:type="dxa"/>
          </w:tblCellMar>
        </w:tblPrEx>
        <w:trPr>
          <w:trHeight w:hRule="exact" w:val="247"/>
        </w:trPr>
        <w:tc>
          <w:tcPr>
            <w:tcW w:w="10532" w:type="dxa"/>
            <w:gridSpan w:val="2"/>
            <w:tcBorders>
              <w:top w:val="single" w:sz="3" w:space="0" w:color="000000"/>
              <w:left w:val="single" w:sz="3" w:space="0" w:color="000000"/>
              <w:bottom w:val="single" w:sz="3" w:space="0" w:color="000000"/>
              <w:right w:val="single" w:sz="3" w:space="0" w:color="000000"/>
            </w:tcBorders>
          </w:tcPr>
          <w:p w:rsidR="008A5DA3" w:rsidRDefault="008A5DA3" w:rsidP="00CF7B9A">
            <w:pPr>
              <w:pStyle w:val="TableParagraph"/>
              <w:kinsoku w:val="0"/>
              <w:overflowPunct w:val="0"/>
              <w:spacing w:line="211" w:lineRule="exact"/>
              <w:ind w:left="119"/>
            </w:pPr>
            <w:proofErr w:type="spellStart"/>
            <w:r>
              <w:rPr>
                <w:rFonts w:ascii="Georgia" w:hAnsi="Georgia" w:cs="Georgia"/>
                <w:b/>
                <w:bCs/>
                <w:spacing w:val="-2"/>
                <w:sz w:val="20"/>
                <w:szCs w:val="20"/>
              </w:rPr>
              <w:t>Niv</w:t>
            </w:r>
            <w:r>
              <w:rPr>
                <w:rFonts w:ascii="Georgia" w:hAnsi="Georgia" w:cs="Georgia"/>
                <w:b/>
                <w:bCs/>
                <w:spacing w:val="-3"/>
                <w:sz w:val="20"/>
                <w:szCs w:val="20"/>
              </w:rPr>
              <w:t>el</w:t>
            </w:r>
            <w:proofErr w:type="spellEnd"/>
            <w:r>
              <w:rPr>
                <w:rFonts w:ascii="Georgia" w:hAnsi="Georgia" w:cs="Georgia"/>
                <w:b/>
                <w:bCs/>
                <w:spacing w:val="-6"/>
                <w:sz w:val="20"/>
                <w:szCs w:val="20"/>
              </w:rPr>
              <w:t xml:space="preserve"> </w:t>
            </w:r>
            <w:r>
              <w:rPr>
                <w:rFonts w:ascii="Georgia" w:hAnsi="Georgia" w:cs="Georgia"/>
                <w:b/>
                <w:bCs/>
                <w:sz w:val="20"/>
                <w:szCs w:val="20"/>
              </w:rPr>
              <w:t>Bloom:</w:t>
            </w:r>
            <w:r>
              <w:rPr>
                <w:rFonts w:ascii="Georgia" w:hAnsi="Georgia" w:cs="Georgia"/>
                <w:b/>
                <w:bCs/>
                <w:spacing w:val="-6"/>
                <w:sz w:val="20"/>
                <w:szCs w:val="20"/>
              </w:rPr>
              <w:t xml:space="preserve"> </w:t>
            </w:r>
            <w:r>
              <w:rPr>
                <w:rFonts w:ascii="Georgia" w:hAnsi="Georgia" w:cs="Georgia"/>
                <w:b/>
                <w:bCs/>
                <w:sz w:val="20"/>
                <w:szCs w:val="20"/>
              </w:rPr>
              <w:t>4</w:t>
            </w:r>
          </w:p>
        </w:tc>
      </w:tr>
      <w:tr w:rsidR="008A5DA3" w:rsidTr="00CF7B9A">
        <w:tblPrEx>
          <w:tblCellMar>
            <w:top w:w="0" w:type="dxa"/>
            <w:left w:w="0" w:type="dxa"/>
            <w:bottom w:w="0" w:type="dxa"/>
            <w:right w:w="0" w:type="dxa"/>
          </w:tblCellMar>
        </w:tblPrEx>
        <w:trPr>
          <w:trHeight w:hRule="exact" w:val="247"/>
        </w:trPr>
        <w:tc>
          <w:tcPr>
            <w:tcW w:w="5266" w:type="dxa"/>
            <w:tcBorders>
              <w:top w:val="single" w:sz="3" w:space="0" w:color="000000"/>
              <w:left w:val="single" w:sz="3" w:space="0" w:color="000000"/>
              <w:bottom w:val="single" w:sz="3" w:space="0" w:color="000000"/>
              <w:right w:val="single" w:sz="3" w:space="0" w:color="000000"/>
            </w:tcBorders>
          </w:tcPr>
          <w:p w:rsidR="008A5DA3" w:rsidRDefault="008A5DA3" w:rsidP="00CF7B9A">
            <w:pPr>
              <w:pStyle w:val="TableParagraph"/>
              <w:kinsoku w:val="0"/>
              <w:overflowPunct w:val="0"/>
              <w:spacing w:line="211" w:lineRule="exact"/>
              <w:ind w:left="119"/>
            </w:pPr>
            <w:r>
              <w:rPr>
                <w:rFonts w:ascii="Georgia" w:hAnsi="Georgia" w:cs="Georgia"/>
                <w:b/>
                <w:bCs/>
                <w:spacing w:val="-1"/>
                <w:w w:val="105"/>
                <w:sz w:val="20"/>
                <w:szCs w:val="20"/>
              </w:rPr>
              <w:t>OBJETIVO</w:t>
            </w:r>
            <w:r>
              <w:rPr>
                <w:rFonts w:ascii="Georgia" w:hAnsi="Georgia" w:cs="Georgia"/>
                <w:b/>
                <w:bCs/>
                <w:spacing w:val="52"/>
                <w:w w:val="105"/>
                <w:sz w:val="20"/>
                <w:szCs w:val="20"/>
              </w:rPr>
              <w:t xml:space="preserve"> </w:t>
            </w:r>
            <w:r>
              <w:rPr>
                <w:rFonts w:ascii="Georgia" w:hAnsi="Georgia" w:cs="Georgia"/>
                <w:b/>
                <w:bCs/>
                <w:spacing w:val="-1"/>
                <w:w w:val="105"/>
                <w:sz w:val="20"/>
                <w:szCs w:val="20"/>
              </w:rPr>
              <w:t>GENERA</w:t>
            </w:r>
            <w:r>
              <w:rPr>
                <w:rFonts w:ascii="Georgia" w:hAnsi="Georgia" w:cs="Georgia"/>
                <w:b/>
                <w:bCs/>
                <w:spacing w:val="-2"/>
                <w:w w:val="105"/>
                <w:sz w:val="20"/>
                <w:szCs w:val="20"/>
              </w:rPr>
              <w:t>L</w:t>
            </w:r>
          </w:p>
        </w:tc>
        <w:tc>
          <w:tcPr>
            <w:tcW w:w="5266" w:type="dxa"/>
            <w:tcBorders>
              <w:top w:val="single" w:sz="3" w:space="0" w:color="000000"/>
              <w:left w:val="single" w:sz="3" w:space="0" w:color="000000"/>
              <w:bottom w:val="single" w:sz="3" w:space="0" w:color="000000"/>
              <w:right w:val="single" w:sz="3" w:space="0" w:color="000000"/>
            </w:tcBorders>
          </w:tcPr>
          <w:p w:rsidR="008A5DA3" w:rsidRDefault="008A5DA3" w:rsidP="00CF7B9A">
            <w:pPr>
              <w:pStyle w:val="TableParagraph"/>
              <w:kinsoku w:val="0"/>
              <w:overflowPunct w:val="0"/>
              <w:spacing w:line="211" w:lineRule="exact"/>
              <w:ind w:left="119"/>
            </w:pPr>
            <w:r>
              <w:rPr>
                <w:rFonts w:ascii="Georgia" w:hAnsi="Georgia" w:cs="Georgia"/>
                <w:b/>
                <w:bCs/>
                <w:spacing w:val="-1"/>
                <w:w w:val="105"/>
                <w:sz w:val="20"/>
                <w:szCs w:val="20"/>
              </w:rPr>
              <w:t>CONTEN</w:t>
            </w:r>
            <w:r>
              <w:rPr>
                <w:rFonts w:ascii="Georgia" w:hAnsi="Georgia" w:cs="Georgia"/>
                <w:b/>
                <w:bCs/>
                <w:spacing w:val="-2"/>
                <w:w w:val="105"/>
                <w:sz w:val="20"/>
                <w:szCs w:val="20"/>
              </w:rPr>
              <w:t>ID</w:t>
            </w:r>
            <w:r>
              <w:rPr>
                <w:rFonts w:ascii="Georgia" w:hAnsi="Georgia" w:cs="Georgia"/>
                <w:b/>
                <w:bCs/>
                <w:spacing w:val="-1"/>
                <w:w w:val="105"/>
                <w:sz w:val="20"/>
                <w:szCs w:val="20"/>
              </w:rPr>
              <w:t>O</w:t>
            </w:r>
          </w:p>
        </w:tc>
      </w:tr>
      <w:tr w:rsidR="008A5DA3" w:rsidRPr="001D575A" w:rsidTr="00CF7B9A">
        <w:tblPrEx>
          <w:tblCellMar>
            <w:top w:w="0" w:type="dxa"/>
            <w:left w:w="0" w:type="dxa"/>
            <w:bottom w:w="0" w:type="dxa"/>
            <w:right w:w="0" w:type="dxa"/>
          </w:tblCellMar>
        </w:tblPrEx>
        <w:trPr>
          <w:trHeight w:hRule="exact" w:val="7200"/>
        </w:trPr>
        <w:tc>
          <w:tcPr>
            <w:tcW w:w="5266" w:type="dxa"/>
            <w:tcBorders>
              <w:top w:val="single" w:sz="3" w:space="0" w:color="000000"/>
              <w:left w:val="single" w:sz="3" w:space="0" w:color="000000"/>
              <w:bottom w:val="single" w:sz="3" w:space="0" w:color="000000"/>
              <w:right w:val="single" w:sz="3" w:space="0" w:color="000000"/>
            </w:tcBorders>
          </w:tcPr>
          <w:p w:rsidR="008A5DA3" w:rsidRPr="001D575A" w:rsidRDefault="008A5DA3" w:rsidP="00CF7B9A">
            <w:pPr>
              <w:pStyle w:val="TableParagraph"/>
              <w:kinsoku w:val="0"/>
              <w:overflowPunct w:val="0"/>
              <w:spacing w:before="11"/>
              <w:rPr>
                <w:sz w:val="27"/>
                <w:szCs w:val="27"/>
                <w:lang w:val="es-DO"/>
              </w:rPr>
            </w:pPr>
          </w:p>
          <w:p w:rsidR="008A5DA3" w:rsidRPr="001D575A" w:rsidRDefault="008A5DA3" w:rsidP="00CF7B9A">
            <w:pPr>
              <w:pStyle w:val="TableParagraph"/>
              <w:kinsoku w:val="0"/>
              <w:overflowPunct w:val="0"/>
              <w:spacing w:line="252" w:lineRule="auto"/>
              <w:ind w:left="617" w:right="116"/>
              <w:jc w:val="both"/>
              <w:rPr>
                <w:rFonts w:ascii="Georgia" w:hAnsi="Georgia" w:cs="Georgia"/>
                <w:sz w:val="20"/>
                <w:szCs w:val="20"/>
                <w:lang w:val="es-DO"/>
              </w:rPr>
            </w:pPr>
            <w:r w:rsidRPr="001D575A">
              <w:rPr>
                <w:rFonts w:ascii="Georgia" w:hAnsi="Georgia" w:cs="Georgia"/>
                <w:spacing w:val="-1"/>
                <w:sz w:val="20"/>
                <w:szCs w:val="20"/>
                <w:lang w:val="es-DO"/>
              </w:rPr>
              <w:t>Cate</w:t>
            </w:r>
            <w:r w:rsidRPr="001D575A">
              <w:rPr>
                <w:rFonts w:ascii="Georgia" w:hAnsi="Georgia" w:cs="Georgia"/>
                <w:spacing w:val="-2"/>
                <w:sz w:val="20"/>
                <w:szCs w:val="20"/>
                <w:lang w:val="es-DO"/>
              </w:rPr>
              <w:t>gorizar</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los</w:t>
            </w:r>
            <w:r w:rsidRPr="001D575A">
              <w:rPr>
                <w:rFonts w:ascii="Georgia" w:hAnsi="Georgia" w:cs="Georgia"/>
                <w:spacing w:val="6"/>
                <w:sz w:val="20"/>
                <w:szCs w:val="20"/>
                <w:lang w:val="es-DO"/>
              </w:rPr>
              <w:t xml:space="preserve"> </w:t>
            </w:r>
            <w:r w:rsidRPr="001D575A">
              <w:rPr>
                <w:rFonts w:ascii="Georgia" w:hAnsi="Georgia" w:cs="Georgia"/>
                <w:sz w:val="20"/>
                <w:szCs w:val="20"/>
                <w:lang w:val="es-DO"/>
              </w:rPr>
              <w:t>modelos</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6"/>
                <w:sz w:val="20"/>
                <w:szCs w:val="20"/>
                <w:lang w:val="es-DO"/>
              </w:rPr>
              <w:t xml:space="preserve"> </w:t>
            </w:r>
            <w:r w:rsidRPr="001D575A">
              <w:rPr>
                <w:rFonts w:ascii="Georgia" w:hAnsi="Georgia" w:cs="Georgia"/>
                <w:sz w:val="20"/>
                <w:szCs w:val="20"/>
                <w:lang w:val="es-DO"/>
              </w:rPr>
              <w:t>datos</w:t>
            </w:r>
            <w:r w:rsidRPr="001D575A">
              <w:rPr>
                <w:rFonts w:ascii="Georgia" w:hAnsi="Georgia" w:cs="Georgia"/>
                <w:spacing w:val="6"/>
                <w:sz w:val="20"/>
                <w:szCs w:val="20"/>
                <w:lang w:val="es-DO"/>
              </w:rPr>
              <w:t xml:space="preserve"> </w:t>
            </w:r>
            <w:r w:rsidRPr="001D575A">
              <w:rPr>
                <w:rFonts w:ascii="Georgia" w:hAnsi="Georgia" w:cs="Georgia"/>
                <w:spacing w:val="-2"/>
                <w:sz w:val="20"/>
                <w:szCs w:val="20"/>
                <w:lang w:val="es-DO"/>
              </w:rPr>
              <w:t>basados</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en</w:t>
            </w:r>
            <w:r w:rsidRPr="001D575A">
              <w:rPr>
                <w:rFonts w:ascii="Georgia" w:hAnsi="Georgia" w:cs="Georgia"/>
                <w:spacing w:val="6"/>
                <w:sz w:val="20"/>
                <w:szCs w:val="20"/>
                <w:lang w:val="es-DO"/>
              </w:rPr>
              <w:t xml:space="preserve"> </w:t>
            </w:r>
            <w:r w:rsidRPr="001D575A">
              <w:rPr>
                <w:rFonts w:ascii="Georgia" w:hAnsi="Georgia" w:cs="Georgia"/>
                <w:sz w:val="20"/>
                <w:szCs w:val="20"/>
                <w:lang w:val="es-DO"/>
              </w:rPr>
              <w:t>los</w:t>
            </w:r>
            <w:r w:rsidRPr="001D575A">
              <w:rPr>
                <w:rFonts w:ascii="Georgia" w:hAnsi="Georgia" w:cs="Georgia"/>
                <w:spacing w:val="6"/>
                <w:sz w:val="20"/>
                <w:szCs w:val="20"/>
                <w:lang w:val="es-DO"/>
              </w:rPr>
              <w:t xml:space="preserve"> </w:t>
            </w:r>
            <w:r w:rsidRPr="001D575A">
              <w:rPr>
                <w:rFonts w:ascii="Georgia" w:hAnsi="Georgia" w:cs="Georgia"/>
                <w:sz w:val="20"/>
                <w:szCs w:val="20"/>
                <w:lang w:val="es-DO"/>
              </w:rPr>
              <w:t>ti-</w:t>
            </w:r>
            <w:r w:rsidRPr="001D575A">
              <w:rPr>
                <w:rFonts w:ascii="Georgia" w:hAnsi="Georgia" w:cs="Georgia"/>
                <w:spacing w:val="41"/>
                <w:w w:val="88"/>
                <w:sz w:val="20"/>
                <w:szCs w:val="20"/>
                <w:lang w:val="es-DO"/>
              </w:rPr>
              <w:t xml:space="preserve"> </w:t>
            </w:r>
            <w:r w:rsidRPr="001D575A">
              <w:rPr>
                <w:rFonts w:ascii="Georgia" w:hAnsi="Georgia" w:cs="Georgia"/>
                <w:spacing w:val="1"/>
                <w:sz w:val="20"/>
                <w:szCs w:val="20"/>
                <w:lang w:val="es-DO"/>
              </w:rPr>
              <w:t>pos</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conceptos</w:t>
            </w:r>
            <w:r w:rsidRPr="001D575A">
              <w:rPr>
                <w:rFonts w:ascii="Georgia" w:hAnsi="Georgia" w:cs="Georgia"/>
                <w:spacing w:val="-6"/>
                <w:sz w:val="20"/>
                <w:szCs w:val="20"/>
                <w:lang w:val="es-DO"/>
              </w:rPr>
              <w:t xml:space="preserve"> </w:t>
            </w:r>
            <w:r w:rsidRPr="001D575A">
              <w:rPr>
                <w:rFonts w:ascii="Georgia" w:hAnsi="Georgia" w:cs="Georgia"/>
                <w:sz w:val="20"/>
                <w:szCs w:val="20"/>
                <w:lang w:val="es-DO"/>
              </w:rPr>
              <w:t>que</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ellos</w:t>
            </w:r>
            <w:r w:rsidRPr="001D575A">
              <w:rPr>
                <w:rFonts w:ascii="Georgia" w:hAnsi="Georgia" w:cs="Georgia"/>
                <w:spacing w:val="-5"/>
                <w:sz w:val="20"/>
                <w:szCs w:val="20"/>
                <w:lang w:val="es-DO"/>
              </w:rPr>
              <w:t xml:space="preserve"> </w:t>
            </w:r>
            <w:r w:rsidRPr="001D575A">
              <w:rPr>
                <w:rFonts w:ascii="Georgia" w:hAnsi="Georgia" w:cs="Georgia"/>
                <w:spacing w:val="-3"/>
                <w:sz w:val="20"/>
                <w:szCs w:val="20"/>
                <w:lang w:val="es-DO"/>
              </w:rPr>
              <w:t>pro</w:t>
            </w:r>
            <w:r w:rsidRPr="001D575A">
              <w:rPr>
                <w:rFonts w:ascii="Georgia" w:hAnsi="Georgia" w:cs="Georgia"/>
                <w:spacing w:val="-2"/>
                <w:sz w:val="20"/>
                <w:szCs w:val="20"/>
                <w:lang w:val="es-DO"/>
              </w:rPr>
              <w:t>v</w:t>
            </w:r>
            <w:r w:rsidRPr="001D575A">
              <w:rPr>
                <w:rFonts w:ascii="Georgia" w:hAnsi="Georgia" w:cs="Georgia"/>
                <w:spacing w:val="-3"/>
                <w:sz w:val="20"/>
                <w:szCs w:val="20"/>
                <w:lang w:val="es-DO"/>
              </w:rPr>
              <w:t>een</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para</w:t>
            </w:r>
            <w:r w:rsidRPr="001D575A">
              <w:rPr>
                <w:rFonts w:ascii="Georgia" w:hAnsi="Georgia" w:cs="Georgia"/>
                <w:spacing w:val="-6"/>
                <w:sz w:val="20"/>
                <w:szCs w:val="20"/>
                <w:lang w:val="es-DO"/>
              </w:rPr>
              <w:t xml:space="preserve"> </w:t>
            </w:r>
            <w:r w:rsidRPr="001D575A">
              <w:rPr>
                <w:rFonts w:ascii="Georgia" w:hAnsi="Georgia" w:cs="Georgia"/>
                <w:spacing w:val="-2"/>
                <w:sz w:val="20"/>
                <w:szCs w:val="20"/>
                <w:lang w:val="es-DO"/>
              </w:rPr>
              <w:t>descri</w:t>
            </w:r>
            <w:r w:rsidRPr="001D575A">
              <w:rPr>
                <w:rFonts w:ascii="Georgia" w:hAnsi="Georgia" w:cs="Georgia"/>
                <w:spacing w:val="-1"/>
                <w:sz w:val="20"/>
                <w:szCs w:val="20"/>
                <w:lang w:val="es-DO"/>
              </w:rPr>
              <w:t>b</w:t>
            </w:r>
            <w:r w:rsidRPr="001D575A">
              <w:rPr>
                <w:rFonts w:ascii="Georgia" w:hAnsi="Georgia" w:cs="Georgia"/>
                <w:spacing w:val="-2"/>
                <w:sz w:val="20"/>
                <w:szCs w:val="20"/>
                <w:lang w:val="es-DO"/>
              </w:rPr>
              <w:t>ir</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la</w:t>
            </w:r>
            <w:r w:rsidRPr="001D575A">
              <w:rPr>
                <w:rFonts w:ascii="Georgia" w:hAnsi="Georgia" w:cs="Georgia"/>
                <w:spacing w:val="23"/>
                <w:w w:val="97"/>
                <w:sz w:val="20"/>
                <w:szCs w:val="20"/>
                <w:lang w:val="es-DO"/>
              </w:rPr>
              <w:t xml:space="preserve"> </w:t>
            </w:r>
            <w:r w:rsidRPr="001D575A">
              <w:rPr>
                <w:rFonts w:ascii="Georgia" w:hAnsi="Georgia" w:cs="Georgia"/>
                <w:spacing w:val="-2"/>
                <w:sz w:val="20"/>
                <w:szCs w:val="20"/>
                <w:lang w:val="es-DO"/>
              </w:rPr>
              <w:t>estruc</w:t>
            </w:r>
            <w:r w:rsidRPr="001D575A">
              <w:rPr>
                <w:rFonts w:ascii="Georgia" w:hAnsi="Georgia" w:cs="Georgia"/>
                <w:spacing w:val="-1"/>
                <w:sz w:val="20"/>
                <w:szCs w:val="20"/>
                <w:lang w:val="es-DO"/>
              </w:rPr>
              <w:t>t</w:t>
            </w:r>
            <w:r w:rsidRPr="001D575A">
              <w:rPr>
                <w:rFonts w:ascii="Georgia" w:hAnsi="Georgia" w:cs="Georgia"/>
                <w:spacing w:val="-2"/>
                <w:sz w:val="20"/>
                <w:szCs w:val="20"/>
                <w:lang w:val="es-DO"/>
              </w:rPr>
              <w:t>ur</w:t>
            </w:r>
            <w:r w:rsidRPr="001D575A">
              <w:rPr>
                <w:rFonts w:ascii="Georgia" w:hAnsi="Georgia" w:cs="Georgia"/>
                <w:spacing w:val="-1"/>
                <w:sz w:val="20"/>
                <w:szCs w:val="20"/>
                <w:lang w:val="es-DO"/>
              </w:rPr>
              <w:t>a</w:t>
            </w:r>
            <w:r w:rsidRPr="001D575A">
              <w:rPr>
                <w:rFonts w:ascii="Georgia" w:hAnsi="Georgia" w:cs="Georgia"/>
                <w:spacing w:val="9"/>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9"/>
                <w:sz w:val="20"/>
                <w:szCs w:val="20"/>
                <w:lang w:val="es-DO"/>
              </w:rPr>
              <w:t xml:space="preserve"> </w:t>
            </w:r>
            <w:r w:rsidRPr="001D575A">
              <w:rPr>
                <w:rFonts w:ascii="Georgia" w:hAnsi="Georgia" w:cs="Georgia"/>
                <w:sz w:val="20"/>
                <w:szCs w:val="20"/>
                <w:lang w:val="es-DO"/>
              </w:rPr>
              <w:t>las</w:t>
            </w:r>
            <w:r w:rsidRPr="001D575A">
              <w:rPr>
                <w:rFonts w:ascii="Georgia" w:hAnsi="Georgia" w:cs="Georgia"/>
                <w:spacing w:val="8"/>
                <w:sz w:val="20"/>
                <w:szCs w:val="20"/>
                <w:lang w:val="es-DO"/>
              </w:rPr>
              <w:t xml:space="preserve"> </w:t>
            </w:r>
            <w:r w:rsidRPr="001D575A">
              <w:rPr>
                <w:rFonts w:ascii="Georgia" w:hAnsi="Georgia" w:cs="Georgia"/>
                <w:sz w:val="20"/>
                <w:szCs w:val="20"/>
                <w:lang w:val="es-DO"/>
              </w:rPr>
              <w:t>bases</w:t>
            </w:r>
            <w:r w:rsidRPr="001D575A">
              <w:rPr>
                <w:rFonts w:ascii="Georgia" w:hAnsi="Georgia" w:cs="Georgia"/>
                <w:spacing w:val="8"/>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0"/>
                <w:sz w:val="20"/>
                <w:szCs w:val="20"/>
                <w:lang w:val="es-DO"/>
              </w:rPr>
              <w:t xml:space="preserve"> </w:t>
            </w:r>
            <w:r w:rsidRPr="001D575A">
              <w:rPr>
                <w:rFonts w:ascii="Georgia" w:hAnsi="Georgia" w:cs="Georgia"/>
                <w:spacing w:val="-2"/>
                <w:sz w:val="20"/>
                <w:szCs w:val="20"/>
                <w:lang w:val="es-DO"/>
              </w:rPr>
              <w:t>datos</w:t>
            </w:r>
            <w:r w:rsidRPr="001D575A">
              <w:rPr>
                <w:rFonts w:ascii="Georgia" w:hAnsi="Georgia" w:cs="Georgia"/>
                <w:spacing w:val="-1"/>
                <w:sz w:val="20"/>
                <w:szCs w:val="20"/>
                <w:lang w:val="es-DO"/>
              </w:rPr>
              <w:t>,</w:t>
            </w:r>
            <w:r w:rsidRPr="001D575A">
              <w:rPr>
                <w:rFonts w:ascii="Georgia" w:hAnsi="Georgia" w:cs="Georgia"/>
                <w:spacing w:val="9"/>
                <w:sz w:val="20"/>
                <w:szCs w:val="20"/>
                <w:lang w:val="es-DO"/>
              </w:rPr>
              <w:t xml:space="preserve"> </w:t>
            </w:r>
            <w:r w:rsidRPr="001D575A">
              <w:rPr>
                <w:rFonts w:ascii="Georgia" w:hAnsi="Georgia" w:cs="Georgia"/>
                <w:sz w:val="20"/>
                <w:szCs w:val="20"/>
                <w:lang w:val="es-DO"/>
              </w:rPr>
              <w:t>esto</w:t>
            </w:r>
            <w:r w:rsidRPr="001D575A">
              <w:rPr>
                <w:rFonts w:ascii="Georgia" w:hAnsi="Georgia" w:cs="Georgia"/>
                <w:spacing w:val="9"/>
                <w:sz w:val="20"/>
                <w:szCs w:val="20"/>
                <w:lang w:val="es-DO"/>
              </w:rPr>
              <w:t xml:space="preserve"> </w:t>
            </w:r>
            <w:r w:rsidRPr="001D575A">
              <w:rPr>
                <w:rFonts w:ascii="Georgia" w:hAnsi="Georgia" w:cs="Georgia"/>
                <w:sz w:val="20"/>
                <w:szCs w:val="20"/>
                <w:lang w:val="es-DO"/>
              </w:rPr>
              <w:t>es,</w:t>
            </w:r>
            <w:r w:rsidRPr="001D575A">
              <w:rPr>
                <w:rFonts w:ascii="Georgia" w:hAnsi="Georgia" w:cs="Georgia"/>
                <w:spacing w:val="9"/>
                <w:sz w:val="20"/>
                <w:szCs w:val="20"/>
                <w:lang w:val="es-DO"/>
              </w:rPr>
              <w:t xml:space="preserve"> </w:t>
            </w:r>
            <w:r w:rsidRPr="001D575A">
              <w:rPr>
                <w:rFonts w:ascii="Georgia" w:hAnsi="Georgia" w:cs="Georgia"/>
                <w:sz w:val="20"/>
                <w:szCs w:val="20"/>
                <w:lang w:val="es-DO"/>
              </w:rPr>
              <w:t>el</w:t>
            </w:r>
            <w:r w:rsidRPr="001D575A">
              <w:rPr>
                <w:rFonts w:ascii="Georgia" w:hAnsi="Georgia" w:cs="Georgia"/>
                <w:spacing w:val="9"/>
                <w:sz w:val="20"/>
                <w:szCs w:val="20"/>
                <w:lang w:val="es-DO"/>
              </w:rPr>
              <w:t xml:space="preserve"> </w:t>
            </w:r>
            <w:r w:rsidRPr="001D575A">
              <w:rPr>
                <w:rFonts w:ascii="Georgia" w:hAnsi="Georgia" w:cs="Georgia"/>
                <w:sz w:val="20"/>
                <w:szCs w:val="20"/>
                <w:lang w:val="es-DO"/>
              </w:rPr>
              <w:t>modelo</w:t>
            </w:r>
            <w:r w:rsidRPr="001D575A">
              <w:rPr>
                <w:rFonts w:ascii="Georgia" w:hAnsi="Georgia" w:cs="Georgia"/>
                <w:spacing w:val="37"/>
                <w:w w:val="92"/>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5"/>
                <w:sz w:val="20"/>
                <w:szCs w:val="20"/>
                <w:lang w:val="es-DO"/>
              </w:rPr>
              <w:t xml:space="preserve"> </w:t>
            </w:r>
            <w:r w:rsidRPr="001D575A">
              <w:rPr>
                <w:rFonts w:ascii="Georgia" w:hAnsi="Georgia" w:cs="Georgia"/>
                <w:sz w:val="20"/>
                <w:szCs w:val="20"/>
                <w:lang w:val="es-DO"/>
              </w:rPr>
              <w:t>datos</w:t>
            </w:r>
            <w:r w:rsidRPr="001D575A">
              <w:rPr>
                <w:rFonts w:ascii="Georgia" w:hAnsi="Georgia" w:cs="Georgia"/>
                <w:spacing w:val="15"/>
                <w:sz w:val="20"/>
                <w:szCs w:val="20"/>
                <w:lang w:val="es-DO"/>
              </w:rPr>
              <w:t xml:space="preserve"> </w:t>
            </w:r>
            <w:r w:rsidRPr="001D575A">
              <w:rPr>
                <w:rFonts w:ascii="Georgia" w:hAnsi="Georgia" w:cs="Georgia"/>
                <w:sz w:val="20"/>
                <w:szCs w:val="20"/>
                <w:lang w:val="es-DO"/>
              </w:rPr>
              <w:t>conceptua</w:t>
            </w:r>
            <w:r w:rsidRPr="001D575A">
              <w:rPr>
                <w:rFonts w:ascii="Georgia" w:hAnsi="Georgia" w:cs="Georgia"/>
                <w:spacing w:val="-2"/>
                <w:sz w:val="20"/>
                <w:szCs w:val="20"/>
                <w:lang w:val="es-DO"/>
              </w:rPr>
              <w:t>l</w:t>
            </w:r>
            <w:r w:rsidRPr="001D575A">
              <w:rPr>
                <w:rFonts w:ascii="Georgia" w:hAnsi="Georgia" w:cs="Georgia"/>
                <w:sz w:val="20"/>
                <w:szCs w:val="20"/>
                <w:lang w:val="es-DO"/>
              </w:rPr>
              <w:t>,</w:t>
            </w:r>
            <w:r w:rsidRPr="001D575A">
              <w:rPr>
                <w:rFonts w:ascii="Georgia" w:hAnsi="Georgia" w:cs="Georgia"/>
                <w:spacing w:val="16"/>
                <w:sz w:val="20"/>
                <w:szCs w:val="20"/>
                <w:lang w:val="es-DO"/>
              </w:rPr>
              <w:t xml:space="preserve"> </w:t>
            </w:r>
            <w:r w:rsidRPr="001D575A">
              <w:rPr>
                <w:rFonts w:ascii="Georgia" w:hAnsi="Georgia" w:cs="Georgia"/>
                <w:sz w:val="20"/>
                <w:szCs w:val="20"/>
                <w:lang w:val="es-DO"/>
              </w:rPr>
              <w:t>el</w:t>
            </w:r>
            <w:r w:rsidRPr="001D575A">
              <w:rPr>
                <w:rFonts w:ascii="Georgia" w:hAnsi="Georgia" w:cs="Georgia"/>
                <w:spacing w:val="16"/>
                <w:sz w:val="20"/>
                <w:szCs w:val="20"/>
                <w:lang w:val="es-DO"/>
              </w:rPr>
              <w:t xml:space="preserve"> </w:t>
            </w:r>
            <w:r w:rsidRPr="001D575A">
              <w:rPr>
                <w:rFonts w:ascii="Georgia" w:hAnsi="Georgia" w:cs="Georgia"/>
                <w:sz w:val="20"/>
                <w:szCs w:val="20"/>
                <w:lang w:val="es-DO"/>
              </w:rPr>
              <w:t>m</w:t>
            </w:r>
            <w:r w:rsidRPr="001D575A">
              <w:rPr>
                <w:rFonts w:ascii="Georgia" w:hAnsi="Georgia" w:cs="Georgia"/>
                <w:spacing w:val="5"/>
                <w:sz w:val="20"/>
                <w:szCs w:val="20"/>
                <w:lang w:val="es-DO"/>
              </w:rPr>
              <w:t>o</w:t>
            </w:r>
            <w:r w:rsidRPr="001D575A">
              <w:rPr>
                <w:rFonts w:ascii="Georgia" w:hAnsi="Georgia" w:cs="Georgia"/>
                <w:sz w:val="20"/>
                <w:szCs w:val="20"/>
                <w:lang w:val="es-DO"/>
              </w:rPr>
              <w:t>de</w:t>
            </w:r>
            <w:r w:rsidRPr="001D575A">
              <w:rPr>
                <w:rFonts w:ascii="Georgia" w:hAnsi="Georgia" w:cs="Georgia"/>
                <w:spacing w:val="-2"/>
                <w:sz w:val="20"/>
                <w:szCs w:val="20"/>
                <w:lang w:val="es-DO"/>
              </w:rPr>
              <w:t>l</w:t>
            </w:r>
            <w:r w:rsidRPr="001D575A">
              <w:rPr>
                <w:rFonts w:ascii="Georgia" w:hAnsi="Georgia" w:cs="Georgia"/>
                <w:sz w:val="20"/>
                <w:szCs w:val="20"/>
                <w:lang w:val="es-DO"/>
              </w:rPr>
              <w:t>o</w:t>
            </w:r>
            <w:r w:rsidRPr="001D575A">
              <w:rPr>
                <w:rFonts w:ascii="Georgia" w:hAnsi="Georgia" w:cs="Georgia"/>
                <w:spacing w:val="16"/>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6"/>
                <w:sz w:val="20"/>
                <w:szCs w:val="20"/>
                <w:lang w:val="es-DO"/>
              </w:rPr>
              <w:t xml:space="preserve"> </w:t>
            </w:r>
            <w:r w:rsidRPr="001D575A">
              <w:rPr>
                <w:rFonts w:ascii="Georgia" w:hAnsi="Georgia" w:cs="Georgia"/>
                <w:sz w:val="20"/>
                <w:szCs w:val="20"/>
                <w:lang w:val="es-DO"/>
              </w:rPr>
              <w:t>da</w:t>
            </w:r>
            <w:r w:rsidRPr="001D575A">
              <w:rPr>
                <w:rFonts w:ascii="Georgia" w:hAnsi="Georgia" w:cs="Georgia"/>
                <w:spacing w:val="-1"/>
                <w:sz w:val="20"/>
                <w:szCs w:val="20"/>
                <w:lang w:val="es-DO"/>
              </w:rPr>
              <w:t>t</w:t>
            </w:r>
            <w:r w:rsidRPr="001D575A">
              <w:rPr>
                <w:rFonts w:ascii="Georgia" w:hAnsi="Georgia" w:cs="Georgia"/>
                <w:sz w:val="20"/>
                <w:szCs w:val="20"/>
                <w:lang w:val="es-DO"/>
              </w:rPr>
              <w:t>os</w:t>
            </w:r>
            <w:r w:rsidRPr="001D575A">
              <w:rPr>
                <w:rFonts w:ascii="Georgia" w:hAnsi="Georgia" w:cs="Georgia"/>
                <w:spacing w:val="15"/>
                <w:sz w:val="20"/>
                <w:szCs w:val="20"/>
                <w:lang w:val="es-DO"/>
              </w:rPr>
              <w:t xml:space="preserve"> </w:t>
            </w:r>
            <w:proofErr w:type="spellStart"/>
            <w:r w:rsidRPr="001D575A">
              <w:rPr>
                <w:rFonts w:ascii="Georgia" w:hAnsi="Georgia" w:cs="Georgia"/>
                <w:spacing w:val="-24"/>
                <w:sz w:val="20"/>
                <w:szCs w:val="20"/>
                <w:lang w:val="es-DO"/>
              </w:rPr>
              <w:t>f</w:t>
            </w:r>
            <w:r w:rsidRPr="001D575A">
              <w:rPr>
                <w:rFonts w:ascii="Georgia" w:hAnsi="Georgia" w:cs="Georgia"/>
                <w:spacing w:val="-79"/>
                <w:sz w:val="20"/>
                <w:szCs w:val="20"/>
                <w:lang w:val="es-DO"/>
              </w:rPr>
              <w:t>´</w:t>
            </w:r>
            <w:r w:rsidRPr="001D575A">
              <w:rPr>
                <w:rFonts w:ascii="Georgia" w:hAnsi="Georgia" w:cs="Georgia"/>
                <w:sz w:val="20"/>
                <w:szCs w:val="20"/>
                <w:lang w:val="es-DO"/>
              </w:rPr>
              <w:t>ısi</w:t>
            </w:r>
            <w:r w:rsidRPr="001D575A">
              <w:rPr>
                <w:rFonts w:ascii="Georgia" w:hAnsi="Georgia" w:cs="Georgia"/>
                <w:spacing w:val="-2"/>
                <w:sz w:val="20"/>
                <w:szCs w:val="20"/>
                <w:lang w:val="es-DO"/>
              </w:rPr>
              <w:t>c</w:t>
            </w:r>
            <w:r w:rsidRPr="001D575A">
              <w:rPr>
                <w:rFonts w:ascii="Georgia" w:hAnsi="Georgia" w:cs="Georgia"/>
                <w:sz w:val="20"/>
                <w:szCs w:val="20"/>
                <w:lang w:val="es-DO"/>
              </w:rPr>
              <w:t>o</w:t>
            </w:r>
            <w:proofErr w:type="spellEnd"/>
            <w:r w:rsidRPr="001D575A">
              <w:rPr>
                <w:rFonts w:ascii="Georgia" w:hAnsi="Georgia" w:cs="Georgia"/>
                <w:spacing w:val="16"/>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16"/>
                <w:sz w:val="20"/>
                <w:szCs w:val="20"/>
                <w:lang w:val="es-DO"/>
              </w:rPr>
              <w:t xml:space="preserve"> </w:t>
            </w:r>
            <w:r w:rsidRPr="001D575A">
              <w:rPr>
                <w:rFonts w:ascii="Georgia" w:hAnsi="Georgia" w:cs="Georgia"/>
                <w:sz w:val="20"/>
                <w:szCs w:val="20"/>
                <w:lang w:val="es-DO"/>
              </w:rPr>
              <w:t>el</w:t>
            </w:r>
            <w:r w:rsidRPr="001D575A">
              <w:rPr>
                <w:rFonts w:ascii="Georgia" w:hAnsi="Georgia" w:cs="Georgia"/>
                <w:w w:val="93"/>
                <w:sz w:val="20"/>
                <w:szCs w:val="20"/>
                <w:lang w:val="es-DO"/>
              </w:rPr>
              <w:t xml:space="preserve"> </w:t>
            </w:r>
            <w:r w:rsidRPr="001D575A">
              <w:rPr>
                <w:rFonts w:ascii="Georgia" w:hAnsi="Georgia" w:cs="Georgia"/>
                <w:sz w:val="20"/>
                <w:szCs w:val="20"/>
                <w:lang w:val="es-DO"/>
              </w:rPr>
              <w:t>modelo</w:t>
            </w:r>
            <w:r w:rsidRPr="001D575A">
              <w:rPr>
                <w:rFonts w:ascii="Georgia" w:hAnsi="Georgia" w:cs="Georgia"/>
                <w:spacing w:val="-25"/>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25"/>
                <w:sz w:val="20"/>
                <w:szCs w:val="20"/>
                <w:lang w:val="es-DO"/>
              </w:rPr>
              <w:t xml:space="preserve"> </w:t>
            </w:r>
            <w:r w:rsidRPr="001D575A">
              <w:rPr>
                <w:rFonts w:ascii="Georgia" w:hAnsi="Georgia" w:cs="Georgia"/>
                <w:spacing w:val="-1"/>
                <w:sz w:val="20"/>
                <w:szCs w:val="20"/>
                <w:lang w:val="es-DO"/>
              </w:rPr>
              <w:t>dat</w:t>
            </w:r>
            <w:r w:rsidRPr="001D575A">
              <w:rPr>
                <w:rFonts w:ascii="Georgia" w:hAnsi="Georgia" w:cs="Georgia"/>
                <w:spacing w:val="-2"/>
                <w:sz w:val="20"/>
                <w:szCs w:val="20"/>
                <w:lang w:val="es-DO"/>
              </w:rPr>
              <w:t>os</w:t>
            </w:r>
            <w:r w:rsidRPr="001D575A">
              <w:rPr>
                <w:rFonts w:ascii="Georgia" w:hAnsi="Georgia" w:cs="Georgia"/>
                <w:spacing w:val="-25"/>
                <w:sz w:val="20"/>
                <w:szCs w:val="20"/>
                <w:lang w:val="es-DO"/>
              </w:rPr>
              <w:t xml:space="preserve"> </w:t>
            </w:r>
            <w:r w:rsidRPr="001D575A">
              <w:rPr>
                <w:rFonts w:ascii="Georgia" w:hAnsi="Georgia" w:cs="Georgia"/>
                <w:spacing w:val="-2"/>
                <w:sz w:val="20"/>
                <w:szCs w:val="20"/>
                <w:lang w:val="es-DO"/>
              </w:rPr>
              <w:t>represen</w:t>
            </w:r>
            <w:r w:rsidRPr="001D575A">
              <w:rPr>
                <w:rFonts w:ascii="Georgia" w:hAnsi="Georgia" w:cs="Georgia"/>
                <w:spacing w:val="-1"/>
                <w:sz w:val="20"/>
                <w:szCs w:val="20"/>
                <w:lang w:val="es-DO"/>
              </w:rPr>
              <w:t>t</w:t>
            </w:r>
            <w:r w:rsidRPr="001D575A">
              <w:rPr>
                <w:rFonts w:ascii="Georgia" w:hAnsi="Georgia" w:cs="Georgia"/>
                <w:spacing w:val="-2"/>
                <w:sz w:val="20"/>
                <w:szCs w:val="20"/>
                <w:lang w:val="es-DO"/>
              </w:rPr>
              <w:t>acional</w:t>
            </w:r>
            <w:r w:rsidRPr="001D575A">
              <w:rPr>
                <w:rFonts w:ascii="Georgia" w:hAnsi="Georgia" w:cs="Georgia"/>
                <w:spacing w:val="-1"/>
                <w:sz w:val="20"/>
                <w:szCs w:val="20"/>
                <w:lang w:val="es-DO"/>
              </w:rPr>
              <w:t>.</w:t>
            </w:r>
          </w:p>
          <w:p w:rsidR="008A5DA3" w:rsidRPr="001D575A" w:rsidRDefault="008A5DA3" w:rsidP="00CF7B9A">
            <w:pPr>
              <w:pStyle w:val="TableParagraph"/>
              <w:kinsoku w:val="0"/>
              <w:overflowPunct w:val="0"/>
              <w:spacing w:before="159" w:line="252" w:lineRule="auto"/>
              <w:ind w:left="617" w:right="116"/>
              <w:jc w:val="both"/>
              <w:rPr>
                <w:rFonts w:ascii="Georgia" w:hAnsi="Georgia" w:cs="Georgia"/>
                <w:sz w:val="20"/>
                <w:szCs w:val="20"/>
                <w:lang w:val="es-DO"/>
              </w:rPr>
            </w:pPr>
            <w:r w:rsidRPr="001D575A">
              <w:rPr>
                <w:rFonts w:ascii="Georgia" w:hAnsi="Georgia" w:cs="Georgia"/>
                <w:sz w:val="20"/>
                <w:szCs w:val="20"/>
                <w:lang w:val="es-DO"/>
              </w:rPr>
              <w:t>D</w:t>
            </w:r>
            <w:r w:rsidRPr="001D575A">
              <w:rPr>
                <w:rFonts w:ascii="Georgia" w:hAnsi="Georgia" w:cs="Georgia"/>
                <w:spacing w:val="-2"/>
                <w:sz w:val="20"/>
                <w:szCs w:val="20"/>
                <w:lang w:val="es-DO"/>
              </w:rPr>
              <w:t>e</w:t>
            </w:r>
            <w:r w:rsidRPr="001D575A">
              <w:rPr>
                <w:rFonts w:ascii="Georgia" w:hAnsi="Georgia" w:cs="Georgia"/>
                <w:sz w:val="20"/>
                <w:szCs w:val="20"/>
                <w:lang w:val="es-DO"/>
              </w:rPr>
              <w:t>s</w:t>
            </w:r>
            <w:r w:rsidRPr="001D575A">
              <w:rPr>
                <w:rFonts w:ascii="Georgia" w:hAnsi="Georgia" w:cs="Georgia"/>
                <w:spacing w:val="-2"/>
                <w:sz w:val="20"/>
                <w:szCs w:val="20"/>
                <w:lang w:val="es-DO"/>
              </w:rPr>
              <w:t>c</w:t>
            </w:r>
            <w:r w:rsidRPr="001D575A">
              <w:rPr>
                <w:rFonts w:ascii="Georgia" w:hAnsi="Georgia" w:cs="Georgia"/>
                <w:sz w:val="20"/>
                <w:szCs w:val="20"/>
                <w:lang w:val="es-DO"/>
              </w:rPr>
              <w:t>ribir</w:t>
            </w:r>
            <w:r w:rsidRPr="001D575A">
              <w:rPr>
                <w:rFonts w:ascii="Georgia" w:hAnsi="Georgia" w:cs="Georgia"/>
                <w:spacing w:val="13"/>
                <w:sz w:val="20"/>
                <w:szCs w:val="20"/>
                <w:lang w:val="es-DO"/>
              </w:rPr>
              <w:t xml:space="preserve"> </w:t>
            </w:r>
            <w:r w:rsidRPr="001D575A">
              <w:rPr>
                <w:rFonts w:ascii="Georgia" w:hAnsi="Georgia" w:cs="Georgia"/>
                <w:sz w:val="20"/>
                <w:szCs w:val="20"/>
                <w:lang w:val="es-DO"/>
              </w:rPr>
              <w:t>los</w:t>
            </w:r>
            <w:r w:rsidRPr="001D575A">
              <w:rPr>
                <w:rFonts w:ascii="Georgia" w:hAnsi="Georgia" w:cs="Georgia"/>
                <w:spacing w:val="14"/>
                <w:sz w:val="20"/>
                <w:szCs w:val="20"/>
                <w:lang w:val="es-DO"/>
              </w:rPr>
              <w:t xml:space="preserve"> </w:t>
            </w:r>
            <w:r w:rsidRPr="001D575A">
              <w:rPr>
                <w:rFonts w:ascii="Georgia" w:hAnsi="Georgia" w:cs="Georgia"/>
                <w:sz w:val="20"/>
                <w:szCs w:val="20"/>
                <w:lang w:val="es-DO"/>
              </w:rPr>
              <w:t>conceptos</w:t>
            </w:r>
            <w:r w:rsidRPr="001D575A">
              <w:rPr>
                <w:rFonts w:ascii="Georgia" w:hAnsi="Georgia" w:cs="Georgia"/>
                <w:spacing w:val="14"/>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4"/>
                <w:sz w:val="20"/>
                <w:szCs w:val="20"/>
                <w:lang w:val="es-DO"/>
              </w:rPr>
              <w:t xml:space="preserve"> </w:t>
            </w:r>
            <w:r w:rsidRPr="001D575A">
              <w:rPr>
                <w:rFonts w:ascii="Georgia" w:hAnsi="Georgia" w:cs="Georgia"/>
                <w:sz w:val="20"/>
                <w:szCs w:val="20"/>
                <w:lang w:val="es-DO"/>
              </w:rPr>
              <w:t>m</w:t>
            </w:r>
            <w:r w:rsidRPr="001D575A">
              <w:rPr>
                <w:rFonts w:ascii="Georgia" w:hAnsi="Georgia" w:cs="Georgia"/>
                <w:spacing w:val="5"/>
                <w:sz w:val="20"/>
                <w:szCs w:val="20"/>
                <w:lang w:val="es-DO"/>
              </w:rPr>
              <w:t>o</w:t>
            </w:r>
            <w:r w:rsidRPr="001D575A">
              <w:rPr>
                <w:rFonts w:ascii="Georgia" w:hAnsi="Georgia" w:cs="Georgia"/>
                <w:sz w:val="20"/>
                <w:szCs w:val="20"/>
                <w:lang w:val="es-DO"/>
              </w:rPr>
              <w:t>de</w:t>
            </w:r>
            <w:r w:rsidRPr="001D575A">
              <w:rPr>
                <w:rFonts w:ascii="Georgia" w:hAnsi="Georgia" w:cs="Georgia"/>
                <w:spacing w:val="-2"/>
                <w:sz w:val="20"/>
                <w:szCs w:val="20"/>
                <w:lang w:val="es-DO"/>
              </w:rPr>
              <w:t>l</w:t>
            </w:r>
            <w:r w:rsidRPr="001D575A">
              <w:rPr>
                <w:rFonts w:ascii="Georgia" w:hAnsi="Georgia" w:cs="Georgia"/>
                <w:sz w:val="20"/>
                <w:szCs w:val="20"/>
                <w:lang w:val="es-DO"/>
              </w:rPr>
              <w:t>ado</w:t>
            </w:r>
            <w:r w:rsidRPr="001D575A">
              <w:rPr>
                <w:rFonts w:ascii="Georgia" w:hAnsi="Georgia" w:cs="Georgia"/>
                <w:spacing w:val="14"/>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15"/>
                <w:sz w:val="20"/>
                <w:szCs w:val="20"/>
                <w:lang w:val="es-DO"/>
              </w:rPr>
              <w:t xml:space="preserve"> </w:t>
            </w:r>
            <w:r w:rsidRPr="001D575A">
              <w:rPr>
                <w:rFonts w:ascii="Georgia" w:hAnsi="Georgia" w:cs="Georgia"/>
                <w:sz w:val="20"/>
                <w:szCs w:val="20"/>
                <w:lang w:val="es-DO"/>
              </w:rPr>
              <w:t>la</w:t>
            </w:r>
            <w:r w:rsidRPr="001D575A">
              <w:rPr>
                <w:rFonts w:ascii="Georgia" w:hAnsi="Georgia" w:cs="Georgia"/>
                <w:spacing w:val="15"/>
                <w:sz w:val="20"/>
                <w:szCs w:val="20"/>
                <w:lang w:val="es-DO"/>
              </w:rPr>
              <w:t xml:space="preserve"> </w:t>
            </w:r>
            <w:proofErr w:type="spellStart"/>
            <w:r w:rsidRPr="001D575A">
              <w:rPr>
                <w:rFonts w:ascii="Georgia" w:hAnsi="Georgia" w:cs="Georgia"/>
                <w:sz w:val="20"/>
                <w:szCs w:val="20"/>
                <w:lang w:val="es-DO"/>
              </w:rPr>
              <w:t>no</w:t>
            </w:r>
            <w:r w:rsidRPr="001D575A">
              <w:rPr>
                <w:rFonts w:ascii="Georgia" w:hAnsi="Georgia" w:cs="Georgia"/>
                <w:spacing w:val="-2"/>
                <w:sz w:val="20"/>
                <w:szCs w:val="20"/>
                <w:lang w:val="es-DO"/>
              </w:rPr>
              <w:t>t</w:t>
            </w:r>
            <w:r w:rsidRPr="001D575A">
              <w:rPr>
                <w:rFonts w:ascii="Georgia" w:hAnsi="Georgia" w:cs="Georgia"/>
                <w:sz w:val="20"/>
                <w:szCs w:val="20"/>
                <w:lang w:val="es-DO"/>
              </w:rPr>
              <w:t>aci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w w:val="93"/>
                <w:sz w:val="20"/>
                <w:szCs w:val="20"/>
                <w:lang w:val="es-DO"/>
              </w:rPr>
              <w:t xml:space="preserve"> </w:t>
            </w:r>
            <w:r w:rsidRPr="001D575A">
              <w:rPr>
                <w:rFonts w:ascii="Georgia" w:hAnsi="Georgia" w:cs="Georgia"/>
                <w:sz w:val="20"/>
                <w:szCs w:val="20"/>
                <w:lang w:val="es-DO"/>
              </w:rPr>
              <w:t>del</w:t>
            </w:r>
            <w:r w:rsidRPr="001D575A">
              <w:rPr>
                <w:rFonts w:ascii="Georgia" w:hAnsi="Georgia" w:cs="Georgia"/>
                <w:spacing w:val="8"/>
                <w:sz w:val="20"/>
                <w:szCs w:val="20"/>
                <w:lang w:val="es-DO"/>
              </w:rPr>
              <w:t xml:space="preserve"> </w:t>
            </w:r>
            <w:r w:rsidRPr="001D575A">
              <w:rPr>
                <w:rFonts w:ascii="Georgia" w:hAnsi="Georgia" w:cs="Georgia"/>
                <w:sz w:val="20"/>
                <w:szCs w:val="20"/>
                <w:lang w:val="es-DO"/>
              </w:rPr>
              <w:t>m</w:t>
            </w:r>
            <w:r w:rsidRPr="001D575A">
              <w:rPr>
                <w:rFonts w:ascii="Georgia" w:hAnsi="Georgia" w:cs="Georgia"/>
                <w:spacing w:val="5"/>
                <w:sz w:val="20"/>
                <w:szCs w:val="20"/>
                <w:lang w:val="es-DO"/>
              </w:rPr>
              <w:t>o</w:t>
            </w:r>
            <w:r w:rsidRPr="001D575A">
              <w:rPr>
                <w:rFonts w:ascii="Georgia" w:hAnsi="Georgia" w:cs="Georgia"/>
                <w:sz w:val="20"/>
                <w:szCs w:val="20"/>
                <w:lang w:val="es-DO"/>
              </w:rPr>
              <w:t>de</w:t>
            </w:r>
            <w:r w:rsidRPr="001D575A">
              <w:rPr>
                <w:rFonts w:ascii="Georgia" w:hAnsi="Georgia" w:cs="Georgia"/>
                <w:spacing w:val="-2"/>
                <w:sz w:val="20"/>
                <w:szCs w:val="20"/>
                <w:lang w:val="es-DO"/>
              </w:rPr>
              <w:t>l</w:t>
            </w:r>
            <w:r w:rsidRPr="001D575A">
              <w:rPr>
                <w:rFonts w:ascii="Georgia" w:hAnsi="Georgia" w:cs="Georgia"/>
                <w:sz w:val="20"/>
                <w:szCs w:val="20"/>
                <w:lang w:val="es-DO"/>
              </w:rPr>
              <w:t>o</w:t>
            </w:r>
            <w:r w:rsidRPr="001D575A">
              <w:rPr>
                <w:rFonts w:ascii="Georgia" w:hAnsi="Georgia" w:cs="Georgia"/>
                <w:spacing w:val="9"/>
                <w:sz w:val="20"/>
                <w:szCs w:val="20"/>
                <w:lang w:val="es-DO"/>
              </w:rPr>
              <w:t xml:space="preserve"> </w:t>
            </w:r>
            <w:r w:rsidRPr="001D575A">
              <w:rPr>
                <w:rFonts w:ascii="Georgia" w:hAnsi="Georgia" w:cs="Georgia"/>
                <w:sz w:val="20"/>
                <w:szCs w:val="20"/>
                <w:lang w:val="es-DO"/>
              </w:rPr>
              <w:t>e</w:t>
            </w:r>
            <w:r w:rsidRPr="001D575A">
              <w:rPr>
                <w:rFonts w:ascii="Georgia" w:hAnsi="Georgia" w:cs="Georgia"/>
                <w:spacing w:val="-7"/>
                <w:sz w:val="20"/>
                <w:szCs w:val="20"/>
                <w:lang w:val="es-DO"/>
              </w:rPr>
              <w:t>n</w:t>
            </w:r>
            <w:r w:rsidRPr="001D575A">
              <w:rPr>
                <w:rFonts w:ascii="Georgia" w:hAnsi="Georgia" w:cs="Georgia"/>
                <w:sz w:val="20"/>
                <w:szCs w:val="20"/>
                <w:lang w:val="es-DO"/>
              </w:rPr>
              <w:t>tida</w:t>
            </w:r>
            <w:r w:rsidRPr="001D575A">
              <w:rPr>
                <w:rFonts w:ascii="Georgia" w:hAnsi="Georgia" w:cs="Georgia"/>
                <w:spacing w:val="-2"/>
                <w:sz w:val="20"/>
                <w:szCs w:val="20"/>
                <w:lang w:val="es-DO"/>
              </w:rPr>
              <w:t>d</w:t>
            </w:r>
            <w:r w:rsidRPr="001D575A">
              <w:rPr>
                <w:rFonts w:ascii="Georgia" w:hAnsi="Georgia" w:cs="Georgia"/>
                <w:sz w:val="20"/>
                <w:szCs w:val="20"/>
                <w:lang w:val="es-DO"/>
              </w:rPr>
              <w:t>-</w:t>
            </w:r>
            <w:proofErr w:type="spellStart"/>
            <w:r w:rsidRPr="001D575A">
              <w:rPr>
                <w:rFonts w:ascii="Georgia" w:hAnsi="Georgia" w:cs="Georgia"/>
                <w:sz w:val="20"/>
                <w:szCs w:val="20"/>
                <w:lang w:val="es-DO"/>
              </w:rPr>
              <w:t>rela</w:t>
            </w:r>
            <w:r w:rsidRPr="001D575A">
              <w:rPr>
                <w:rFonts w:ascii="Georgia" w:hAnsi="Georgia" w:cs="Georgia"/>
                <w:spacing w:val="-1"/>
                <w:sz w:val="20"/>
                <w:szCs w:val="20"/>
                <w:lang w:val="es-DO"/>
              </w:rPr>
              <w:t>c</w:t>
            </w:r>
            <w:r w:rsidRPr="001D575A">
              <w:rPr>
                <w:rFonts w:ascii="Georgia" w:hAnsi="Georgia" w:cs="Georgia"/>
                <w:sz w:val="20"/>
                <w:szCs w:val="20"/>
                <w:lang w:val="es-DO"/>
              </w:rPr>
              <w:t>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pacing w:val="9"/>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10"/>
                <w:sz w:val="20"/>
                <w:szCs w:val="20"/>
                <w:lang w:val="es-DO"/>
              </w:rPr>
              <w:t xml:space="preserve"> </w:t>
            </w:r>
            <w:r w:rsidRPr="001D575A">
              <w:rPr>
                <w:rFonts w:ascii="Georgia" w:hAnsi="Georgia" w:cs="Georgia"/>
                <w:sz w:val="20"/>
                <w:szCs w:val="20"/>
                <w:lang w:val="es-DO"/>
              </w:rPr>
              <w:t>UML,</w:t>
            </w:r>
            <w:r w:rsidRPr="001D575A">
              <w:rPr>
                <w:rFonts w:ascii="Georgia" w:hAnsi="Georgia" w:cs="Georgia"/>
                <w:spacing w:val="10"/>
                <w:sz w:val="20"/>
                <w:szCs w:val="20"/>
                <w:lang w:val="es-DO"/>
              </w:rPr>
              <w:t xml:space="preserve"> </w:t>
            </w:r>
            <w:r w:rsidRPr="001D575A">
              <w:rPr>
                <w:rFonts w:ascii="Georgia" w:hAnsi="Georgia" w:cs="Georgia"/>
                <w:sz w:val="20"/>
                <w:szCs w:val="20"/>
                <w:lang w:val="es-DO"/>
              </w:rPr>
              <w:t>in</w:t>
            </w:r>
            <w:r w:rsidRPr="001D575A">
              <w:rPr>
                <w:rFonts w:ascii="Georgia" w:hAnsi="Georgia" w:cs="Georgia"/>
                <w:spacing w:val="-2"/>
                <w:sz w:val="20"/>
                <w:szCs w:val="20"/>
                <w:lang w:val="es-DO"/>
              </w:rPr>
              <w:t>c</w:t>
            </w:r>
            <w:r w:rsidRPr="001D575A">
              <w:rPr>
                <w:rFonts w:ascii="Georgia" w:hAnsi="Georgia" w:cs="Georgia"/>
                <w:sz w:val="20"/>
                <w:szCs w:val="20"/>
                <w:lang w:val="es-DO"/>
              </w:rPr>
              <w:t>lu</w:t>
            </w:r>
            <w:r w:rsidRPr="001D575A">
              <w:rPr>
                <w:rFonts w:ascii="Georgia" w:hAnsi="Georgia" w:cs="Georgia"/>
                <w:spacing w:val="-6"/>
                <w:sz w:val="20"/>
                <w:szCs w:val="20"/>
                <w:lang w:val="es-DO"/>
              </w:rPr>
              <w:t>y</w:t>
            </w:r>
            <w:r w:rsidRPr="001D575A">
              <w:rPr>
                <w:rFonts w:ascii="Georgia" w:hAnsi="Georgia" w:cs="Georgia"/>
                <w:sz w:val="20"/>
                <w:szCs w:val="20"/>
                <w:lang w:val="es-DO"/>
              </w:rPr>
              <w:t>endo</w:t>
            </w:r>
            <w:r w:rsidRPr="001D575A">
              <w:rPr>
                <w:rFonts w:ascii="Georgia" w:hAnsi="Georgia" w:cs="Georgia"/>
                <w:spacing w:val="9"/>
                <w:sz w:val="20"/>
                <w:szCs w:val="20"/>
                <w:lang w:val="es-DO"/>
              </w:rPr>
              <w:t xml:space="preserve"> </w:t>
            </w:r>
            <w:r w:rsidRPr="001D575A">
              <w:rPr>
                <w:rFonts w:ascii="Georgia" w:hAnsi="Georgia" w:cs="Georgia"/>
                <w:sz w:val="20"/>
                <w:szCs w:val="20"/>
                <w:lang w:val="es-DO"/>
              </w:rPr>
              <w:t>su</w:t>
            </w:r>
            <w:r w:rsidRPr="001D575A">
              <w:rPr>
                <w:rFonts w:ascii="Georgia" w:hAnsi="Georgia" w:cs="Georgia"/>
                <w:w w:val="93"/>
                <w:sz w:val="20"/>
                <w:szCs w:val="20"/>
                <w:lang w:val="es-DO"/>
              </w:rPr>
              <w:t xml:space="preserve"> </w:t>
            </w:r>
            <w:r w:rsidRPr="001D575A">
              <w:rPr>
                <w:rFonts w:ascii="Georgia" w:hAnsi="Georgia" w:cs="Georgia"/>
                <w:sz w:val="20"/>
                <w:szCs w:val="20"/>
                <w:lang w:val="es-DO"/>
              </w:rPr>
              <w:t>uso</w:t>
            </w:r>
            <w:r w:rsidRPr="001D575A">
              <w:rPr>
                <w:rFonts w:ascii="Georgia" w:hAnsi="Georgia" w:cs="Georgia"/>
                <w:spacing w:val="-15"/>
                <w:sz w:val="20"/>
                <w:szCs w:val="20"/>
                <w:lang w:val="es-DO"/>
              </w:rPr>
              <w:t xml:space="preserve"> </w:t>
            </w:r>
            <w:r w:rsidRPr="001D575A">
              <w:rPr>
                <w:rFonts w:ascii="Georgia" w:hAnsi="Georgia" w:cs="Georgia"/>
                <w:sz w:val="20"/>
                <w:szCs w:val="20"/>
                <w:lang w:val="es-DO"/>
              </w:rPr>
              <w:t>en</w:t>
            </w:r>
            <w:r w:rsidRPr="001D575A">
              <w:rPr>
                <w:rFonts w:ascii="Georgia" w:hAnsi="Georgia" w:cs="Georgia"/>
                <w:spacing w:val="-13"/>
                <w:sz w:val="20"/>
                <w:szCs w:val="20"/>
                <w:lang w:val="es-DO"/>
              </w:rPr>
              <w:t xml:space="preserve"> </w:t>
            </w:r>
            <w:r w:rsidRPr="001D575A">
              <w:rPr>
                <w:rFonts w:ascii="Georgia" w:hAnsi="Georgia" w:cs="Georgia"/>
                <w:spacing w:val="-2"/>
                <w:sz w:val="20"/>
                <w:szCs w:val="20"/>
                <w:lang w:val="es-DO"/>
              </w:rPr>
              <w:t>modelamien</w:t>
            </w:r>
            <w:r w:rsidRPr="001D575A">
              <w:rPr>
                <w:rFonts w:ascii="Georgia" w:hAnsi="Georgia" w:cs="Georgia"/>
                <w:spacing w:val="-1"/>
                <w:sz w:val="20"/>
                <w:szCs w:val="20"/>
                <w:lang w:val="es-DO"/>
              </w:rPr>
              <w:t>to</w:t>
            </w:r>
            <w:r w:rsidRPr="001D575A">
              <w:rPr>
                <w:rFonts w:ascii="Georgia" w:hAnsi="Georgia" w:cs="Georgia"/>
                <w:spacing w:val="-15"/>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4"/>
                <w:sz w:val="20"/>
                <w:szCs w:val="20"/>
                <w:lang w:val="es-DO"/>
              </w:rPr>
              <w:t xml:space="preserve"> </w:t>
            </w:r>
            <w:r w:rsidRPr="001D575A">
              <w:rPr>
                <w:rFonts w:ascii="Georgia" w:hAnsi="Georgia" w:cs="Georgia"/>
                <w:sz w:val="20"/>
                <w:szCs w:val="20"/>
                <w:lang w:val="es-DO"/>
              </w:rPr>
              <w:t>datos.</w:t>
            </w:r>
          </w:p>
          <w:p w:rsidR="008A5DA3" w:rsidRPr="001D575A" w:rsidRDefault="008A5DA3" w:rsidP="00CF7B9A">
            <w:pPr>
              <w:pStyle w:val="TableParagraph"/>
              <w:kinsoku w:val="0"/>
              <w:overflowPunct w:val="0"/>
              <w:spacing w:before="159" w:line="252" w:lineRule="auto"/>
              <w:ind w:left="617" w:right="116"/>
              <w:jc w:val="both"/>
              <w:rPr>
                <w:rFonts w:ascii="Georgia" w:hAnsi="Georgia" w:cs="Georgia"/>
                <w:sz w:val="20"/>
                <w:szCs w:val="20"/>
                <w:lang w:val="es-DO"/>
              </w:rPr>
            </w:pPr>
            <w:r w:rsidRPr="001D575A">
              <w:rPr>
                <w:rFonts w:ascii="Georgia" w:hAnsi="Georgia" w:cs="Georgia"/>
                <w:spacing w:val="-2"/>
                <w:sz w:val="20"/>
                <w:szCs w:val="20"/>
                <w:lang w:val="es-DO"/>
              </w:rPr>
              <w:t>Descri</w:t>
            </w:r>
            <w:r w:rsidRPr="001D575A">
              <w:rPr>
                <w:rFonts w:ascii="Georgia" w:hAnsi="Georgia" w:cs="Georgia"/>
                <w:spacing w:val="-1"/>
                <w:sz w:val="20"/>
                <w:szCs w:val="20"/>
                <w:lang w:val="es-DO"/>
              </w:rPr>
              <w:t>b</w:t>
            </w:r>
            <w:r w:rsidRPr="001D575A">
              <w:rPr>
                <w:rFonts w:ascii="Georgia" w:hAnsi="Georgia" w:cs="Georgia"/>
                <w:spacing w:val="-2"/>
                <w:sz w:val="20"/>
                <w:szCs w:val="20"/>
                <w:lang w:val="es-DO"/>
              </w:rPr>
              <w:t>ir</w:t>
            </w:r>
            <w:r w:rsidRPr="001D575A">
              <w:rPr>
                <w:rFonts w:ascii="Georgia" w:hAnsi="Georgia" w:cs="Georgia"/>
                <w:spacing w:val="-27"/>
                <w:sz w:val="20"/>
                <w:szCs w:val="20"/>
                <w:lang w:val="es-DO"/>
              </w:rPr>
              <w:t xml:space="preserve"> </w:t>
            </w:r>
            <w:r w:rsidRPr="001D575A">
              <w:rPr>
                <w:rFonts w:ascii="Georgia" w:hAnsi="Georgia" w:cs="Georgia"/>
                <w:sz w:val="20"/>
                <w:szCs w:val="20"/>
                <w:lang w:val="es-DO"/>
              </w:rPr>
              <w:t>los</w:t>
            </w:r>
            <w:r w:rsidRPr="001D575A">
              <w:rPr>
                <w:rFonts w:ascii="Georgia" w:hAnsi="Georgia" w:cs="Georgia"/>
                <w:spacing w:val="-27"/>
                <w:sz w:val="20"/>
                <w:szCs w:val="20"/>
                <w:lang w:val="es-DO"/>
              </w:rPr>
              <w:t xml:space="preserve"> </w:t>
            </w:r>
            <w:r w:rsidRPr="001D575A">
              <w:rPr>
                <w:rFonts w:ascii="Georgia" w:hAnsi="Georgia" w:cs="Georgia"/>
                <w:spacing w:val="-2"/>
                <w:sz w:val="20"/>
                <w:szCs w:val="20"/>
                <w:lang w:val="es-DO"/>
              </w:rPr>
              <w:t>principales</w:t>
            </w:r>
            <w:r w:rsidRPr="001D575A">
              <w:rPr>
                <w:rFonts w:ascii="Georgia" w:hAnsi="Georgia" w:cs="Georgia"/>
                <w:spacing w:val="-27"/>
                <w:sz w:val="20"/>
                <w:szCs w:val="20"/>
                <w:lang w:val="es-DO"/>
              </w:rPr>
              <w:t xml:space="preserve"> </w:t>
            </w:r>
            <w:r w:rsidRPr="001D575A">
              <w:rPr>
                <w:rFonts w:ascii="Georgia" w:hAnsi="Georgia" w:cs="Georgia"/>
                <w:sz w:val="20"/>
                <w:szCs w:val="20"/>
                <w:lang w:val="es-DO"/>
              </w:rPr>
              <w:t>conceptos</w:t>
            </w:r>
            <w:r w:rsidRPr="001D575A">
              <w:rPr>
                <w:rFonts w:ascii="Georgia" w:hAnsi="Georgia" w:cs="Georgia"/>
                <w:spacing w:val="-26"/>
                <w:sz w:val="20"/>
                <w:szCs w:val="20"/>
                <w:lang w:val="es-DO"/>
              </w:rPr>
              <w:t xml:space="preserve"> </w:t>
            </w:r>
            <w:r w:rsidRPr="001D575A">
              <w:rPr>
                <w:rFonts w:ascii="Georgia" w:hAnsi="Georgia" w:cs="Georgia"/>
                <w:sz w:val="20"/>
                <w:szCs w:val="20"/>
                <w:lang w:val="es-DO"/>
              </w:rPr>
              <w:t>del</w:t>
            </w:r>
            <w:r w:rsidRPr="001D575A">
              <w:rPr>
                <w:rFonts w:ascii="Georgia" w:hAnsi="Georgia" w:cs="Georgia"/>
                <w:spacing w:val="-27"/>
                <w:sz w:val="20"/>
                <w:szCs w:val="20"/>
                <w:lang w:val="es-DO"/>
              </w:rPr>
              <w:t xml:space="preserve"> </w:t>
            </w:r>
            <w:r w:rsidRPr="001D575A">
              <w:rPr>
                <w:rFonts w:ascii="Georgia" w:hAnsi="Georgia" w:cs="Georgia"/>
                <w:sz w:val="20"/>
                <w:szCs w:val="20"/>
                <w:lang w:val="es-DO"/>
              </w:rPr>
              <w:t>modelo</w:t>
            </w:r>
            <w:r w:rsidRPr="001D575A">
              <w:rPr>
                <w:rFonts w:ascii="Georgia" w:hAnsi="Georgia" w:cs="Georgia"/>
                <w:spacing w:val="-26"/>
                <w:sz w:val="20"/>
                <w:szCs w:val="20"/>
                <w:lang w:val="es-DO"/>
              </w:rPr>
              <w:t xml:space="preserve"> </w:t>
            </w:r>
            <w:r w:rsidRPr="001D575A">
              <w:rPr>
                <w:rFonts w:ascii="Georgia" w:hAnsi="Georgia" w:cs="Georgia"/>
                <w:sz w:val="20"/>
                <w:szCs w:val="20"/>
                <w:lang w:val="es-DO"/>
              </w:rPr>
              <w:t>OO</w:t>
            </w:r>
            <w:r w:rsidRPr="001D575A">
              <w:rPr>
                <w:rFonts w:ascii="Georgia" w:hAnsi="Georgia" w:cs="Georgia"/>
                <w:spacing w:val="-27"/>
                <w:sz w:val="20"/>
                <w:szCs w:val="20"/>
                <w:lang w:val="es-DO"/>
              </w:rPr>
              <w:t xml:space="preserve"> </w:t>
            </w:r>
            <w:r w:rsidRPr="001D575A">
              <w:rPr>
                <w:rFonts w:ascii="Georgia" w:hAnsi="Georgia" w:cs="Georgia"/>
                <w:sz w:val="20"/>
                <w:szCs w:val="20"/>
                <w:lang w:val="es-DO"/>
              </w:rPr>
              <w:t>tal</w:t>
            </w:r>
            <w:r w:rsidRPr="001D575A">
              <w:rPr>
                <w:rFonts w:ascii="Georgia" w:hAnsi="Georgia" w:cs="Georgia"/>
                <w:spacing w:val="43"/>
                <w:w w:val="102"/>
                <w:sz w:val="20"/>
                <w:szCs w:val="20"/>
                <w:lang w:val="es-DO"/>
              </w:rPr>
              <w:t xml:space="preserve"> </w:t>
            </w:r>
            <w:r w:rsidRPr="001D575A">
              <w:rPr>
                <w:rFonts w:ascii="Georgia" w:hAnsi="Georgia" w:cs="Georgia"/>
                <w:sz w:val="20"/>
                <w:szCs w:val="20"/>
                <w:lang w:val="es-DO"/>
              </w:rPr>
              <w:t>como</w:t>
            </w:r>
            <w:r w:rsidRPr="001D575A">
              <w:rPr>
                <w:rFonts w:ascii="Georgia" w:hAnsi="Georgia" w:cs="Georgia"/>
                <w:spacing w:val="-12"/>
                <w:sz w:val="20"/>
                <w:szCs w:val="20"/>
                <w:lang w:val="es-DO"/>
              </w:rPr>
              <w:t xml:space="preserve"> </w:t>
            </w:r>
            <w:r w:rsidRPr="001D575A">
              <w:rPr>
                <w:rFonts w:ascii="Georgia" w:hAnsi="Georgia" w:cs="Georgia"/>
                <w:sz w:val="20"/>
                <w:szCs w:val="20"/>
                <w:lang w:val="es-DO"/>
              </w:rPr>
              <w:t>la</w:t>
            </w:r>
            <w:r w:rsidRPr="001D575A">
              <w:rPr>
                <w:rFonts w:ascii="Georgia" w:hAnsi="Georgia" w:cs="Georgia"/>
                <w:spacing w:val="-11"/>
                <w:sz w:val="20"/>
                <w:szCs w:val="20"/>
                <w:lang w:val="es-DO"/>
              </w:rPr>
              <w:t xml:space="preserve"> </w:t>
            </w:r>
            <w:r w:rsidRPr="001D575A">
              <w:rPr>
                <w:rFonts w:ascii="Georgia" w:hAnsi="Georgia" w:cs="Georgia"/>
                <w:spacing w:val="-2"/>
                <w:sz w:val="20"/>
                <w:szCs w:val="20"/>
                <w:lang w:val="es-DO"/>
              </w:rPr>
              <w:t>iden</w:t>
            </w:r>
            <w:r w:rsidRPr="001D575A">
              <w:rPr>
                <w:rFonts w:ascii="Georgia" w:hAnsi="Georgia" w:cs="Georgia"/>
                <w:spacing w:val="-1"/>
                <w:sz w:val="20"/>
                <w:szCs w:val="20"/>
                <w:lang w:val="es-DO"/>
              </w:rPr>
              <w:t>t</w:t>
            </w:r>
            <w:r w:rsidRPr="001D575A">
              <w:rPr>
                <w:rFonts w:ascii="Georgia" w:hAnsi="Georgia" w:cs="Georgia"/>
                <w:spacing w:val="-2"/>
                <w:sz w:val="20"/>
                <w:szCs w:val="20"/>
                <w:lang w:val="es-DO"/>
              </w:rPr>
              <w:t>idad</w:t>
            </w:r>
            <w:r w:rsidRPr="001D575A">
              <w:rPr>
                <w:rFonts w:ascii="Georgia" w:hAnsi="Georgia" w:cs="Georgia"/>
                <w:spacing w:val="-11"/>
                <w:sz w:val="20"/>
                <w:szCs w:val="20"/>
                <w:lang w:val="es-DO"/>
              </w:rPr>
              <w:t xml:space="preserve"> </w:t>
            </w:r>
            <w:r w:rsidRPr="001D575A">
              <w:rPr>
                <w:rFonts w:ascii="Georgia" w:hAnsi="Georgia" w:cs="Georgia"/>
                <w:sz w:val="20"/>
                <w:szCs w:val="20"/>
                <w:lang w:val="es-DO"/>
              </w:rPr>
              <w:t>del</w:t>
            </w:r>
            <w:r w:rsidRPr="001D575A">
              <w:rPr>
                <w:rFonts w:ascii="Georgia" w:hAnsi="Georgia" w:cs="Georgia"/>
                <w:spacing w:val="-11"/>
                <w:sz w:val="20"/>
                <w:szCs w:val="20"/>
                <w:lang w:val="es-DO"/>
              </w:rPr>
              <w:t xml:space="preserve"> </w:t>
            </w:r>
            <w:r w:rsidRPr="001D575A">
              <w:rPr>
                <w:rFonts w:ascii="Georgia" w:hAnsi="Georgia" w:cs="Georgia"/>
                <w:spacing w:val="1"/>
                <w:sz w:val="20"/>
                <w:szCs w:val="20"/>
                <w:lang w:val="es-DO"/>
              </w:rPr>
              <w:t>objeto,</w:t>
            </w:r>
            <w:r w:rsidRPr="001D575A">
              <w:rPr>
                <w:rFonts w:ascii="Georgia" w:hAnsi="Georgia" w:cs="Georgia"/>
                <w:spacing w:val="-11"/>
                <w:sz w:val="20"/>
                <w:szCs w:val="20"/>
                <w:lang w:val="es-DO"/>
              </w:rPr>
              <w:t xml:space="preserve"> </w:t>
            </w:r>
            <w:r w:rsidRPr="001D575A">
              <w:rPr>
                <w:rFonts w:ascii="Georgia" w:hAnsi="Georgia" w:cs="Georgia"/>
                <w:spacing w:val="-2"/>
                <w:sz w:val="20"/>
                <w:szCs w:val="20"/>
                <w:lang w:val="es-DO"/>
              </w:rPr>
              <w:t>cons</w:t>
            </w:r>
            <w:r w:rsidRPr="001D575A">
              <w:rPr>
                <w:rFonts w:ascii="Georgia" w:hAnsi="Georgia" w:cs="Georgia"/>
                <w:spacing w:val="-1"/>
                <w:sz w:val="20"/>
                <w:szCs w:val="20"/>
                <w:lang w:val="es-DO"/>
              </w:rPr>
              <w:t>t</w:t>
            </w:r>
            <w:r w:rsidRPr="001D575A">
              <w:rPr>
                <w:rFonts w:ascii="Georgia" w:hAnsi="Georgia" w:cs="Georgia"/>
                <w:spacing w:val="-2"/>
                <w:sz w:val="20"/>
                <w:szCs w:val="20"/>
                <w:lang w:val="es-DO"/>
              </w:rPr>
              <w:t>ru</w:t>
            </w:r>
            <w:r w:rsidRPr="001D575A">
              <w:rPr>
                <w:rFonts w:ascii="Georgia" w:hAnsi="Georgia" w:cs="Georgia"/>
                <w:spacing w:val="-1"/>
                <w:sz w:val="20"/>
                <w:szCs w:val="20"/>
                <w:lang w:val="es-DO"/>
              </w:rPr>
              <w:t>ct</w:t>
            </w:r>
            <w:r w:rsidRPr="001D575A">
              <w:rPr>
                <w:rFonts w:ascii="Georgia" w:hAnsi="Georgia" w:cs="Georgia"/>
                <w:spacing w:val="-2"/>
                <w:sz w:val="20"/>
                <w:szCs w:val="20"/>
                <w:lang w:val="es-DO"/>
              </w:rPr>
              <w:t>ores</w:t>
            </w:r>
            <w:r w:rsidRPr="001D575A">
              <w:rPr>
                <w:rFonts w:ascii="Georgia" w:hAnsi="Georgia" w:cs="Georgia"/>
                <w:spacing w:val="-11"/>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2"/>
                <w:sz w:val="20"/>
                <w:szCs w:val="20"/>
                <w:lang w:val="es-DO"/>
              </w:rPr>
              <w:t xml:space="preserve"> </w:t>
            </w:r>
            <w:r w:rsidRPr="001D575A">
              <w:rPr>
                <w:rFonts w:ascii="Georgia" w:hAnsi="Georgia" w:cs="Georgia"/>
                <w:sz w:val="20"/>
                <w:szCs w:val="20"/>
                <w:lang w:val="es-DO"/>
              </w:rPr>
              <w:t>tipos,</w:t>
            </w:r>
            <w:r w:rsidRPr="001D575A">
              <w:rPr>
                <w:rFonts w:ascii="Georgia" w:hAnsi="Georgia" w:cs="Georgia"/>
                <w:spacing w:val="46"/>
                <w:w w:val="94"/>
                <w:sz w:val="20"/>
                <w:szCs w:val="20"/>
                <w:lang w:val="es-DO"/>
              </w:rPr>
              <w:t xml:space="preserve"> </w:t>
            </w:r>
            <w:proofErr w:type="spellStart"/>
            <w:r w:rsidRPr="001D575A">
              <w:rPr>
                <w:rFonts w:ascii="Georgia" w:hAnsi="Georgia" w:cs="Georgia"/>
                <w:sz w:val="20"/>
                <w:szCs w:val="20"/>
                <w:lang w:val="es-DO"/>
              </w:rPr>
              <w:t>encapsula</w:t>
            </w:r>
            <w:r w:rsidRPr="001D575A">
              <w:rPr>
                <w:rFonts w:ascii="Georgia" w:hAnsi="Georgia" w:cs="Georgia"/>
                <w:spacing w:val="-1"/>
                <w:sz w:val="20"/>
                <w:szCs w:val="20"/>
                <w:lang w:val="es-DO"/>
              </w:rPr>
              <w:t>c</w:t>
            </w:r>
            <w:r w:rsidRPr="001D575A">
              <w:rPr>
                <w:rFonts w:ascii="Georgia" w:hAnsi="Georgia" w:cs="Georgia"/>
                <w:sz w:val="20"/>
                <w:szCs w:val="20"/>
                <w:lang w:val="es-DO"/>
              </w:rPr>
              <w:t>ion</w:t>
            </w:r>
            <w:proofErr w:type="spellEnd"/>
            <w:r w:rsidRPr="001D575A">
              <w:rPr>
                <w:rFonts w:ascii="Georgia" w:hAnsi="Georgia" w:cs="Georgia"/>
                <w:sz w:val="20"/>
                <w:szCs w:val="20"/>
                <w:lang w:val="es-DO"/>
              </w:rPr>
              <w:t>,</w:t>
            </w:r>
            <w:r w:rsidRPr="001D575A">
              <w:rPr>
                <w:rFonts w:ascii="Georgia" w:hAnsi="Georgia" w:cs="Georgia"/>
                <w:spacing w:val="-21"/>
                <w:sz w:val="20"/>
                <w:szCs w:val="20"/>
                <w:lang w:val="es-DO"/>
              </w:rPr>
              <w:t xml:space="preserve"> </w:t>
            </w:r>
            <w:r w:rsidRPr="001D575A">
              <w:rPr>
                <w:rFonts w:ascii="Georgia" w:hAnsi="Georgia" w:cs="Georgia"/>
                <w:sz w:val="20"/>
                <w:szCs w:val="20"/>
                <w:lang w:val="es-DO"/>
              </w:rPr>
              <w:t>her</w:t>
            </w:r>
            <w:r w:rsidRPr="001D575A">
              <w:rPr>
                <w:rFonts w:ascii="Georgia" w:hAnsi="Georgia" w:cs="Georgia"/>
                <w:spacing w:val="-2"/>
                <w:sz w:val="20"/>
                <w:szCs w:val="20"/>
                <w:lang w:val="es-DO"/>
              </w:rPr>
              <w:t>e</w:t>
            </w:r>
            <w:r w:rsidRPr="001D575A">
              <w:rPr>
                <w:rFonts w:ascii="Georgia" w:hAnsi="Georgia" w:cs="Georgia"/>
                <w:sz w:val="20"/>
                <w:szCs w:val="20"/>
                <w:lang w:val="es-DO"/>
              </w:rPr>
              <w:t>n</w:t>
            </w:r>
            <w:r w:rsidRPr="001D575A">
              <w:rPr>
                <w:rFonts w:ascii="Georgia" w:hAnsi="Georgia" w:cs="Georgia"/>
                <w:spacing w:val="-2"/>
                <w:sz w:val="20"/>
                <w:szCs w:val="20"/>
                <w:lang w:val="es-DO"/>
              </w:rPr>
              <w:t>c</w:t>
            </w:r>
            <w:r w:rsidRPr="001D575A">
              <w:rPr>
                <w:rFonts w:ascii="Georgia" w:hAnsi="Georgia" w:cs="Georgia"/>
                <w:sz w:val="20"/>
                <w:szCs w:val="20"/>
                <w:lang w:val="es-DO"/>
              </w:rPr>
              <w:t>ia,</w:t>
            </w:r>
            <w:r w:rsidRPr="001D575A">
              <w:rPr>
                <w:rFonts w:ascii="Georgia" w:hAnsi="Georgia" w:cs="Georgia"/>
                <w:spacing w:val="-21"/>
                <w:sz w:val="20"/>
                <w:szCs w:val="20"/>
                <w:lang w:val="es-DO"/>
              </w:rPr>
              <w:t xml:space="preserve"> </w:t>
            </w:r>
            <w:r w:rsidRPr="001D575A">
              <w:rPr>
                <w:rFonts w:ascii="Georgia" w:hAnsi="Georgia" w:cs="Georgia"/>
                <w:spacing w:val="5"/>
                <w:sz w:val="20"/>
                <w:szCs w:val="20"/>
                <w:lang w:val="es-DO"/>
              </w:rPr>
              <w:t>p</w:t>
            </w:r>
            <w:r w:rsidRPr="001D575A">
              <w:rPr>
                <w:rFonts w:ascii="Georgia" w:hAnsi="Georgia" w:cs="Georgia"/>
                <w:sz w:val="20"/>
                <w:szCs w:val="20"/>
                <w:lang w:val="es-DO"/>
              </w:rPr>
              <w:t>olimorfi</w:t>
            </w:r>
            <w:r w:rsidRPr="001D575A">
              <w:rPr>
                <w:rFonts w:ascii="Georgia" w:hAnsi="Georgia" w:cs="Georgia"/>
                <w:spacing w:val="-2"/>
                <w:sz w:val="20"/>
                <w:szCs w:val="20"/>
                <w:lang w:val="es-DO"/>
              </w:rPr>
              <w:t>s</w:t>
            </w:r>
            <w:r w:rsidRPr="001D575A">
              <w:rPr>
                <w:rFonts w:ascii="Georgia" w:hAnsi="Georgia" w:cs="Georgia"/>
                <w:sz w:val="20"/>
                <w:szCs w:val="20"/>
                <w:lang w:val="es-DO"/>
              </w:rPr>
              <w:t>mo</w:t>
            </w:r>
            <w:r w:rsidRPr="001D575A">
              <w:rPr>
                <w:rFonts w:ascii="Georgia" w:hAnsi="Georgia" w:cs="Georgia"/>
                <w:spacing w:val="-20"/>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21"/>
                <w:sz w:val="20"/>
                <w:szCs w:val="20"/>
                <w:lang w:val="es-DO"/>
              </w:rPr>
              <w:t xml:space="preserve"> </w:t>
            </w:r>
            <w:proofErr w:type="spellStart"/>
            <w:r w:rsidRPr="001D575A">
              <w:rPr>
                <w:rFonts w:ascii="Georgia" w:hAnsi="Georgia" w:cs="Georgia"/>
                <w:sz w:val="20"/>
                <w:szCs w:val="20"/>
                <w:lang w:val="es-DO"/>
              </w:rPr>
              <w:t>creaci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pacing w:val="-21"/>
                <w:sz w:val="20"/>
                <w:szCs w:val="20"/>
                <w:lang w:val="es-DO"/>
              </w:rPr>
              <w:t xml:space="preserve"> </w:t>
            </w:r>
            <w:r w:rsidRPr="001D575A">
              <w:rPr>
                <w:rFonts w:ascii="Georgia" w:hAnsi="Georgia" w:cs="Georgia"/>
                <w:sz w:val="20"/>
                <w:szCs w:val="20"/>
                <w:lang w:val="es-DO"/>
              </w:rPr>
              <w:t>de</w:t>
            </w:r>
            <w:r w:rsidRPr="001D575A">
              <w:rPr>
                <w:rFonts w:ascii="Georgia" w:hAnsi="Georgia" w:cs="Georgia"/>
                <w:w w:val="94"/>
                <w:sz w:val="20"/>
                <w:szCs w:val="20"/>
                <w:lang w:val="es-DO"/>
              </w:rPr>
              <w:t xml:space="preserve"> </w:t>
            </w:r>
            <w:r w:rsidRPr="001D575A">
              <w:rPr>
                <w:rFonts w:ascii="Georgia" w:hAnsi="Georgia" w:cs="Georgia"/>
                <w:spacing w:val="-1"/>
                <w:sz w:val="20"/>
                <w:szCs w:val="20"/>
                <w:lang w:val="es-DO"/>
              </w:rPr>
              <w:t>v</w:t>
            </w:r>
            <w:r w:rsidRPr="001D575A">
              <w:rPr>
                <w:rFonts w:ascii="Georgia" w:hAnsi="Georgia" w:cs="Georgia"/>
                <w:spacing w:val="-2"/>
                <w:sz w:val="20"/>
                <w:szCs w:val="20"/>
                <w:lang w:val="es-DO"/>
              </w:rPr>
              <w:t>ersiones</w:t>
            </w:r>
            <w:r w:rsidRPr="001D575A">
              <w:rPr>
                <w:rFonts w:ascii="Georgia" w:hAnsi="Georgia" w:cs="Georgia"/>
                <w:spacing w:val="-1"/>
                <w:sz w:val="20"/>
                <w:szCs w:val="20"/>
                <w:lang w:val="es-DO"/>
              </w:rPr>
              <w:t>.</w:t>
            </w:r>
          </w:p>
          <w:p w:rsidR="008A5DA3" w:rsidRPr="001D575A" w:rsidRDefault="008A5DA3" w:rsidP="00CF7B9A">
            <w:pPr>
              <w:pStyle w:val="TableParagraph"/>
              <w:kinsoku w:val="0"/>
              <w:overflowPunct w:val="0"/>
              <w:spacing w:before="159" w:line="252" w:lineRule="auto"/>
              <w:ind w:left="617" w:right="116"/>
              <w:jc w:val="both"/>
              <w:rPr>
                <w:rFonts w:ascii="Georgia" w:hAnsi="Georgia" w:cs="Georgia"/>
                <w:sz w:val="20"/>
                <w:szCs w:val="20"/>
                <w:lang w:val="es-DO"/>
              </w:rPr>
            </w:pPr>
            <w:r w:rsidRPr="001D575A">
              <w:rPr>
                <w:rFonts w:ascii="Georgia" w:hAnsi="Georgia" w:cs="Georgia"/>
                <w:sz w:val="20"/>
                <w:szCs w:val="20"/>
                <w:lang w:val="es-DO"/>
              </w:rPr>
              <w:t>D</w:t>
            </w:r>
            <w:r w:rsidRPr="001D575A">
              <w:rPr>
                <w:rFonts w:ascii="Georgia" w:hAnsi="Georgia" w:cs="Georgia"/>
                <w:spacing w:val="-2"/>
                <w:sz w:val="20"/>
                <w:szCs w:val="20"/>
                <w:lang w:val="es-DO"/>
              </w:rPr>
              <w:t>e</w:t>
            </w:r>
            <w:r w:rsidRPr="001D575A">
              <w:rPr>
                <w:rFonts w:ascii="Georgia" w:hAnsi="Georgia" w:cs="Georgia"/>
                <w:sz w:val="20"/>
                <w:szCs w:val="20"/>
                <w:lang w:val="es-DO"/>
              </w:rPr>
              <w:t>finir</w:t>
            </w:r>
            <w:r w:rsidRPr="001D575A">
              <w:rPr>
                <w:rFonts w:ascii="Georgia" w:hAnsi="Georgia" w:cs="Georgia"/>
                <w:spacing w:val="-17"/>
                <w:sz w:val="20"/>
                <w:szCs w:val="20"/>
                <w:lang w:val="es-DO"/>
              </w:rPr>
              <w:t xml:space="preserve"> </w:t>
            </w:r>
            <w:r w:rsidRPr="001D575A">
              <w:rPr>
                <w:rFonts w:ascii="Georgia" w:hAnsi="Georgia" w:cs="Georgia"/>
                <w:sz w:val="20"/>
                <w:szCs w:val="20"/>
                <w:lang w:val="es-DO"/>
              </w:rPr>
              <w:t>la</w:t>
            </w:r>
            <w:r w:rsidRPr="001D575A">
              <w:rPr>
                <w:rFonts w:ascii="Georgia" w:hAnsi="Georgia" w:cs="Georgia"/>
                <w:spacing w:val="-17"/>
                <w:sz w:val="20"/>
                <w:szCs w:val="20"/>
                <w:lang w:val="es-DO"/>
              </w:rPr>
              <w:t xml:space="preserve"> </w:t>
            </w:r>
            <w:proofErr w:type="spellStart"/>
            <w:r w:rsidRPr="001D575A">
              <w:rPr>
                <w:rFonts w:ascii="Georgia" w:hAnsi="Georgia" w:cs="Georgia"/>
                <w:sz w:val="20"/>
                <w:szCs w:val="20"/>
                <w:lang w:val="es-DO"/>
              </w:rPr>
              <w:t>te</w:t>
            </w:r>
            <w:r w:rsidRPr="001D575A">
              <w:rPr>
                <w:rFonts w:ascii="Georgia" w:hAnsi="Georgia" w:cs="Georgia"/>
                <w:spacing w:val="-1"/>
                <w:sz w:val="20"/>
                <w:szCs w:val="20"/>
                <w:lang w:val="es-DO"/>
              </w:rPr>
              <w:t>r</w:t>
            </w:r>
            <w:r w:rsidRPr="001D575A">
              <w:rPr>
                <w:rFonts w:ascii="Georgia" w:hAnsi="Georgia" w:cs="Georgia"/>
                <w:sz w:val="20"/>
                <w:szCs w:val="20"/>
                <w:lang w:val="es-DO"/>
              </w:rPr>
              <w:t>minolo</w:t>
            </w:r>
            <w:r w:rsidRPr="001D575A">
              <w:rPr>
                <w:rFonts w:ascii="Georgia" w:hAnsi="Georgia" w:cs="Georgia"/>
                <w:spacing w:val="-24"/>
                <w:sz w:val="20"/>
                <w:szCs w:val="20"/>
                <w:lang w:val="es-DO"/>
              </w:rPr>
              <w:t>g</w:t>
            </w:r>
            <w:r w:rsidRPr="001D575A">
              <w:rPr>
                <w:rFonts w:ascii="Georgia" w:hAnsi="Georgia" w:cs="Georgia"/>
                <w:spacing w:val="-79"/>
                <w:sz w:val="20"/>
                <w:szCs w:val="20"/>
                <w:lang w:val="es-DO"/>
              </w:rPr>
              <w:t>´</w:t>
            </w:r>
            <w:r w:rsidRPr="001D575A">
              <w:rPr>
                <w:rFonts w:ascii="Georgia" w:hAnsi="Georgia" w:cs="Georgia"/>
                <w:sz w:val="20"/>
                <w:szCs w:val="20"/>
                <w:lang w:val="es-DO"/>
              </w:rPr>
              <w:t>ıa</w:t>
            </w:r>
            <w:proofErr w:type="spellEnd"/>
            <w:r w:rsidRPr="001D575A">
              <w:rPr>
                <w:rFonts w:ascii="Georgia" w:hAnsi="Georgia" w:cs="Georgia"/>
                <w:spacing w:val="-17"/>
                <w:sz w:val="20"/>
                <w:szCs w:val="20"/>
                <w:lang w:val="es-DO"/>
              </w:rPr>
              <w:t xml:space="preserve"> </w:t>
            </w:r>
            <w:r w:rsidRPr="001D575A">
              <w:rPr>
                <w:rFonts w:ascii="Georgia" w:hAnsi="Georgia" w:cs="Georgia"/>
                <w:sz w:val="20"/>
                <w:szCs w:val="20"/>
                <w:lang w:val="es-DO"/>
              </w:rPr>
              <w:t>fundam</w:t>
            </w:r>
            <w:r w:rsidRPr="001D575A">
              <w:rPr>
                <w:rFonts w:ascii="Georgia" w:hAnsi="Georgia" w:cs="Georgia"/>
                <w:spacing w:val="-2"/>
                <w:sz w:val="20"/>
                <w:szCs w:val="20"/>
                <w:lang w:val="es-DO"/>
              </w:rPr>
              <w:t>e</w:t>
            </w:r>
            <w:r w:rsidRPr="001D575A">
              <w:rPr>
                <w:rFonts w:ascii="Georgia" w:hAnsi="Georgia" w:cs="Georgia"/>
                <w:spacing w:val="-7"/>
                <w:sz w:val="20"/>
                <w:szCs w:val="20"/>
                <w:lang w:val="es-DO"/>
              </w:rPr>
              <w:t>n</w:t>
            </w:r>
            <w:r w:rsidRPr="001D575A">
              <w:rPr>
                <w:rFonts w:ascii="Georgia" w:hAnsi="Georgia" w:cs="Georgia"/>
                <w:sz w:val="20"/>
                <w:szCs w:val="20"/>
                <w:lang w:val="es-DO"/>
              </w:rPr>
              <w:t>tal</w:t>
            </w:r>
            <w:r w:rsidRPr="001D575A">
              <w:rPr>
                <w:rFonts w:ascii="Georgia" w:hAnsi="Georgia" w:cs="Georgia"/>
                <w:spacing w:val="-16"/>
                <w:sz w:val="20"/>
                <w:szCs w:val="20"/>
                <w:lang w:val="es-DO"/>
              </w:rPr>
              <w:t xml:space="preserve"> </w:t>
            </w:r>
            <w:r w:rsidRPr="001D575A">
              <w:rPr>
                <w:rFonts w:ascii="Georgia" w:hAnsi="Georgia" w:cs="Georgia"/>
                <w:sz w:val="20"/>
                <w:szCs w:val="20"/>
                <w:lang w:val="es-DO"/>
              </w:rPr>
              <w:t>usa</w:t>
            </w:r>
            <w:r w:rsidRPr="001D575A">
              <w:rPr>
                <w:rFonts w:ascii="Georgia" w:hAnsi="Georgia" w:cs="Georgia"/>
                <w:spacing w:val="-2"/>
                <w:sz w:val="20"/>
                <w:szCs w:val="20"/>
                <w:lang w:val="es-DO"/>
              </w:rPr>
              <w:t>d</w:t>
            </w:r>
            <w:r w:rsidRPr="001D575A">
              <w:rPr>
                <w:rFonts w:ascii="Georgia" w:hAnsi="Georgia" w:cs="Georgia"/>
                <w:sz w:val="20"/>
                <w:szCs w:val="20"/>
                <w:lang w:val="es-DO"/>
              </w:rPr>
              <w:t>a</w:t>
            </w:r>
            <w:r w:rsidRPr="001D575A">
              <w:rPr>
                <w:rFonts w:ascii="Georgia" w:hAnsi="Georgia" w:cs="Georgia"/>
                <w:spacing w:val="-17"/>
                <w:sz w:val="20"/>
                <w:szCs w:val="20"/>
                <w:lang w:val="es-DO"/>
              </w:rPr>
              <w:t xml:space="preserve"> </w:t>
            </w:r>
            <w:r w:rsidRPr="001D575A">
              <w:rPr>
                <w:rFonts w:ascii="Georgia" w:hAnsi="Georgia" w:cs="Georgia"/>
                <w:sz w:val="20"/>
                <w:szCs w:val="20"/>
                <w:lang w:val="es-DO"/>
              </w:rPr>
              <w:t>en</w:t>
            </w:r>
            <w:r w:rsidRPr="001D575A">
              <w:rPr>
                <w:rFonts w:ascii="Georgia" w:hAnsi="Georgia" w:cs="Georgia"/>
                <w:spacing w:val="-17"/>
                <w:sz w:val="20"/>
                <w:szCs w:val="20"/>
                <w:lang w:val="es-DO"/>
              </w:rPr>
              <w:t xml:space="preserve"> </w:t>
            </w:r>
            <w:r w:rsidRPr="001D575A">
              <w:rPr>
                <w:rFonts w:ascii="Georgia" w:hAnsi="Georgia" w:cs="Georgia"/>
                <w:sz w:val="20"/>
                <w:szCs w:val="20"/>
                <w:lang w:val="es-DO"/>
              </w:rPr>
              <w:t>el</w:t>
            </w:r>
            <w:r w:rsidRPr="001D575A">
              <w:rPr>
                <w:rFonts w:ascii="Georgia" w:hAnsi="Georgia" w:cs="Georgia"/>
                <w:spacing w:val="-16"/>
                <w:sz w:val="20"/>
                <w:szCs w:val="20"/>
                <w:lang w:val="es-DO"/>
              </w:rPr>
              <w:t xml:space="preserve"> </w:t>
            </w:r>
            <w:proofErr w:type="spellStart"/>
            <w:r w:rsidRPr="001D575A">
              <w:rPr>
                <w:rFonts w:ascii="Georgia" w:hAnsi="Georgia" w:cs="Georgia"/>
                <w:sz w:val="20"/>
                <w:szCs w:val="20"/>
                <w:lang w:val="es-DO"/>
              </w:rPr>
              <w:t>mo</w:t>
            </w:r>
            <w:proofErr w:type="spellEnd"/>
            <w:r w:rsidRPr="001D575A">
              <w:rPr>
                <w:rFonts w:ascii="Georgia" w:hAnsi="Georgia" w:cs="Georgia"/>
                <w:sz w:val="20"/>
                <w:szCs w:val="20"/>
                <w:lang w:val="es-DO"/>
              </w:rPr>
              <w:t>-</w:t>
            </w:r>
            <w:r w:rsidRPr="001D575A">
              <w:rPr>
                <w:rFonts w:ascii="Georgia" w:hAnsi="Georgia" w:cs="Georgia"/>
                <w:w w:val="92"/>
                <w:sz w:val="20"/>
                <w:szCs w:val="20"/>
                <w:lang w:val="es-DO"/>
              </w:rPr>
              <w:t xml:space="preserve"> </w:t>
            </w:r>
            <w:r w:rsidRPr="001D575A">
              <w:rPr>
                <w:rFonts w:ascii="Georgia" w:hAnsi="Georgia" w:cs="Georgia"/>
                <w:spacing w:val="-2"/>
                <w:sz w:val="20"/>
                <w:szCs w:val="20"/>
                <w:lang w:val="es-DO"/>
              </w:rPr>
              <w:t>delo</w:t>
            </w:r>
            <w:r w:rsidRPr="001D575A">
              <w:rPr>
                <w:rFonts w:ascii="Georgia" w:hAnsi="Georgia" w:cs="Georgia"/>
                <w:spacing w:val="-10"/>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0"/>
                <w:sz w:val="20"/>
                <w:szCs w:val="20"/>
                <w:lang w:val="es-DO"/>
              </w:rPr>
              <w:t xml:space="preserve"> </w:t>
            </w:r>
            <w:r w:rsidRPr="001D575A">
              <w:rPr>
                <w:rFonts w:ascii="Georgia" w:hAnsi="Georgia" w:cs="Georgia"/>
                <w:spacing w:val="-1"/>
                <w:sz w:val="20"/>
                <w:szCs w:val="20"/>
                <w:lang w:val="es-DO"/>
              </w:rPr>
              <w:t>dat</w:t>
            </w:r>
            <w:r w:rsidRPr="001D575A">
              <w:rPr>
                <w:rFonts w:ascii="Georgia" w:hAnsi="Georgia" w:cs="Georgia"/>
                <w:spacing w:val="-2"/>
                <w:sz w:val="20"/>
                <w:szCs w:val="20"/>
                <w:lang w:val="es-DO"/>
              </w:rPr>
              <w:t>os</w:t>
            </w:r>
            <w:r w:rsidRPr="001D575A">
              <w:rPr>
                <w:rFonts w:ascii="Georgia" w:hAnsi="Georgia" w:cs="Georgia"/>
                <w:spacing w:val="-9"/>
                <w:sz w:val="20"/>
                <w:szCs w:val="20"/>
                <w:lang w:val="es-DO"/>
              </w:rPr>
              <w:t xml:space="preserve"> </w:t>
            </w:r>
            <w:r w:rsidRPr="001D575A">
              <w:rPr>
                <w:rFonts w:ascii="Georgia" w:hAnsi="Georgia" w:cs="Georgia"/>
                <w:spacing w:val="-2"/>
                <w:sz w:val="20"/>
                <w:szCs w:val="20"/>
                <w:lang w:val="es-DO"/>
              </w:rPr>
              <w:t>relacional</w:t>
            </w:r>
            <w:r w:rsidRPr="001D575A">
              <w:rPr>
                <w:rFonts w:ascii="Georgia" w:hAnsi="Georgia" w:cs="Georgia"/>
                <w:spacing w:val="-1"/>
                <w:sz w:val="20"/>
                <w:szCs w:val="20"/>
                <w:lang w:val="es-DO"/>
              </w:rPr>
              <w:t>.</w:t>
            </w:r>
          </w:p>
          <w:p w:rsidR="008A5DA3" w:rsidRPr="001D575A" w:rsidRDefault="008A5DA3" w:rsidP="00CF7B9A">
            <w:pPr>
              <w:pStyle w:val="TableParagraph"/>
              <w:kinsoku w:val="0"/>
              <w:overflowPunct w:val="0"/>
              <w:spacing w:before="159" w:line="252" w:lineRule="auto"/>
              <w:ind w:left="617" w:right="117"/>
              <w:jc w:val="both"/>
              <w:rPr>
                <w:rFonts w:ascii="Georgia" w:hAnsi="Georgia" w:cs="Georgia"/>
                <w:sz w:val="20"/>
                <w:szCs w:val="20"/>
                <w:lang w:val="es-DO"/>
              </w:rPr>
            </w:pPr>
            <w:r w:rsidRPr="001D575A">
              <w:rPr>
                <w:rFonts w:ascii="Georgia" w:hAnsi="Georgia" w:cs="Georgia"/>
                <w:sz w:val="20"/>
                <w:szCs w:val="20"/>
                <w:lang w:val="es-DO"/>
              </w:rPr>
              <w:t>D</w:t>
            </w:r>
            <w:r w:rsidRPr="001D575A">
              <w:rPr>
                <w:rFonts w:ascii="Georgia" w:hAnsi="Georgia" w:cs="Georgia"/>
                <w:spacing w:val="-2"/>
                <w:sz w:val="20"/>
                <w:szCs w:val="20"/>
                <w:lang w:val="es-DO"/>
              </w:rPr>
              <w:t>e</w:t>
            </w:r>
            <w:r w:rsidRPr="001D575A">
              <w:rPr>
                <w:rFonts w:ascii="Georgia" w:hAnsi="Georgia" w:cs="Georgia"/>
                <w:sz w:val="20"/>
                <w:szCs w:val="20"/>
                <w:lang w:val="es-DO"/>
              </w:rPr>
              <w:t>s</w:t>
            </w:r>
            <w:r w:rsidRPr="001D575A">
              <w:rPr>
                <w:rFonts w:ascii="Georgia" w:hAnsi="Georgia" w:cs="Georgia"/>
                <w:spacing w:val="-2"/>
                <w:sz w:val="20"/>
                <w:szCs w:val="20"/>
                <w:lang w:val="es-DO"/>
              </w:rPr>
              <w:t>c</w:t>
            </w:r>
            <w:r w:rsidRPr="001D575A">
              <w:rPr>
                <w:rFonts w:ascii="Georgia" w:hAnsi="Georgia" w:cs="Georgia"/>
                <w:sz w:val="20"/>
                <w:szCs w:val="20"/>
                <w:lang w:val="es-DO"/>
              </w:rPr>
              <w:t>ribir</w:t>
            </w:r>
            <w:r w:rsidRPr="001D575A">
              <w:rPr>
                <w:rFonts w:ascii="Georgia" w:hAnsi="Georgia" w:cs="Georgia"/>
                <w:spacing w:val="-8"/>
                <w:sz w:val="20"/>
                <w:szCs w:val="20"/>
                <w:lang w:val="es-DO"/>
              </w:rPr>
              <w:t xml:space="preserve"> </w:t>
            </w:r>
            <w:r w:rsidRPr="001D575A">
              <w:rPr>
                <w:rFonts w:ascii="Georgia" w:hAnsi="Georgia" w:cs="Georgia"/>
                <w:sz w:val="20"/>
                <w:szCs w:val="20"/>
                <w:lang w:val="es-DO"/>
              </w:rPr>
              <w:t>los</w:t>
            </w:r>
            <w:r w:rsidRPr="001D575A">
              <w:rPr>
                <w:rFonts w:ascii="Georgia" w:hAnsi="Georgia" w:cs="Georgia"/>
                <w:spacing w:val="-8"/>
                <w:sz w:val="20"/>
                <w:szCs w:val="20"/>
                <w:lang w:val="es-DO"/>
              </w:rPr>
              <w:t xml:space="preserve"> </w:t>
            </w:r>
            <w:r w:rsidRPr="001D575A">
              <w:rPr>
                <w:rFonts w:ascii="Georgia" w:hAnsi="Georgia" w:cs="Georgia"/>
                <w:sz w:val="20"/>
                <w:szCs w:val="20"/>
                <w:lang w:val="es-DO"/>
              </w:rPr>
              <w:t>prin</w:t>
            </w:r>
            <w:r w:rsidRPr="001D575A">
              <w:rPr>
                <w:rFonts w:ascii="Georgia" w:hAnsi="Georgia" w:cs="Georgia"/>
                <w:spacing w:val="-2"/>
                <w:sz w:val="20"/>
                <w:szCs w:val="20"/>
                <w:lang w:val="es-DO"/>
              </w:rPr>
              <w:t>c</w:t>
            </w:r>
            <w:r w:rsidRPr="001D575A">
              <w:rPr>
                <w:rFonts w:ascii="Georgia" w:hAnsi="Georgia" w:cs="Georgia"/>
                <w:sz w:val="20"/>
                <w:szCs w:val="20"/>
                <w:lang w:val="es-DO"/>
              </w:rPr>
              <w:t>ipios</w:t>
            </w:r>
            <w:r w:rsidRPr="001D575A">
              <w:rPr>
                <w:rFonts w:ascii="Georgia" w:hAnsi="Georgia" w:cs="Georgia"/>
                <w:spacing w:val="-7"/>
                <w:sz w:val="20"/>
                <w:szCs w:val="20"/>
                <w:lang w:val="es-DO"/>
              </w:rPr>
              <w:t xml:space="preserve"> </w:t>
            </w:r>
            <w:proofErr w:type="spellStart"/>
            <w:r w:rsidRPr="001D575A">
              <w:rPr>
                <w:rFonts w:ascii="Georgia" w:hAnsi="Georgia" w:cs="Georgia"/>
                <w:sz w:val="20"/>
                <w:szCs w:val="20"/>
                <w:lang w:val="es-DO"/>
              </w:rPr>
              <w:t>b</w:t>
            </w:r>
            <w:r w:rsidRPr="001D575A">
              <w:rPr>
                <w:rFonts w:ascii="Georgia" w:hAnsi="Georgia" w:cs="Georgia"/>
                <w:spacing w:val="-99"/>
                <w:sz w:val="20"/>
                <w:szCs w:val="20"/>
                <w:lang w:val="es-DO"/>
              </w:rPr>
              <w:t>´</w:t>
            </w:r>
            <w:r w:rsidRPr="001D575A">
              <w:rPr>
                <w:rFonts w:ascii="Georgia" w:hAnsi="Georgia" w:cs="Georgia"/>
                <w:sz w:val="20"/>
                <w:szCs w:val="20"/>
                <w:lang w:val="es-DO"/>
              </w:rPr>
              <w:t>asicos</w:t>
            </w:r>
            <w:proofErr w:type="spellEnd"/>
            <w:r w:rsidRPr="001D575A">
              <w:rPr>
                <w:rFonts w:ascii="Georgia" w:hAnsi="Georgia" w:cs="Georgia"/>
                <w:spacing w:val="-8"/>
                <w:sz w:val="20"/>
                <w:szCs w:val="20"/>
                <w:lang w:val="es-DO"/>
              </w:rPr>
              <w:t xml:space="preserve"> </w:t>
            </w:r>
            <w:r w:rsidRPr="001D575A">
              <w:rPr>
                <w:rFonts w:ascii="Georgia" w:hAnsi="Georgia" w:cs="Georgia"/>
                <w:sz w:val="20"/>
                <w:szCs w:val="20"/>
                <w:lang w:val="es-DO"/>
              </w:rPr>
              <w:t>del</w:t>
            </w:r>
            <w:r w:rsidRPr="001D575A">
              <w:rPr>
                <w:rFonts w:ascii="Georgia" w:hAnsi="Georgia" w:cs="Georgia"/>
                <w:spacing w:val="-8"/>
                <w:sz w:val="20"/>
                <w:szCs w:val="20"/>
                <w:lang w:val="es-DO"/>
              </w:rPr>
              <w:t xml:space="preserve"> </w:t>
            </w:r>
            <w:r w:rsidRPr="001D575A">
              <w:rPr>
                <w:rFonts w:ascii="Georgia" w:hAnsi="Georgia" w:cs="Georgia"/>
                <w:sz w:val="20"/>
                <w:szCs w:val="20"/>
                <w:lang w:val="es-DO"/>
              </w:rPr>
              <w:t>m</w:t>
            </w:r>
            <w:r w:rsidRPr="001D575A">
              <w:rPr>
                <w:rFonts w:ascii="Georgia" w:hAnsi="Georgia" w:cs="Georgia"/>
                <w:spacing w:val="5"/>
                <w:sz w:val="20"/>
                <w:szCs w:val="20"/>
                <w:lang w:val="es-DO"/>
              </w:rPr>
              <w:t>o</w:t>
            </w:r>
            <w:r w:rsidRPr="001D575A">
              <w:rPr>
                <w:rFonts w:ascii="Georgia" w:hAnsi="Georgia" w:cs="Georgia"/>
                <w:sz w:val="20"/>
                <w:szCs w:val="20"/>
                <w:lang w:val="es-DO"/>
              </w:rPr>
              <w:t>de</w:t>
            </w:r>
            <w:r w:rsidRPr="001D575A">
              <w:rPr>
                <w:rFonts w:ascii="Georgia" w:hAnsi="Georgia" w:cs="Georgia"/>
                <w:spacing w:val="-2"/>
                <w:sz w:val="20"/>
                <w:szCs w:val="20"/>
                <w:lang w:val="es-DO"/>
              </w:rPr>
              <w:t>l</w:t>
            </w:r>
            <w:r w:rsidRPr="001D575A">
              <w:rPr>
                <w:rFonts w:ascii="Georgia" w:hAnsi="Georgia" w:cs="Georgia"/>
                <w:sz w:val="20"/>
                <w:szCs w:val="20"/>
                <w:lang w:val="es-DO"/>
              </w:rPr>
              <w:t>o</w:t>
            </w:r>
            <w:r w:rsidRPr="001D575A">
              <w:rPr>
                <w:rFonts w:ascii="Georgia" w:hAnsi="Georgia" w:cs="Georgia"/>
                <w:spacing w:val="-7"/>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8"/>
                <w:sz w:val="20"/>
                <w:szCs w:val="20"/>
                <w:lang w:val="es-DO"/>
              </w:rPr>
              <w:t xml:space="preserve"> </w:t>
            </w:r>
            <w:r w:rsidRPr="001D575A">
              <w:rPr>
                <w:rFonts w:ascii="Georgia" w:hAnsi="Georgia" w:cs="Georgia"/>
                <w:sz w:val="20"/>
                <w:szCs w:val="20"/>
                <w:lang w:val="es-DO"/>
              </w:rPr>
              <w:t>da</w:t>
            </w:r>
            <w:r w:rsidRPr="001D575A">
              <w:rPr>
                <w:rFonts w:ascii="Georgia" w:hAnsi="Georgia" w:cs="Georgia"/>
                <w:spacing w:val="-1"/>
                <w:sz w:val="20"/>
                <w:szCs w:val="20"/>
                <w:lang w:val="es-DO"/>
              </w:rPr>
              <w:t>t</w:t>
            </w:r>
            <w:r w:rsidRPr="001D575A">
              <w:rPr>
                <w:rFonts w:ascii="Georgia" w:hAnsi="Georgia" w:cs="Georgia"/>
                <w:sz w:val="20"/>
                <w:szCs w:val="20"/>
                <w:lang w:val="es-DO"/>
              </w:rPr>
              <w:t>os</w:t>
            </w:r>
            <w:r w:rsidRPr="001D575A">
              <w:rPr>
                <w:rFonts w:ascii="Georgia" w:hAnsi="Georgia" w:cs="Georgia"/>
                <w:w w:val="91"/>
                <w:sz w:val="20"/>
                <w:szCs w:val="20"/>
                <w:lang w:val="es-DO"/>
              </w:rPr>
              <w:t xml:space="preserve"> </w:t>
            </w:r>
            <w:r w:rsidRPr="001D575A">
              <w:rPr>
                <w:rFonts w:ascii="Georgia" w:hAnsi="Georgia" w:cs="Georgia"/>
                <w:spacing w:val="-2"/>
                <w:sz w:val="20"/>
                <w:szCs w:val="20"/>
                <w:lang w:val="es-DO"/>
              </w:rPr>
              <w:t>rel</w:t>
            </w:r>
            <w:r w:rsidRPr="001D575A">
              <w:rPr>
                <w:rFonts w:ascii="Georgia" w:hAnsi="Georgia" w:cs="Georgia"/>
                <w:spacing w:val="-1"/>
                <w:sz w:val="20"/>
                <w:szCs w:val="20"/>
                <w:lang w:val="es-DO"/>
              </w:rPr>
              <w:t>ac</w:t>
            </w:r>
            <w:r w:rsidRPr="001D575A">
              <w:rPr>
                <w:rFonts w:ascii="Georgia" w:hAnsi="Georgia" w:cs="Georgia"/>
                <w:spacing w:val="-2"/>
                <w:sz w:val="20"/>
                <w:szCs w:val="20"/>
                <w:lang w:val="es-DO"/>
              </w:rPr>
              <w:t>ional</w:t>
            </w:r>
            <w:r w:rsidRPr="001D575A">
              <w:rPr>
                <w:rFonts w:ascii="Georgia" w:hAnsi="Georgia" w:cs="Georgia"/>
                <w:spacing w:val="-1"/>
                <w:sz w:val="20"/>
                <w:szCs w:val="20"/>
                <w:lang w:val="es-DO"/>
              </w:rPr>
              <w:t>.</w:t>
            </w:r>
          </w:p>
          <w:p w:rsidR="008A5DA3" w:rsidRPr="001D575A" w:rsidRDefault="008A5DA3" w:rsidP="00CF7B9A">
            <w:pPr>
              <w:pStyle w:val="TableParagraph"/>
              <w:kinsoku w:val="0"/>
              <w:overflowPunct w:val="0"/>
              <w:spacing w:before="159" w:line="252" w:lineRule="auto"/>
              <w:ind w:left="617" w:right="117"/>
              <w:jc w:val="both"/>
              <w:rPr>
                <w:rFonts w:ascii="Georgia" w:hAnsi="Georgia" w:cs="Georgia"/>
                <w:sz w:val="20"/>
                <w:szCs w:val="20"/>
                <w:lang w:val="es-DO"/>
              </w:rPr>
            </w:pPr>
            <w:r w:rsidRPr="001D575A">
              <w:rPr>
                <w:rFonts w:ascii="Georgia" w:hAnsi="Georgia" w:cs="Georgia"/>
                <w:sz w:val="20"/>
                <w:szCs w:val="20"/>
                <w:lang w:val="es-DO"/>
              </w:rPr>
              <w:t>Ilustrar</w:t>
            </w:r>
            <w:r w:rsidRPr="001D575A">
              <w:rPr>
                <w:rFonts w:ascii="Georgia" w:hAnsi="Georgia" w:cs="Georgia"/>
                <w:spacing w:val="9"/>
                <w:sz w:val="20"/>
                <w:szCs w:val="20"/>
                <w:lang w:val="es-DO"/>
              </w:rPr>
              <w:t xml:space="preserve"> </w:t>
            </w:r>
            <w:r w:rsidRPr="001D575A">
              <w:rPr>
                <w:rFonts w:ascii="Georgia" w:hAnsi="Georgia" w:cs="Georgia"/>
                <w:sz w:val="20"/>
                <w:szCs w:val="20"/>
                <w:lang w:val="es-DO"/>
              </w:rPr>
              <w:t>los</w:t>
            </w:r>
            <w:r w:rsidRPr="001D575A">
              <w:rPr>
                <w:rFonts w:ascii="Georgia" w:hAnsi="Georgia" w:cs="Georgia"/>
                <w:spacing w:val="10"/>
                <w:sz w:val="20"/>
                <w:szCs w:val="20"/>
                <w:lang w:val="es-DO"/>
              </w:rPr>
              <w:t xml:space="preserve"> </w:t>
            </w:r>
            <w:r w:rsidRPr="001D575A">
              <w:rPr>
                <w:rFonts w:ascii="Georgia" w:hAnsi="Georgia" w:cs="Georgia"/>
                <w:sz w:val="20"/>
                <w:szCs w:val="20"/>
                <w:lang w:val="es-DO"/>
              </w:rPr>
              <w:t>conceptos</w:t>
            </w:r>
            <w:r w:rsidRPr="001D575A">
              <w:rPr>
                <w:rFonts w:ascii="Georgia" w:hAnsi="Georgia" w:cs="Georgia"/>
                <w:spacing w:val="10"/>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0"/>
                <w:sz w:val="20"/>
                <w:szCs w:val="20"/>
                <w:lang w:val="es-DO"/>
              </w:rPr>
              <w:t xml:space="preserve"> </w:t>
            </w:r>
            <w:r w:rsidRPr="001D575A">
              <w:rPr>
                <w:rFonts w:ascii="Georgia" w:hAnsi="Georgia" w:cs="Georgia"/>
                <w:sz w:val="20"/>
                <w:szCs w:val="20"/>
                <w:lang w:val="es-DO"/>
              </w:rPr>
              <w:t>m</w:t>
            </w:r>
            <w:r w:rsidRPr="001D575A">
              <w:rPr>
                <w:rFonts w:ascii="Georgia" w:hAnsi="Georgia" w:cs="Georgia"/>
                <w:spacing w:val="5"/>
                <w:sz w:val="20"/>
                <w:szCs w:val="20"/>
                <w:lang w:val="es-DO"/>
              </w:rPr>
              <w:t>o</w:t>
            </w:r>
            <w:r w:rsidRPr="001D575A">
              <w:rPr>
                <w:rFonts w:ascii="Georgia" w:hAnsi="Georgia" w:cs="Georgia"/>
                <w:sz w:val="20"/>
                <w:szCs w:val="20"/>
                <w:lang w:val="es-DO"/>
              </w:rPr>
              <w:t>de</w:t>
            </w:r>
            <w:r w:rsidRPr="001D575A">
              <w:rPr>
                <w:rFonts w:ascii="Georgia" w:hAnsi="Georgia" w:cs="Georgia"/>
                <w:spacing w:val="-2"/>
                <w:sz w:val="20"/>
                <w:szCs w:val="20"/>
                <w:lang w:val="es-DO"/>
              </w:rPr>
              <w:t>l</w:t>
            </w:r>
            <w:r w:rsidRPr="001D575A">
              <w:rPr>
                <w:rFonts w:ascii="Georgia" w:hAnsi="Georgia" w:cs="Georgia"/>
                <w:sz w:val="20"/>
                <w:szCs w:val="20"/>
                <w:lang w:val="es-DO"/>
              </w:rPr>
              <w:t>a</w:t>
            </w:r>
            <w:r w:rsidRPr="001D575A">
              <w:rPr>
                <w:rFonts w:ascii="Georgia" w:hAnsi="Georgia" w:cs="Georgia"/>
                <w:spacing w:val="-2"/>
                <w:sz w:val="20"/>
                <w:szCs w:val="20"/>
                <w:lang w:val="es-DO"/>
              </w:rPr>
              <w:t>m</w:t>
            </w:r>
            <w:r w:rsidRPr="001D575A">
              <w:rPr>
                <w:rFonts w:ascii="Georgia" w:hAnsi="Georgia" w:cs="Georgia"/>
                <w:sz w:val="20"/>
                <w:szCs w:val="20"/>
                <w:lang w:val="es-DO"/>
              </w:rPr>
              <w:t>i</w:t>
            </w:r>
            <w:r w:rsidRPr="001D575A">
              <w:rPr>
                <w:rFonts w:ascii="Georgia" w:hAnsi="Georgia" w:cs="Georgia"/>
                <w:spacing w:val="-2"/>
                <w:sz w:val="20"/>
                <w:szCs w:val="20"/>
                <w:lang w:val="es-DO"/>
              </w:rPr>
              <w:t>e</w:t>
            </w:r>
            <w:r w:rsidRPr="001D575A">
              <w:rPr>
                <w:rFonts w:ascii="Georgia" w:hAnsi="Georgia" w:cs="Georgia"/>
                <w:spacing w:val="-7"/>
                <w:sz w:val="20"/>
                <w:szCs w:val="20"/>
                <w:lang w:val="es-DO"/>
              </w:rPr>
              <w:t>n</w:t>
            </w:r>
            <w:r w:rsidRPr="001D575A">
              <w:rPr>
                <w:rFonts w:ascii="Georgia" w:hAnsi="Georgia" w:cs="Georgia"/>
                <w:sz w:val="20"/>
                <w:szCs w:val="20"/>
                <w:lang w:val="es-DO"/>
              </w:rPr>
              <w:t>to</w:t>
            </w:r>
            <w:r w:rsidRPr="001D575A">
              <w:rPr>
                <w:rFonts w:ascii="Georgia" w:hAnsi="Georgia" w:cs="Georgia"/>
                <w:spacing w:val="10"/>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10"/>
                <w:sz w:val="20"/>
                <w:szCs w:val="20"/>
                <w:lang w:val="es-DO"/>
              </w:rPr>
              <w:t xml:space="preserve"> </w:t>
            </w:r>
            <w:proofErr w:type="spellStart"/>
            <w:r w:rsidRPr="001D575A">
              <w:rPr>
                <w:rFonts w:ascii="Georgia" w:hAnsi="Georgia" w:cs="Georgia"/>
                <w:sz w:val="20"/>
                <w:szCs w:val="20"/>
                <w:lang w:val="es-DO"/>
              </w:rPr>
              <w:t>no</w:t>
            </w:r>
            <w:r w:rsidRPr="001D575A">
              <w:rPr>
                <w:rFonts w:ascii="Georgia" w:hAnsi="Georgia" w:cs="Georgia"/>
                <w:spacing w:val="-2"/>
                <w:sz w:val="20"/>
                <w:szCs w:val="20"/>
                <w:lang w:val="es-DO"/>
              </w:rPr>
              <w:t>t</w:t>
            </w:r>
            <w:r w:rsidRPr="001D575A">
              <w:rPr>
                <w:rFonts w:ascii="Georgia" w:hAnsi="Georgia" w:cs="Georgia"/>
                <w:sz w:val="20"/>
                <w:szCs w:val="20"/>
                <w:lang w:val="es-DO"/>
              </w:rPr>
              <w:t>aci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w w:val="93"/>
                <w:sz w:val="20"/>
                <w:szCs w:val="20"/>
                <w:lang w:val="es-DO"/>
              </w:rPr>
              <w:t xml:space="preserve"> </w:t>
            </w:r>
            <w:r w:rsidRPr="001D575A">
              <w:rPr>
                <w:rFonts w:ascii="Georgia" w:hAnsi="Georgia" w:cs="Georgia"/>
                <w:sz w:val="20"/>
                <w:szCs w:val="20"/>
                <w:lang w:val="es-DO"/>
              </w:rPr>
              <w:t>del</w:t>
            </w:r>
            <w:r w:rsidRPr="001D575A">
              <w:rPr>
                <w:rFonts w:ascii="Georgia" w:hAnsi="Georgia" w:cs="Georgia"/>
                <w:spacing w:val="-14"/>
                <w:sz w:val="20"/>
                <w:szCs w:val="20"/>
                <w:lang w:val="es-DO"/>
              </w:rPr>
              <w:t xml:space="preserve"> </w:t>
            </w:r>
            <w:r w:rsidRPr="001D575A">
              <w:rPr>
                <w:rFonts w:ascii="Georgia" w:hAnsi="Georgia" w:cs="Georgia"/>
                <w:sz w:val="20"/>
                <w:szCs w:val="20"/>
                <w:lang w:val="es-DO"/>
              </w:rPr>
              <w:t>modelo</w:t>
            </w:r>
            <w:r w:rsidRPr="001D575A">
              <w:rPr>
                <w:rFonts w:ascii="Georgia" w:hAnsi="Georgia" w:cs="Georgia"/>
                <w:spacing w:val="-13"/>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4"/>
                <w:sz w:val="20"/>
                <w:szCs w:val="20"/>
                <w:lang w:val="es-DO"/>
              </w:rPr>
              <w:t xml:space="preserve"> </w:t>
            </w:r>
            <w:r w:rsidRPr="001D575A">
              <w:rPr>
                <w:rFonts w:ascii="Georgia" w:hAnsi="Georgia" w:cs="Georgia"/>
                <w:spacing w:val="-1"/>
                <w:sz w:val="20"/>
                <w:szCs w:val="20"/>
                <w:lang w:val="es-DO"/>
              </w:rPr>
              <w:t>dat</w:t>
            </w:r>
            <w:r w:rsidRPr="001D575A">
              <w:rPr>
                <w:rFonts w:ascii="Georgia" w:hAnsi="Georgia" w:cs="Georgia"/>
                <w:spacing w:val="-2"/>
                <w:sz w:val="20"/>
                <w:szCs w:val="20"/>
                <w:lang w:val="es-DO"/>
              </w:rPr>
              <w:t>os</w:t>
            </w:r>
            <w:r w:rsidRPr="001D575A">
              <w:rPr>
                <w:rFonts w:ascii="Georgia" w:hAnsi="Georgia" w:cs="Georgia"/>
                <w:spacing w:val="-13"/>
                <w:sz w:val="20"/>
                <w:szCs w:val="20"/>
                <w:lang w:val="es-DO"/>
              </w:rPr>
              <w:t xml:space="preserve"> </w:t>
            </w:r>
            <w:r w:rsidRPr="001D575A">
              <w:rPr>
                <w:rFonts w:ascii="Georgia" w:hAnsi="Georgia" w:cs="Georgia"/>
                <w:spacing w:val="-2"/>
                <w:sz w:val="20"/>
                <w:szCs w:val="20"/>
                <w:lang w:val="es-DO"/>
              </w:rPr>
              <w:t>rel</w:t>
            </w:r>
            <w:r w:rsidRPr="001D575A">
              <w:rPr>
                <w:rFonts w:ascii="Georgia" w:hAnsi="Georgia" w:cs="Georgia"/>
                <w:spacing w:val="-1"/>
                <w:sz w:val="20"/>
                <w:szCs w:val="20"/>
                <w:lang w:val="es-DO"/>
              </w:rPr>
              <w:t>ac</w:t>
            </w:r>
            <w:r w:rsidRPr="001D575A">
              <w:rPr>
                <w:rFonts w:ascii="Georgia" w:hAnsi="Georgia" w:cs="Georgia"/>
                <w:spacing w:val="-2"/>
                <w:sz w:val="20"/>
                <w:szCs w:val="20"/>
                <w:lang w:val="es-DO"/>
              </w:rPr>
              <w:t>ional</w:t>
            </w:r>
            <w:r w:rsidRPr="001D575A">
              <w:rPr>
                <w:rFonts w:ascii="Georgia" w:hAnsi="Georgia" w:cs="Georgia"/>
                <w:spacing w:val="-1"/>
                <w:sz w:val="20"/>
                <w:szCs w:val="20"/>
                <w:lang w:val="es-DO"/>
              </w:rPr>
              <w:t>.</w:t>
            </w:r>
          </w:p>
          <w:p w:rsidR="008A5DA3" w:rsidRPr="001D575A" w:rsidRDefault="008A5DA3" w:rsidP="00CF7B9A">
            <w:pPr>
              <w:pStyle w:val="TableParagraph"/>
              <w:kinsoku w:val="0"/>
              <w:overflowPunct w:val="0"/>
              <w:spacing w:before="159" w:line="252" w:lineRule="auto"/>
              <w:ind w:left="617" w:right="117"/>
              <w:jc w:val="both"/>
              <w:rPr>
                <w:rFonts w:ascii="Georgia" w:hAnsi="Georgia" w:cs="Georgia"/>
                <w:sz w:val="20"/>
                <w:szCs w:val="20"/>
                <w:lang w:val="es-DO"/>
              </w:rPr>
            </w:pPr>
            <w:r w:rsidRPr="001D575A">
              <w:rPr>
                <w:rFonts w:ascii="Georgia" w:hAnsi="Georgia" w:cs="Georgia"/>
                <w:spacing w:val="-2"/>
                <w:sz w:val="20"/>
                <w:szCs w:val="20"/>
                <w:lang w:val="es-DO"/>
              </w:rPr>
              <w:t>Descri</w:t>
            </w:r>
            <w:r w:rsidRPr="001D575A">
              <w:rPr>
                <w:rFonts w:ascii="Georgia" w:hAnsi="Georgia" w:cs="Georgia"/>
                <w:spacing w:val="-1"/>
                <w:sz w:val="20"/>
                <w:szCs w:val="20"/>
                <w:lang w:val="es-DO"/>
              </w:rPr>
              <w:t>b</w:t>
            </w:r>
            <w:r w:rsidRPr="001D575A">
              <w:rPr>
                <w:rFonts w:ascii="Georgia" w:hAnsi="Georgia" w:cs="Georgia"/>
                <w:spacing w:val="-2"/>
                <w:sz w:val="20"/>
                <w:szCs w:val="20"/>
                <w:lang w:val="es-DO"/>
              </w:rPr>
              <w:t>ir</w:t>
            </w:r>
            <w:r w:rsidRPr="001D575A">
              <w:rPr>
                <w:rFonts w:ascii="Georgia" w:hAnsi="Georgia" w:cs="Georgia"/>
                <w:spacing w:val="-7"/>
                <w:sz w:val="20"/>
                <w:szCs w:val="20"/>
                <w:lang w:val="es-DO"/>
              </w:rPr>
              <w:t xml:space="preserve"> </w:t>
            </w:r>
            <w:r w:rsidRPr="001D575A">
              <w:rPr>
                <w:rFonts w:ascii="Georgia" w:hAnsi="Georgia" w:cs="Georgia"/>
                <w:sz w:val="20"/>
                <w:szCs w:val="20"/>
                <w:lang w:val="es-DO"/>
              </w:rPr>
              <w:t>las</w:t>
            </w:r>
            <w:r w:rsidRPr="001D575A">
              <w:rPr>
                <w:rFonts w:ascii="Georgia" w:hAnsi="Georgia" w:cs="Georgia"/>
                <w:spacing w:val="-8"/>
                <w:sz w:val="20"/>
                <w:szCs w:val="20"/>
                <w:lang w:val="es-DO"/>
              </w:rPr>
              <w:t xml:space="preserve"> </w:t>
            </w:r>
            <w:r w:rsidRPr="001D575A">
              <w:rPr>
                <w:rFonts w:ascii="Georgia" w:hAnsi="Georgia" w:cs="Georgia"/>
                <w:sz w:val="20"/>
                <w:szCs w:val="20"/>
                <w:lang w:val="es-DO"/>
              </w:rPr>
              <w:t>diferencias</w:t>
            </w:r>
            <w:r w:rsidRPr="001D575A">
              <w:rPr>
                <w:rFonts w:ascii="Georgia" w:hAnsi="Georgia" w:cs="Georgia"/>
                <w:spacing w:val="-8"/>
                <w:sz w:val="20"/>
                <w:szCs w:val="20"/>
                <w:lang w:val="es-DO"/>
              </w:rPr>
              <w:t xml:space="preserve"> </w:t>
            </w:r>
            <w:r w:rsidRPr="001D575A">
              <w:rPr>
                <w:rFonts w:ascii="Georgia" w:hAnsi="Georgia" w:cs="Georgia"/>
                <w:sz w:val="20"/>
                <w:szCs w:val="20"/>
                <w:lang w:val="es-DO"/>
              </w:rPr>
              <w:t>en</w:t>
            </w:r>
            <w:r w:rsidRPr="001D575A">
              <w:rPr>
                <w:rFonts w:ascii="Georgia" w:hAnsi="Georgia" w:cs="Georgia"/>
                <w:spacing w:val="-7"/>
                <w:sz w:val="20"/>
                <w:szCs w:val="20"/>
                <w:lang w:val="es-DO"/>
              </w:rPr>
              <w:t xml:space="preserve"> </w:t>
            </w:r>
            <w:r w:rsidRPr="001D575A">
              <w:rPr>
                <w:rFonts w:ascii="Georgia" w:hAnsi="Georgia" w:cs="Georgia"/>
                <w:sz w:val="20"/>
                <w:szCs w:val="20"/>
                <w:lang w:val="es-DO"/>
              </w:rPr>
              <w:t>los</w:t>
            </w:r>
            <w:r w:rsidRPr="001D575A">
              <w:rPr>
                <w:rFonts w:ascii="Georgia" w:hAnsi="Georgia" w:cs="Georgia"/>
                <w:spacing w:val="-7"/>
                <w:sz w:val="20"/>
                <w:szCs w:val="20"/>
                <w:lang w:val="es-DO"/>
              </w:rPr>
              <w:t xml:space="preserve"> </w:t>
            </w:r>
            <w:r w:rsidRPr="001D575A">
              <w:rPr>
                <w:rFonts w:ascii="Georgia" w:hAnsi="Georgia" w:cs="Georgia"/>
                <w:sz w:val="20"/>
                <w:szCs w:val="20"/>
                <w:lang w:val="es-DO"/>
              </w:rPr>
              <w:t>modelos</w:t>
            </w:r>
            <w:r w:rsidRPr="001D575A">
              <w:rPr>
                <w:rFonts w:ascii="Georgia" w:hAnsi="Georgia" w:cs="Georgia"/>
                <w:spacing w:val="-7"/>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8"/>
                <w:sz w:val="20"/>
                <w:szCs w:val="20"/>
                <w:lang w:val="es-DO"/>
              </w:rPr>
              <w:t xml:space="preserve"> </w:t>
            </w:r>
            <w:r w:rsidRPr="001D575A">
              <w:rPr>
                <w:rFonts w:ascii="Georgia" w:hAnsi="Georgia" w:cs="Georgia"/>
                <w:sz w:val="20"/>
                <w:szCs w:val="20"/>
                <w:lang w:val="es-DO"/>
              </w:rPr>
              <w:t>datos</w:t>
            </w:r>
            <w:r w:rsidRPr="001D575A">
              <w:rPr>
                <w:rFonts w:ascii="Georgia" w:hAnsi="Georgia" w:cs="Georgia"/>
                <w:spacing w:val="-7"/>
                <w:sz w:val="20"/>
                <w:szCs w:val="20"/>
                <w:lang w:val="es-DO"/>
              </w:rPr>
              <w:t xml:space="preserve"> </w:t>
            </w:r>
            <w:r w:rsidRPr="001D575A">
              <w:rPr>
                <w:rFonts w:ascii="Georgia" w:hAnsi="Georgia" w:cs="Georgia"/>
                <w:sz w:val="20"/>
                <w:szCs w:val="20"/>
                <w:lang w:val="es-DO"/>
              </w:rPr>
              <w:t>re-</w:t>
            </w:r>
            <w:r w:rsidRPr="001D575A">
              <w:rPr>
                <w:rFonts w:ascii="Georgia" w:hAnsi="Georgia" w:cs="Georgia"/>
                <w:spacing w:val="23"/>
                <w:w w:val="91"/>
                <w:sz w:val="20"/>
                <w:szCs w:val="20"/>
                <w:lang w:val="es-DO"/>
              </w:rPr>
              <w:t xml:space="preserve"> </w:t>
            </w:r>
            <w:proofErr w:type="spellStart"/>
            <w:r w:rsidRPr="001D575A">
              <w:rPr>
                <w:rFonts w:ascii="Georgia" w:hAnsi="Georgia" w:cs="Georgia"/>
                <w:spacing w:val="-2"/>
                <w:sz w:val="20"/>
                <w:szCs w:val="20"/>
                <w:lang w:val="es-DO"/>
              </w:rPr>
              <w:t>lacional</w:t>
            </w:r>
            <w:proofErr w:type="spellEnd"/>
            <w:r w:rsidRPr="001D575A">
              <w:rPr>
                <w:rFonts w:ascii="Georgia" w:hAnsi="Georgia" w:cs="Georgia"/>
                <w:spacing w:val="-21"/>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19"/>
                <w:sz w:val="20"/>
                <w:szCs w:val="20"/>
                <w:lang w:val="es-DO"/>
              </w:rPr>
              <w:t xml:space="preserve"> </w:t>
            </w:r>
            <w:r w:rsidRPr="001D575A">
              <w:rPr>
                <w:rFonts w:ascii="Georgia" w:hAnsi="Georgia" w:cs="Georgia"/>
                <w:spacing w:val="-2"/>
                <w:sz w:val="20"/>
                <w:szCs w:val="20"/>
                <w:lang w:val="es-DO"/>
              </w:rPr>
              <w:t>semie</w:t>
            </w:r>
            <w:r w:rsidRPr="001D575A">
              <w:rPr>
                <w:rFonts w:ascii="Georgia" w:hAnsi="Georgia" w:cs="Georgia"/>
                <w:spacing w:val="-1"/>
                <w:sz w:val="20"/>
                <w:szCs w:val="20"/>
                <w:lang w:val="es-DO"/>
              </w:rPr>
              <w:t>st</w:t>
            </w:r>
            <w:r w:rsidRPr="001D575A">
              <w:rPr>
                <w:rFonts w:ascii="Georgia" w:hAnsi="Georgia" w:cs="Georgia"/>
                <w:spacing w:val="-2"/>
                <w:sz w:val="20"/>
                <w:szCs w:val="20"/>
                <w:lang w:val="es-DO"/>
              </w:rPr>
              <w:t>ru</w:t>
            </w:r>
            <w:r w:rsidRPr="001D575A">
              <w:rPr>
                <w:rFonts w:ascii="Georgia" w:hAnsi="Georgia" w:cs="Georgia"/>
                <w:spacing w:val="-1"/>
                <w:sz w:val="20"/>
                <w:szCs w:val="20"/>
                <w:lang w:val="es-DO"/>
              </w:rPr>
              <w:t>ct</w:t>
            </w:r>
            <w:r w:rsidRPr="001D575A">
              <w:rPr>
                <w:rFonts w:ascii="Georgia" w:hAnsi="Georgia" w:cs="Georgia"/>
                <w:spacing w:val="-2"/>
                <w:sz w:val="20"/>
                <w:szCs w:val="20"/>
                <w:lang w:val="es-DO"/>
              </w:rPr>
              <w:t>urado.</w:t>
            </w:r>
          </w:p>
          <w:p w:rsidR="008A5DA3" w:rsidRPr="001D575A" w:rsidRDefault="008A5DA3" w:rsidP="00CF7B9A">
            <w:pPr>
              <w:pStyle w:val="TableParagraph"/>
              <w:kinsoku w:val="0"/>
              <w:overflowPunct w:val="0"/>
              <w:spacing w:before="159" w:line="252" w:lineRule="auto"/>
              <w:ind w:left="617" w:right="117"/>
              <w:jc w:val="both"/>
              <w:rPr>
                <w:lang w:val="es-DO"/>
              </w:rPr>
            </w:pPr>
            <w:r w:rsidRPr="001D575A">
              <w:rPr>
                <w:rFonts w:ascii="Georgia" w:hAnsi="Georgia" w:cs="Georgia"/>
                <w:spacing w:val="-1"/>
                <w:sz w:val="20"/>
                <w:szCs w:val="20"/>
                <w:lang w:val="es-DO"/>
              </w:rPr>
              <w:t>Gen</w:t>
            </w:r>
            <w:r w:rsidRPr="001D575A">
              <w:rPr>
                <w:rFonts w:ascii="Georgia" w:hAnsi="Georgia" w:cs="Georgia"/>
                <w:spacing w:val="-2"/>
                <w:sz w:val="20"/>
                <w:szCs w:val="20"/>
                <w:lang w:val="es-DO"/>
              </w:rPr>
              <w:t>erar</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un</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modelo</w:t>
            </w:r>
            <w:r w:rsidRPr="001D575A">
              <w:rPr>
                <w:rFonts w:ascii="Georgia" w:hAnsi="Georgia" w:cs="Georgia"/>
                <w:spacing w:val="6"/>
                <w:sz w:val="20"/>
                <w:szCs w:val="20"/>
                <w:lang w:val="es-DO"/>
              </w:rPr>
              <w:t xml:space="preserve"> </w:t>
            </w:r>
            <w:r w:rsidRPr="001D575A">
              <w:rPr>
                <w:rFonts w:ascii="Georgia" w:hAnsi="Georgia" w:cs="Georgia"/>
                <w:spacing w:val="-2"/>
                <w:sz w:val="20"/>
                <w:szCs w:val="20"/>
                <w:lang w:val="es-DO"/>
              </w:rPr>
              <w:t>semies</w:t>
            </w:r>
            <w:r w:rsidRPr="001D575A">
              <w:rPr>
                <w:rFonts w:ascii="Georgia" w:hAnsi="Georgia" w:cs="Georgia"/>
                <w:spacing w:val="-1"/>
                <w:sz w:val="20"/>
                <w:szCs w:val="20"/>
                <w:lang w:val="es-DO"/>
              </w:rPr>
              <w:t>t</w:t>
            </w:r>
            <w:r w:rsidRPr="001D575A">
              <w:rPr>
                <w:rFonts w:ascii="Georgia" w:hAnsi="Georgia" w:cs="Georgia"/>
                <w:spacing w:val="-2"/>
                <w:sz w:val="20"/>
                <w:szCs w:val="20"/>
                <w:lang w:val="es-DO"/>
              </w:rPr>
              <w:t>ru</w:t>
            </w:r>
            <w:r w:rsidRPr="001D575A">
              <w:rPr>
                <w:rFonts w:ascii="Georgia" w:hAnsi="Georgia" w:cs="Georgia"/>
                <w:spacing w:val="-1"/>
                <w:sz w:val="20"/>
                <w:szCs w:val="20"/>
                <w:lang w:val="es-DO"/>
              </w:rPr>
              <w:t>ct</w:t>
            </w:r>
            <w:r w:rsidRPr="001D575A">
              <w:rPr>
                <w:rFonts w:ascii="Georgia" w:hAnsi="Georgia" w:cs="Georgia"/>
                <w:spacing w:val="-2"/>
                <w:sz w:val="20"/>
                <w:szCs w:val="20"/>
                <w:lang w:val="es-DO"/>
              </w:rPr>
              <w:t>urado</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(DTD</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o</w:t>
            </w:r>
            <w:r w:rsidRPr="001D575A">
              <w:rPr>
                <w:rFonts w:ascii="Georgia" w:hAnsi="Georgia" w:cs="Georgia"/>
                <w:spacing w:val="51"/>
                <w:w w:val="92"/>
                <w:sz w:val="20"/>
                <w:szCs w:val="20"/>
                <w:lang w:val="es-DO"/>
              </w:rPr>
              <w:t xml:space="preserve"> </w:t>
            </w:r>
            <w:proofErr w:type="spellStart"/>
            <w:r w:rsidRPr="001D575A">
              <w:rPr>
                <w:rFonts w:ascii="Georgia" w:hAnsi="Georgia" w:cs="Georgia"/>
                <w:spacing w:val="-1"/>
                <w:sz w:val="20"/>
                <w:szCs w:val="20"/>
                <w:lang w:val="es-DO"/>
              </w:rPr>
              <w:t>XMLS</w:t>
            </w:r>
            <w:r w:rsidRPr="001D575A">
              <w:rPr>
                <w:rFonts w:ascii="Georgia" w:hAnsi="Georgia" w:cs="Georgia"/>
                <w:spacing w:val="-2"/>
                <w:sz w:val="20"/>
                <w:szCs w:val="20"/>
                <w:lang w:val="es-DO"/>
              </w:rPr>
              <w:t>chema</w:t>
            </w:r>
            <w:proofErr w:type="spellEnd"/>
            <w:r w:rsidRPr="001D575A">
              <w:rPr>
                <w:rFonts w:ascii="Georgia" w:hAnsi="Georgia" w:cs="Georgia"/>
                <w:spacing w:val="-2"/>
                <w:sz w:val="20"/>
                <w:szCs w:val="20"/>
                <w:lang w:val="es-DO"/>
              </w:rPr>
              <w:t>)</w:t>
            </w:r>
            <w:r w:rsidRPr="001D575A">
              <w:rPr>
                <w:rFonts w:ascii="Georgia" w:hAnsi="Georgia" w:cs="Georgia"/>
                <w:spacing w:val="20"/>
                <w:sz w:val="20"/>
                <w:szCs w:val="20"/>
                <w:lang w:val="es-DO"/>
              </w:rPr>
              <w:t xml:space="preserve"> </w:t>
            </w:r>
            <w:r w:rsidRPr="001D575A">
              <w:rPr>
                <w:rFonts w:ascii="Georgia" w:hAnsi="Georgia" w:cs="Georgia"/>
                <w:spacing w:val="-3"/>
                <w:sz w:val="20"/>
                <w:szCs w:val="20"/>
                <w:lang w:val="es-DO"/>
              </w:rPr>
              <w:t>equi</w:t>
            </w:r>
            <w:r w:rsidRPr="001D575A">
              <w:rPr>
                <w:rFonts w:ascii="Georgia" w:hAnsi="Georgia" w:cs="Georgia"/>
                <w:spacing w:val="-2"/>
                <w:sz w:val="20"/>
                <w:szCs w:val="20"/>
                <w:lang w:val="es-DO"/>
              </w:rPr>
              <w:t>v</w:t>
            </w:r>
            <w:r w:rsidRPr="001D575A">
              <w:rPr>
                <w:rFonts w:ascii="Georgia" w:hAnsi="Georgia" w:cs="Georgia"/>
                <w:spacing w:val="-3"/>
                <w:sz w:val="20"/>
                <w:szCs w:val="20"/>
                <w:lang w:val="es-DO"/>
              </w:rPr>
              <w:t>alen</w:t>
            </w:r>
            <w:r w:rsidRPr="001D575A">
              <w:rPr>
                <w:rFonts w:ascii="Georgia" w:hAnsi="Georgia" w:cs="Georgia"/>
                <w:spacing w:val="-2"/>
                <w:sz w:val="20"/>
                <w:szCs w:val="20"/>
                <w:lang w:val="es-DO"/>
              </w:rPr>
              <w:t>t</w:t>
            </w:r>
            <w:r w:rsidRPr="001D575A">
              <w:rPr>
                <w:rFonts w:ascii="Georgia" w:hAnsi="Georgia" w:cs="Georgia"/>
                <w:spacing w:val="-3"/>
                <w:sz w:val="20"/>
                <w:szCs w:val="20"/>
                <w:lang w:val="es-DO"/>
              </w:rPr>
              <w:t>e</w:t>
            </w:r>
            <w:r w:rsidRPr="001D575A">
              <w:rPr>
                <w:rFonts w:ascii="Georgia" w:hAnsi="Georgia" w:cs="Georgia"/>
                <w:spacing w:val="20"/>
                <w:sz w:val="20"/>
                <w:szCs w:val="20"/>
                <w:lang w:val="es-DO"/>
              </w:rPr>
              <w:t xml:space="preserve"> </w:t>
            </w:r>
            <w:r w:rsidRPr="001D575A">
              <w:rPr>
                <w:rFonts w:ascii="Georgia" w:hAnsi="Georgia" w:cs="Georgia"/>
                <w:sz w:val="20"/>
                <w:szCs w:val="20"/>
                <w:lang w:val="es-DO"/>
              </w:rPr>
              <w:t>a</w:t>
            </w:r>
            <w:r w:rsidRPr="001D575A">
              <w:rPr>
                <w:rFonts w:ascii="Georgia" w:hAnsi="Georgia" w:cs="Georgia"/>
                <w:spacing w:val="20"/>
                <w:sz w:val="20"/>
                <w:szCs w:val="20"/>
                <w:lang w:val="es-DO"/>
              </w:rPr>
              <w:t xml:space="preserve"> </w:t>
            </w:r>
            <w:r w:rsidRPr="001D575A">
              <w:rPr>
                <w:rFonts w:ascii="Georgia" w:hAnsi="Georgia" w:cs="Georgia"/>
                <w:sz w:val="20"/>
                <w:szCs w:val="20"/>
                <w:lang w:val="es-DO"/>
              </w:rPr>
              <w:t>un</w:t>
            </w:r>
            <w:r w:rsidRPr="001D575A">
              <w:rPr>
                <w:rFonts w:ascii="Georgia" w:hAnsi="Georgia" w:cs="Georgia"/>
                <w:spacing w:val="21"/>
                <w:sz w:val="20"/>
                <w:szCs w:val="20"/>
                <w:lang w:val="es-DO"/>
              </w:rPr>
              <w:t xml:space="preserve"> </w:t>
            </w:r>
            <w:r w:rsidRPr="001D575A">
              <w:rPr>
                <w:rFonts w:ascii="Georgia" w:hAnsi="Georgia" w:cs="Georgia"/>
                <w:spacing w:val="-2"/>
                <w:sz w:val="20"/>
                <w:szCs w:val="20"/>
                <w:lang w:val="es-DO"/>
              </w:rPr>
              <w:t>esquema</w:t>
            </w:r>
            <w:r w:rsidRPr="001D575A">
              <w:rPr>
                <w:rFonts w:ascii="Georgia" w:hAnsi="Georgia" w:cs="Georgia"/>
                <w:spacing w:val="20"/>
                <w:sz w:val="20"/>
                <w:szCs w:val="20"/>
                <w:lang w:val="es-DO"/>
              </w:rPr>
              <w:t xml:space="preserve"> </w:t>
            </w:r>
            <w:r w:rsidRPr="001D575A">
              <w:rPr>
                <w:rFonts w:ascii="Georgia" w:hAnsi="Georgia" w:cs="Georgia"/>
                <w:spacing w:val="-2"/>
                <w:sz w:val="20"/>
                <w:szCs w:val="20"/>
                <w:lang w:val="es-DO"/>
              </w:rPr>
              <w:t>relacional</w:t>
            </w:r>
            <w:r w:rsidRPr="001D575A">
              <w:rPr>
                <w:rFonts w:ascii="Georgia" w:hAnsi="Georgia" w:cs="Georgia"/>
                <w:spacing w:val="47"/>
                <w:w w:val="97"/>
                <w:sz w:val="20"/>
                <w:szCs w:val="20"/>
                <w:lang w:val="es-DO"/>
              </w:rPr>
              <w:t xml:space="preserve"> </w:t>
            </w:r>
            <w:r w:rsidRPr="001D575A">
              <w:rPr>
                <w:rFonts w:ascii="Georgia" w:hAnsi="Georgia" w:cs="Georgia"/>
                <w:sz w:val="20"/>
                <w:szCs w:val="20"/>
                <w:lang w:val="es-DO"/>
              </w:rPr>
              <w:t>dado.</w:t>
            </w:r>
          </w:p>
        </w:tc>
        <w:tc>
          <w:tcPr>
            <w:tcW w:w="5266" w:type="dxa"/>
            <w:tcBorders>
              <w:top w:val="single" w:sz="3" w:space="0" w:color="000000"/>
              <w:left w:val="single" w:sz="3" w:space="0" w:color="000000"/>
              <w:bottom w:val="single" w:sz="3" w:space="0" w:color="000000"/>
              <w:right w:val="single" w:sz="3" w:space="0" w:color="000000"/>
            </w:tcBorders>
          </w:tcPr>
          <w:p w:rsidR="008A5DA3" w:rsidRPr="001D575A" w:rsidRDefault="008A5DA3" w:rsidP="00CF7B9A">
            <w:pPr>
              <w:pStyle w:val="TableParagraph"/>
              <w:kinsoku w:val="0"/>
              <w:overflowPunct w:val="0"/>
              <w:spacing w:before="11"/>
              <w:rPr>
                <w:sz w:val="27"/>
                <w:szCs w:val="27"/>
                <w:lang w:val="es-DO"/>
              </w:rPr>
            </w:pPr>
          </w:p>
          <w:p w:rsidR="008A5DA3" w:rsidRPr="001D575A" w:rsidRDefault="008A5DA3" w:rsidP="00CF7B9A">
            <w:pPr>
              <w:pStyle w:val="TableParagraph"/>
              <w:kinsoku w:val="0"/>
              <w:overflowPunct w:val="0"/>
              <w:ind w:left="617"/>
              <w:rPr>
                <w:rFonts w:ascii="Georgia" w:hAnsi="Georgia" w:cs="Georgia"/>
                <w:sz w:val="20"/>
                <w:szCs w:val="20"/>
                <w:lang w:val="es-DO"/>
              </w:rPr>
            </w:pPr>
            <w:r w:rsidRPr="001D575A">
              <w:rPr>
                <w:rFonts w:ascii="Georgia" w:hAnsi="Georgia" w:cs="Georgia"/>
                <w:spacing w:val="-2"/>
                <w:sz w:val="20"/>
                <w:szCs w:val="20"/>
                <w:lang w:val="es-DO"/>
              </w:rPr>
              <w:t>Modelamien</w:t>
            </w:r>
            <w:r w:rsidRPr="001D575A">
              <w:rPr>
                <w:rFonts w:ascii="Georgia" w:hAnsi="Georgia" w:cs="Georgia"/>
                <w:spacing w:val="-1"/>
                <w:sz w:val="20"/>
                <w:szCs w:val="20"/>
                <w:lang w:val="es-DO"/>
              </w:rPr>
              <w:t>t</w:t>
            </w:r>
            <w:r w:rsidRPr="001D575A">
              <w:rPr>
                <w:rFonts w:ascii="Georgia" w:hAnsi="Georgia" w:cs="Georgia"/>
                <w:spacing w:val="-2"/>
                <w:sz w:val="20"/>
                <w:szCs w:val="20"/>
                <w:lang w:val="es-DO"/>
              </w:rPr>
              <w:t>o</w:t>
            </w:r>
            <w:r w:rsidRPr="001D575A">
              <w:rPr>
                <w:rFonts w:ascii="Georgia" w:hAnsi="Georgia" w:cs="Georgia"/>
                <w:spacing w:val="-20"/>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9"/>
                <w:sz w:val="20"/>
                <w:szCs w:val="20"/>
                <w:lang w:val="es-DO"/>
              </w:rPr>
              <w:t xml:space="preserve"> </w:t>
            </w:r>
            <w:r w:rsidRPr="001D575A">
              <w:rPr>
                <w:rFonts w:ascii="Georgia" w:hAnsi="Georgia" w:cs="Georgia"/>
                <w:spacing w:val="-2"/>
                <w:sz w:val="20"/>
                <w:szCs w:val="20"/>
                <w:lang w:val="es-DO"/>
              </w:rPr>
              <w:t>datos</w:t>
            </w:r>
            <w:r w:rsidRPr="001D575A">
              <w:rPr>
                <w:rFonts w:ascii="Georgia" w:hAnsi="Georgia" w:cs="Georgia"/>
                <w:spacing w:val="-1"/>
                <w:sz w:val="20"/>
                <w:szCs w:val="20"/>
                <w:lang w:val="es-DO"/>
              </w:rPr>
              <w:t>.</w:t>
            </w:r>
          </w:p>
          <w:p w:rsidR="008A5DA3" w:rsidRPr="001D575A" w:rsidRDefault="008A5DA3" w:rsidP="00CF7B9A">
            <w:pPr>
              <w:pStyle w:val="TableParagraph"/>
              <w:kinsoku w:val="0"/>
              <w:overflowPunct w:val="0"/>
              <w:spacing w:before="171" w:line="252" w:lineRule="auto"/>
              <w:ind w:left="617" w:right="117"/>
              <w:rPr>
                <w:rFonts w:ascii="Georgia" w:hAnsi="Georgia" w:cs="Georgia"/>
                <w:sz w:val="20"/>
                <w:szCs w:val="20"/>
                <w:lang w:val="es-DO"/>
              </w:rPr>
            </w:pPr>
            <w:r w:rsidRPr="001D575A">
              <w:rPr>
                <w:rFonts w:ascii="Georgia" w:hAnsi="Georgia" w:cs="Georgia"/>
                <w:w w:val="95"/>
                <w:sz w:val="20"/>
                <w:szCs w:val="20"/>
                <w:lang w:val="es-DO"/>
              </w:rPr>
              <w:t>M</w:t>
            </w:r>
            <w:r w:rsidRPr="001D575A">
              <w:rPr>
                <w:rFonts w:ascii="Georgia" w:hAnsi="Georgia" w:cs="Georgia"/>
                <w:spacing w:val="4"/>
                <w:w w:val="95"/>
                <w:sz w:val="20"/>
                <w:szCs w:val="20"/>
                <w:lang w:val="es-DO"/>
              </w:rPr>
              <w:t>o</w:t>
            </w:r>
            <w:r w:rsidRPr="001D575A">
              <w:rPr>
                <w:rFonts w:ascii="Georgia" w:hAnsi="Georgia" w:cs="Georgia"/>
                <w:w w:val="95"/>
                <w:sz w:val="20"/>
                <w:szCs w:val="20"/>
                <w:lang w:val="es-DO"/>
              </w:rPr>
              <w:t>de</w:t>
            </w:r>
            <w:r w:rsidRPr="001D575A">
              <w:rPr>
                <w:rFonts w:ascii="Georgia" w:hAnsi="Georgia" w:cs="Georgia"/>
                <w:spacing w:val="-1"/>
                <w:w w:val="95"/>
                <w:sz w:val="20"/>
                <w:szCs w:val="20"/>
                <w:lang w:val="es-DO"/>
              </w:rPr>
              <w:t>l</w:t>
            </w:r>
            <w:r w:rsidRPr="001D575A">
              <w:rPr>
                <w:rFonts w:ascii="Georgia" w:hAnsi="Georgia" w:cs="Georgia"/>
                <w:w w:val="95"/>
                <w:sz w:val="20"/>
                <w:szCs w:val="20"/>
                <w:lang w:val="es-DO"/>
              </w:rPr>
              <w:t>os</w:t>
            </w:r>
            <w:r w:rsidRPr="001D575A">
              <w:rPr>
                <w:rFonts w:ascii="Georgia" w:hAnsi="Georgia" w:cs="Georgia"/>
                <w:spacing w:val="10"/>
                <w:w w:val="95"/>
                <w:sz w:val="20"/>
                <w:szCs w:val="20"/>
                <w:lang w:val="es-DO"/>
              </w:rPr>
              <w:t xml:space="preserve"> </w:t>
            </w:r>
            <w:r w:rsidRPr="001D575A">
              <w:rPr>
                <w:rFonts w:ascii="Georgia" w:hAnsi="Georgia" w:cs="Georgia"/>
                <w:w w:val="95"/>
                <w:sz w:val="20"/>
                <w:szCs w:val="20"/>
                <w:lang w:val="es-DO"/>
              </w:rPr>
              <w:t>conceptuales</w:t>
            </w:r>
            <w:r w:rsidRPr="001D575A">
              <w:rPr>
                <w:rFonts w:ascii="Georgia" w:hAnsi="Georgia" w:cs="Georgia"/>
                <w:spacing w:val="10"/>
                <w:w w:val="95"/>
                <w:sz w:val="20"/>
                <w:szCs w:val="20"/>
                <w:lang w:val="es-DO"/>
              </w:rPr>
              <w:t xml:space="preserve"> </w:t>
            </w:r>
            <w:r w:rsidRPr="001D575A">
              <w:rPr>
                <w:rFonts w:ascii="Georgia" w:hAnsi="Georgia" w:cs="Georgia"/>
                <w:w w:val="95"/>
                <w:sz w:val="20"/>
                <w:szCs w:val="20"/>
                <w:lang w:val="es-DO"/>
              </w:rPr>
              <w:t>(in</w:t>
            </w:r>
            <w:r w:rsidRPr="001D575A">
              <w:rPr>
                <w:rFonts w:ascii="Georgia" w:hAnsi="Georgia" w:cs="Georgia"/>
                <w:spacing w:val="-1"/>
                <w:w w:val="95"/>
                <w:sz w:val="20"/>
                <w:szCs w:val="20"/>
                <w:lang w:val="es-DO"/>
              </w:rPr>
              <w:t>c</w:t>
            </w:r>
            <w:r w:rsidRPr="001D575A">
              <w:rPr>
                <w:rFonts w:ascii="Georgia" w:hAnsi="Georgia" w:cs="Georgia"/>
                <w:w w:val="95"/>
                <w:sz w:val="20"/>
                <w:szCs w:val="20"/>
                <w:lang w:val="es-DO"/>
              </w:rPr>
              <w:t>lu</w:t>
            </w:r>
            <w:r w:rsidRPr="001D575A">
              <w:rPr>
                <w:rFonts w:ascii="Georgia" w:hAnsi="Georgia" w:cs="Georgia"/>
                <w:spacing w:val="-6"/>
                <w:w w:val="95"/>
                <w:sz w:val="20"/>
                <w:szCs w:val="20"/>
                <w:lang w:val="es-DO"/>
              </w:rPr>
              <w:t>y</w:t>
            </w:r>
            <w:r w:rsidRPr="001D575A">
              <w:rPr>
                <w:rFonts w:ascii="Georgia" w:hAnsi="Georgia" w:cs="Georgia"/>
                <w:w w:val="95"/>
                <w:sz w:val="20"/>
                <w:szCs w:val="20"/>
                <w:lang w:val="es-DO"/>
              </w:rPr>
              <w:t>endo</w:t>
            </w:r>
            <w:r w:rsidRPr="001D575A">
              <w:rPr>
                <w:rFonts w:ascii="Georgia" w:hAnsi="Georgia" w:cs="Georgia"/>
                <w:spacing w:val="12"/>
                <w:w w:val="95"/>
                <w:sz w:val="20"/>
                <w:szCs w:val="20"/>
                <w:lang w:val="es-DO"/>
              </w:rPr>
              <w:t xml:space="preserve"> </w:t>
            </w:r>
            <w:r w:rsidRPr="001D575A">
              <w:rPr>
                <w:rFonts w:ascii="Georgia" w:hAnsi="Georgia" w:cs="Georgia"/>
                <w:w w:val="95"/>
                <w:sz w:val="20"/>
                <w:szCs w:val="20"/>
                <w:lang w:val="es-DO"/>
              </w:rPr>
              <w:t>e</w:t>
            </w:r>
            <w:r w:rsidRPr="001D575A">
              <w:rPr>
                <w:rFonts w:ascii="Georgia" w:hAnsi="Georgia" w:cs="Georgia"/>
                <w:spacing w:val="-7"/>
                <w:w w:val="95"/>
                <w:sz w:val="20"/>
                <w:szCs w:val="20"/>
                <w:lang w:val="es-DO"/>
              </w:rPr>
              <w:t>n</w:t>
            </w:r>
            <w:r w:rsidRPr="001D575A">
              <w:rPr>
                <w:rFonts w:ascii="Georgia" w:hAnsi="Georgia" w:cs="Georgia"/>
                <w:w w:val="95"/>
                <w:sz w:val="20"/>
                <w:szCs w:val="20"/>
                <w:lang w:val="es-DO"/>
              </w:rPr>
              <w:t>tidad-</w:t>
            </w:r>
            <w:proofErr w:type="spellStart"/>
            <w:r w:rsidRPr="001D575A">
              <w:rPr>
                <w:rFonts w:ascii="Georgia" w:hAnsi="Georgia" w:cs="Georgia"/>
                <w:w w:val="95"/>
                <w:sz w:val="20"/>
                <w:szCs w:val="20"/>
                <w:lang w:val="es-DO"/>
              </w:rPr>
              <w:t>r</w:t>
            </w:r>
            <w:r w:rsidRPr="001D575A">
              <w:rPr>
                <w:rFonts w:ascii="Georgia" w:hAnsi="Georgia" w:cs="Georgia"/>
                <w:spacing w:val="-2"/>
                <w:w w:val="95"/>
                <w:sz w:val="20"/>
                <w:szCs w:val="20"/>
                <w:lang w:val="es-DO"/>
              </w:rPr>
              <w:t>e</w:t>
            </w:r>
            <w:r w:rsidRPr="001D575A">
              <w:rPr>
                <w:rFonts w:ascii="Georgia" w:hAnsi="Georgia" w:cs="Georgia"/>
                <w:w w:val="95"/>
                <w:sz w:val="20"/>
                <w:szCs w:val="20"/>
                <w:lang w:val="es-DO"/>
              </w:rPr>
              <w:t>la</w:t>
            </w:r>
            <w:r w:rsidRPr="001D575A">
              <w:rPr>
                <w:rFonts w:ascii="Georgia" w:hAnsi="Georgia" w:cs="Georgia"/>
                <w:spacing w:val="-1"/>
                <w:w w:val="95"/>
                <w:sz w:val="20"/>
                <w:szCs w:val="20"/>
                <w:lang w:val="es-DO"/>
              </w:rPr>
              <w:t>c</w:t>
            </w:r>
            <w:r w:rsidRPr="001D575A">
              <w:rPr>
                <w:rFonts w:ascii="Georgia" w:hAnsi="Georgia" w:cs="Georgia"/>
                <w:w w:val="95"/>
                <w:sz w:val="20"/>
                <w:szCs w:val="20"/>
                <w:lang w:val="es-DO"/>
              </w:rPr>
              <w:t>i</w:t>
            </w:r>
            <w:r w:rsidRPr="001D575A">
              <w:rPr>
                <w:rFonts w:ascii="Georgia" w:hAnsi="Georgia" w:cs="Georgia"/>
                <w:spacing w:val="-95"/>
                <w:w w:val="95"/>
                <w:sz w:val="20"/>
                <w:szCs w:val="20"/>
                <w:lang w:val="es-DO"/>
              </w:rPr>
              <w:t>´</w:t>
            </w:r>
            <w:r w:rsidRPr="001D575A">
              <w:rPr>
                <w:rFonts w:ascii="Georgia" w:hAnsi="Georgia" w:cs="Georgia"/>
                <w:w w:val="95"/>
                <w:sz w:val="20"/>
                <w:szCs w:val="20"/>
                <w:lang w:val="es-DO"/>
              </w:rPr>
              <w:t>on</w:t>
            </w:r>
            <w:proofErr w:type="spellEnd"/>
            <w:r w:rsidRPr="001D575A">
              <w:rPr>
                <w:rFonts w:ascii="Georgia" w:hAnsi="Georgia" w:cs="Georgia"/>
                <w:spacing w:val="11"/>
                <w:w w:val="95"/>
                <w:sz w:val="20"/>
                <w:szCs w:val="20"/>
                <w:lang w:val="es-DO"/>
              </w:rPr>
              <w:t xml:space="preserve"> </w:t>
            </w:r>
            <w:r w:rsidRPr="001D575A">
              <w:rPr>
                <w:rFonts w:ascii="Georgia" w:hAnsi="Georgia" w:cs="Georgia"/>
                <w:w w:val="95"/>
                <w:sz w:val="20"/>
                <w:szCs w:val="20"/>
                <w:lang w:val="es-DO"/>
              </w:rPr>
              <w:t>y</w:t>
            </w:r>
            <w:r w:rsidRPr="001D575A">
              <w:rPr>
                <w:rFonts w:ascii="Georgia" w:hAnsi="Georgia" w:cs="Georgia"/>
                <w:w w:val="106"/>
                <w:sz w:val="20"/>
                <w:szCs w:val="20"/>
                <w:lang w:val="es-DO"/>
              </w:rPr>
              <w:t xml:space="preserve"> </w:t>
            </w:r>
            <w:r w:rsidRPr="001D575A">
              <w:rPr>
                <w:rFonts w:ascii="Georgia" w:hAnsi="Georgia" w:cs="Georgia"/>
                <w:sz w:val="20"/>
                <w:szCs w:val="20"/>
                <w:lang w:val="es-DO"/>
              </w:rPr>
              <w:t>UML).</w:t>
            </w:r>
          </w:p>
          <w:p w:rsidR="008A5DA3" w:rsidRPr="001D575A" w:rsidRDefault="008A5DA3" w:rsidP="00CF7B9A">
            <w:pPr>
              <w:pStyle w:val="TableParagraph"/>
              <w:kinsoku w:val="0"/>
              <w:overflowPunct w:val="0"/>
              <w:spacing w:before="159" w:line="420" w:lineRule="auto"/>
              <w:ind w:left="617" w:right="2202"/>
              <w:rPr>
                <w:rFonts w:ascii="Georgia" w:hAnsi="Georgia" w:cs="Georgia"/>
                <w:sz w:val="20"/>
                <w:szCs w:val="20"/>
                <w:lang w:val="es-DO"/>
              </w:rPr>
            </w:pPr>
            <w:r w:rsidRPr="001D575A">
              <w:rPr>
                <w:rFonts w:ascii="Georgia" w:hAnsi="Georgia" w:cs="Georgia"/>
                <w:sz w:val="20"/>
                <w:szCs w:val="20"/>
                <w:lang w:val="es-DO"/>
              </w:rPr>
              <w:t>Modelo</w:t>
            </w:r>
            <w:r w:rsidRPr="001D575A">
              <w:rPr>
                <w:rFonts w:ascii="Georgia" w:hAnsi="Georgia" w:cs="Georgia"/>
                <w:spacing w:val="-15"/>
                <w:sz w:val="20"/>
                <w:szCs w:val="20"/>
                <w:lang w:val="es-DO"/>
              </w:rPr>
              <w:t xml:space="preserve"> </w:t>
            </w:r>
            <w:r w:rsidRPr="001D575A">
              <w:rPr>
                <w:rFonts w:ascii="Georgia" w:hAnsi="Georgia" w:cs="Georgia"/>
                <w:spacing w:val="-2"/>
                <w:sz w:val="20"/>
                <w:szCs w:val="20"/>
                <w:lang w:val="es-DO"/>
              </w:rPr>
              <w:t>orien</w:t>
            </w:r>
            <w:r w:rsidRPr="001D575A">
              <w:rPr>
                <w:rFonts w:ascii="Georgia" w:hAnsi="Georgia" w:cs="Georgia"/>
                <w:spacing w:val="-1"/>
                <w:sz w:val="20"/>
                <w:szCs w:val="20"/>
                <w:lang w:val="es-DO"/>
              </w:rPr>
              <w:t>t</w:t>
            </w:r>
            <w:r w:rsidRPr="001D575A">
              <w:rPr>
                <w:rFonts w:ascii="Georgia" w:hAnsi="Georgia" w:cs="Georgia"/>
                <w:spacing w:val="-2"/>
                <w:sz w:val="20"/>
                <w:szCs w:val="20"/>
                <w:lang w:val="es-DO"/>
              </w:rPr>
              <w:t>ado</w:t>
            </w:r>
            <w:r w:rsidRPr="001D575A">
              <w:rPr>
                <w:rFonts w:ascii="Georgia" w:hAnsi="Georgia" w:cs="Georgia"/>
                <w:spacing w:val="-14"/>
                <w:sz w:val="20"/>
                <w:szCs w:val="20"/>
                <w:lang w:val="es-DO"/>
              </w:rPr>
              <w:t xml:space="preserve"> </w:t>
            </w:r>
            <w:r w:rsidRPr="001D575A">
              <w:rPr>
                <w:rFonts w:ascii="Georgia" w:hAnsi="Georgia" w:cs="Georgia"/>
                <w:sz w:val="20"/>
                <w:szCs w:val="20"/>
                <w:lang w:val="es-DO"/>
              </w:rPr>
              <w:t>a</w:t>
            </w:r>
            <w:r w:rsidRPr="001D575A">
              <w:rPr>
                <w:rFonts w:ascii="Georgia" w:hAnsi="Georgia" w:cs="Georgia"/>
                <w:spacing w:val="-13"/>
                <w:sz w:val="20"/>
                <w:szCs w:val="20"/>
                <w:lang w:val="es-DO"/>
              </w:rPr>
              <w:t xml:space="preserve"> </w:t>
            </w:r>
            <w:r w:rsidRPr="001D575A">
              <w:rPr>
                <w:rFonts w:ascii="Georgia" w:hAnsi="Georgia" w:cs="Georgia"/>
                <w:spacing w:val="1"/>
                <w:sz w:val="20"/>
                <w:szCs w:val="20"/>
                <w:lang w:val="es-DO"/>
              </w:rPr>
              <w:t>objetos</w:t>
            </w:r>
            <w:r w:rsidRPr="001D575A">
              <w:rPr>
                <w:rFonts w:ascii="Georgia" w:hAnsi="Georgia" w:cs="Georgia"/>
                <w:sz w:val="20"/>
                <w:szCs w:val="20"/>
                <w:lang w:val="es-DO"/>
              </w:rPr>
              <w:t>.</w:t>
            </w:r>
            <w:r w:rsidRPr="001D575A">
              <w:rPr>
                <w:rFonts w:ascii="Georgia" w:hAnsi="Georgia" w:cs="Georgia"/>
                <w:spacing w:val="28"/>
                <w:w w:val="102"/>
                <w:sz w:val="20"/>
                <w:szCs w:val="20"/>
                <w:lang w:val="es-DO"/>
              </w:rPr>
              <w:t xml:space="preserve"> </w:t>
            </w:r>
            <w:r w:rsidRPr="001D575A">
              <w:rPr>
                <w:rFonts w:ascii="Georgia" w:hAnsi="Georgia" w:cs="Georgia"/>
                <w:sz w:val="20"/>
                <w:szCs w:val="20"/>
                <w:lang w:val="es-DO"/>
              </w:rPr>
              <w:t>Modelo</w:t>
            </w:r>
            <w:r w:rsidRPr="001D575A">
              <w:rPr>
                <w:rFonts w:ascii="Georgia" w:hAnsi="Georgia" w:cs="Georgia"/>
                <w:spacing w:val="-15"/>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5"/>
                <w:sz w:val="20"/>
                <w:szCs w:val="20"/>
                <w:lang w:val="es-DO"/>
              </w:rPr>
              <w:t xml:space="preserve"> </w:t>
            </w:r>
            <w:r w:rsidRPr="001D575A">
              <w:rPr>
                <w:rFonts w:ascii="Georgia" w:hAnsi="Georgia" w:cs="Georgia"/>
                <w:sz w:val="20"/>
                <w:szCs w:val="20"/>
                <w:lang w:val="es-DO"/>
              </w:rPr>
              <w:t>datos</w:t>
            </w:r>
            <w:r w:rsidRPr="001D575A">
              <w:rPr>
                <w:rFonts w:ascii="Georgia" w:hAnsi="Georgia" w:cs="Georgia"/>
                <w:spacing w:val="-15"/>
                <w:sz w:val="20"/>
                <w:szCs w:val="20"/>
                <w:lang w:val="es-DO"/>
              </w:rPr>
              <w:t xml:space="preserve"> </w:t>
            </w:r>
            <w:r w:rsidRPr="001D575A">
              <w:rPr>
                <w:rFonts w:ascii="Georgia" w:hAnsi="Georgia" w:cs="Georgia"/>
                <w:spacing w:val="-2"/>
                <w:sz w:val="20"/>
                <w:szCs w:val="20"/>
                <w:lang w:val="es-DO"/>
              </w:rPr>
              <w:t>relacional</w:t>
            </w:r>
            <w:r w:rsidRPr="001D575A">
              <w:rPr>
                <w:rFonts w:ascii="Georgia" w:hAnsi="Georgia" w:cs="Georgia"/>
                <w:spacing w:val="-1"/>
                <w:sz w:val="20"/>
                <w:szCs w:val="20"/>
                <w:lang w:val="es-DO"/>
              </w:rPr>
              <w:t>.</w:t>
            </w:r>
          </w:p>
          <w:p w:rsidR="008A5DA3" w:rsidRPr="001D575A" w:rsidRDefault="008A5DA3" w:rsidP="00CF7B9A">
            <w:pPr>
              <w:pStyle w:val="TableParagraph"/>
              <w:kinsoku w:val="0"/>
              <w:overflowPunct w:val="0"/>
              <w:spacing w:line="252" w:lineRule="auto"/>
              <w:ind w:left="617" w:right="117"/>
              <w:rPr>
                <w:lang w:val="es-DO"/>
              </w:rPr>
            </w:pPr>
            <w:r w:rsidRPr="001D575A">
              <w:rPr>
                <w:rFonts w:ascii="Georgia" w:hAnsi="Georgia" w:cs="Georgia"/>
                <w:w w:val="95"/>
                <w:sz w:val="20"/>
                <w:szCs w:val="20"/>
                <w:lang w:val="es-DO"/>
              </w:rPr>
              <w:t>Modelos</w:t>
            </w:r>
            <w:r w:rsidRPr="001D575A">
              <w:rPr>
                <w:rFonts w:ascii="Georgia" w:hAnsi="Georgia" w:cs="Georgia"/>
                <w:spacing w:val="7"/>
                <w:w w:val="95"/>
                <w:sz w:val="20"/>
                <w:szCs w:val="20"/>
                <w:lang w:val="es-DO"/>
              </w:rPr>
              <w:t xml:space="preserve"> </w:t>
            </w:r>
            <w:r w:rsidRPr="001D575A">
              <w:rPr>
                <w:rFonts w:ascii="Georgia" w:hAnsi="Georgia" w:cs="Georgia"/>
                <w:w w:val="95"/>
                <w:sz w:val="20"/>
                <w:szCs w:val="20"/>
                <w:lang w:val="es-DO"/>
              </w:rPr>
              <w:t>de</w:t>
            </w:r>
            <w:r w:rsidRPr="001D575A">
              <w:rPr>
                <w:rFonts w:ascii="Georgia" w:hAnsi="Georgia" w:cs="Georgia"/>
                <w:spacing w:val="7"/>
                <w:w w:val="95"/>
                <w:sz w:val="20"/>
                <w:szCs w:val="20"/>
                <w:lang w:val="es-DO"/>
              </w:rPr>
              <w:t xml:space="preserve"> </w:t>
            </w:r>
            <w:r w:rsidRPr="001D575A">
              <w:rPr>
                <w:rFonts w:ascii="Georgia" w:hAnsi="Georgia" w:cs="Georgia"/>
                <w:w w:val="95"/>
                <w:sz w:val="20"/>
                <w:szCs w:val="20"/>
                <w:lang w:val="es-DO"/>
              </w:rPr>
              <w:t>datos</w:t>
            </w:r>
            <w:r w:rsidRPr="001D575A">
              <w:rPr>
                <w:rFonts w:ascii="Georgia" w:hAnsi="Georgia" w:cs="Georgia"/>
                <w:spacing w:val="6"/>
                <w:w w:val="95"/>
                <w:sz w:val="20"/>
                <w:szCs w:val="20"/>
                <w:lang w:val="es-DO"/>
              </w:rPr>
              <w:t xml:space="preserve"> </w:t>
            </w:r>
            <w:r w:rsidRPr="001D575A">
              <w:rPr>
                <w:rFonts w:ascii="Georgia" w:hAnsi="Georgia" w:cs="Georgia"/>
                <w:spacing w:val="-2"/>
                <w:w w:val="95"/>
                <w:sz w:val="20"/>
                <w:szCs w:val="20"/>
                <w:lang w:val="es-DO"/>
              </w:rPr>
              <w:t>semie</w:t>
            </w:r>
            <w:r w:rsidRPr="001D575A">
              <w:rPr>
                <w:rFonts w:ascii="Georgia" w:hAnsi="Georgia" w:cs="Georgia"/>
                <w:spacing w:val="-1"/>
                <w:w w:val="95"/>
                <w:sz w:val="20"/>
                <w:szCs w:val="20"/>
                <w:lang w:val="es-DO"/>
              </w:rPr>
              <w:t>structurad</w:t>
            </w:r>
            <w:r w:rsidRPr="001D575A">
              <w:rPr>
                <w:rFonts w:ascii="Georgia" w:hAnsi="Georgia" w:cs="Georgia"/>
                <w:spacing w:val="-2"/>
                <w:w w:val="95"/>
                <w:sz w:val="20"/>
                <w:szCs w:val="20"/>
                <w:lang w:val="es-DO"/>
              </w:rPr>
              <w:t>os</w:t>
            </w:r>
            <w:r w:rsidRPr="001D575A">
              <w:rPr>
                <w:rFonts w:ascii="Georgia" w:hAnsi="Georgia" w:cs="Georgia"/>
                <w:spacing w:val="8"/>
                <w:w w:val="95"/>
                <w:sz w:val="20"/>
                <w:szCs w:val="20"/>
                <w:lang w:val="es-DO"/>
              </w:rPr>
              <w:t xml:space="preserve"> </w:t>
            </w:r>
            <w:r w:rsidRPr="001D575A">
              <w:rPr>
                <w:rFonts w:ascii="Georgia" w:hAnsi="Georgia" w:cs="Georgia"/>
                <w:spacing w:val="-1"/>
                <w:w w:val="95"/>
                <w:sz w:val="20"/>
                <w:szCs w:val="20"/>
                <w:lang w:val="es-DO"/>
              </w:rPr>
              <w:t>(expresad</w:t>
            </w:r>
            <w:r w:rsidRPr="001D575A">
              <w:rPr>
                <w:rFonts w:ascii="Georgia" w:hAnsi="Georgia" w:cs="Georgia"/>
                <w:spacing w:val="-2"/>
                <w:w w:val="95"/>
                <w:sz w:val="20"/>
                <w:szCs w:val="20"/>
                <w:lang w:val="es-DO"/>
              </w:rPr>
              <w:t>os</w:t>
            </w:r>
            <w:r w:rsidRPr="001D575A">
              <w:rPr>
                <w:rFonts w:ascii="Georgia" w:hAnsi="Georgia" w:cs="Georgia"/>
                <w:spacing w:val="7"/>
                <w:w w:val="95"/>
                <w:sz w:val="20"/>
                <w:szCs w:val="20"/>
                <w:lang w:val="es-DO"/>
              </w:rPr>
              <w:t xml:space="preserve"> </w:t>
            </w:r>
            <w:proofErr w:type="spellStart"/>
            <w:r w:rsidRPr="001D575A">
              <w:rPr>
                <w:rFonts w:ascii="Georgia" w:hAnsi="Georgia" w:cs="Georgia"/>
                <w:w w:val="95"/>
                <w:sz w:val="20"/>
                <w:szCs w:val="20"/>
                <w:lang w:val="es-DO"/>
              </w:rPr>
              <w:t>uti</w:t>
            </w:r>
            <w:proofErr w:type="spellEnd"/>
            <w:r w:rsidRPr="001D575A">
              <w:rPr>
                <w:rFonts w:ascii="Georgia" w:hAnsi="Georgia" w:cs="Georgia"/>
                <w:w w:val="95"/>
                <w:sz w:val="20"/>
                <w:szCs w:val="20"/>
                <w:lang w:val="es-DO"/>
              </w:rPr>
              <w:t>-</w:t>
            </w:r>
            <w:r w:rsidRPr="001D575A">
              <w:rPr>
                <w:rFonts w:ascii="Georgia" w:hAnsi="Georgia" w:cs="Georgia"/>
                <w:spacing w:val="55"/>
                <w:w w:val="88"/>
                <w:sz w:val="20"/>
                <w:szCs w:val="20"/>
                <w:lang w:val="es-DO"/>
              </w:rPr>
              <w:t xml:space="preserve"> </w:t>
            </w:r>
            <w:proofErr w:type="spellStart"/>
            <w:r w:rsidRPr="001D575A">
              <w:rPr>
                <w:rFonts w:ascii="Georgia" w:hAnsi="Georgia" w:cs="Georgia"/>
                <w:sz w:val="20"/>
                <w:szCs w:val="20"/>
                <w:lang w:val="es-DO"/>
              </w:rPr>
              <w:t>lizando</w:t>
            </w:r>
            <w:proofErr w:type="spellEnd"/>
            <w:r w:rsidRPr="001D575A">
              <w:rPr>
                <w:rFonts w:ascii="Georgia" w:hAnsi="Georgia" w:cs="Georgia"/>
                <w:spacing w:val="7"/>
                <w:sz w:val="20"/>
                <w:szCs w:val="20"/>
                <w:lang w:val="es-DO"/>
              </w:rPr>
              <w:t xml:space="preserve"> </w:t>
            </w:r>
            <w:r w:rsidRPr="001D575A">
              <w:rPr>
                <w:rFonts w:ascii="Georgia" w:hAnsi="Georgia" w:cs="Georgia"/>
                <w:sz w:val="20"/>
                <w:szCs w:val="20"/>
                <w:lang w:val="es-DO"/>
              </w:rPr>
              <w:t>DTD</w:t>
            </w:r>
            <w:r w:rsidRPr="001D575A">
              <w:rPr>
                <w:rFonts w:ascii="Georgia" w:hAnsi="Georgia" w:cs="Georgia"/>
                <w:spacing w:val="7"/>
                <w:sz w:val="20"/>
                <w:szCs w:val="20"/>
                <w:lang w:val="es-DO"/>
              </w:rPr>
              <w:t xml:space="preserve"> </w:t>
            </w:r>
            <w:r w:rsidRPr="001D575A">
              <w:rPr>
                <w:rFonts w:ascii="Georgia" w:hAnsi="Georgia" w:cs="Georgia"/>
                <w:sz w:val="20"/>
                <w:szCs w:val="20"/>
                <w:lang w:val="es-DO"/>
              </w:rPr>
              <w:t>o</w:t>
            </w:r>
            <w:r w:rsidRPr="001D575A">
              <w:rPr>
                <w:rFonts w:ascii="Georgia" w:hAnsi="Georgia" w:cs="Georgia"/>
                <w:spacing w:val="8"/>
                <w:sz w:val="20"/>
                <w:szCs w:val="20"/>
                <w:lang w:val="es-DO"/>
              </w:rPr>
              <w:t xml:space="preserve"> </w:t>
            </w:r>
            <w:proofErr w:type="spellStart"/>
            <w:r w:rsidRPr="001D575A">
              <w:rPr>
                <w:rFonts w:ascii="Georgia" w:hAnsi="Georgia" w:cs="Georgia"/>
                <w:spacing w:val="-1"/>
                <w:sz w:val="20"/>
                <w:szCs w:val="20"/>
                <w:lang w:val="es-DO"/>
              </w:rPr>
              <w:t>XMLS</w:t>
            </w:r>
            <w:r w:rsidRPr="001D575A">
              <w:rPr>
                <w:rFonts w:ascii="Georgia" w:hAnsi="Georgia" w:cs="Georgia"/>
                <w:spacing w:val="-2"/>
                <w:sz w:val="20"/>
                <w:szCs w:val="20"/>
                <w:lang w:val="es-DO"/>
              </w:rPr>
              <w:t>chema</w:t>
            </w:r>
            <w:proofErr w:type="spellEnd"/>
            <w:r w:rsidRPr="001D575A">
              <w:rPr>
                <w:rFonts w:ascii="Georgia" w:hAnsi="Georgia" w:cs="Georgia"/>
                <w:spacing w:val="-2"/>
                <w:sz w:val="20"/>
                <w:szCs w:val="20"/>
                <w:lang w:val="es-DO"/>
              </w:rPr>
              <w:t>)</w:t>
            </w:r>
            <w:r w:rsidRPr="001D575A">
              <w:rPr>
                <w:rFonts w:ascii="Georgia" w:hAnsi="Georgia" w:cs="Georgia"/>
                <w:spacing w:val="-1"/>
                <w:sz w:val="20"/>
                <w:szCs w:val="20"/>
                <w:lang w:val="es-DO"/>
              </w:rPr>
              <w:t>.</w:t>
            </w:r>
          </w:p>
        </w:tc>
      </w:tr>
      <w:tr w:rsidR="008A5DA3" w:rsidTr="00CF7B9A">
        <w:tblPrEx>
          <w:tblCellMar>
            <w:top w:w="0" w:type="dxa"/>
            <w:left w:w="0" w:type="dxa"/>
            <w:bottom w:w="0" w:type="dxa"/>
            <w:right w:w="0" w:type="dxa"/>
          </w:tblCellMar>
        </w:tblPrEx>
        <w:trPr>
          <w:trHeight w:hRule="exact" w:val="247"/>
        </w:trPr>
        <w:tc>
          <w:tcPr>
            <w:tcW w:w="10532" w:type="dxa"/>
            <w:gridSpan w:val="2"/>
            <w:tcBorders>
              <w:top w:val="single" w:sz="3" w:space="0" w:color="000000"/>
              <w:left w:val="single" w:sz="3" w:space="0" w:color="000000"/>
              <w:bottom w:val="single" w:sz="3" w:space="0" w:color="000000"/>
              <w:right w:val="single" w:sz="3" w:space="0" w:color="000000"/>
            </w:tcBorders>
          </w:tcPr>
          <w:p w:rsidR="008A5DA3" w:rsidRDefault="008A5DA3" w:rsidP="00CF7B9A">
            <w:pPr>
              <w:pStyle w:val="TableParagraph"/>
              <w:kinsoku w:val="0"/>
              <w:overflowPunct w:val="0"/>
              <w:spacing w:line="210" w:lineRule="exact"/>
              <w:ind w:left="119"/>
            </w:pPr>
            <w:proofErr w:type="spellStart"/>
            <w:r>
              <w:rPr>
                <w:rFonts w:ascii="Georgia" w:hAnsi="Georgia" w:cs="Georgia"/>
                <w:b/>
                <w:bCs/>
                <w:sz w:val="20"/>
                <w:szCs w:val="20"/>
              </w:rPr>
              <w:t>Lecturas</w:t>
            </w:r>
            <w:proofErr w:type="spellEnd"/>
            <w:r>
              <w:rPr>
                <w:rFonts w:ascii="Georgia" w:hAnsi="Georgia" w:cs="Georgia"/>
                <w:b/>
                <w:bCs/>
                <w:sz w:val="20"/>
                <w:szCs w:val="20"/>
              </w:rPr>
              <w:t>:</w:t>
            </w:r>
            <w:r>
              <w:rPr>
                <w:rFonts w:ascii="Georgia" w:hAnsi="Georgia" w:cs="Georgia"/>
                <w:b/>
                <w:bCs/>
                <w:spacing w:val="-28"/>
                <w:sz w:val="20"/>
                <w:szCs w:val="20"/>
              </w:rPr>
              <w:t xml:space="preserve"> </w:t>
            </w:r>
            <w:r>
              <w:rPr>
                <w:rFonts w:ascii="Georgia" w:hAnsi="Georgia" w:cs="Georgia"/>
                <w:sz w:val="20"/>
                <w:szCs w:val="20"/>
              </w:rPr>
              <w:t>[</w:t>
            </w:r>
            <w:proofErr w:type="spellStart"/>
            <w:r>
              <w:rPr>
                <w:rFonts w:ascii="Georgia" w:hAnsi="Georgia" w:cs="Georgia"/>
                <w:sz w:val="20"/>
                <w:szCs w:val="20"/>
              </w:rPr>
              <w:t>Simsion</w:t>
            </w:r>
            <w:proofErr w:type="spellEnd"/>
            <w:r>
              <w:rPr>
                <w:rFonts w:ascii="Georgia" w:hAnsi="Georgia" w:cs="Georgia"/>
                <w:spacing w:val="-25"/>
                <w:sz w:val="20"/>
                <w:szCs w:val="20"/>
              </w:rPr>
              <w:t xml:space="preserve"> </w:t>
            </w:r>
            <w:r>
              <w:rPr>
                <w:rFonts w:ascii="Georgia" w:hAnsi="Georgia" w:cs="Georgia"/>
                <w:sz w:val="20"/>
                <w:szCs w:val="20"/>
              </w:rPr>
              <w:t>and</w:t>
            </w:r>
            <w:r>
              <w:rPr>
                <w:rFonts w:ascii="Georgia" w:hAnsi="Georgia" w:cs="Georgia"/>
                <w:spacing w:val="-25"/>
                <w:sz w:val="20"/>
                <w:szCs w:val="20"/>
              </w:rPr>
              <w:t xml:space="preserve"> </w:t>
            </w:r>
            <w:r>
              <w:rPr>
                <w:rFonts w:ascii="Georgia" w:hAnsi="Georgia" w:cs="Georgia"/>
                <w:sz w:val="20"/>
                <w:szCs w:val="20"/>
              </w:rPr>
              <w:t>Witt,</w:t>
            </w:r>
            <w:r>
              <w:rPr>
                <w:rFonts w:ascii="Georgia" w:hAnsi="Georgia" w:cs="Georgia"/>
                <w:spacing w:val="-26"/>
                <w:sz w:val="20"/>
                <w:szCs w:val="20"/>
              </w:rPr>
              <w:t xml:space="preserve"> </w:t>
            </w:r>
            <w:r>
              <w:rPr>
                <w:rFonts w:ascii="Georgia" w:hAnsi="Georgia" w:cs="Georgia"/>
                <w:sz w:val="20"/>
                <w:szCs w:val="20"/>
              </w:rPr>
              <w:t>2004],</w:t>
            </w:r>
            <w:r>
              <w:rPr>
                <w:rFonts w:ascii="Georgia" w:hAnsi="Georgia" w:cs="Georgia"/>
                <w:spacing w:val="-25"/>
                <w:sz w:val="20"/>
                <w:szCs w:val="20"/>
              </w:rPr>
              <w:t xml:space="preserve"> </w:t>
            </w:r>
            <w:r>
              <w:rPr>
                <w:rFonts w:ascii="Georgia" w:hAnsi="Georgia" w:cs="Georgia"/>
                <w:spacing w:val="-2"/>
                <w:sz w:val="20"/>
                <w:szCs w:val="20"/>
              </w:rPr>
              <w:t>[</w:t>
            </w:r>
            <w:proofErr w:type="spellStart"/>
            <w:r>
              <w:rPr>
                <w:rFonts w:ascii="Georgia" w:hAnsi="Georgia" w:cs="Georgia"/>
                <w:spacing w:val="-2"/>
                <w:sz w:val="20"/>
                <w:szCs w:val="20"/>
              </w:rPr>
              <w:t>Elmasri</w:t>
            </w:r>
            <w:proofErr w:type="spellEnd"/>
            <w:r>
              <w:rPr>
                <w:rFonts w:ascii="Georgia" w:hAnsi="Georgia" w:cs="Georgia"/>
                <w:spacing w:val="-25"/>
                <w:sz w:val="20"/>
                <w:szCs w:val="20"/>
              </w:rPr>
              <w:t xml:space="preserve"> </w:t>
            </w:r>
            <w:r>
              <w:rPr>
                <w:rFonts w:ascii="Georgia" w:hAnsi="Georgia" w:cs="Georgia"/>
                <w:sz w:val="20"/>
                <w:szCs w:val="20"/>
              </w:rPr>
              <w:t>and</w:t>
            </w:r>
            <w:r>
              <w:rPr>
                <w:rFonts w:ascii="Georgia" w:hAnsi="Georgia" w:cs="Georgia"/>
                <w:spacing w:val="-25"/>
                <w:sz w:val="20"/>
                <w:szCs w:val="20"/>
              </w:rPr>
              <w:t xml:space="preserve"> </w:t>
            </w:r>
            <w:proofErr w:type="spellStart"/>
            <w:r>
              <w:rPr>
                <w:rFonts w:ascii="Georgia" w:hAnsi="Georgia" w:cs="Georgia"/>
                <w:spacing w:val="-4"/>
                <w:sz w:val="20"/>
                <w:szCs w:val="20"/>
              </w:rPr>
              <w:t>Na</w:t>
            </w:r>
            <w:r>
              <w:rPr>
                <w:rFonts w:ascii="Georgia" w:hAnsi="Georgia" w:cs="Georgia"/>
                <w:spacing w:val="-3"/>
                <w:sz w:val="20"/>
                <w:szCs w:val="20"/>
              </w:rPr>
              <w:t>vat</w:t>
            </w:r>
            <w:r>
              <w:rPr>
                <w:rFonts w:ascii="Georgia" w:hAnsi="Georgia" w:cs="Georgia"/>
                <w:spacing w:val="-4"/>
                <w:sz w:val="20"/>
                <w:szCs w:val="20"/>
              </w:rPr>
              <w:t>he</w:t>
            </w:r>
            <w:proofErr w:type="spellEnd"/>
            <w:r>
              <w:rPr>
                <w:rFonts w:ascii="Georgia" w:hAnsi="Georgia" w:cs="Georgia"/>
                <w:spacing w:val="-3"/>
                <w:sz w:val="20"/>
                <w:szCs w:val="20"/>
              </w:rPr>
              <w:t>,</w:t>
            </w:r>
            <w:r>
              <w:rPr>
                <w:rFonts w:ascii="Georgia" w:hAnsi="Georgia" w:cs="Georgia"/>
                <w:spacing w:val="-25"/>
                <w:sz w:val="20"/>
                <w:szCs w:val="20"/>
              </w:rPr>
              <w:t xml:space="preserve"> </w:t>
            </w:r>
            <w:r>
              <w:rPr>
                <w:rFonts w:ascii="Georgia" w:hAnsi="Georgia" w:cs="Georgia"/>
                <w:sz w:val="20"/>
                <w:szCs w:val="20"/>
              </w:rPr>
              <w:t>2004],</w:t>
            </w:r>
            <w:r>
              <w:rPr>
                <w:rFonts w:ascii="Georgia" w:hAnsi="Georgia" w:cs="Georgia"/>
                <w:spacing w:val="-25"/>
                <w:sz w:val="20"/>
                <w:szCs w:val="20"/>
              </w:rPr>
              <w:t xml:space="preserve"> </w:t>
            </w:r>
            <w:r>
              <w:rPr>
                <w:rFonts w:ascii="Georgia" w:hAnsi="Georgia" w:cs="Georgia"/>
                <w:sz w:val="20"/>
                <w:szCs w:val="20"/>
              </w:rPr>
              <w:t>[</w:t>
            </w:r>
            <w:proofErr w:type="spellStart"/>
            <w:r>
              <w:rPr>
                <w:rFonts w:ascii="Georgia" w:hAnsi="Georgia" w:cs="Georgia"/>
                <w:sz w:val="20"/>
                <w:szCs w:val="20"/>
              </w:rPr>
              <w:t>Korth</w:t>
            </w:r>
            <w:proofErr w:type="spellEnd"/>
            <w:r>
              <w:rPr>
                <w:rFonts w:ascii="Georgia" w:hAnsi="Georgia" w:cs="Georgia"/>
                <w:spacing w:val="-26"/>
                <w:sz w:val="20"/>
                <w:szCs w:val="20"/>
              </w:rPr>
              <w:t xml:space="preserve"> </w:t>
            </w:r>
            <w:r>
              <w:rPr>
                <w:rFonts w:ascii="Georgia" w:hAnsi="Georgia" w:cs="Georgia"/>
                <w:sz w:val="20"/>
                <w:szCs w:val="20"/>
              </w:rPr>
              <w:t>and</w:t>
            </w:r>
            <w:r>
              <w:rPr>
                <w:rFonts w:ascii="Georgia" w:hAnsi="Georgia" w:cs="Georgia"/>
                <w:spacing w:val="-24"/>
                <w:sz w:val="20"/>
                <w:szCs w:val="20"/>
              </w:rPr>
              <w:t xml:space="preserve"> </w:t>
            </w:r>
            <w:proofErr w:type="spellStart"/>
            <w:r>
              <w:rPr>
                <w:rFonts w:ascii="Georgia" w:hAnsi="Georgia" w:cs="Georgia"/>
                <w:spacing w:val="-2"/>
                <w:sz w:val="20"/>
                <w:szCs w:val="20"/>
              </w:rPr>
              <w:t>Silbersc</w:t>
            </w:r>
            <w:r>
              <w:rPr>
                <w:rFonts w:ascii="Georgia" w:hAnsi="Georgia" w:cs="Georgia"/>
                <w:spacing w:val="-1"/>
                <w:sz w:val="20"/>
                <w:szCs w:val="20"/>
              </w:rPr>
              <w:t>hatz</w:t>
            </w:r>
            <w:proofErr w:type="spellEnd"/>
            <w:r>
              <w:rPr>
                <w:rFonts w:ascii="Georgia" w:hAnsi="Georgia" w:cs="Georgia"/>
                <w:spacing w:val="-1"/>
                <w:sz w:val="20"/>
                <w:szCs w:val="20"/>
              </w:rPr>
              <w:t>,</w:t>
            </w:r>
            <w:r>
              <w:rPr>
                <w:rFonts w:ascii="Georgia" w:hAnsi="Georgia" w:cs="Georgia"/>
                <w:spacing w:val="-26"/>
                <w:sz w:val="20"/>
                <w:szCs w:val="20"/>
              </w:rPr>
              <w:t xml:space="preserve"> </w:t>
            </w:r>
            <w:r>
              <w:rPr>
                <w:rFonts w:ascii="Georgia" w:hAnsi="Georgia" w:cs="Georgia"/>
                <w:sz w:val="20"/>
                <w:szCs w:val="20"/>
              </w:rPr>
              <w:t>2002]</w:t>
            </w:r>
          </w:p>
        </w:tc>
      </w:tr>
    </w:tbl>
    <w:p w:rsidR="008A5DA3" w:rsidRDefault="008A5DA3" w:rsidP="008A5DA3">
      <w:pPr>
        <w:pStyle w:val="BodyText"/>
        <w:kinsoku w:val="0"/>
        <w:overflowPunct w:val="0"/>
        <w:ind w:left="0"/>
        <w:rPr>
          <w:rFonts w:ascii="Times New Roman" w:hAnsi="Times New Roman" w:cs="Times New Roman"/>
          <w:b/>
          <w:bCs/>
          <w:sz w:val="19"/>
          <w:szCs w:val="19"/>
        </w:rPr>
      </w:pPr>
    </w:p>
    <w:tbl>
      <w:tblPr>
        <w:tblW w:w="0" w:type="auto"/>
        <w:tblInd w:w="114" w:type="dxa"/>
        <w:tblLayout w:type="fixed"/>
        <w:tblCellMar>
          <w:left w:w="0" w:type="dxa"/>
          <w:right w:w="0" w:type="dxa"/>
        </w:tblCellMar>
        <w:tblLook w:val="0000" w:firstRow="0" w:lastRow="0" w:firstColumn="0" w:lastColumn="0" w:noHBand="0" w:noVBand="0"/>
      </w:tblPr>
      <w:tblGrid>
        <w:gridCol w:w="5266"/>
        <w:gridCol w:w="5266"/>
      </w:tblGrid>
      <w:tr w:rsidR="008A5DA3" w:rsidTr="00CF7B9A">
        <w:tblPrEx>
          <w:tblCellMar>
            <w:top w:w="0" w:type="dxa"/>
            <w:left w:w="0" w:type="dxa"/>
            <w:bottom w:w="0" w:type="dxa"/>
            <w:right w:w="0" w:type="dxa"/>
          </w:tblCellMar>
        </w:tblPrEx>
        <w:trPr>
          <w:trHeight w:hRule="exact" w:val="247"/>
        </w:trPr>
        <w:tc>
          <w:tcPr>
            <w:tcW w:w="10532" w:type="dxa"/>
            <w:gridSpan w:val="2"/>
            <w:tcBorders>
              <w:top w:val="single" w:sz="3" w:space="0" w:color="000000"/>
              <w:left w:val="single" w:sz="3" w:space="0" w:color="000000"/>
              <w:bottom w:val="single" w:sz="3" w:space="0" w:color="000000"/>
              <w:right w:val="single" w:sz="3" w:space="0" w:color="000000"/>
            </w:tcBorders>
          </w:tcPr>
          <w:p w:rsidR="008A5DA3" w:rsidRDefault="008A5DA3" w:rsidP="00CF7B9A">
            <w:pPr>
              <w:pStyle w:val="TableParagraph"/>
              <w:kinsoku w:val="0"/>
              <w:overflowPunct w:val="0"/>
              <w:spacing w:line="211" w:lineRule="exact"/>
              <w:ind w:left="119"/>
            </w:pPr>
            <w:r>
              <w:rPr>
                <w:rFonts w:ascii="Georgia" w:hAnsi="Georgia" w:cs="Georgia"/>
                <w:b/>
                <w:bCs/>
                <w:sz w:val="20"/>
                <w:szCs w:val="20"/>
              </w:rPr>
              <w:t>U</w:t>
            </w:r>
            <w:r>
              <w:rPr>
                <w:rFonts w:ascii="Georgia" w:hAnsi="Georgia" w:cs="Georgia"/>
                <w:b/>
                <w:bCs/>
                <w:spacing w:val="-1"/>
                <w:sz w:val="20"/>
                <w:szCs w:val="20"/>
              </w:rPr>
              <w:t>N</w:t>
            </w:r>
            <w:r>
              <w:rPr>
                <w:rFonts w:ascii="Georgia" w:hAnsi="Georgia" w:cs="Georgia"/>
                <w:b/>
                <w:bCs/>
                <w:sz w:val="20"/>
                <w:szCs w:val="20"/>
              </w:rPr>
              <w:t>I</w:t>
            </w:r>
            <w:r>
              <w:rPr>
                <w:rFonts w:ascii="Georgia" w:hAnsi="Georgia" w:cs="Georgia"/>
                <w:b/>
                <w:bCs/>
                <w:spacing w:val="-7"/>
                <w:sz w:val="20"/>
                <w:szCs w:val="20"/>
              </w:rPr>
              <w:t>D</w:t>
            </w:r>
            <w:r>
              <w:rPr>
                <w:rFonts w:ascii="Georgia" w:hAnsi="Georgia" w:cs="Georgia"/>
                <w:b/>
                <w:bCs/>
                <w:sz w:val="20"/>
                <w:szCs w:val="20"/>
              </w:rPr>
              <w:t>AD</w:t>
            </w:r>
            <w:r>
              <w:rPr>
                <w:rFonts w:ascii="Georgia" w:hAnsi="Georgia" w:cs="Georgia"/>
                <w:b/>
                <w:bCs/>
                <w:spacing w:val="-7"/>
                <w:sz w:val="20"/>
                <w:szCs w:val="20"/>
              </w:rPr>
              <w:t xml:space="preserve"> </w:t>
            </w:r>
            <w:r>
              <w:rPr>
                <w:rFonts w:ascii="Georgia" w:hAnsi="Georgia" w:cs="Georgia"/>
                <w:b/>
                <w:bCs/>
                <w:sz w:val="20"/>
                <w:szCs w:val="20"/>
              </w:rPr>
              <w:t>4:</w:t>
            </w:r>
            <w:r>
              <w:rPr>
                <w:rFonts w:ascii="Georgia" w:hAnsi="Georgia" w:cs="Georgia"/>
                <w:b/>
                <w:bCs/>
                <w:spacing w:val="-6"/>
                <w:sz w:val="20"/>
                <w:szCs w:val="20"/>
              </w:rPr>
              <w:t xml:space="preserve"> </w:t>
            </w:r>
            <w:r>
              <w:rPr>
                <w:rFonts w:ascii="Georgia" w:hAnsi="Georgia" w:cs="Georgia"/>
                <w:b/>
                <w:bCs/>
                <w:sz w:val="20"/>
                <w:szCs w:val="20"/>
              </w:rPr>
              <w:t>IM/</w:t>
            </w:r>
            <w:proofErr w:type="spellStart"/>
            <w:r>
              <w:rPr>
                <w:rFonts w:ascii="Georgia" w:hAnsi="Georgia" w:cs="Georgia"/>
                <w:b/>
                <w:bCs/>
                <w:sz w:val="20"/>
                <w:szCs w:val="20"/>
              </w:rPr>
              <w:t>Indexac</w:t>
            </w:r>
            <w:r>
              <w:rPr>
                <w:rFonts w:ascii="Georgia" w:hAnsi="Georgia" w:cs="Georgia"/>
                <w:b/>
                <w:bCs/>
                <w:spacing w:val="-2"/>
                <w:sz w:val="20"/>
                <w:szCs w:val="20"/>
              </w:rPr>
              <w:t>i</w:t>
            </w:r>
            <w:r>
              <w:rPr>
                <w:rFonts w:ascii="Georgia" w:hAnsi="Georgia" w:cs="Georgia"/>
                <w:b/>
                <w:bCs/>
                <w:spacing w:val="-114"/>
                <w:sz w:val="20"/>
                <w:szCs w:val="20"/>
              </w:rPr>
              <w:t>´</w:t>
            </w:r>
            <w:r>
              <w:rPr>
                <w:rFonts w:ascii="Georgia" w:hAnsi="Georgia" w:cs="Georgia"/>
                <w:b/>
                <w:bCs/>
                <w:spacing w:val="-2"/>
                <w:sz w:val="20"/>
                <w:szCs w:val="20"/>
              </w:rPr>
              <w:t>o</w:t>
            </w:r>
            <w:r>
              <w:rPr>
                <w:rFonts w:ascii="Georgia" w:hAnsi="Georgia" w:cs="Georgia"/>
                <w:b/>
                <w:bCs/>
                <w:sz w:val="20"/>
                <w:szCs w:val="20"/>
              </w:rPr>
              <w:t>n</w:t>
            </w:r>
            <w:proofErr w:type="spellEnd"/>
            <w:r>
              <w:rPr>
                <w:rFonts w:ascii="Georgia" w:hAnsi="Georgia" w:cs="Georgia"/>
                <w:b/>
                <w:bCs/>
                <w:sz w:val="20"/>
                <w:szCs w:val="20"/>
              </w:rPr>
              <w:t>.(4</w:t>
            </w:r>
            <w:r>
              <w:rPr>
                <w:rFonts w:ascii="Georgia" w:hAnsi="Georgia" w:cs="Georgia"/>
                <w:b/>
                <w:bCs/>
                <w:spacing w:val="-7"/>
                <w:sz w:val="20"/>
                <w:szCs w:val="20"/>
              </w:rPr>
              <w:t xml:space="preserve"> </w:t>
            </w:r>
            <w:r>
              <w:rPr>
                <w:rFonts w:ascii="Georgia" w:hAnsi="Georgia" w:cs="Georgia"/>
                <w:b/>
                <w:bCs/>
                <w:sz w:val="20"/>
                <w:szCs w:val="20"/>
              </w:rPr>
              <w:t>h</w:t>
            </w:r>
            <w:r>
              <w:rPr>
                <w:rFonts w:ascii="Georgia" w:hAnsi="Georgia" w:cs="Georgia"/>
                <w:b/>
                <w:bCs/>
                <w:spacing w:val="-2"/>
                <w:sz w:val="20"/>
                <w:szCs w:val="20"/>
              </w:rPr>
              <w:t>o</w:t>
            </w:r>
            <w:r>
              <w:rPr>
                <w:rFonts w:ascii="Georgia" w:hAnsi="Georgia" w:cs="Georgia"/>
                <w:b/>
                <w:bCs/>
                <w:sz w:val="20"/>
                <w:szCs w:val="20"/>
              </w:rPr>
              <w:t>ras)</w:t>
            </w:r>
          </w:p>
        </w:tc>
      </w:tr>
      <w:tr w:rsidR="008A5DA3" w:rsidTr="00CF7B9A">
        <w:tblPrEx>
          <w:tblCellMar>
            <w:top w:w="0" w:type="dxa"/>
            <w:left w:w="0" w:type="dxa"/>
            <w:bottom w:w="0" w:type="dxa"/>
            <w:right w:w="0" w:type="dxa"/>
          </w:tblCellMar>
        </w:tblPrEx>
        <w:trPr>
          <w:trHeight w:hRule="exact" w:val="247"/>
        </w:trPr>
        <w:tc>
          <w:tcPr>
            <w:tcW w:w="10532" w:type="dxa"/>
            <w:gridSpan w:val="2"/>
            <w:tcBorders>
              <w:top w:val="single" w:sz="3" w:space="0" w:color="000000"/>
              <w:left w:val="single" w:sz="3" w:space="0" w:color="000000"/>
              <w:bottom w:val="single" w:sz="3" w:space="0" w:color="000000"/>
              <w:right w:val="single" w:sz="3" w:space="0" w:color="000000"/>
            </w:tcBorders>
          </w:tcPr>
          <w:p w:rsidR="008A5DA3" w:rsidRDefault="008A5DA3" w:rsidP="00CF7B9A">
            <w:pPr>
              <w:pStyle w:val="TableParagraph"/>
              <w:kinsoku w:val="0"/>
              <w:overflowPunct w:val="0"/>
              <w:spacing w:line="211" w:lineRule="exact"/>
              <w:ind w:left="119"/>
            </w:pPr>
            <w:proofErr w:type="spellStart"/>
            <w:r>
              <w:rPr>
                <w:rFonts w:ascii="Georgia" w:hAnsi="Georgia" w:cs="Georgia"/>
                <w:b/>
                <w:bCs/>
                <w:spacing w:val="-2"/>
                <w:sz w:val="20"/>
                <w:szCs w:val="20"/>
              </w:rPr>
              <w:t>Niv</w:t>
            </w:r>
            <w:r>
              <w:rPr>
                <w:rFonts w:ascii="Georgia" w:hAnsi="Georgia" w:cs="Georgia"/>
                <w:b/>
                <w:bCs/>
                <w:spacing w:val="-3"/>
                <w:sz w:val="20"/>
                <w:szCs w:val="20"/>
              </w:rPr>
              <w:t>el</w:t>
            </w:r>
            <w:proofErr w:type="spellEnd"/>
            <w:r>
              <w:rPr>
                <w:rFonts w:ascii="Georgia" w:hAnsi="Georgia" w:cs="Georgia"/>
                <w:b/>
                <w:bCs/>
                <w:spacing w:val="-2"/>
                <w:sz w:val="20"/>
                <w:szCs w:val="20"/>
              </w:rPr>
              <w:t xml:space="preserve"> </w:t>
            </w:r>
            <w:r>
              <w:rPr>
                <w:rFonts w:ascii="Georgia" w:hAnsi="Georgia" w:cs="Georgia"/>
                <w:b/>
                <w:bCs/>
                <w:sz w:val="20"/>
                <w:szCs w:val="20"/>
              </w:rPr>
              <w:t>Bloom:</w:t>
            </w:r>
            <w:r>
              <w:rPr>
                <w:rFonts w:ascii="Georgia" w:hAnsi="Georgia" w:cs="Georgia"/>
                <w:b/>
                <w:bCs/>
                <w:spacing w:val="-1"/>
                <w:sz w:val="20"/>
                <w:szCs w:val="20"/>
              </w:rPr>
              <w:t xml:space="preserve"> </w:t>
            </w:r>
            <w:r>
              <w:rPr>
                <w:rFonts w:ascii="Georgia" w:hAnsi="Georgia" w:cs="Georgia"/>
                <w:b/>
                <w:bCs/>
                <w:sz w:val="20"/>
                <w:szCs w:val="20"/>
              </w:rPr>
              <w:t>5</w:t>
            </w:r>
          </w:p>
        </w:tc>
      </w:tr>
      <w:tr w:rsidR="008A5DA3" w:rsidTr="00CF7B9A">
        <w:tblPrEx>
          <w:tblCellMar>
            <w:top w:w="0" w:type="dxa"/>
            <w:left w:w="0" w:type="dxa"/>
            <w:bottom w:w="0" w:type="dxa"/>
            <w:right w:w="0" w:type="dxa"/>
          </w:tblCellMar>
        </w:tblPrEx>
        <w:trPr>
          <w:trHeight w:hRule="exact" w:val="247"/>
        </w:trPr>
        <w:tc>
          <w:tcPr>
            <w:tcW w:w="5266" w:type="dxa"/>
            <w:tcBorders>
              <w:top w:val="single" w:sz="3" w:space="0" w:color="000000"/>
              <w:left w:val="single" w:sz="3" w:space="0" w:color="000000"/>
              <w:bottom w:val="single" w:sz="3" w:space="0" w:color="000000"/>
              <w:right w:val="single" w:sz="3" w:space="0" w:color="000000"/>
            </w:tcBorders>
          </w:tcPr>
          <w:p w:rsidR="008A5DA3" w:rsidRDefault="008A5DA3" w:rsidP="00CF7B9A">
            <w:pPr>
              <w:pStyle w:val="TableParagraph"/>
              <w:kinsoku w:val="0"/>
              <w:overflowPunct w:val="0"/>
              <w:spacing w:line="211" w:lineRule="exact"/>
              <w:ind w:left="119"/>
            </w:pPr>
            <w:r>
              <w:rPr>
                <w:rFonts w:ascii="Georgia" w:hAnsi="Georgia" w:cs="Georgia"/>
                <w:b/>
                <w:bCs/>
                <w:spacing w:val="-1"/>
                <w:w w:val="105"/>
                <w:sz w:val="20"/>
                <w:szCs w:val="20"/>
              </w:rPr>
              <w:t>OBJETIVO</w:t>
            </w:r>
            <w:r>
              <w:rPr>
                <w:rFonts w:ascii="Georgia" w:hAnsi="Georgia" w:cs="Georgia"/>
                <w:b/>
                <w:bCs/>
                <w:spacing w:val="52"/>
                <w:w w:val="105"/>
                <w:sz w:val="20"/>
                <w:szCs w:val="20"/>
              </w:rPr>
              <w:t xml:space="preserve"> </w:t>
            </w:r>
            <w:r>
              <w:rPr>
                <w:rFonts w:ascii="Georgia" w:hAnsi="Georgia" w:cs="Georgia"/>
                <w:b/>
                <w:bCs/>
                <w:spacing w:val="-1"/>
                <w:w w:val="105"/>
                <w:sz w:val="20"/>
                <w:szCs w:val="20"/>
              </w:rPr>
              <w:t>GENERA</w:t>
            </w:r>
            <w:r>
              <w:rPr>
                <w:rFonts w:ascii="Georgia" w:hAnsi="Georgia" w:cs="Georgia"/>
                <w:b/>
                <w:bCs/>
                <w:spacing w:val="-2"/>
                <w:w w:val="105"/>
                <w:sz w:val="20"/>
                <w:szCs w:val="20"/>
              </w:rPr>
              <w:t>L</w:t>
            </w:r>
          </w:p>
        </w:tc>
        <w:tc>
          <w:tcPr>
            <w:tcW w:w="5266" w:type="dxa"/>
            <w:tcBorders>
              <w:top w:val="single" w:sz="3" w:space="0" w:color="000000"/>
              <w:left w:val="single" w:sz="3" w:space="0" w:color="000000"/>
              <w:bottom w:val="single" w:sz="3" w:space="0" w:color="000000"/>
              <w:right w:val="single" w:sz="3" w:space="0" w:color="000000"/>
            </w:tcBorders>
          </w:tcPr>
          <w:p w:rsidR="008A5DA3" w:rsidRDefault="008A5DA3" w:rsidP="00CF7B9A">
            <w:pPr>
              <w:pStyle w:val="TableParagraph"/>
              <w:kinsoku w:val="0"/>
              <w:overflowPunct w:val="0"/>
              <w:spacing w:line="211" w:lineRule="exact"/>
              <w:ind w:left="119"/>
            </w:pPr>
            <w:r>
              <w:rPr>
                <w:rFonts w:ascii="Georgia" w:hAnsi="Georgia" w:cs="Georgia"/>
                <w:b/>
                <w:bCs/>
                <w:spacing w:val="-1"/>
                <w:w w:val="105"/>
                <w:sz w:val="20"/>
                <w:szCs w:val="20"/>
              </w:rPr>
              <w:t>CONTEN</w:t>
            </w:r>
            <w:r>
              <w:rPr>
                <w:rFonts w:ascii="Georgia" w:hAnsi="Georgia" w:cs="Georgia"/>
                <w:b/>
                <w:bCs/>
                <w:spacing w:val="-2"/>
                <w:w w:val="105"/>
                <w:sz w:val="20"/>
                <w:szCs w:val="20"/>
              </w:rPr>
              <w:t>ID</w:t>
            </w:r>
            <w:r>
              <w:rPr>
                <w:rFonts w:ascii="Georgia" w:hAnsi="Georgia" w:cs="Georgia"/>
                <w:b/>
                <w:bCs/>
                <w:spacing w:val="-1"/>
                <w:w w:val="105"/>
                <w:sz w:val="20"/>
                <w:szCs w:val="20"/>
              </w:rPr>
              <w:t>O</w:t>
            </w:r>
          </w:p>
        </w:tc>
      </w:tr>
      <w:tr w:rsidR="008A5DA3" w:rsidRPr="001D575A" w:rsidTr="00CF7B9A">
        <w:tblPrEx>
          <w:tblCellMar>
            <w:top w:w="0" w:type="dxa"/>
            <w:left w:w="0" w:type="dxa"/>
            <w:bottom w:w="0" w:type="dxa"/>
            <w:right w:w="0" w:type="dxa"/>
          </w:tblCellMar>
        </w:tblPrEx>
        <w:trPr>
          <w:trHeight w:hRule="exact" w:val="3852"/>
        </w:trPr>
        <w:tc>
          <w:tcPr>
            <w:tcW w:w="5266" w:type="dxa"/>
            <w:tcBorders>
              <w:top w:val="single" w:sz="3" w:space="0" w:color="000000"/>
              <w:left w:val="single" w:sz="3" w:space="0" w:color="000000"/>
              <w:bottom w:val="single" w:sz="3" w:space="0" w:color="000000"/>
              <w:right w:val="single" w:sz="3" w:space="0" w:color="000000"/>
            </w:tcBorders>
          </w:tcPr>
          <w:p w:rsidR="008A5DA3" w:rsidRPr="001D575A" w:rsidRDefault="008A5DA3" w:rsidP="00CF7B9A">
            <w:pPr>
              <w:pStyle w:val="TableParagraph"/>
              <w:kinsoku w:val="0"/>
              <w:overflowPunct w:val="0"/>
              <w:spacing w:before="11"/>
              <w:rPr>
                <w:sz w:val="27"/>
                <w:szCs w:val="27"/>
                <w:lang w:val="es-DO"/>
              </w:rPr>
            </w:pPr>
          </w:p>
          <w:p w:rsidR="008A5DA3" w:rsidRPr="001D575A" w:rsidRDefault="008A5DA3" w:rsidP="00CF7B9A">
            <w:pPr>
              <w:pStyle w:val="TableParagraph"/>
              <w:kinsoku w:val="0"/>
              <w:overflowPunct w:val="0"/>
              <w:spacing w:line="252" w:lineRule="auto"/>
              <w:ind w:left="617" w:right="116"/>
              <w:jc w:val="both"/>
              <w:rPr>
                <w:rFonts w:ascii="Georgia" w:hAnsi="Georgia" w:cs="Georgia"/>
                <w:sz w:val="20"/>
                <w:szCs w:val="20"/>
                <w:lang w:val="es-DO"/>
              </w:rPr>
            </w:pPr>
            <w:r w:rsidRPr="001D575A">
              <w:rPr>
                <w:rFonts w:ascii="Georgia" w:hAnsi="Georgia" w:cs="Georgia"/>
                <w:sz w:val="20"/>
                <w:szCs w:val="20"/>
                <w:lang w:val="es-DO"/>
              </w:rPr>
              <w:t>Ge</w:t>
            </w:r>
            <w:r w:rsidRPr="001D575A">
              <w:rPr>
                <w:rFonts w:ascii="Georgia" w:hAnsi="Georgia" w:cs="Georgia"/>
                <w:spacing w:val="-1"/>
                <w:sz w:val="20"/>
                <w:szCs w:val="20"/>
                <w:lang w:val="es-DO"/>
              </w:rPr>
              <w:t>n</w:t>
            </w:r>
            <w:r w:rsidRPr="001D575A">
              <w:rPr>
                <w:rFonts w:ascii="Georgia" w:hAnsi="Georgia" w:cs="Georgia"/>
                <w:sz w:val="20"/>
                <w:szCs w:val="20"/>
                <w:lang w:val="es-DO"/>
              </w:rPr>
              <w:t>erar</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un</w:t>
            </w:r>
            <w:r w:rsidRPr="001D575A">
              <w:rPr>
                <w:rFonts w:ascii="Georgia" w:hAnsi="Georgia" w:cs="Georgia"/>
                <w:spacing w:val="-3"/>
                <w:sz w:val="20"/>
                <w:szCs w:val="20"/>
                <w:lang w:val="es-DO"/>
              </w:rPr>
              <w:t xml:space="preserve"> </w:t>
            </w:r>
            <w:r w:rsidRPr="001D575A">
              <w:rPr>
                <w:rFonts w:ascii="Georgia" w:hAnsi="Georgia" w:cs="Georgia"/>
                <w:sz w:val="20"/>
                <w:szCs w:val="20"/>
                <w:lang w:val="es-DO"/>
              </w:rPr>
              <w:t>ar</w:t>
            </w:r>
            <w:r w:rsidRPr="001D575A">
              <w:rPr>
                <w:rFonts w:ascii="Georgia" w:hAnsi="Georgia" w:cs="Georgia"/>
                <w:spacing w:val="-7"/>
                <w:sz w:val="20"/>
                <w:szCs w:val="20"/>
                <w:lang w:val="es-DO"/>
              </w:rPr>
              <w:t>c</w:t>
            </w:r>
            <w:r w:rsidRPr="001D575A">
              <w:rPr>
                <w:rFonts w:ascii="Georgia" w:hAnsi="Georgia" w:cs="Georgia"/>
                <w:sz w:val="20"/>
                <w:szCs w:val="20"/>
                <w:lang w:val="es-DO"/>
              </w:rPr>
              <w:t>hi</w:t>
            </w:r>
            <w:r w:rsidRPr="001D575A">
              <w:rPr>
                <w:rFonts w:ascii="Georgia" w:hAnsi="Georgia" w:cs="Georgia"/>
                <w:spacing w:val="-6"/>
                <w:sz w:val="20"/>
                <w:szCs w:val="20"/>
                <w:lang w:val="es-DO"/>
              </w:rPr>
              <w:t>v</w:t>
            </w:r>
            <w:r w:rsidRPr="001D575A">
              <w:rPr>
                <w:rFonts w:ascii="Georgia" w:hAnsi="Georgia" w:cs="Georgia"/>
                <w:sz w:val="20"/>
                <w:szCs w:val="20"/>
                <w:lang w:val="es-DO"/>
              </w:rPr>
              <w:t>o</w:t>
            </w:r>
            <w:r w:rsidRPr="001D575A">
              <w:rPr>
                <w:rFonts w:ascii="Georgia" w:hAnsi="Georgia" w:cs="Georgia"/>
                <w:spacing w:val="-18"/>
                <w:sz w:val="20"/>
                <w:szCs w:val="20"/>
                <w:lang w:val="es-DO"/>
              </w:rPr>
              <w:t xml:space="preserve"> </w:t>
            </w:r>
            <w:r w:rsidRPr="001D575A">
              <w:rPr>
                <w:rFonts w:ascii="Georgia" w:hAnsi="Georgia" w:cs="Georgia"/>
                <w:spacing w:val="-79"/>
                <w:sz w:val="20"/>
                <w:szCs w:val="20"/>
                <w:lang w:val="es-DO"/>
              </w:rPr>
              <w:t>´</w:t>
            </w:r>
            <w:proofErr w:type="spellStart"/>
            <w:r w:rsidRPr="001D575A">
              <w:rPr>
                <w:rFonts w:ascii="Georgia" w:hAnsi="Georgia" w:cs="Georgia"/>
                <w:sz w:val="20"/>
                <w:szCs w:val="20"/>
                <w:lang w:val="es-DO"/>
              </w:rPr>
              <w:t>ındi</w:t>
            </w:r>
            <w:r w:rsidRPr="001D575A">
              <w:rPr>
                <w:rFonts w:ascii="Georgia" w:hAnsi="Georgia" w:cs="Georgia"/>
                <w:spacing w:val="-2"/>
                <w:sz w:val="20"/>
                <w:szCs w:val="20"/>
                <w:lang w:val="es-DO"/>
              </w:rPr>
              <w:t>c</w:t>
            </w:r>
            <w:r w:rsidRPr="001D575A">
              <w:rPr>
                <w:rFonts w:ascii="Georgia" w:hAnsi="Georgia" w:cs="Georgia"/>
                <w:sz w:val="20"/>
                <w:szCs w:val="20"/>
                <w:lang w:val="es-DO"/>
              </w:rPr>
              <w:t>e</w:t>
            </w:r>
            <w:proofErr w:type="spellEnd"/>
            <w:r w:rsidRPr="001D575A">
              <w:rPr>
                <w:rFonts w:ascii="Georgia" w:hAnsi="Georgia" w:cs="Georgia"/>
                <w:spacing w:val="-4"/>
                <w:sz w:val="20"/>
                <w:szCs w:val="20"/>
                <w:lang w:val="es-DO"/>
              </w:rPr>
              <w:t xml:space="preserve"> </w:t>
            </w:r>
            <w:r w:rsidRPr="001D575A">
              <w:rPr>
                <w:rFonts w:ascii="Georgia" w:hAnsi="Georgia" w:cs="Georgia"/>
                <w:sz w:val="20"/>
                <w:szCs w:val="20"/>
                <w:lang w:val="es-DO"/>
              </w:rPr>
              <w:t>para</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una</w:t>
            </w:r>
            <w:r w:rsidRPr="001D575A">
              <w:rPr>
                <w:rFonts w:ascii="Georgia" w:hAnsi="Georgia" w:cs="Georgia"/>
                <w:spacing w:val="-4"/>
                <w:sz w:val="20"/>
                <w:szCs w:val="20"/>
                <w:lang w:val="es-DO"/>
              </w:rPr>
              <w:t xml:space="preserve"> </w:t>
            </w:r>
            <w:proofErr w:type="spellStart"/>
            <w:r w:rsidRPr="001D575A">
              <w:rPr>
                <w:rFonts w:ascii="Georgia" w:hAnsi="Georgia" w:cs="Georgia"/>
                <w:sz w:val="20"/>
                <w:szCs w:val="20"/>
                <w:lang w:val="es-DO"/>
              </w:rPr>
              <w:t>solecci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pacing w:val="-4"/>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4"/>
                <w:sz w:val="20"/>
                <w:szCs w:val="20"/>
                <w:lang w:val="es-DO"/>
              </w:rPr>
              <w:t xml:space="preserve"> </w:t>
            </w:r>
            <w:r w:rsidRPr="001D575A">
              <w:rPr>
                <w:rFonts w:ascii="Georgia" w:hAnsi="Georgia" w:cs="Georgia"/>
                <w:sz w:val="20"/>
                <w:szCs w:val="20"/>
                <w:lang w:val="es-DO"/>
              </w:rPr>
              <w:t>re-</w:t>
            </w:r>
            <w:r w:rsidRPr="001D575A">
              <w:rPr>
                <w:rFonts w:ascii="Georgia" w:hAnsi="Georgia" w:cs="Georgia"/>
                <w:w w:val="91"/>
                <w:sz w:val="20"/>
                <w:szCs w:val="20"/>
                <w:lang w:val="es-DO"/>
              </w:rPr>
              <w:t xml:space="preserve"> </w:t>
            </w:r>
            <w:r w:rsidRPr="001D575A">
              <w:rPr>
                <w:rFonts w:ascii="Georgia" w:hAnsi="Georgia" w:cs="Georgia"/>
                <w:spacing w:val="-2"/>
                <w:sz w:val="20"/>
                <w:szCs w:val="20"/>
                <w:lang w:val="es-DO"/>
              </w:rPr>
              <w:t>cursos</w:t>
            </w:r>
            <w:r w:rsidRPr="001D575A">
              <w:rPr>
                <w:rFonts w:ascii="Georgia" w:hAnsi="Georgia" w:cs="Georgia"/>
                <w:spacing w:val="-1"/>
                <w:sz w:val="20"/>
                <w:szCs w:val="20"/>
                <w:lang w:val="es-DO"/>
              </w:rPr>
              <w:t>.</w:t>
            </w:r>
          </w:p>
          <w:p w:rsidR="008A5DA3" w:rsidRPr="001D575A" w:rsidRDefault="008A5DA3" w:rsidP="00CF7B9A">
            <w:pPr>
              <w:pStyle w:val="TableParagraph"/>
              <w:kinsoku w:val="0"/>
              <w:overflowPunct w:val="0"/>
              <w:spacing w:before="159" w:line="252" w:lineRule="auto"/>
              <w:ind w:left="617" w:right="116"/>
              <w:jc w:val="both"/>
              <w:rPr>
                <w:rFonts w:ascii="Georgia" w:hAnsi="Georgia" w:cs="Georgia"/>
                <w:sz w:val="20"/>
                <w:szCs w:val="20"/>
                <w:lang w:val="es-DO"/>
              </w:rPr>
            </w:pPr>
            <w:r w:rsidRPr="001D575A">
              <w:rPr>
                <w:rFonts w:ascii="Georgia" w:hAnsi="Georgia" w:cs="Georgia"/>
                <w:sz w:val="20"/>
                <w:szCs w:val="20"/>
                <w:lang w:val="es-DO"/>
              </w:rPr>
              <w:t>Explicar</w:t>
            </w:r>
            <w:r w:rsidRPr="001D575A">
              <w:rPr>
                <w:rFonts w:ascii="Georgia" w:hAnsi="Georgia" w:cs="Georgia"/>
                <w:spacing w:val="3"/>
                <w:sz w:val="20"/>
                <w:szCs w:val="20"/>
                <w:lang w:val="es-DO"/>
              </w:rPr>
              <w:t xml:space="preserve"> </w:t>
            </w:r>
            <w:r w:rsidRPr="001D575A">
              <w:rPr>
                <w:rFonts w:ascii="Georgia" w:hAnsi="Georgia" w:cs="Georgia"/>
                <w:sz w:val="20"/>
                <w:szCs w:val="20"/>
                <w:lang w:val="es-DO"/>
              </w:rPr>
              <w:t>el</w:t>
            </w:r>
            <w:r w:rsidRPr="001D575A">
              <w:rPr>
                <w:rFonts w:ascii="Georgia" w:hAnsi="Georgia" w:cs="Georgia"/>
                <w:spacing w:val="4"/>
                <w:sz w:val="20"/>
                <w:szCs w:val="20"/>
                <w:lang w:val="es-DO"/>
              </w:rPr>
              <w:t xml:space="preserve"> </w:t>
            </w:r>
            <w:r w:rsidRPr="001D575A">
              <w:rPr>
                <w:rFonts w:ascii="Georgia" w:hAnsi="Georgia" w:cs="Georgia"/>
                <w:sz w:val="20"/>
                <w:szCs w:val="20"/>
                <w:lang w:val="es-DO"/>
              </w:rPr>
              <w:t>rol</w:t>
            </w:r>
            <w:r w:rsidRPr="001D575A">
              <w:rPr>
                <w:rFonts w:ascii="Georgia" w:hAnsi="Georgia" w:cs="Georgia"/>
                <w:spacing w:val="4"/>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4"/>
                <w:sz w:val="20"/>
                <w:szCs w:val="20"/>
                <w:lang w:val="es-DO"/>
              </w:rPr>
              <w:t xml:space="preserve"> </w:t>
            </w:r>
            <w:r w:rsidRPr="001D575A">
              <w:rPr>
                <w:rFonts w:ascii="Georgia" w:hAnsi="Georgia" w:cs="Georgia"/>
                <w:sz w:val="20"/>
                <w:szCs w:val="20"/>
                <w:lang w:val="es-DO"/>
              </w:rPr>
              <w:t>un</w:t>
            </w:r>
            <w:r w:rsidRPr="001D575A">
              <w:rPr>
                <w:rFonts w:ascii="Georgia" w:hAnsi="Georgia" w:cs="Georgia"/>
                <w:spacing w:val="-11"/>
                <w:sz w:val="20"/>
                <w:szCs w:val="20"/>
                <w:lang w:val="es-DO"/>
              </w:rPr>
              <w:t xml:space="preserve"> </w:t>
            </w:r>
            <w:r w:rsidRPr="001D575A">
              <w:rPr>
                <w:rFonts w:ascii="Georgia" w:hAnsi="Georgia" w:cs="Georgia"/>
                <w:spacing w:val="-79"/>
                <w:sz w:val="20"/>
                <w:szCs w:val="20"/>
                <w:lang w:val="es-DO"/>
              </w:rPr>
              <w:t>´</w:t>
            </w:r>
            <w:proofErr w:type="spellStart"/>
            <w:r w:rsidRPr="001D575A">
              <w:rPr>
                <w:rFonts w:ascii="Georgia" w:hAnsi="Georgia" w:cs="Georgia"/>
                <w:sz w:val="20"/>
                <w:szCs w:val="20"/>
                <w:lang w:val="es-DO"/>
              </w:rPr>
              <w:t>ındi</w:t>
            </w:r>
            <w:r w:rsidRPr="001D575A">
              <w:rPr>
                <w:rFonts w:ascii="Georgia" w:hAnsi="Georgia" w:cs="Georgia"/>
                <w:spacing w:val="-2"/>
                <w:sz w:val="20"/>
                <w:szCs w:val="20"/>
                <w:lang w:val="es-DO"/>
              </w:rPr>
              <w:t>c</w:t>
            </w:r>
            <w:r w:rsidRPr="001D575A">
              <w:rPr>
                <w:rFonts w:ascii="Georgia" w:hAnsi="Georgia" w:cs="Georgia"/>
                <w:sz w:val="20"/>
                <w:szCs w:val="20"/>
                <w:lang w:val="es-DO"/>
              </w:rPr>
              <w:t>e</w:t>
            </w:r>
            <w:proofErr w:type="spellEnd"/>
            <w:r w:rsidRPr="001D575A">
              <w:rPr>
                <w:rFonts w:ascii="Georgia" w:hAnsi="Georgia" w:cs="Georgia"/>
                <w:spacing w:val="3"/>
                <w:sz w:val="20"/>
                <w:szCs w:val="20"/>
                <w:lang w:val="es-DO"/>
              </w:rPr>
              <w:t xml:space="preserve"> </w:t>
            </w:r>
            <w:r w:rsidRPr="001D575A">
              <w:rPr>
                <w:rFonts w:ascii="Georgia" w:hAnsi="Georgia" w:cs="Georgia"/>
                <w:sz w:val="20"/>
                <w:szCs w:val="20"/>
                <w:lang w:val="es-DO"/>
              </w:rPr>
              <w:t>i</w:t>
            </w:r>
            <w:r w:rsidRPr="001D575A">
              <w:rPr>
                <w:rFonts w:ascii="Georgia" w:hAnsi="Georgia" w:cs="Georgia"/>
                <w:spacing w:val="-7"/>
                <w:sz w:val="20"/>
                <w:szCs w:val="20"/>
                <w:lang w:val="es-DO"/>
              </w:rPr>
              <w:t>n</w:t>
            </w:r>
            <w:r w:rsidRPr="001D575A">
              <w:rPr>
                <w:rFonts w:ascii="Georgia" w:hAnsi="Georgia" w:cs="Georgia"/>
                <w:spacing w:val="-6"/>
                <w:sz w:val="20"/>
                <w:szCs w:val="20"/>
                <w:lang w:val="es-DO"/>
              </w:rPr>
              <w:t>v</w:t>
            </w:r>
            <w:r w:rsidRPr="001D575A">
              <w:rPr>
                <w:rFonts w:ascii="Georgia" w:hAnsi="Georgia" w:cs="Georgia"/>
                <w:sz w:val="20"/>
                <w:szCs w:val="20"/>
                <w:lang w:val="es-DO"/>
              </w:rPr>
              <w:t>ertido</w:t>
            </w:r>
            <w:r w:rsidRPr="001D575A">
              <w:rPr>
                <w:rFonts w:ascii="Georgia" w:hAnsi="Georgia" w:cs="Georgia"/>
                <w:spacing w:val="4"/>
                <w:sz w:val="20"/>
                <w:szCs w:val="20"/>
                <w:lang w:val="es-DO"/>
              </w:rPr>
              <w:t xml:space="preserve"> </w:t>
            </w:r>
            <w:r w:rsidRPr="001D575A">
              <w:rPr>
                <w:rFonts w:ascii="Georgia" w:hAnsi="Georgia" w:cs="Georgia"/>
                <w:sz w:val="20"/>
                <w:szCs w:val="20"/>
                <w:lang w:val="es-DO"/>
              </w:rPr>
              <w:t>en</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la</w:t>
            </w:r>
            <w:r w:rsidRPr="001D575A">
              <w:rPr>
                <w:rFonts w:ascii="Georgia" w:hAnsi="Georgia" w:cs="Georgia"/>
                <w:spacing w:val="4"/>
                <w:sz w:val="20"/>
                <w:szCs w:val="20"/>
                <w:lang w:val="es-DO"/>
              </w:rPr>
              <w:t xml:space="preserve"> </w:t>
            </w:r>
            <w:r w:rsidRPr="001D575A">
              <w:rPr>
                <w:rFonts w:ascii="Georgia" w:hAnsi="Georgia" w:cs="Georgia"/>
                <w:sz w:val="20"/>
                <w:szCs w:val="20"/>
                <w:lang w:val="es-DO"/>
              </w:rPr>
              <w:t>l</w:t>
            </w:r>
            <w:r w:rsidRPr="001D575A">
              <w:rPr>
                <w:rFonts w:ascii="Georgia" w:hAnsi="Georgia" w:cs="Georgia"/>
                <w:spacing w:val="5"/>
                <w:sz w:val="20"/>
                <w:szCs w:val="20"/>
                <w:lang w:val="es-DO"/>
              </w:rPr>
              <w:t>o</w:t>
            </w:r>
            <w:r w:rsidRPr="001D575A">
              <w:rPr>
                <w:rFonts w:ascii="Georgia" w:hAnsi="Georgia" w:cs="Georgia"/>
                <w:sz w:val="20"/>
                <w:szCs w:val="20"/>
                <w:lang w:val="es-DO"/>
              </w:rPr>
              <w:t>cali</w:t>
            </w:r>
            <w:r w:rsidRPr="001D575A">
              <w:rPr>
                <w:rFonts w:ascii="Georgia" w:hAnsi="Georgia" w:cs="Georgia"/>
                <w:spacing w:val="-2"/>
                <w:sz w:val="20"/>
                <w:szCs w:val="20"/>
                <w:lang w:val="es-DO"/>
              </w:rPr>
              <w:t>z</w:t>
            </w:r>
            <w:r w:rsidRPr="001D575A">
              <w:rPr>
                <w:rFonts w:ascii="Georgia" w:hAnsi="Georgia" w:cs="Georgia"/>
                <w:sz w:val="20"/>
                <w:szCs w:val="20"/>
                <w:lang w:val="es-DO"/>
              </w:rPr>
              <w:t>a-</w:t>
            </w:r>
            <w:r w:rsidRPr="001D575A">
              <w:rPr>
                <w:rFonts w:ascii="Georgia" w:hAnsi="Georgia" w:cs="Georgia"/>
                <w:w w:val="94"/>
                <w:sz w:val="20"/>
                <w:szCs w:val="20"/>
                <w:lang w:val="es-DO"/>
              </w:rPr>
              <w:t xml:space="preserve"> </w:t>
            </w:r>
            <w:proofErr w:type="spellStart"/>
            <w:r w:rsidRPr="001D575A">
              <w:rPr>
                <w:rFonts w:ascii="Georgia" w:hAnsi="Georgia" w:cs="Georgia"/>
                <w:sz w:val="20"/>
                <w:szCs w:val="20"/>
                <w:lang w:val="es-DO"/>
              </w:rPr>
              <w:t>ci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pacing w:val="-12"/>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2"/>
                <w:sz w:val="20"/>
                <w:szCs w:val="20"/>
                <w:lang w:val="es-DO"/>
              </w:rPr>
              <w:t xml:space="preserve"> </w:t>
            </w:r>
            <w:r w:rsidRPr="001D575A">
              <w:rPr>
                <w:rFonts w:ascii="Georgia" w:hAnsi="Georgia" w:cs="Georgia"/>
                <w:sz w:val="20"/>
                <w:szCs w:val="20"/>
                <w:lang w:val="es-DO"/>
              </w:rPr>
              <w:t>un</w:t>
            </w:r>
            <w:r w:rsidRPr="001D575A">
              <w:rPr>
                <w:rFonts w:ascii="Georgia" w:hAnsi="Georgia" w:cs="Georgia"/>
                <w:spacing w:val="-11"/>
                <w:sz w:val="20"/>
                <w:szCs w:val="20"/>
                <w:lang w:val="es-DO"/>
              </w:rPr>
              <w:t xml:space="preserve"> </w:t>
            </w:r>
            <w:r w:rsidRPr="001D575A">
              <w:rPr>
                <w:rFonts w:ascii="Georgia" w:hAnsi="Georgia" w:cs="Georgia"/>
                <w:sz w:val="20"/>
                <w:szCs w:val="20"/>
                <w:lang w:val="es-DO"/>
              </w:rPr>
              <w:t>d</w:t>
            </w:r>
            <w:r w:rsidRPr="001D575A">
              <w:rPr>
                <w:rFonts w:ascii="Georgia" w:hAnsi="Georgia" w:cs="Georgia"/>
                <w:spacing w:val="5"/>
                <w:sz w:val="20"/>
                <w:szCs w:val="20"/>
                <w:lang w:val="es-DO"/>
              </w:rPr>
              <w:t>o</w:t>
            </w:r>
            <w:r w:rsidRPr="001D575A">
              <w:rPr>
                <w:rFonts w:ascii="Georgia" w:hAnsi="Georgia" w:cs="Georgia"/>
                <w:sz w:val="20"/>
                <w:szCs w:val="20"/>
                <w:lang w:val="es-DO"/>
              </w:rPr>
              <w:t>cume</w:t>
            </w:r>
            <w:r w:rsidRPr="001D575A">
              <w:rPr>
                <w:rFonts w:ascii="Georgia" w:hAnsi="Georgia" w:cs="Georgia"/>
                <w:spacing w:val="-7"/>
                <w:sz w:val="20"/>
                <w:szCs w:val="20"/>
                <w:lang w:val="es-DO"/>
              </w:rPr>
              <w:t>n</w:t>
            </w:r>
            <w:r w:rsidRPr="001D575A">
              <w:rPr>
                <w:rFonts w:ascii="Georgia" w:hAnsi="Georgia" w:cs="Georgia"/>
                <w:sz w:val="20"/>
                <w:szCs w:val="20"/>
                <w:lang w:val="es-DO"/>
              </w:rPr>
              <w:t>to</w:t>
            </w:r>
            <w:r w:rsidRPr="001D575A">
              <w:rPr>
                <w:rFonts w:ascii="Georgia" w:hAnsi="Georgia" w:cs="Georgia"/>
                <w:spacing w:val="-12"/>
                <w:sz w:val="20"/>
                <w:szCs w:val="20"/>
                <w:lang w:val="es-DO"/>
              </w:rPr>
              <w:t xml:space="preserve"> </w:t>
            </w:r>
            <w:r w:rsidRPr="001D575A">
              <w:rPr>
                <w:rFonts w:ascii="Georgia" w:hAnsi="Georgia" w:cs="Georgia"/>
                <w:sz w:val="20"/>
                <w:szCs w:val="20"/>
                <w:lang w:val="es-DO"/>
              </w:rPr>
              <w:t>en</w:t>
            </w:r>
            <w:r w:rsidRPr="001D575A">
              <w:rPr>
                <w:rFonts w:ascii="Georgia" w:hAnsi="Georgia" w:cs="Georgia"/>
                <w:spacing w:val="-11"/>
                <w:sz w:val="20"/>
                <w:szCs w:val="20"/>
                <w:lang w:val="es-DO"/>
              </w:rPr>
              <w:t xml:space="preserve"> </w:t>
            </w:r>
            <w:r w:rsidRPr="001D575A">
              <w:rPr>
                <w:rFonts w:ascii="Georgia" w:hAnsi="Georgia" w:cs="Georgia"/>
                <w:sz w:val="20"/>
                <w:szCs w:val="20"/>
                <w:lang w:val="es-DO"/>
              </w:rPr>
              <w:t>una</w:t>
            </w:r>
            <w:r w:rsidRPr="001D575A">
              <w:rPr>
                <w:rFonts w:ascii="Georgia" w:hAnsi="Georgia" w:cs="Georgia"/>
                <w:spacing w:val="-12"/>
                <w:sz w:val="20"/>
                <w:szCs w:val="20"/>
                <w:lang w:val="es-DO"/>
              </w:rPr>
              <w:t xml:space="preserve"> </w:t>
            </w:r>
            <w:proofErr w:type="spellStart"/>
            <w:r w:rsidRPr="001D575A">
              <w:rPr>
                <w:rFonts w:ascii="Georgia" w:hAnsi="Georgia" w:cs="Georgia"/>
                <w:sz w:val="20"/>
                <w:szCs w:val="20"/>
                <w:lang w:val="es-DO"/>
              </w:rPr>
              <w:t>colec</w:t>
            </w:r>
            <w:r w:rsidRPr="001D575A">
              <w:rPr>
                <w:rFonts w:ascii="Georgia" w:hAnsi="Georgia" w:cs="Georgia"/>
                <w:spacing w:val="-2"/>
                <w:sz w:val="20"/>
                <w:szCs w:val="20"/>
                <w:lang w:val="es-DO"/>
              </w:rPr>
              <w:t>c</w:t>
            </w:r>
            <w:r w:rsidRPr="001D575A">
              <w:rPr>
                <w:rFonts w:ascii="Georgia" w:hAnsi="Georgia" w:cs="Georgia"/>
                <w:sz w:val="20"/>
                <w:szCs w:val="20"/>
                <w:lang w:val="es-DO"/>
              </w:rPr>
              <w:t>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z w:val="20"/>
                <w:szCs w:val="20"/>
                <w:lang w:val="es-DO"/>
              </w:rPr>
              <w:t>.</w:t>
            </w:r>
          </w:p>
          <w:p w:rsidR="008A5DA3" w:rsidRPr="001D575A" w:rsidRDefault="008A5DA3" w:rsidP="00CF7B9A">
            <w:pPr>
              <w:pStyle w:val="TableParagraph"/>
              <w:kinsoku w:val="0"/>
              <w:overflowPunct w:val="0"/>
              <w:spacing w:before="159" w:line="247" w:lineRule="auto"/>
              <w:ind w:left="617" w:right="117"/>
              <w:jc w:val="both"/>
              <w:rPr>
                <w:rFonts w:ascii="Georgia" w:hAnsi="Georgia" w:cs="Georgia"/>
                <w:sz w:val="20"/>
                <w:szCs w:val="20"/>
                <w:lang w:val="es-DO"/>
              </w:rPr>
            </w:pPr>
            <w:r w:rsidRPr="001D575A">
              <w:rPr>
                <w:rFonts w:ascii="Georgia" w:hAnsi="Georgia" w:cs="Georgia"/>
                <w:sz w:val="20"/>
                <w:szCs w:val="20"/>
                <w:lang w:val="es-DO"/>
              </w:rPr>
              <w:t>Explicar</w:t>
            </w:r>
            <w:r w:rsidRPr="001D575A">
              <w:rPr>
                <w:rFonts w:ascii="Georgia" w:hAnsi="Georgia" w:cs="Georgia"/>
                <w:spacing w:val="-9"/>
                <w:sz w:val="20"/>
                <w:szCs w:val="20"/>
                <w:lang w:val="es-DO"/>
              </w:rPr>
              <w:t xml:space="preserve"> </w:t>
            </w:r>
            <w:proofErr w:type="spellStart"/>
            <w:r w:rsidRPr="001D575A">
              <w:rPr>
                <w:rFonts w:ascii="Georgia" w:hAnsi="Georgia" w:cs="Georgia"/>
                <w:sz w:val="20"/>
                <w:szCs w:val="20"/>
                <w:lang w:val="es-DO"/>
              </w:rPr>
              <w:t>como</w:t>
            </w:r>
            <w:proofErr w:type="spellEnd"/>
            <w:r w:rsidRPr="001D575A">
              <w:rPr>
                <w:rFonts w:ascii="Georgia" w:hAnsi="Georgia" w:cs="Georgia"/>
                <w:spacing w:val="-9"/>
                <w:sz w:val="20"/>
                <w:szCs w:val="20"/>
                <w:lang w:val="es-DO"/>
              </w:rPr>
              <w:t xml:space="preserve"> </w:t>
            </w:r>
            <w:r w:rsidRPr="001D575A">
              <w:rPr>
                <w:rFonts w:ascii="Georgia" w:hAnsi="Georgia" w:cs="Georgia"/>
                <w:sz w:val="20"/>
                <w:szCs w:val="20"/>
                <w:lang w:val="es-DO"/>
              </w:rPr>
              <w:t>el</w:t>
            </w:r>
            <w:r w:rsidRPr="001D575A">
              <w:rPr>
                <w:rFonts w:ascii="Georgia" w:hAnsi="Georgia" w:cs="Georgia"/>
                <w:spacing w:val="-9"/>
                <w:sz w:val="20"/>
                <w:szCs w:val="20"/>
                <w:lang w:val="es-DO"/>
              </w:rPr>
              <w:t xml:space="preserve"> </w:t>
            </w:r>
            <w:r w:rsidRPr="001D575A">
              <w:rPr>
                <w:rFonts w:ascii="Georgia" w:hAnsi="Georgia" w:cs="Georgia"/>
                <w:sz w:val="20"/>
                <w:szCs w:val="20"/>
                <w:lang w:val="es-DO"/>
              </w:rPr>
              <w:t>proceso</w:t>
            </w:r>
            <w:r w:rsidRPr="001D575A">
              <w:rPr>
                <w:rFonts w:ascii="Georgia" w:hAnsi="Georgia" w:cs="Georgia"/>
                <w:spacing w:val="-8"/>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9"/>
                <w:sz w:val="20"/>
                <w:szCs w:val="20"/>
                <w:lang w:val="es-DO"/>
              </w:rPr>
              <w:t xml:space="preserve"> </w:t>
            </w:r>
            <w:r w:rsidRPr="001D575A">
              <w:rPr>
                <w:rFonts w:ascii="Georgia" w:hAnsi="Georgia" w:cs="Georgia"/>
                <w:spacing w:val="-2"/>
                <w:sz w:val="20"/>
                <w:szCs w:val="20"/>
                <w:lang w:val="es-DO"/>
              </w:rPr>
              <w:t>encon</w:t>
            </w:r>
            <w:r w:rsidRPr="001D575A">
              <w:rPr>
                <w:rFonts w:ascii="Georgia" w:hAnsi="Georgia" w:cs="Georgia"/>
                <w:spacing w:val="-1"/>
                <w:sz w:val="20"/>
                <w:szCs w:val="20"/>
                <w:lang w:val="es-DO"/>
              </w:rPr>
              <w:t>t</w:t>
            </w:r>
            <w:r w:rsidRPr="001D575A">
              <w:rPr>
                <w:rFonts w:ascii="Georgia" w:hAnsi="Georgia" w:cs="Georgia"/>
                <w:spacing w:val="-2"/>
                <w:sz w:val="20"/>
                <w:szCs w:val="20"/>
                <w:lang w:val="es-DO"/>
              </w:rPr>
              <w:t>rar</w:t>
            </w:r>
            <w:r w:rsidRPr="001D575A">
              <w:rPr>
                <w:rFonts w:ascii="Georgia" w:hAnsi="Georgia" w:cs="Georgia"/>
                <w:spacing w:val="-9"/>
                <w:sz w:val="20"/>
                <w:szCs w:val="20"/>
                <w:lang w:val="es-DO"/>
              </w:rPr>
              <w:t xml:space="preserve"> </w:t>
            </w:r>
            <w:r w:rsidRPr="001D575A">
              <w:rPr>
                <w:rFonts w:ascii="Georgia" w:hAnsi="Georgia" w:cs="Georgia"/>
                <w:sz w:val="20"/>
                <w:szCs w:val="20"/>
                <w:lang w:val="es-DO"/>
              </w:rPr>
              <w:t>la</w:t>
            </w:r>
            <w:r w:rsidRPr="001D575A">
              <w:rPr>
                <w:rFonts w:ascii="Georgia" w:hAnsi="Georgia" w:cs="Georgia"/>
                <w:spacing w:val="-8"/>
                <w:sz w:val="20"/>
                <w:szCs w:val="20"/>
                <w:lang w:val="es-DO"/>
              </w:rPr>
              <w:t xml:space="preserve"> </w:t>
            </w:r>
            <w:proofErr w:type="spellStart"/>
            <w:r w:rsidRPr="001D575A">
              <w:rPr>
                <w:rFonts w:ascii="Georgia" w:hAnsi="Georgia" w:cs="Georgia"/>
                <w:spacing w:val="-2"/>
                <w:sz w:val="20"/>
                <w:szCs w:val="20"/>
                <w:lang w:val="es-DO"/>
              </w:rPr>
              <w:t>rai</w:t>
            </w:r>
            <w:r w:rsidRPr="001D575A">
              <w:rPr>
                <w:rFonts w:ascii="Georgia" w:hAnsi="Georgia" w:cs="Georgia"/>
                <w:spacing w:val="-1"/>
                <w:sz w:val="20"/>
                <w:szCs w:val="20"/>
                <w:lang w:val="es-DO"/>
              </w:rPr>
              <w:t>z</w:t>
            </w:r>
            <w:proofErr w:type="spellEnd"/>
            <w:r w:rsidRPr="001D575A">
              <w:rPr>
                <w:rFonts w:ascii="Georgia" w:hAnsi="Georgia" w:cs="Georgia"/>
                <w:spacing w:val="-9"/>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9"/>
                <w:sz w:val="20"/>
                <w:szCs w:val="20"/>
                <w:lang w:val="es-DO"/>
              </w:rPr>
              <w:t xml:space="preserve"> </w:t>
            </w:r>
            <w:r w:rsidRPr="001D575A">
              <w:rPr>
                <w:rFonts w:ascii="Georgia" w:hAnsi="Georgia" w:cs="Georgia"/>
                <w:sz w:val="20"/>
                <w:szCs w:val="20"/>
                <w:lang w:val="es-DO"/>
              </w:rPr>
              <w:t>una</w:t>
            </w:r>
            <w:r w:rsidRPr="001D575A">
              <w:rPr>
                <w:rFonts w:ascii="Georgia" w:hAnsi="Georgia" w:cs="Georgia"/>
                <w:spacing w:val="21"/>
                <w:w w:val="98"/>
                <w:sz w:val="20"/>
                <w:szCs w:val="20"/>
                <w:lang w:val="es-DO"/>
              </w:rPr>
              <w:t xml:space="preserve"> </w:t>
            </w:r>
            <w:r w:rsidRPr="001D575A">
              <w:rPr>
                <w:rFonts w:ascii="Georgia" w:hAnsi="Georgia" w:cs="Georgia"/>
                <w:spacing w:val="-2"/>
                <w:sz w:val="20"/>
                <w:szCs w:val="20"/>
                <w:lang w:val="es-DO"/>
              </w:rPr>
              <w:t>palabr</w:t>
            </w:r>
            <w:r w:rsidRPr="001D575A">
              <w:rPr>
                <w:rFonts w:ascii="Georgia" w:hAnsi="Georgia" w:cs="Georgia"/>
                <w:spacing w:val="-1"/>
                <w:sz w:val="20"/>
                <w:szCs w:val="20"/>
                <w:lang w:val="es-DO"/>
              </w:rPr>
              <w:t>a</w:t>
            </w:r>
            <w:r w:rsidRPr="001D575A">
              <w:rPr>
                <w:rFonts w:ascii="Georgia" w:hAnsi="Georgia" w:cs="Georgia"/>
                <w:spacing w:val="-20"/>
                <w:sz w:val="20"/>
                <w:szCs w:val="20"/>
                <w:lang w:val="es-DO"/>
              </w:rPr>
              <w:t xml:space="preserve"> </w:t>
            </w:r>
            <w:r w:rsidRPr="001D575A">
              <w:rPr>
                <w:rFonts w:ascii="Georgia" w:hAnsi="Georgia" w:cs="Georgia"/>
                <w:spacing w:val="-1"/>
                <w:sz w:val="20"/>
                <w:szCs w:val="20"/>
                <w:lang w:val="es-DO"/>
              </w:rPr>
              <w:t>(</w:t>
            </w:r>
            <w:proofErr w:type="spellStart"/>
            <w:r w:rsidRPr="001D575A">
              <w:rPr>
                <w:rFonts w:ascii="Arial" w:hAnsi="Arial" w:cs="Arial"/>
                <w:i/>
                <w:iCs/>
                <w:spacing w:val="-2"/>
                <w:sz w:val="20"/>
                <w:szCs w:val="20"/>
                <w:lang w:val="es-DO"/>
              </w:rPr>
              <w:t>stemm</w:t>
            </w:r>
            <w:r w:rsidRPr="001D575A">
              <w:rPr>
                <w:rFonts w:ascii="Arial" w:hAnsi="Arial" w:cs="Arial"/>
                <w:i/>
                <w:iCs/>
                <w:spacing w:val="-1"/>
                <w:sz w:val="20"/>
                <w:szCs w:val="20"/>
                <w:lang w:val="es-DO"/>
              </w:rPr>
              <w:t>in</w:t>
            </w:r>
            <w:r w:rsidRPr="001D575A">
              <w:rPr>
                <w:rFonts w:ascii="Arial" w:hAnsi="Arial" w:cs="Arial"/>
                <w:i/>
                <w:iCs/>
                <w:spacing w:val="-2"/>
                <w:sz w:val="20"/>
                <w:szCs w:val="20"/>
                <w:lang w:val="es-DO"/>
              </w:rPr>
              <w:t>g</w:t>
            </w:r>
            <w:proofErr w:type="spellEnd"/>
            <w:r w:rsidRPr="001D575A">
              <w:rPr>
                <w:rFonts w:ascii="Georgia" w:hAnsi="Georgia" w:cs="Georgia"/>
                <w:spacing w:val="-1"/>
                <w:sz w:val="20"/>
                <w:szCs w:val="20"/>
                <w:lang w:val="es-DO"/>
              </w:rPr>
              <w:t>)</w:t>
            </w:r>
            <w:r w:rsidRPr="001D575A">
              <w:rPr>
                <w:rFonts w:ascii="Georgia" w:hAnsi="Georgia" w:cs="Georgia"/>
                <w:spacing w:val="-20"/>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20"/>
                <w:sz w:val="20"/>
                <w:szCs w:val="20"/>
                <w:lang w:val="es-DO"/>
              </w:rPr>
              <w:t xml:space="preserve"> </w:t>
            </w:r>
            <w:r w:rsidRPr="001D575A">
              <w:rPr>
                <w:rFonts w:ascii="Georgia" w:hAnsi="Georgia" w:cs="Georgia"/>
                <w:sz w:val="20"/>
                <w:szCs w:val="20"/>
                <w:lang w:val="es-DO"/>
              </w:rPr>
              <w:t>las</w:t>
            </w:r>
            <w:r w:rsidRPr="001D575A">
              <w:rPr>
                <w:rFonts w:ascii="Georgia" w:hAnsi="Georgia" w:cs="Georgia"/>
                <w:spacing w:val="-20"/>
                <w:sz w:val="20"/>
                <w:szCs w:val="20"/>
                <w:lang w:val="es-DO"/>
              </w:rPr>
              <w:t xml:space="preserve"> </w:t>
            </w:r>
            <w:r w:rsidRPr="001D575A">
              <w:rPr>
                <w:rFonts w:ascii="Georgia" w:hAnsi="Georgia" w:cs="Georgia"/>
                <w:spacing w:val="-1"/>
                <w:sz w:val="20"/>
                <w:szCs w:val="20"/>
                <w:lang w:val="es-DO"/>
              </w:rPr>
              <w:t>palab</w:t>
            </w:r>
            <w:r w:rsidRPr="001D575A">
              <w:rPr>
                <w:rFonts w:ascii="Georgia" w:hAnsi="Georgia" w:cs="Georgia"/>
                <w:spacing w:val="-2"/>
                <w:sz w:val="20"/>
                <w:szCs w:val="20"/>
                <w:lang w:val="es-DO"/>
              </w:rPr>
              <w:t>ras</w:t>
            </w:r>
            <w:r w:rsidRPr="001D575A">
              <w:rPr>
                <w:rFonts w:ascii="Georgia" w:hAnsi="Georgia" w:cs="Georgia"/>
                <w:spacing w:val="-20"/>
                <w:sz w:val="20"/>
                <w:szCs w:val="20"/>
                <w:lang w:val="es-DO"/>
              </w:rPr>
              <w:t xml:space="preserve"> </w:t>
            </w:r>
            <w:r w:rsidRPr="001D575A">
              <w:rPr>
                <w:rFonts w:ascii="Georgia" w:hAnsi="Georgia" w:cs="Georgia"/>
                <w:sz w:val="20"/>
                <w:szCs w:val="20"/>
                <w:lang w:val="es-DO"/>
              </w:rPr>
              <w:t>no</w:t>
            </w:r>
            <w:r w:rsidRPr="001D575A">
              <w:rPr>
                <w:rFonts w:ascii="Georgia" w:hAnsi="Georgia" w:cs="Georgia"/>
                <w:spacing w:val="-20"/>
                <w:sz w:val="20"/>
                <w:szCs w:val="20"/>
                <w:lang w:val="es-DO"/>
              </w:rPr>
              <w:t xml:space="preserve"> </w:t>
            </w:r>
            <w:r w:rsidRPr="001D575A">
              <w:rPr>
                <w:rFonts w:ascii="Georgia" w:hAnsi="Georgia" w:cs="Georgia"/>
                <w:spacing w:val="-3"/>
                <w:sz w:val="20"/>
                <w:szCs w:val="20"/>
                <w:lang w:val="es-DO"/>
              </w:rPr>
              <w:t>relevan</w:t>
            </w:r>
            <w:r w:rsidRPr="001D575A">
              <w:rPr>
                <w:rFonts w:ascii="Georgia" w:hAnsi="Georgia" w:cs="Georgia"/>
                <w:spacing w:val="-2"/>
                <w:sz w:val="20"/>
                <w:szCs w:val="20"/>
                <w:lang w:val="es-DO"/>
              </w:rPr>
              <w:t>t</w:t>
            </w:r>
            <w:r w:rsidRPr="001D575A">
              <w:rPr>
                <w:rFonts w:ascii="Georgia" w:hAnsi="Georgia" w:cs="Georgia"/>
                <w:spacing w:val="-3"/>
                <w:sz w:val="20"/>
                <w:szCs w:val="20"/>
                <w:lang w:val="es-DO"/>
              </w:rPr>
              <w:t>es</w:t>
            </w:r>
            <w:r w:rsidRPr="001D575A">
              <w:rPr>
                <w:rFonts w:ascii="Georgia" w:hAnsi="Georgia" w:cs="Georgia"/>
                <w:spacing w:val="-20"/>
                <w:sz w:val="20"/>
                <w:szCs w:val="20"/>
                <w:lang w:val="es-DO"/>
              </w:rPr>
              <w:t xml:space="preserve"> </w:t>
            </w:r>
            <w:r w:rsidRPr="001D575A">
              <w:rPr>
                <w:rFonts w:ascii="Georgia" w:hAnsi="Georgia" w:cs="Georgia"/>
                <w:spacing w:val="-1"/>
                <w:sz w:val="20"/>
                <w:szCs w:val="20"/>
                <w:lang w:val="es-DO"/>
              </w:rPr>
              <w:t>(</w:t>
            </w:r>
            <w:r w:rsidRPr="001D575A">
              <w:rPr>
                <w:rFonts w:ascii="Arial" w:hAnsi="Arial" w:cs="Arial"/>
                <w:i/>
                <w:iCs/>
                <w:spacing w:val="-2"/>
                <w:sz w:val="20"/>
                <w:szCs w:val="20"/>
                <w:lang w:val="es-DO"/>
              </w:rPr>
              <w:t>stop</w:t>
            </w:r>
            <w:r w:rsidRPr="001D575A">
              <w:rPr>
                <w:rFonts w:ascii="Arial" w:hAnsi="Arial" w:cs="Arial"/>
                <w:i/>
                <w:iCs/>
                <w:spacing w:val="47"/>
                <w:w w:val="91"/>
                <w:sz w:val="20"/>
                <w:szCs w:val="20"/>
                <w:lang w:val="es-DO"/>
              </w:rPr>
              <w:t xml:space="preserve"> </w:t>
            </w:r>
            <w:proofErr w:type="spellStart"/>
            <w:r w:rsidRPr="001D575A">
              <w:rPr>
                <w:rFonts w:ascii="Arial" w:hAnsi="Arial" w:cs="Arial"/>
                <w:i/>
                <w:iCs/>
                <w:sz w:val="20"/>
                <w:szCs w:val="20"/>
                <w:lang w:val="es-DO"/>
              </w:rPr>
              <w:t>wo</w:t>
            </w:r>
            <w:r w:rsidRPr="001D575A">
              <w:rPr>
                <w:rFonts w:ascii="Arial" w:hAnsi="Arial" w:cs="Arial"/>
                <w:i/>
                <w:iCs/>
                <w:spacing w:val="-11"/>
                <w:sz w:val="20"/>
                <w:szCs w:val="20"/>
                <w:lang w:val="es-DO"/>
              </w:rPr>
              <w:t>r</w:t>
            </w:r>
            <w:r w:rsidRPr="001D575A">
              <w:rPr>
                <w:rFonts w:ascii="Arial" w:hAnsi="Arial" w:cs="Arial"/>
                <w:i/>
                <w:iCs/>
                <w:spacing w:val="-2"/>
                <w:sz w:val="20"/>
                <w:szCs w:val="20"/>
                <w:lang w:val="es-DO"/>
              </w:rPr>
              <w:t>d</w:t>
            </w:r>
            <w:r w:rsidRPr="001D575A">
              <w:rPr>
                <w:rFonts w:ascii="Arial" w:hAnsi="Arial" w:cs="Arial"/>
                <w:i/>
                <w:iCs/>
                <w:sz w:val="20"/>
                <w:szCs w:val="20"/>
                <w:lang w:val="es-DO"/>
              </w:rPr>
              <w:t>s</w:t>
            </w:r>
            <w:proofErr w:type="spellEnd"/>
            <w:r w:rsidRPr="001D575A">
              <w:rPr>
                <w:rFonts w:ascii="Georgia" w:hAnsi="Georgia" w:cs="Georgia"/>
                <w:sz w:val="20"/>
                <w:szCs w:val="20"/>
                <w:lang w:val="es-DO"/>
              </w:rPr>
              <w:t>)</w:t>
            </w:r>
            <w:r w:rsidRPr="001D575A">
              <w:rPr>
                <w:rFonts w:ascii="Georgia" w:hAnsi="Georgia" w:cs="Georgia"/>
                <w:spacing w:val="-17"/>
                <w:sz w:val="20"/>
                <w:szCs w:val="20"/>
                <w:lang w:val="es-DO"/>
              </w:rPr>
              <w:t xml:space="preserve"> </w:t>
            </w:r>
            <w:proofErr w:type="gramStart"/>
            <w:r w:rsidRPr="001D575A">
              <w:rPr>
                <w:rFonts w:ascii="Georgia" w:hAnsi="Georgia" w:cs="Georgia"/>
                <w:sz w:val="20"/>
                <w:szCs w:val="20"/>
                <w:lang w:val="es-DO"/>
              </w:rPr>
              <w:t>afectan</w:t>
            </w:r>
            <w:proofErr w:type="gramEnd"/>
            <w:r w:rsidRPr="001D575A">
              <w:rPr>
                <w:rFonts w:ascii="Georgia" w:hAnsi="Georgia" w:cs="Georgia"/>
                <w:spacing w:val="-17"/>
                <w:sz w:val="20"/>
                <w:szCs w:val="20"/>
                <w:lang w:val="es-DO"/>
              </w:rPr>
              <w:t xml:space="preserve"> </w:t>
            </w:r>
            <w:r w:rsidRPr="001D575A">
              <w:rPr>
                <w:rFonts w:ascii="Georgia" w:hAnsi="Georgia" w:cs="Georgia"/>
                <w:sz w:val="20"/>
                <w:szCs w:val="20"/>
                <w:lang w:val="es-DO"/>
              </w:rPr>
              <w:t>la</w:t>
            </w:r>
            <w:r w:rsidRPr="001D575A">
              <w:rPr>
                <w:rFonts w:ascii="Georgia" w:hAnsi="Georgia" w:cs="Georgia"/>
                <w:spacing w:val="-17"/>
                <w:sz w:val="20"/>
                <w:szCs w:val="20"/>
                <w:lang w:val="es-DO"/>
              </w:rPr>
              <w:t xml:space="preserve"> </w:t>
            </w:r>
            <w:proofErr w:type="spellStart"/>
            <w:r w:rsidRPr="001D575A">
              <w:rPr>
                <w:rFonts w:ascii="Georgia" w:hAnsi="Georgia" w:cs="Georgia"/>
                <w:sz w:val="20"/>
                <w:szCs w:val="20"/>
                <w:lang w:val="es-DO"/>
              </w:rPr>
              <w:t>indexa</w:t>
            </w:r>
            <w:r w:rsidRPr="001D575A">
              <w:rPr>
                <w:rFonts w:ascii="Georgia" w:hAnsi="Georgia" w:cs="Georgia"/>
                <w:spacing w:val="-1"/>
                <w:sz w:val="20"/>
                <w:szCs w:val="20"/>
                <w:lang w:val="es-DO"/>
              </w:rPr>
              <w:t>c</w:t>
            </w:r>
            <w:r w:rsidRPr="001D575A">
              <w:rPr>
                <w:rFonts w:ascii="Georgia" w:hAnsi="Georgia" w:cs="Georgia"/>
                <w:sz w:val="20"/>
                <w:szCs w:val="20"/>
                <w:lang w:val="es-DO"/>
              </w:rPr>
              <w:t>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z w:val="20"/>
                <w:szCs w:val="20"/>
                <w:lang w:val="es-DO"/>
              </w:rPr>
              <w:t>.</w:t>
            </w:r>
          </w:p>
          <w:p w:rsidR="008A5DA3" w:rsidRPr="001D575A" w:rsidRDefault="008A5DA3" w:rsidP="00CF7B9A">
            <w:pPr>
              <w:pStyle w:val="TableParagraph"/>
              <w:kinsoku w:val="0"/>
              <w:overflowPunct w:val="0"/>
              <w:spacing w:before="163" w:line="252" w:lineRule="auto"/>
              <w:ind w:left="617" w:right="116"/>
              <w:jc w:val="both"/>
              <w:rPr>
                <w:rFonts w:ascii="Georgia" w:hAnsi="Georgia" w:cs="Georgia"/>
                <w:sz w:val="20"/>
                <w:szCs w:val="20"/>
                <w:lang w:val="es-DO"/>
              </w:rPr>
            </w:pPr>
            <w:r w:rsidRPr="001D575A">
              <w:rPr>
                <w:rFonts w:ascii="Georgia" w:hAnsi="Georgia" w:cs="Georgia"/>
                <w:w w:val="95"/>
                <w:sz w:val="20"/>
                <w:szCs w:val="20"/>
                <w:lang w:val="es-DO"/>
              </w:rPr>
              <w:t>Ide</w:t>
            </w:r>
            <w:r w:rsidRPr="001D575A">
              <w:rPr>
                <w:rFonts w:ascii="Georgia" w:hAnsi="Georgia" w:cs="Georgia"/>
                <w:spacing w:val="-7"/>
                <w:w w:val="95"/>
                <w:sz w:val="20"/>
                <w:szCs w:val="20"/>
                <w:lang w:val="es-DO"/>
              </w:rPr>
              <w:t>n</w:t>
            </w:r>
            <w:r w:rsidRPr="001D575A">
              <w:rPr>
                <w:rFonts w:ascii="Georgia" w:hAnsi="Georgia" w:cs="Georgia"/>
                <w:w w:val="95"/>
                <w:sz w:val="20"/>
                <w:szCs w:val="20"/>
                <w:lang w:val="es-DO"/>
              </w:rPr>
              <w:t>tifi</w:t>
            </w:r>
            <w:r w:rsidRPr="001D575A">
              <w:rPr>
                <w:rFonts w:ascii="Georgia" w:hAnsi="Georgia" w:cs="Georgia"/>
                <w:spacing w:val="-2"/>
                <w:w w:val="95"/>
                <w:sz w:val="20"/>
                <w:szCs w:val="20"/>
                <w:lang w:val="es-DO"/>
              </w:rPr>
              <w:t>c</w:t>
            </w:r>
            <w:r w:rsidRPr="001D575A">
              <w:rPr>
                <w:rFonts w:ascii="Georgia" w:hAnsi="Georgia" w:cs="Georgia"/>
                <w:w w:val="95"/>
                <w:sz w:val="20"/>
                <w:szCs w:val="20"/>
                <w:lang w:val="es-DO"/>
              </w:rPr>
              <w:t>ar</w:t>
            </w:r>
            <w:r w:rsidRPr="001D575A">
              <w:rPr>
                <w:rFonts w:ascii="Georgia" w:hAnsi="Georgia" w:cs="Georgia"/>
                <w:spacing w:val="5"/>
                <w:w w:val="95"/>
                <w:sz w:val="20"/>
                <w:szCs w:val="20"/>
                <w:lang w:val="es-DO"/>
              </w:rPr>
              <w:t xml:space="preserve"> </w:t>
            </w:r>
            <w:r w:rsidRPr="001D575A">
              <w:rPr>
                <w:rFonts w:ascii="Georgia" w:hAnsi="Georgia" w:cs="Georgia"/>
                <w:w w:val="95"/>
                <w:sz w:val="20"/>
                <w:szCs w:val="20"/>
                <w:lang w:val="es-DO"/>
              </w:rPr>
              <w:t>los</w:t>
            </w:r>
            <w:r w:rsidRPr="001D575A">
              <w:rPr>
                <w:rFonts w:ascii="Georgia" w:hAnsi="Georgia" w:cs="Georgia"/>
                <w:spacing w:val="-16"/>
                <w:w w:val="95"/>
                <w:sz w:val="20"/>
                <w:szCs w:val="20"/>
                <w:lang w:val="es-DO"/>
              </w:rPr>
              <w:t xml:space="preserve"> </w:t>
            </w:r>
            <w:r w:rsidRPr="001D575A">
              <w:rPr>
                <w:rFonts w:ascii="Georgia" w:hAnsi="Georgia" w:cs="Georgia"/>
                <w:spacing w:val="-75"/>
                <w:w w:val="95"/>
                <w:sz w:val="20"/>
                <w:szCs w:val="20"/>
                <w:lang w:val="es-DO"/>
              </w:rPr>
              <w:t>´</w:t>
            </w:r>
            <w:proofErr w:type="spellStart"/>
            <w:r w:rsidRPr="001D575A">
              <w:rPr>
                <w:rFonts w:ascii="Georgia" w:hAnsi="Georgia" w:cs="Georgia"/>
                <w:w w:val="95"/>
                <w:sz w:val="20"/>
                <w:szCs w:val="20"/>
                <w:lang w:val="es-DO"/>
              </w:rPr>
              <w:t>ındic</w:t>
            </w:r>
            <w:r w:rsidRPr="001D575A">
              <w:rPr>
                <w:rFonts w:ascii="Georgia" w:hAnsi="Georgia" w:cs="Georgia"/>
                <w:spacing w:val="-1"/>
                <w:w w:val="95"/>
                <w:sz w:val="20"/>
                <w:szCs w:val="20"/>
                <w:lang w:val="es-DO"/>
              </w:rPr>
              <w:t>e</w:t>
            </w:r>
            <w:r w:rsidRPr="001D575A">
              <w:rPr>
                <w:rFonts w:ascii="Georgia" w:hAnsi="Georgia" w:cs="Georgia"/>
                <w:w w:val="95"/>
                <w:sz w:val="20"/>
                <w:szCs w:val="20"/>
                <w:lang w:val="es-DO"/>
              </w:rPr>
              <w:t>s</w:t>
            </w:r>
            <w:proofErr w:type="spellEnd"/>
            <w:r w:rsidRPr="001D575A">
              <w:rPr>
                <w:rFonts w:ascii="Georgia" w:hAnsi="Georgia" w:cs="Georgia"/>
                <w:spacing w:val="5"/>
                <w:w w:val="95"/>
                <w:sz w:val="20"/>
                <w:szCs w:val="20"/>
                <w:lang w:val="es-DO"/>
              </w:rPr>
              <w:t xml:space="preserve"> </w:t>
            </w:r>
            <w:r w:rsidRPr="001D575A">
              <w:rPr>
                <w:rFonts w:ascii="Georgia" w:hAnsi="Georgia" w:cs="Georgia"/>
                <w:w w:val="95"/>
                <w:sz w:val="20"/>
                <w:szCs w:val="20"/>
                <w:lang w:val="es-DO"/>
              </w:rPr>
              <w:t>apropiados</w:t>
            </w:r>
            <w:r w:rsidRPr="001D575A">
              <w:rPr>
                <w:rFonts w:ascii="Georgia" w:hAnsi="Georgia" w:cs="Georgia"/>
                <w:spacing w:val="6"/>
                <w:w w:val="95"/>
                <w:sz w:val="20"/>
                <w:szCs w:val="20"/>
                <w:lang w:val="es-DO"/>
              </w:rPr>
              <w:t xml:space="preserve"> </w:t>
            </w:r>
            <w:r w:rsidRPr="001D575A">
              <w:rPr>
                <w:rFonts w:ascii="Georgia" w:hAnsi="Georgia" w:cs="Georgia"/>
                <w:w w:val="95"/>
                <w:sz w:val="20"/>
                <w:szCs w:val="20"/>
                <w:lang w:val="es-DO"/>
              </w:rPr>
              <w:t>para</w:t>
            </w:r>
            <w:r w:rsidRPr="001D575A">
              <w:rPr>
                <w:rFonts w:ascii="Georgia" w:hAnsi="Georgia" w:cs="Georgia"/>
                <w:spacing w:val="5"/>
                <w:w w:val="95"/>
                <w:sz w:val="20"/>
                <w:szCs w:val="20"/>
                <w:lang w:val="es-DO"/>
              </w:rPr>
              <w:t xml:space="preserve"> </w:t>
            </w:r>
            <w:r w:rsidRPr="001D575A">
              <w:rPr>
                <w:rFonts w:ascii="Georgia" w:hAnsi="Georgia" w:cs="Georgia"/>
                <w:w w:val="95"/>
                <w:sz w:val="20"/>
                <w:szCs w:val="20"/>
                <w:lang w:val="es-DO"/>
              </w:rPr>
              <w:t>un</w:t>
            </w:r>
            <w:r w:rsidRPr="001D575A">
              <w:rPr>
                <w:rFonts w:ascii="Georgia" w:hAnsi="Georgia" w:cs="Georgia"/>
                <w:spacing w:val="6"/>
                <w:w w:val="95"/>
                <w:sz w:val="20"/>
                <w:szCs w:val="20"/>
                <w:lang w:val="es-DO"/>
              </w:rPr>
              <w:t xml:space="preserve"> </w:t>
            </w:r>
            <w:r w:rsidRPr="001D575A">
              <w:rPr>
                <w:rFonts w:ascii="Georgia" w:hAnsi="Georgia" w:cs="Georgia"/>
                <w:w w:val="95"/>
                <w:sz w:val="20"/>
                <w:szCs w:val="20"/>
                <w:lang w:val="es-DO"/>
              </w:rPr>
              <w:t>det</w:t>
            </w:r>
            <w:r w:rsidRPr="001D575A">
              <w:rPr>
                <w:rFonts w:ascii="Georgia" w:hAnsi="Georgia" w:cs="Georgia"/>
                <w:spacing w:val="-1"/>
                <w:w w:val="95"/>
                <w:sz w:val="20"/>
                <w:szCs w:val="20"/>
                <w:lang w:val="es-DO"/>
              </w:rPr>
              <w:t>e</w:t>
            </w:r>
            <w:r w:rsidRPr="001D575A">
              <w:rPr>
                <w:rFonts w:ascii="Georgia" w:hAnsi="Georgia" w:cs="Georgia"/>
                <w:w w:val="95"/>
                <w:sz w:val="20"/>
                <w:szCs w:val="20"/>
                <w:lang w:val="es-DO"/>
              </w:rPr>
              <w:t>rmina-</w:t>
            </w:r>
            <w:r w:rsidRPr="001D575A">
              <w:rPr>
                <w:rFonts w:ascii="Georgia" w:hAnsi="Georgia" w:cs="Georgia"/>
                <w:w w:val="94"/>
                <w:sz w:val="20"/>
                <w:szCs w:val="20"/>
                <w:lang w:val="es-DO"/>
              </w:rPr>
              <w:t xml:space="preserve"> </w:t>
            </w:r>
            <w:r w:rsidRPr="001D575A">
              <w:rPr>
                <w:rFonts w:ascii="Georgia" w:hAnsi="Georgia" w:cs="Georgia"/>
                <w:sz w:val="20"/>
                <w:szCs w:val="20"/>
                <w:lang w:val="es-DO"/>
              </w:rPr>
              <w:t>so</w:t>
            </w:r>
            <w:r w:rsidRPr="001D575A">
              <w:rPr>
                <w:rFonts w:ascii="Georgia" w:hAnsi="Georgia" w:cs="Georgia"/>
                <w:spacing w:val="-10"/>
                <w:sz w:val="20"/>
                <w:szCs w:val="20"/>
                <w:lang w:val="es-DO"/>
              </w:rPr>
              <w:t xml:space="preserve"> </w:t>
            </w:r>
            <w:r w:rsidRPr="001D575A">
              <w:rPr>
                <w:rFonts w:ascii="Georgia" w:hAnsi="Georgia" w:cs="Georgia"/>
                <w:spacing w:val="-2"/>
                <w:sz w:val="20"/>
                <w:szCs w:val="20"/>
                <w:lang w:val="es-DO"/>
              </w:rPr>
              <w:t>esquem</w:t>
            </w:r>
            <w:r w:rsidRPr="001D575A">
              <w:rPr>
                <w:rFonts w:ascii="Georgia" w:hAnsi="Georgia" w:cs="Georgia"/>
                <w:spacing w:val="-1"/>
                <w:sz w:val="20"/>
                <w:szCs w:val="20"/>
                <w:lang w:val="es-DO"/>
              </w:rPr>
              <w:t>a</w:t>
            </w:r>
            <w:r w:rsidRPr="001D575A">
              <w:rPr>
                <w:rFonts w:ascii="Georgia" w:hAnsi="Georgia" w:cs="Georgia"/>
                <w:spacing w:val="-10"/>
                <w:sz w:val="20"/>
                <w:szCs w:val="20"/>
                <w:lang w:val="es-DO"/>
              </w:rPr>
              <w:t xml:space="preserve"> </w:t>
            </w:r>
            <w:r w:rsidRPr="001D575A">
              <w:rPr>
                <w:rFonts w:ascii="Georgia" w:hAnsi="Georgia" w:cs="Georgia"/>
                <w:spacing w:val="-2"/>
                <w:sz w:val="20"/>
                <w:szCs w:val="20"/>
                <w:lang w:val="es-DO"/>
              </w:rPr>
              <w:t>relacional</w:t>
            </w:r>
            <w:r w:rsidRPr="001D575A">
              <w:rPr>
                <w:rFonts w:ascii="Georgia" w:hAnsi="Georgia" w:cs="Georgia"/>
                <w:spacing w:val="-10"/>
                <w:sz w:val="20"/>
                <w:szCs w:val="20"/>
                <w:lang w:val="es-DO"/>
              </w:rPr>
              <w:t xml:space="preserve"> </w:t>
            </w:r>
            <w:r w:rsidRPr="001D575A">
              <w:rPr>
                <w:rFonts w:ascii="Georgia" w:hAnsi="Georgia" w:cs="Georgia"/>
                <w:sz w:val="20"/>
                <w:szCs w:val="20"/>
                <w:lang w:val="es-DO"/>
              </w:rPr>
              <w:t>un</w:t>
            </w:r>
            <w:r w:rsidRPr="001D575A">
              <w:rPr>
                <w:rFonts w:ascii="Georgia" w:hAnsi="Georgia" w:cs="Georgia"/>
                <w:spacing w:val="-9"/>
                <w:sz w:val="20"/>
                <w:szCs w:val="20"/>
                <w:lang w:val="es-DO"/>
              </w:rPr>
              <w:t xml:space="preserve"> </w:t>
            </w:r>
            <w:r w:rsidRPr="001D575A">
              <w:rPr>
                <w:rFonts w:ascii="Georgia" w:hAnsi="Georgia" w:cs="Georgia"/>
                <w:sz w:val="20"/>
                <w:szCs w:val="20"/>
                <w:lang w:val="es-DO"/>
              </w:rPr>
              <w:t>una</w:t>
            </w:r>
            <w:r w:rsidRPr="001D575A">
              <w:rPr>
                <w:rFonts w:ascii="Georgia" w:hAnsi="Georgia" w:cs="Georgia"/>
                <w:spacing w:val="-10"/>
                <w:sz w:val="20"/>
                <w:szCs w:val="20"/>
                <w:lang w:val="es-DO"/>
              </w:rPr>
              <w:t xml:space="preserve"> </w:t>
            </w:r>
            <w:r w:rsidRPr="001D575A">
              <w:rPr>
                <w:rFonts w:ascii="Georgia" w:hAnsi="Georgia" w:cs="Georgia"/>
                <w:sz w:val="20"/>
                <w:szCs w:val="20"/>
                <w:lang w:val="es-DO"/>
              </w:rPr>
              <w:t>consulta</w:t>
            </w:r>
            <w:r w:rsidRPr="001D575A">
              <w:rPr>
                <w:rFonts w:ascii="Georgia" w:hAnsi="Georgia" w:cs="Georgia"/>
                <w:spacing w:val="-10"/>
                <w:sz w:val="20"/>
                <w:szCs w:val="20"/>
                <w:lang w:val="es-DO"/>
              </w:rPr>
              <w:t xml:space="preserve"> </w:t>
            </w:r>
            <w:r w:rsidRPr="001D575A">
              <w:rPr>
                <w:rFonts w:ascii="Georgia" w:hAnsi="Georgia" w:cs="Georgia"/>
                <w:sz w:val="20"/>
                <w:szCs w:val="20"/>
                <w:lang w:val="es-DO"/>
              </w:rPr>
              <w:t>dada.</w:t>
            </w:r>
          </w:p>
          <w:p w:rsidR="008A5DA3" w:rsidRPr="001D575A" w:rsidRDefault="008A5DA3" w:rsidP="00CF7B9A">
            <w:pPr>
              <w:pStyle w:val="TableParagraph"/>
              <w:kinsoku w:val="0"/>
              <w:overflowPunct w:val="0"/>
              <w:spacing w:before="159" w:line="252" w:lineRule="auto"/>
              <w:ind w:left="617" w:right="117"/>
              <w:jc w:val="both"/>
              <w:rPr>
                <w:lang w:val="es-DO"/>
              </w:rPr>
            </w:pPr>
            <w:r w:rsidRPr="001D575A">
              <w:rPr>
                <w:rFonts w:ascii="Georgia" w:hAnsi="Georgia" w:cs="Georgia"/>
                <w:sz w:val="20"/>
                <w:szCs w:val="20"/>
                <w:lang w:val="es-DO"/>
              </w:rPr>
              <w:t>Es</w:t>
            </w:r>
            <w:r w:rsidRPr="001D575A">
              <w:rPr>
                <w:rFonts w:ascii="Georgia" w:hAnsi="Georgia" w:cs="Georgia"/>
                <w:spacing w:val="-1"/>
                <w:sz w:val="20"/>
                <w:szCs w:val="20"/>
                <w:lang w:val="es-DO"/>
              </w:rPr>
              <w:t>t</w:t>
            </w:r>
            <w:r w:rsidRPr="001D575A">
              <w:rPr>
                <w:rFonts w:ascii="Georgia" w:hAnsi="Georgia" w:cs="Georgia"/>
                <w:sz w:val="20"/>
                <w:szCs w:val="20"/>
                <w:lang w:val="es-DO"/>
              </w:rPr>
              <w:t>imar</w:t>
            </w:r>
            <w:r w:rsidRPr="001D575A">
              <w:rPr>
                <w:rFonts w:ascii="Georgia" w:hAnsi="Georgia" w:cs="Georgia"/>
                <w:spacing w:val="-20"/>
                <w:sz w:val="20"/>
                <w:szCs w:val="20"/>
                <w:lang w:val="es-DO"/>
              </w:rPr>
              <w:t xml:space="preserve"> </w:t>
            </w:r>
            <w:r w:rsidRPr="001D575A">
              <w:rPr>
                <w:rFonts w:ascii="Georgia" w:hAnsi="Georgia" w:cs="Georgia"/>
                <w:sz w:val="20"/>
                <w:szCs w:val="20"/>
                <w:lang w:val="es-DO"/>
              </w:rPr>
              <w:t>el</w:t>
            </w:r>
            <w:r w:rsidRPr="001D575A">
              <w:rPr>
                <w:rFonts w:ascii="Georgia" w:hAnsi="Georgia" w:cs="Georgia"/>
                <w:spacing w:val="-19"/>
                <w:sz w:val="20"/>
                <w:szCs w:val="20"/>
                <w:lang w:val="es-DO"/>
              </w:rPr>
              <w:t xml:space="preserve"> </w:t>
            </w:r>
            <w:r w:rsidRPr="001D575A">
              <w:rPr>
                <w:rFonts w:ascii="Georgia" w:hAnsi="Georgia" w:cs="Georgia"/>
                <w:sz w:val="20"/>
                <w:szCs w:val="20"/>
                <w:lang w:val="es-DO"/>
              </w:rPr>
              <w:t>tie</w:t>
            </w:r>
            <w:r w:rsidRPr="001D575A">
              <w:rPr>
                <w:rFonts w:ascii="Georgia" w:hAnsi="Georgia" w:cs="Georgia"/>
                <w:spacing w:val="-2"/>
                <w:sz w:val="20"/>
                <w:szCs w:val="20"/>
                <w:lang w:val="es-DO"/>
              </w:rPr>
              <w:t>m</w:t>
            </w:r>
            <w:r w:rsidRPr="001D575A">
              <w:rPr>
                <w:rFonts w:ascii="Georgia" w:hAnsi="Georgia" w:cs="Georgia"/>
                <w:spacing w:val="5"/>
                <w:sz w:val="20"/>
                <w:szCs w:val="20"/>
                <w:lang w:val="es-DO"/>
              </w:rPr>
              <w:t>p</w:t>
            </w:r>
            <w:r w:rsidRPr="001D575A">
              <w:rPr>
                <w:rFonts w:ascii="Georgia" w:hAnsi="Georgia" w:cs="Georgia"/>
                <w:sz w:val="20"/>
                <w:szCs w:val="20"/>
                <w:lang w:val="es-DO"/>
              </w:rPr>
              <w:t>o</w:t>
            </w:r>
            <w:r w:rsidRPr="001D575A">
              <w:rPr>
                <w:rFonts w:ascii="Georgia" w:hAnsi="Georgia" w:cs="Georgia"/>
                <w:spacing w:val="-19"/>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9"/>
                <w:sz w:val="20"/>
                <w:szCs w:val="20"/>
                <w:lang w:val="es-DO"/>
              </w:rPr>
              <w:t xml:space="preserve"> </w:t>
            </w:r>
            <w:proofErr w:type="spellStart"/>
            <w:r w:rsidRPr="001D575A">
              <w:rPr>
                <w:rFonts w:ascii="Georgia" w:hAnsi="Georgia" w:cs="Georgia"/>
                <w:sz w:val="20"/>
                <w:szCs w:val="20"/>
                <w:lang w:val="es-DO"/>
              </w:rPr>
              <w:t>rec</w:t>
            </w:r>
            <w:r w:rsidRPr="001D575A">
              <w:rPr>
                <w:rFonts w:ascii="Georgia" w:hAnsi="Georgia" w:cs="Georgia"/>
                <w:spacing w:val="-2"/>
                <w:sz w:val="20"/>
                <w:szCs w:val="20"/>
                <w:lang w:val="es-DO"/>
              </w:rPr>
              <w:t>u</w:t>
            </w:r>
            <w:r w:rsidRPr="001D575A">
              <w:rPr>
                <w:rFonts w:ascii="Georgia" w:hAnsi="Georgia" w:cs="Georgia"/>
                <w:spacing w:val="5"/>
                <w:sz w:val="20"/>
                <w:szCs w:val="20"/>
                <w:lang w:val="es-DO"/>
              </w:rPr>
              <w:t>p</w:t>
            </w:r>
            <w:r w:rsidRPr="001D575A">
              <w:rPr>
                <w:rFonts w:ascii="Georgia" w:hAnsi="Georgia" w:cs="Georgia"/>
                <w:sz w:val="20"/>
                <w:szCs w:val="20"/>
                <w:lang w:val="es-DO"/>
              </w:rPr>
              <w:t>eraci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pacing w:val="-19"/>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20"/>
                <w:sz w:val="20"/>
                <w:szCs w:val="20"/>
                <w:lang w:val="es-DO"/>
              </w:rPr>
              <w:t xml:space="preserve"> </w:t>
            </w:r>
            <w:r w:rsidRPr="001D575A">
              <w:rPr>
                <w:rFonts w:ascii="Georgia" w:hAnsi="Georgia" w:cs="Georgia"/>
                <w:sz w:val="20"/>
                <w:szCs w:val="20"/>
                <w:lang w:val="es-DO"/>
              </w:rPr>
              <w:t>la</w:t>
            </w:r>
            <w:r w:rsidRPr="001D575A">
              <w:rPr>
                <w:rFonts w:ascii="Georgia" w:hAnsi="Georgia" w:cs="Georgia"/>
                <w:spacing w:val="-19"/>
                <w:sz w:val="20"/>
                <w:szCs w:val="20"/>
                <w:lang w:val="es-DO"/>
              </w:rPr>
              <w:t xml:space="preserve"> </w:t>
            </w:r>
            <w:proofErr w:type="spellStart"/>
            <w:r w:rsidRPr="001D575A">
              <w:rPr>
                <w:rFonts w:ascii="Georgia" w:hAnsi="Georgia" w:cs="Georgia"/>
                <w:sz w:val="20"/>
                <w:szCs w:val="20"/>
                <w:lang w:val="es-DO"/>
              </w:rPr>
              <w:t>informaci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w w:val="93"/>
                <w:sz w:val="20"/>
                <w:szCs w:val="20"/>
                <w:lang w:val="es-DO"/>
              </w:rPr>
              <w:t xml:space="preserve"> </w:t>
            </w:r>
            <w:r w:rsidRPr="001D575A">
              <w:rPr>
                <w:rFonts w:ascii="Georgia" w:hAnsi="Georgia" w:cs="Georgia"/>
                <w:sz w:val="20"/>
                <w:szCs w:val="20"/>
                <w:lang w:val="es-DO"/>
              </w:rPr>
              <w:t>con</w:t>
            </w:r>
            <w:r w:rsidRPr="001D575A">
              <w:rPr>
                <w:rFonts w:ascii="Georgia" w:hAnsi="Georgia" w:cs="Georgia"/>
                <w:spacing w:val="-10"/>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9"/>
                <w:sz w:val="20"/>
                <w:szCs w:val="20"/>
                <w:lang w:val="es-DO"/>
              </w:rPr>
              <w:t xml:space="preserve"> </w:t>
            </w:r>
            <w:r w:rsidRPr="001D575A">
              <w:rPr>
                <w:rFonts w:ascii="Georgia" w:hAnsi="Georgia" w:cs="Georgia"/>
                <w:sz w:val="20"/>
                <w:szCs w:val="20"/>
                <w:lang w:val="es-DO"/>
              </w:rPr>
              <w:t>sin</w:t>
            </w:r>
            <w:r w:rsidRPr="001D575A">
              <w:rPr>
                <w:rFonts w:ascii="Georgia" w:hAnsi="Georgia" w:cs="Georgia"/>
                <w:spacing w:val="-23"/>
                <w:sz w:val="20"/>
                <w:szCs w:val="20"/>
                <w:lang w:val="es-DO"/>
              </w:rPr>
              <w:t xml:space="preserve"> </w:t>
            </w:r>
            <w:r w:rsidRPr="001D575A">
              <w:rPr>
                <w:rFonts w:ascii="Georgia" w:hAnsi="Georgia" w:cs="Georgia"/>
                <w:spacing w:val="-79"/>
                <w:sz w:val="20"/>
                <w:szCs w:val="20"/>
                <w:lang w:val="es-DO"/>
              </w:rPr>
              <w:t>´</w:t>
            </w:r>
            <w:proofErr w:type="spellStart"/>
            <w:r w:rsidRPr="001D575A">
              <w:rPr>
                <w:rFonts w:ascii="Georgia" w:hAnsi="Georgia" w:cs="Georgia"/>
                <w:sz w:val="20"/>
                <w:szCs w:val="20"/>
                <w:lang w:val="es-DO"/>
              </w:rPr>
              <w:t>ındice</w:t>
            </w:r>
            <w:r w:rsidRPr="001D575A">
              <w:rPr>
                <w:rFonts w:ascii="Georgia" w:hAnsi="Georgia" w:cs="Georgia"/>
                <w:spacing w:val="-2"/>
                <w:sz w:val="20"/>
                <w:szCs w:val="20"/>
                <w:lang w:val="es-DO"/>
              </w:rPr>
              <w:t>s</w:t>
            </w:r>
            <w:proofErr w:type="spellEnd"/>
            <w:r w:rsidRPr="001D575A">
              <w:rPr>
                <w:rFonts w:ascii="Georgia" w:hAnsi="Georgia" w:cs="Georgia"/>
                <w:sz w:val="20"/>
                <w:szCs w:val="20"/>
                <w:lang w:val="es-DO"/>
              </w:rPr>
              <w:t>.</w:t>
            </w:r>
          </w:p>
        </w:tc>
        <w:tc>
          <w:tcPr>
            <w:tcW w:w="5266" w:type="dxa"/>
            <w:tcBorders>
              <w:top w:val="single" w:sz="3" w:space="0" w:color="000000"/>
              <w:left w:val="single" w:sz="3" w:space="0" w:color="000000"/>
              <w:bottom w:val="single" w:sz="3" w:space="0" w:color="000000"/>
              <w:right w:val="single" w:sz="3" w:space="0" w:color="000000"/>
            </w:tcBorders>
          </w:tcPr>
          <w:p w:rsidR="008A5DA3" w:rsidRPr="001D575A" w:rsidRDefault="008A5DA3" w:rsidP="00CF7B9A">
            <w:pPr>
              <w:pStyle w:val="TableParagraph"/>
              <w:kinsoku w:val="0"/>
              <w:overflowPunct w:val="0"/>
              <w:spacing w:before="11"/>
              <w:rPr>
                <w:sz w:val="27"/>
                <w:szCs w:val="27"/>
                <w:lang w:val="es-DO"/>
              </w:rPr>
            </w:pPr>
          </w:p>
          <w:p w:rsidR="008A5DA3" w:rsidRPr="001D575A" w:rsidRDefault="008A5DA3" w:rsidP="00CF7B9A">
            <w:pPr>
              <w:pStyle w:val="TableParagraph"/>
              <w:kinsoku w:val="0"/>
              <w:overflowPunct w:val="0"/>
              <w:spacing w:line="252" w:lineRule="auto"/>
              <w:ind w:left="617" w:right="117"/>
              <w:rPr>
                <w:rFonts w:ascii="Georgia" w:hAnsi="Georgia" w:cs="Georgia"/>
                <w:sz w:val="20"/>
                <w:szCs w:val="20"/>
                <w:lang w:val="es-DO"/>
              </w:rPr>
            </w:pPr>
            <w:r w:rsidRPr="001D575A">
              <w:rPr>
                <w:rFonts w:ascii="Georgia" w:hAnsi="Georgia" w:cs="Georgia"/>
                <w:sz w:val="20"/>
                <w:szCs w:val="20"/>
                <w:lang w:val="es-DO"/>
              </w:rPr>
              <w:t>El</w:t>
            </w:r>
            <w:r w:rsidRPr="001D575A">
              <w:rPr>
                <w:rFonts w:ascii="Georgia" w:hAnsi="Georgia" w:cs="Georgia"/>
                <w:spacing w:val="-16"/>
                <w:sz w:val="20"/>
                <w:szCs w:val="20"/>
                <w:lang w:val="es-DO"/>
              </w:rPr>
              <w:t xml:space="preserve"> </w:t>
            </w:r>
            <w:r w:rsidRPr="001D575A">
              <w:rPr>
                <w:rFonts w:ascii="Georgia" w:hAnsi="Georgia" w:cs="Georgia"/>
                <w:sz w:val="20"/>
                <w:szCs w:val="20"/>
                <w:lang w:val="es-DO"/>
              </w:rPr>
              <w:t>im</w:t>
            </w:r>
            <w:r w:rsidRPr="001D575A">
              <w:rPr>
                <w:rFonts w:ascii="Georgia" w:hAnsi="Georgia" w:cs="Georgia"/>
                <w:spacing w:val="-2"/>
                <w:sz w:val="20"/>
                <w:szCs w:val="20"/>
                <w:lang w:val="es-DO"/>
              </w:rPr>
              <w:t>p</w:t>
            </w:r>
            <w:r w:rsidRPr="001D575A">
              <w:rPr>
                <w:rFonts w:ascii="Georgia" w:hAnsi="Georgia" w:cs="Georgia"/>
                <w:sz w:val="20"/>
                <w:szCs w:val="20"/>
                <w:lang w:val="es-DO"/>
              </w:rPr>
              <w:t>acto</w:t>
            </w:r>
            <w:r w:rsidRPr="001D575A">
              <w:rPr>
                <w:rFonts w:ascii="Georgia" w:hAnsi="Georgia" w:cs="Georgia"/>
                <w:spacing w:val="-16"/>
                <w:sz w:val="20"/>
                <w:szCs w:val="20"/>
                <w:lang w:val="es-DO"/>
              </w:rPr>
              <w:t xml:space="preserve"> </w:t>
            </w:r>
            <w:r w:rsidRPr="001D575A">
              <w:rPr>
                <w:rFonts w:ascii="Georgia" w:hAnsi="Georgia" w:cs="Georgia"/>
                <w:sz w:val="20"/>
                <w:szCs w:val="20"/>
                <w:lang w:val="es-DO"/>
              </w:rPr>
              <w:t>masi</w:t>
            </w:r>
            <w:r w:rsidRPr="001D575A">
              <w:rPr>
                <w:rFonts w:ascii="Georgia" w:hAnsi="Georgia" w:cs="Georgia"/>
                <w:spacing w:val="-6"/>
                <w:sz w:val="20"/>
                <w:szCs w:val="20"/>
                <w:lang w:val="es-DO"/>
              </w:rPr>
              <w:t>v</w:t>
            </w:r>
            <w:r w:rsidRPr="001D575A">
              <w:rPr>
                <w:rFonts w:ascii="Georgia" w:hAnsi="Georgia" w:cs="Georgia"/>
                <w:sz w:val="20"/>
                <w:szCs w:val="20"/>
                <w:lang w:val="es-DO"/>
              </w:rPr>
              <w:t>o</w:t>
            </w:r>
            <w:r w:rsidRPr="001D575A">
              <w:rPr>
                <w:rFonts w:ascii="Georgia" w:hAnsi="Georgia" w:cs="Georgia"/>
                <w:spacing w:val="-16"/>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6"/>
                <w:sz w:val="20"/>
                <w:szCs w:val="20"/>
                <w:lang w:val="es-DO"/>
              </w:rPr>
              <w:t xml:space="preserve"> </w:t>
            </w:r>
            <w:r w:rsidRPr="001D575A">
              <w:rPr>
                <w:rFonts w:ascii="Georgia" w:hAnsi="Georgia" w:cs="Georgia"/>
                <w:sz w:val="20"/>
                <w:szCs w:val="20"/>
                <w:lang w:val="es-DO"/>
              </w:rPr>
              <w:t>los</w:t>
            </w:r>
            <w:r w:rsidRPr="001D575A">
              <w:rPr>
                <w:rFonts w:ascii="Georgia" w:hAnsi="Georgia" w:cs="Georgia"/>
                <w:spacing w:val="-29"/>
                <w:sz w:val="20"/>
                <w:szCs w:val="20"/>
                <w:lang w:val="es-DO"/>
              </w:rPr>
              <w:t xml:space="preserve"> </w:t>
            </w:r>
            <w:r w:rsidRPr="001D575A">
              <w:rPr>
                <w:rFonts w:ascii="Georgia" w:hAnsi="Georgia" w:cs="Georgia"/>
                <w:spacing w:val="-79"/>
                <w:sz w:val="20"/>
                <w:szCs w:val="20"/>
                <w:lang w:val="es-DO"/>
              </w:rPr>
              <w:t>´</w:t>
            </w:r>
            <w:proofErr w:type="spellStart"/>
            <w:r w:rsidRPr="001D575A">
              <w:rPr>
                <w:rFonts w:ascii="Georgia" w:hAnsi="Georgia" w:cs="Georgia"/>
                <w:sz w:val="20"/>
                <w:szCs w:val="20"/>
                <w:lang w:val="es-DO"/>
              </w:rPr>
              <w:t>ındi</w:t>
            </w:r>
            <w:r w:rsidRPr="001D575A">
              <w:rPr>
                <w:rFonts w:ascii="Georgia" w:hAnsi="Georgia" w:cs="Georgia"/>
                <w:spacing w:val="-2"/>
                <w:sz w:val="20"/>
                <w:szCs w:val="20"/>
                <w:lang w:val="es-DO"/>
              </w:rPr>
              <w:t>c</w:t>
            </w:r>
            <w:r w:rsidRPr="001D575A">
              <w:rPr>
                <w:rFonts w:ascii="Georgia" w:hAnsi="Georgia" w:cs="Georgia"/>
                <w:sz w:val="20"/>
                <w:szCs w:val="20"/>
                <w:lang w:val="es-DO"/>
              </w:rPr>
              <w:t>es</w:t>
            </w:r>
            <w:proofErr w:type="spellEnd"/>
            <w:r w:rsidRPr="001D575A">
              <w:rPr>
                <w:rFonts w:ascii="Georgia" w:hAnsi="Georgia" w:cs="Georgia"/>
                <w:spacing w:val="-16"/>
                <w:sz w:val="20"/>
                <w:szCs w:val="20"/>
                <w:lang w:val="es-DO"/>
              </w:rPr>
              <w:t xml:space="preserve"> </w:t>
            </w:r>
            <w:r w:rsidRPr="001D575A">
              <w:rPr>
                <w:rFonts w:ascii="Georgia" w:hAnsi="Georgia" w:cs="Georgia"/>
                <w:sz w:val="20"/>
                <w:szCs w:val="20"/>
                <w:lang w:val="es-DO"/>
              </w:rPr>
              <w:t>en</w:t>
            </w:r>
            <w:r w:rsidRPr="001D575A">
              <w:rPr>
                <w:rFonts w:ascii="Georgia" w:hAnsi="Georgia" w:cs="Georgia"/>
                <w:spacing w:val="-16"/>
                <w:sz w:val="20"/>
                <w:szCs w:val="20"/>
                <w:lang w:val="es-DO"/>
              </w:rPr>
              <w:t xml:space="preserve"> </w:t>
            </w:r>
            <w:r w:rsidRPr="001D575A">
              <w:rPr>
                <w:rFonts w:ascii="Georgia" w:hAnsi="Georgia" w:cs="Georgia"/>
                <w:sz w:val="20"/>
                <w:szCs w:val="20"/>
                <w:lang w:val="es-DO"/>
              </w:rPr>
              <w:t>el</w:t>
            </w:r>
            <w:r w:rsidRPr="001D575A">
              <w:rPr>
                <w:rFonts w:ascii="Georgia" w:hAnsi="Georgia" w:cs="Georgia"/>
                <w:spacing w:val="-16"/>
                <w:sz w:val="20"/>
                <w:szCs w:val="20"/>
                <w:lang w:val="es-DO"/>
              </w:rPr>
              <w:t xml:space="preserve"> </w:t>
            </w:r>
            <w:proofErr w:type="spellStart"/>
            <w:r w:rsidRPr="001D575A">
              <w:rPr>
                <w:rFonts w:ascii="Georgia" w:hAnsi="Georgia" w:cs="Georgia"/>
                <w:sz w:val="20"/>
                <w:szCs w:val="20"/>
                <w:lang w:val="es-DO"/>
              </w:rPr>
              <w:t>de</w:t>
            </w:r>
            <w:r w:rsidRPr="001D575A">
              <w:rPr>
                <w:rFonts w:ascii="Georgia" w:hAnsi="Georgia" w:cs="Georgia"/>
                <w:spacing w:val="-2"/>
                <w:sz w:val="20"/>
                <w:szCs w:val="20"/>
                <w:lang w:val="es-DO"/>
              </w:rPr>
              <w:t>s</w:t>
            </w:r>
            <w:r w:rsidRPr="001D575A">
              <w:rPr>
                <w:rFonts w:ascii="Georgia" w:hAnsi="Georgia" w:cs="Georgia"/>
                <w:sz w:val="20"/>
                <w:szCs w:val="20"/>
                <w:lang w:val="es-DO"/>
              </w:rPr>
              <w:t>em</w:t>
            </w:r>
            <w:r w:rsidRPr="001D575A">
              <w:rPr>
                <w:rFonts w:ascii="Georgia" w:hAnsi="Georgia" w:cs="Georgia"/>
                <w:spacing w:val="5"/>
                <w:sz w:val="20"/>
                <w:szCs w:val="20"/>
                <w:lang w:val="es-DO"/>
              </w:rPr>
              <w:t>p</w:t>
            </w:r>
            <w:r w:rsidRPr="001D575A">
              <w:rPr>
                <w:rFonts w:ascii="Georgia" w:hAnsi="Georgia" w:cs="Georgia"/>
                <w:sz w:val="20"/>
                <w:szCs w:val="20"/>
                <w:lang w:val="es-DO"/>
              </w:rPr>
              <w:t>e</w:t>
            </w:r>
            <w:r w:rsidRPr="001D575A">
              <w:rPr>
                <w:rFonts w:ascii="Georgia" w:hAnsi="Georgia" w:cs="Georgia"/>
                <w:spacing w:val="-114"/>
                <w:sz w:val="20"/>
                <w:szCs w:val="20"/>
                <w:lang w:val="es-DO"/>
              </w:rPr>
              <w:t>n</w:t>
            </w:r>
            <w:r w:rsidRPr="001D575A">
              <w:rPr>
                <w:rFonts w:ascii="Georgia" w:hAnsi="Georgia" w:cs="Georgia"/>
                <w:spacing w:val="5"/>
                <w:sz w:val="20"/>
                <w:szCs w:val="20"/>
                <w:lang w:val="es-DO"/>
              </w:rPr>
              <w:t>˜</w:t>
            </w:r>
            <w:r w:rsidRPr="001D575A">
              <w:rPr>
                <w:rFonts w:ascii="Georgia" w:hAnsi="Georgia" w:cs="Georgia"/>
                <w:sz w:val="20"/>
                <w:szCs w:val="20"/>
                <w:lang w:val="es-DO"/>
              </w:rPr>
              <w:t>o</w:t>
            </w:r>
            <w:proofErr w:type="spellEnd"/>
            <w:r w:rsidRPr="001D575A">
              <w:rPr>
                <w:rFonts w:ascii="Georgia" w:hAnsi="Georgia" w:cs="Georgia"/>
                <w:spacing w:val="-16"/>
                <w:sz w:val="20"/>
                <w:szCs w:val="20"/>
                <w:lang w:val="es-DO"/>
              </w:rPr>
              <w:t xml:space="preserve"> </w:t>
            </w:r>
            <w:r w:rsidRPr="001D575A">
              <w:rPr>
                <w:rFonts w:ascii="Georgia" w:hAnsi="Georgia" w:cs="Georgia"/>
                <w:sz w:val="20"/>
                <w:szCs w:val="20"/>
                <w:lang w:val="es-DO"/>
              </w:rPr>
              <w:t>de</w:t>
            </w:r>
            <w:r w:rsidRPr="001D575A">
              <w:rPr>
                <w:rFonts w:ascii="Georgia" w:hAnsi="Georgia" w:cs="Georgia"/>
                <w:w w:val="94"/>
                <w:sz w:val="20"/>
                <w:szCs w:val="20"/>
                <w:lang w:val="es-DO"/>
              </w:rPr>
              <w:t xml:space="preserve"> </w:t>
            </w:r>
            <w:r w:rsidRPr="001D575A">
              <w:rPr>
                <w:rFonts w:ascii="Georgia" w:hAnsi="Georgia" w:cs="Georgia"/>
                <w:sz w:val="20"/>
                <w:szCs w:val="20"/>
                <w:lang w:val="es-DO"/>
              </w:rPr>
              <w:t>consultas.</w:t>
            </w:r>
          </w:p>
          <w:p w:rsidR="008A5DA3" w:rsidRPr="001D575A" w:rsidRDefault="008A5DA3" w:rsidP="00CF7B9A">
            <w:pPr>
              <w:pStyle w:val="TableParagraph"/>
              <w:kinsoku w:val="0"/>
              <w:overflowPunct w:val="0"/>
              <w:spacing w:before="159" w:line="417" w:lineRule="auto"/>
              <w:ind w:left="617" w:right="734"/>
              <w:rPr>
                <w:rFonts w:ascii="Georgia" w:hAnsi="Georgia" w:cs="Georgia"/>
                <w:sz w:val="20"/>
                <w:szCs w:val="20"/>
                <w:lang w:val="es-DO"/>
              </w:rPr>
            </w:pPr>
            <w:r w:rsidRPr="001D575A">
              <w:rPr>
                <w:rFonts w:ascii="Georgia" w:hAnsi="Georgia" w:cs="Georgia"/>
                <w:sz w:val="20"/>
                <w:szCs w:val="20"/>
                <w:lang w:val="es-DO"/>
              </w:rPr>
              <w:t>La</w:t>
            </w:r>
            <w:r w:rsidRPr="001D575A">
              <w:rPr>
                <w:rFonts w:ascii="Georgia" w:hAnsi="Georgia" w:cs="Georgia"/>
                <w:spacing w:val="-4"/>
                <w:sz w:val="20"/>
                <w:szCs w:val="20"/>
                <w:lang w:val="es-DO"/>
              </w:rPr>
              <w:t xml:space="preserve"> </w:t>
            </w:r>
            <w:r w:rsidRPr="001D575A">
              <w:rPr>
                <w:rFonts w:ascii="Georgia" w:hAnsi="Georgia" w:cs="Georgia"/>
                <w:sz w:val="20"/>
                <w:szCs w:val="20"/>
                <w:lang w:val="es-DO"/>
              </w:rPr>
              <w:t>estru</w:t>
            </w:r>
            <w:r w:rsidRPr="001D575A">
              <w:rPr>
                <w:rFonts w:ascii="Georgia" w:hAnsi="Georgia" w:cs="Georgia"/>
                <w:spacing w:val="-2"/>
                <w:sz w:val="20"/>
                <w:szCs w:val="20"/>
                <w:lang w:val="es-DO"/>
              </w:rPr>
              <w:t>c</w:t>
            </w:r>
            <w:r w:rsidRPr="001D575A">
              <w:rPr>
                <w:rFonts w:ascii="Georgia" w:hAnsi="Georgia" w:cs="Georgia"/>
                <w:sz w:val="20"/>
                <w:szCs w:val="20"/>
                <w:lang w:val="es-DO"/>
              </w:rPr>
              <w:t>tura</w:t>
            </w:r>
            <w:r w:rsidRPr="001D575A">
              <w:rPr>
                <w:rFonts w:ascii="Georgia" w:hAnsi="Georgia" w:cs="Georgia"/>
                <w:spacing w:val="-3"/>
                <w:sz w:val="20"/>
                <w:szCs w:val="20"/>
                <w:lang w:val="es-DO"/>
              </w:rPr>
              <w:t xml:space="preserve"> </w:t>
            </w:r>
            <w:proofErr w:type="spellStart"/>
            <w:r w:rsidRPr="001D575A">
              <w:rPr>
                <w:rFonts w:ascii="Georgia" w:hAnsi="Georgia" w:cs="Georgia"/>
                <w:sz w:val="20"/>
                <w:szCs w:val="20"/>
                <w:lang w:val="es-DO"/>
              </w:rPr>
              <w:t>b</w:t>
            </w:r>
            <w:r w:rsidRPr="001D575A">
              <w:rPr>
                <w:rFonts w:ascii="Georgia" w:hAnsi="Georgia" w:cs="Georgia"/>
                <w:spacing w:val="-99"/>
                <w:sz w:val="20"/>
                <w:szCs w:val="20"/>
                <w:lang w:val="es-DO"/>
              </w:rPr>
              <w:t>´</w:t>
            </w:r>
            <w:r w:rsidRPr="001D575A">
              <w:rPr>
                <w:rFonts w:ascii="Georgia" w:hAnsi="Georgia" w:cs="Georgia"/>
                <w:sz w:val="20"/>
                <w:szCs w:val="20"/>
                <w:lang w:val="es-DO"/>
              </w:rPr>
              <w:t>a</w:t>
            </w:r>
            <w:r w:rsidRPr="001D575A">
              <w:rPr>
                <w:rFonts w:ascii="Georgia" w:hAnsi="Georgia" w:cs="Georgia"/>
                <w:spacing w:val="-2"/>
                <w:sz w:val="20"/>
                <w:szCs w:val="20"/>
                <w:lang w:val="es-DO"/>
              </w:rPr>
              <w:t>s</w:t>
            </w:r>
            <w:r w:rsidRPr="001D575A">
              <w:rPr>
                <w:rFonts w:ascii="Georgia" w:hAnsi="Georgia" w:cs="Georgia"/>
                <w:sz w:val="20"/>
                <w:szCs w:val="20"/>
                <w:lang w:val="es-DO"/>
              </w:rPr>
              <w:t>ica</w:t>
            </w:r>
            <w:proofErr w:type="spellEnd"/>
            <w:r w:rsidRPr="001D575A">
              <w:rPr>
                <w:rFonts w:ascii="Georgia" w:hAnsi="Georgia" w:cs="Georgia"/>
                <w:spacing w:val="-4"/>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4"/>
                <w:sz w:val="20"/>
                <w:szCs w:val="20"/>
                <w:lang w:val="es-DO"/>
              </w:rPr>
              <w:t xml:space="preserve"> </w:t>
            </w:r>
            <w:r w:rsidRPr="001D575A">
              <w:rPr>
                <w:rFonts w:ascii="Georgia" w:hAnsi="Georgia" w:cs="Georgia"/>
                <w:sz w:val="20"/>
                <w:szCs w:val="20"/>
                <w:lang w:val="es-DO"/>
              </w:rPr>
              <w:t>un</w:t>
            </w:r>
            <w:r w:rsidRPr="001D575A">
              <w:rPr>
                <w:rFonts w:ascii="Georgia" w:hAnsi="Georgia" w:cs="Georgia"/>
                <w:spacing w:val="-19"/>
                <w:sz w:val="20"/>
                <w:szCs w:val="20"/>
                <w:lang w:val="es-DO"/>
              </w:rPr>
              <w:t xml:space="preserve"> </w:t>
            </w:r>
            <w:r w:rsidRPr="001D575A">
              <w:rPr>
                <w:rFonts w:ascii="Georgia" w:hAnsi="Georgia" w:cs="Georgia"/>
                <w:spacing w:val="-79"/>
                <w:sz w:val="20"/>
                <w:szCs w:val="20"/>
                <w:lang w:val="es-DO"/>
              </w:rPr>
              <w:t>´</w:t>
            </w:r>
            <w:proofErr w:type="spellStart"/>
            <w:r w:rsidRPr="001D575A">
              <w:rPr>
                <w:rFonts w:ascii="Georgia" w:hAnsi="Georgia" w:cs="Georgia"/>
                <w:sz w:val="20"/>
                <w:szCs w:val="20"/>
                <w:lang w:val="es-DO"/>
              </w:rPr>
              <w:t>ındic</w:t>
            </w:r>
            <w:r w:rsidRPr="001D575A">
              <w:rPr>
                <w:rFonts w:ascii="Georgia" w:hAnsi="Georgia" w:cs="Georgia"/>
                <w:spacing w:val="-2"/>
                <w:sz w:val="20"/>
                <w:szCs w:val="20"/>
                <w:lang w:val="es-DO"/>
              </w:rPr>
              <w:t>e</w:t>
            </w:r>
            <w:proofErr w:type="spellEnd"/>
            <w:r w:rsidRPr="001D575A">
              <w:rPr>
                <w:rFonts w:ascii="Georgia" w:hAnsi="Georgia" w:cs="Georgia"/>
                <w:sz w:val="20"/>
                <w:szCs w:val="20"/>
                <w:lang w:val="es-DO"/>
              </w:rPr>
              <w:t>.</w:t>
            </w:r>
            <w:r w:rsidRPr="001D575A">
              <w:rPr>
                <w:rFonts w:ascii="Georgia" w:hAnsi="Georgia" w:cs="Georgia"/>
                <w:w w:val="102"/>
                <w:sz w:val="20"/>
                <w:szCs w:val="20"/>
                <w:lang w:val="es-DO"/>
              </w:rPr>
              <w:t xml:space="preserve"> </w:t>
            </w:r>
            <w:proofErr w:type="spellStart"/>
            <w:r w:rsidRPr="001D575A">
              <w:rPr>
                <w:rFonts w:ascii="Georgia" w:hAnsi="Georgia" w:cs="Georgia"/>
                <w:spacing w:val="-2"/>
                <w:sz w:val="20"/>
                <w:szCs w:val="20"/>
                <w:lang w:val="es-DO"/>
              </w:rPr>
              <w:t>Men</w:t>
            </w:r>
            <w:r w:rsidRPr="001D575A">
              <w:rPr>
                <w:rFonts w:ascii="Georgia" w:hAnsi="Georgia" w:cs="Georgia"/>
                <w:spacing w:val="-1"/>
                <w:sz w:val="20"/>
                <w:szCs w:val="20"/>
                <w:lang w:val="es-DO"/>
              </w:rPr>
              <w:t>t</w:t>
            </w:r>
            <w:r w:rsidRPr="001D575A">
              <w:rPr>
                <w:rFonts w:ascii="Georgia" w:hAnsi="Georgia" w:cs="Georgia"/>
                <w:spacing w:val="-2"/>
                <w:sz w:val="20"/>
                <w:szCs w:val="20"/>
                <w:lang w:val="es-DO"/>
              </w:rPr>
              <w:t>eniendo</w:t>
            </w:r>
            <w:proofErr w:type="spellEnd"/>
            <w:r w:rsidRPr="001D575A">
              <w:rPr>
                <w:rFonts w:ascii="Georgia" w:hAnsi="Georgia" w:cs="Georgia"/>
                <w:spacing w:val="-12"/>
                <w:sz w:val="20"/>
                <w:szCs w:val="20"/>
                <w:lang w:val="es-DO"/>
              </w:rPr>
              <w:t xml:space="preserve"> </w:t>
            </w:r>
            <w:r w:rsidRPr="001D575A">
              <w:rPr>
                <w:rFonts w:ascii="Georgia" w:hAnsi="Georgia" w:cs="Georgia"/>
                <w:sz w:val="20"/>
                <w:szCs w:val="20"/>
                <w:lang w:val="es-DO"/>
              </w:rPr>
              <w:t>un</w:t>
            </w:r>
            <w:r w:rsidRPr="001D575A">
              <w:rPr>
                <w:rFonts w:ascii="Georgia" w:hAnsi="Georgia" w:cs="Georgia"/>
                <w:spacing w:val="-12"/>
                <w:sz w:val="20"/>
                <w:szCs w:val="20"/>
                <w:lang w:val="es-DO"/>
              </w:rPr>
              <w:t xml:space="preserve"> </w:t>
            </w:r>
            <w:r w:rsidRPr="001D575A">
              <w:rPr>
                <w:rFonts w:ascii="Arial" w:hAnsi="Arial" w:cs="Arial"/>
                <w:i/>
                <w:iCs/>
                <w:spacing w:val="-2"/>
                <w:sz w:val="20"/>
                <w:szCs w:val="20"/>
                <w:lang w:val="es-DO"/>
              </w:rPr>
              <w:t>b</w:t>
            </w:r>
            <w:r w:rsidRPr="001D575A">
              <w:rPr>
                <w:rFonts w:ascii="Arial" w:hAnsi="Arial" w:cs="Arial"/>
                <w:i/>
                <w:iCs/>
                <w:spacing w:val="-1"/>
                <w:sz w:val="20"/>
                <w:szCs w:val="20"/>
                <w:lang w:val="es-DO"/>
              </w:rPr>
              <w:t>uff</w:t>
            </w:r>
            <w:r w:rsidRPr="001D575A">
              <w:rPr>
                <w:rFonts w:ascii="Arial" w:hAnsi="Arial" w:cs="Arial"/>
                <w:i/>
                <w:iCs/>
                <w:spacing w:val="-2"/>
                <w:sz w:val="20"/>
                <w:szCs w:val="20"/>
                <w:lang w:val="es-DO"/>
              </w:rPr>
              <w:t>e</w:t>
            </w:r>
            <w:r w:rsidRPr="001D575A">
              <w:rPr>
                <w:rFonts w:ascii="Arial" w:hAnsi="Arial" w:cs="Arial"/>
                <w:i/>
                <w:iCs/>
                <w:spacing w:val="-1"/>
                <w:sz w:val="20"/>
                <w:szCs w:val="20"/>
                <w:lang w:val="es-DO"/>
              </w:rPr>
              <w:t>r</w:t>
            </w:r>
            <w:r w:rsidRPr="001D575A">
              <w:rPr>
                <w:rFonts w:ascii="Arial" w:hAnsi="Arial" w:cs="Arial"/>
                <w:i/>
                <w:iCs/>
                <w:spacing w:val="-20"/>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2"/>
                <w:sz w:val="20"/>
                <w:szCs w:val="20"/>
                <w:lang w:val="es-DO"/>
              </w:rPr>
              <w:t xml:space="preserve"> </w:t>
            </w:r>
            <w:r w:rsidRPr="001D575A">
              <w:rPr>
                <w:rFonts w:ascii="Georgia" w:hAnsi="Georgia" w:cs="Georgia"/>
                <w:spacing w:val="-1"/>
                <w:sz w:val="20"/>
                <w:szCs w:val="20"/>
                <w:lang w:val="es-DO"/>
              </w:rPr>
              <w:t>dat</w:t>
            </w:r>
            <w:r w:rsidRPr="001D575A">
              <w:rPr>
                <w:rFonts w:ascii="Georgia" w:hAnsi="Georgia" w:cs="Georgia"/>
                <w:spacing w:val="-2"/>
                <w:sz w:val="20"/>
                <w:szCs w:val="20"/>
                <w:lang w:val="es-DO"/>
              </w:rPr>
              <w:t>os</w:t>
            </w:r>
            <w:r w:rsidRPr="001D575A">
              <w:rPr>
                <w:rFonts w:ascii="Georgia" w:hAnsi="Georgia" w:cs="Georgia"/>
                <w:spacing w:val="-12"/>
                <w:sz w:val="20"/>
                <w:szCs w:val="20"/>
                <w:lang w:val="es-DO"/>
              </w:rPr>
              <w:t xml:space="preserve"> </w:t>
            </w:r>
            <w:r w:rsidRPr="001D575A">
              <w:rPr>
                <w:rFonts w:ascii="Georgia" w:hAnsi="Georgia" w:cs="Georgia"/>
                <w:sz w:val="20"/>
                <w:szCs w:val="20"/>
                <w:lang w:val="es-DO"/>
              </w:rPr>
              <w:t>en</w:t>
            </w:r>
            <w:r w:rsidRPr="001D575A">
              <w:rPr>
                <w:rFonts w:ascii="Georgia" w:hAnsi="Georgia" w:cs="Georgia"/>
                <w:spacing w:val="-11"/>
                <w:sz w:val="20"/>
                <w:szCs w:val="20"/>
                <w:lang w:val="es-DO"/>
              </w:rPr>
              <w:t xml:space="preserve"> </w:t>
            </w:r>
            <w:r w:rsidRPr="001D575A">
              <w:rPr>
                <w:rFonts w:ascii="Georgia" w:hAnsi="Georgia" w:cs="Georgia"/>
                <w:sz w:val="20"/>
                <w:szCs w:val="20"/>
                <w:lang w:val="es-DO"/>
              </w:rPr>
              <w:t>memoria.</w:t>
            </w:r>
            <w:r w:rsidRPr="001D575A">
              <w:rPr>
                <w:rFonts w:ascii="Georgia" w:hAnsi="Georgia" w:cs="Georgia"/>
                <w:spacing w:val="25"/>
                <w:sz w:val="20"/>
                <w:szCs w:val="20"/>
                <w:lang w:val="es-DO"/>
              </w:rPr>
              <w:t xml:space="preserve"> </w:t>
            </w:r>
            <w:proofErr w:type="spellStart"/>
            <w:r w:rsidRPr="001D575A">
              <w:rPr>
                <w:rFonts w:ascii="Georgia" w:hAnsi="Georgia" w:cs="Georgia"/>
                <w:sz w:val="20"/>
                <w:szCs w:val="20"/>
                <w:lang w:val="es-DO"/>
              </w:rPr>
              <w:t>Creaci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pacing w:val="-6"/>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20"/>
                <w:sz w:val="20"/>
                <w:szCs w:val="20"/>
                <w:lang w:val="es-DO"/>
              </w:rPr>
              <w:t xml:space="preserve"> </w:t>
            </w:r>
            <w:r w:rsidRPr="001D575A">
              <w:rPr>
                <w:rFonts w:ascii="Georgia" w:hAnsi="Georgia" w:cs="Georgia"/>
                <w:spacing w:val="-79"/>
                <w:sz w:val="20"/>
                <w:szCs w:val="20"/>
                <w:lang w:val="es-DO"/>
              </w:rPr>
              <w:t>´</w:t>
            </w:r>
            <w:proofErr w:type="spellStart"/>
            <w:r w:rsidRPr="001D575A">
              <w:rPr>
                <w:rFonts w:ascii="Georgia" w:hAnsi="Georgia" w:cs="Georgia"/>
                <w:sz w:val="20"/>
                <w:szCs w:val="20"/>
                <w:lang w:val="es-DO"/>
              </w:rPr>
              <w:t>ındi</w:t>
            </w:r>
            <w:r w:rsidRPr="001D575A">
              <w:rPr>
                <w:rFonts w:ascii="Georgia" w:hAnsi="Georgia" w:cs="Georgia"/>
                <w:spacing w:val="-2"/>
                <w:sz w:val="20"/>
                <w:szCs w:val="20"/>
                <w:lang w:val="es-DO"/>
              </w:rPr>
              <w:t>c</w:t>
            </w:r>
            <w:r w:rsidRPr="001D575A">
              <w:rPr>
                <w:rFonts w:ascii="Georgia" w:hAnsi="Georgia" w:cs="Georgia"/>
                <w:sz w:val="20"/>
                <w:szCs w:val="20"/>
                <w:lang w:val="es-DO"/>
              </w:rPr>
              <w:t>es</w:t>
            </w:r>
            <w:proofErr w:type="spellEnd"/>
            <w:r w:rsidRPr="001D575A">
              <w:rPr>
                <w:rFonts w:ascii="Georgia" w:hAnsi="Georgia" w:cs="Georgia"/>
                <w:spacing w:val="-6"/>
                <w:sz w:val="20"/>
                <w:szCs w:val="20"/>
                <w:lang w:val="es-DO"/>
              </w:rPr>
              <w:t xml:space="preserve"> </w:t>
            </w:r>
            <w:r w:rsidRPr="001D575A">
              <w:rPr>
                <w:rFonts w:ascii="Georgia" w:hAnsi="Georgia" w:cs="Georgia"/>
                <w:sz w:val="20"/>
                <w:szCs w:val="20"/>
                <w:lang w:val="es-DO"/>
              </w:rPr>
              <w:t>con</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SQL.</w:t>
            </w:r>
          </w:p>
          <w:p w:rsidR="008A5DA3" w:rsidRPr="001D575A" w:rsidRDefault="008A5DA3" w:rsidP="00CF7B9A">
            <w:pPr>
              <w:pStyle w:val="TableParagraph"/>
              <w:kinsoku w:val="0"/>
              <w:overflowPunct w:val="0"/>
              <w:spacing w:before="3"/>
              <w:ind w:left="617"/>
              <w:rPr>
                <w:rFonts w:ascii="Georgia" w:hAnsi="Georgia" w:cs="Georgia"/>
                <w:sz w:val="20"/>
                <w:szCs w:val="20"/>
                <w:lang w:val="es-DO"/>
              </w:rPr>
            </w:pPr>
            <w:proofErr w:type="spellStart"/>
            <w:r w:rsidRPr="001D575A">
              <w:rPr>
                <w:rFonts w:ascii="Georgia" w:hAnsi="Georgia" w:cs="Georgia"/>
                <w:sz w:val="20"/>
                <w:szCs w:val="20"/>
                <w:lang w:val="es-DO"/>
              </w:rPr>
              <w:t>Indexaci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pacing w:val="-12"/>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2"/>
                <w:sz w:val="20"/>
                <w:szCs w:val="20"/>
                <w:lang w:val="es-DO"/>
              </w:rPr>
              <w:t xml:space="preserve"> </w:t>
            </w:r>
            <w:r w:rsidRPr="001D575A">
              <w:rPr>
                <w:rFonts w:ascii="Georgia" w:hAnsi="Georgia" w:cs="Georgia"/>
                <w:sz w:val="20"/>
                <w:szCs w:val="20"/>
                <w:lang w:val="es-DO"/>
              </w:rPr>
              <w:t>t</w:t>
            </w:r>
            <w:r w:rsidRPr="001D575A">
              <w:rPr>
                <w:rFonts w:ascii="Georgia" w:hAnsi="Georgia" w:cs="Georgia"/>
                <w:spacing w:val="-1"/>
                <w:sz w:val="20"/>
                <w:szCs w:val="20"/>
                <w:lang w:val="es-DO"/>
              </w:rPr>
              <w:t>e</w:t>
            </w:r>
            <w:r w:rsidRPr="001D575A">
              <w:rPr>
                <w:rFonts w:ascii="Georgia" w:hAnsi="Georgia" w:cs="Georgia"/>
                <w:sz w:val="20"/>
                <w:szCs w:val="20"/>
                <w:lang w:val="es-DO"/>
              </w:rPr>
              <w:t>xto.</w:t>
            </w:r>
          </w:p>
          <w:p w:rsidR="008A5DA3" w:rsidRPr="001D575A" w:rsidRDefault="008A5DA3" w:rsidP="00CF7B9A">
            <w:pPr>
              <w:pStyle w:val="TableParagraph"/>
              <w:kinsoku w:val="0"/>
              <w:overflowPunct w:val="0"/>
              <w:spacing w:before="171" w:line="252" w:lineRule="auto"/>
              <w:ind w:left="617" w:right="117"/>
              <w:rPr>
                <w:lang w:val="es-DO"/>
              </w:rPr>
            </w:pPr>
            <w:proofErr w:type="spellStart"/>
            <w:r w:rsidRPr="001D575A">
              <w:rPr>
                <w:rFonts w:ascii="Georgia" w:hAnsi="Georgia" w:cs="Georgia"/>
                <w:sz w:val="20"/>
                <w:szCs w:val="20"/>
                <w:lang w:val="es-DO"/>
              </w:rPr>
              <w:t>Indexaci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pacing w:val="12"/>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2"/>
                <w:sz w:val="20"/>
                <w:szCs w:val="20"/>
                <w:lang w:val="es-DO"/>
              </w:rPr>
              <w:t xml:space="preserve"> </w:t>
            </w:r>
            <w:r w:rsidRPr="001D575A">
              <w:rPr>
                <w:rFonts w:ascii="Georgia" w:hAnsi="Georgia" w:cs="Georgia"/>
                <w:sz w:val="20"/>
                <w:szCs w:val="20"/>
                <w:lang w:val="es-DO"/>
              </w:rPr>
              <w:t>la</w:t>
            </w:r>
            <w:r w:rsidRPr="001D575A">
              <w:rPr>
                <w:rFonts w:ascii="Georgia" w:hAnsi="Georgia" w:cs="Georgia"/>
                <w:spacing w:val="12"/>
                <w:sz w:val="20"/>
                <w:szCs w:val="20"/>
                <w:lang w:val="es-DO"/>
              </w:rPr>
              <w:t xml:space="preserve"> </w:t>
            </w:r>
            <w:r w:rsidRPr="001D575A">
              <w:rPr>
                <w:rFonts w:ascii="Georgia" w:hAnsi="Georgia" w:cs="Georgia"/>
                <w:spacing w:val="-7"/>
                <w:sz w:val="20"/>
                <w:szCs w:val="20"/>
                <w:lang w:val="es-DO"/>
              </w:rPr>
              <w:t>w</w:t>
            </w:r>
            <w:r w:rsidRPr="001D575A">
              <w:rPr>
                <w:rFonts w:ascii="Georgia" w:hAnsi="Georgia" w:cs="Georgia"/>
                <w:sz w:val="20"/>
                <w:szCs w:val="20"/>
                <w:lang w:val="es-DO"/>
              </w:rPr>
              <w:t>eb</w:t>
            </w:r>
            <w:r w:rsidRPr="001D575A">
              <w:rPr>
                <w:rFonts w:ascii="Georgia" w:hAnsi="Georgia" w:cs="Georgia"/>
                <w:spacing w:val="12"/>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13"/>
                <w:sz w:val="20"/>
                <w:szCs w:val="20"/>
                <w:lang w:val="es-DO"/>
              </w:rPr>
              <w:t xml:space="preserve"> </w:t>
            </w:r>
            <w:r w:rsidRPr="001D575A">
              <w:rPr>
                <w:rFonts w:ascii="Georgia" w:hAnsi="Georgia" w:cs="Georgia"/>
                <w:sz w:val="20"/>
                <w:szCs w:val="20"/>
                <w:lang w:val="es-DO"/>
              </w:rPr>
              <w:t>como</w:t>
            </w:r>
            <w:r w:rsidRPr="001D575A">
              <w:rPr>
                <w:rFonts w:ascii="Georgia" w:hAnsi="Georgia" w:cs="Georgia"/>
                <w:spacing w:val="12"/>
                <w:sz w:val="20"/>
                <w:szCs w:val="20"/>
                <w:lang w:val="es-DO"/>
              </w:rPr>
              <w:t xml:space="preserve"> </w:t>
            </w:r>
            <w:r w:rsidRPr="001D575A">
              <w:rPr>
                <w:rFonts w:ascii="Georgia" w:hAnsi="Georgia" w:cs="Georgia"/>
                <w:sz w:val="20"/>
                <w:szCs w:val="20"/>
                <w:lang w:val="es-DO"/>
              </w:rPr>
              <w:t>trab</w:t>
            </w:r>
            <w:r w:rsidRPr="001D575A">
              <w:rPr>
                <w:rFonts w:ascii="Georgia" w:hAnsi="Georgia" w:cs="Georgia"/>
                <w:spacing w:val="10"/>
                <w:sz w:val="20"/>
                <w:szCs w:val="20"/>
                <w:lang w:val="es-DO"/>
              </w:rPr>
              <w:t>a</w:t>
            </w:r>
            <w:r w:rsidRPr="001D575A">
              <w:rPr>
                <w:rFonts w:ascii="Georgia" w:hAnsi="Georgia" w:cs="Georgia"/>
                <w:sz w:val="20"/>
                <w:szCs w:val="20"/>
                <w:lang w:val="es-DO"/>
              </w:rPr>
              <w:t>jan</w:t>
            </w:r>
            <w:r w:rsidRPr="001D575A">
              <w:rPr>
                <w:rFonts w:ascii="Georgia" w:hAnsi="Georgia" w:cs="Georgia"/>
                <w:spacing w:val="12"/>
                <w:sz w:val="20"/>
                <w:szCs w:val="20"/>
                <w:lang w:val="es-DO"/>
              </w:rPr>
              <w:t xml:space="preserve"> </w:t>
            </w:r>
            <w:r w:rsidRPr="001D575A">
              <w:rPr>
                <w:rFonts w:ascii="Georgia" w:hAnsi="Georgia" w:cs="Georgia"/>
                <w:sz w:val="20"/>
                <w:szCs w:val="20"/>
                <w:lang w:val="es-DO"/>
              </w:rPr>
              <w:t>los</w:t>
            </w:r>
            <w:r w:rsidRPr="001D575A">
              <w:rPr>
                <w:rFonts w:ascii="Georgia" w:hAnsi="Georgia" w:cs="Georgia"/>
                <w:spacing w:val="12"/>
                <w:sz w:val="20"/>
                <w:szCs w:val="20"/>
                <w:lang w:val="es-DO"/>
              </w:rPr>
              <w:t xml:space="preserve"> </w:t>
            </w:r>
            <w:r w:rsidRPr="001D575A">
              <w:rPr>
                <w:rFonts w:ascii="Georgia" w:hAnsi="Georgia" w:cs="Georgia"/>
                <w:sz w:val="20"/>
                <w:szCs w:val="20"/>
                <w:lang w:val="es-DO"/>
              </w:rPr>
              <w:t>motores</w:t>
            </w:r>
            <w:r w:rsidRPr="001D575A">
              <w:rPr>
                <w:rFonts w:ascii="Georgia" w:hAnsi="Georgia" w:cs="Georgia"/>
                <w:w w:val="90"/>
                <w:sz w:val="20"/>
                <w:szCs w:val="20"/>
                <w:lang w:val="es-DO"/>
              </w:rPr>
              <w:t xml:space="preserve"> </w:t>
            </w:r>
            <w:r w:rsidRPr="001D575A">
              <w:rPr>
                <w:rFonts w:ascii="Georgia" w:hAnsi="Georgia" w:cs="Georgia"/>
                <w:w w:val="95"/>
                <w:sz w:val="20"/>
                <w:szCs w:val="20"/>
                <w:lang w:val="es-DO"/>
              </w:rPr>
              <w:t>de</w:t>
            </w:r>
            <w:r w:rsidRPr="001D575A">
              <w:rPr>
                <w:rFonts w:ascii="Georgia" w:hAnsi="Georgia" w:cs="Georgia"/>
                <w:spacing w:val="26"/>
                <w:w w:val="95"/>
                <w:sz w:val="20"/>
                <w:szCs w:val="20"/>
                <w:lang w:val="es-DO"/>
              </w:rPr>
              <w:t xml:space="preserve"> </w:t>
            </w:r>
            <w:proofErr w:type="spellStart"/>
            <w:r w:rsidRPr="001D575A">
              <w:rPr>
                <w:rFonts w:ascii="Georgia" w:hAnsi="Georgia" w:cs="Georgia"/>
                <w:w w:val="95"/>
                <w:sz w:val="20"/>
                <w:szCs w:val="20"/>
                <w:lang w:val="es-DO"/>
              </w:rPr>
              <w:t>b</w:t>
            </w:r>
            <w:r w:rsidRPr="001D575A">
              <w:rPr>
                <w:rFonts w:ascii="Georgia" w:hAnsi="Georgia" w:cs="Georgia"/>
                <w:spacing w:val="-105"/>
                <w:w w:val="95"/>
                <w:sz w:val="20"/>
                <w:szCs w:val="20"/>
                <w:lang w:val="es-DO"/>
              </w:rPr>
              <w:t>u</w:t>
            </w:r>
            <w:r w:rsidRPr="001D575A">
              <w:rPr>
                <w:rFonts w:ascii="Georgia" w:hAnsi="Georgia" w:cs="Georgia"/>
                <w:spacing w:val="5"/>
                <w:w w:val="95"/>
                <w:sz w:val="20"/>
                <w:szCs w:val="20"/>
                <w:lang w:val="es-DO"/>
              </w:rPr>
              <w:t>´</w:t>
            </w:r>
            <w:r w:rsidRPr="001D575A">
              <w:rPr>
                <w:rFonts w:ascii="Georgia" w:hAnsi="Georgia" w:cs="Georgia"/>
                <w:spacing w:val="-2"/>
                <w:w w:val="95"/>
                <w:sz w:val="20"/>
                <w:szCs w:val="20"/>
                <w:lang w:val="es-DO"/>
              </w:rPr>
              <w:t>s</w:t>
            </w:r>
            <w:r w:rsidRPr="001D575A">
              <w:rPr>
                <w:rFonts w:ascii="Georgia" w:hAnsi="Georgia" w:cs="Georgia"/>
                <w:w w:val="95"/>
                <w:sz w:val="20"/>
                <w:szCs w:val="20"/>
                <w:lang w:val="es-DO"/>
              </w:rPr>
              <w:t>qu</w:t>
            </w:r>
            <w:r w:rsidRPr="001D575A">
              <w:rPr>
                <w:rFonts w:ascii="Georgia" w:hAnsi="Georgia" w:cs="Georgia"/>
                <w:spacing w:val="-1"/>
                <w:w w:val="95"/>
                <w:sz w:val="20"/>
                <w:szCs w:val="20"/>
                <w:lang w:val="es-DO"/>
              </w:rPr>
              <w:t>e</w:t>
            </w:r>
            <w:r w:rsidRPr="001D575A">
              <w:rPr>
                <w:rFonts w:ascii="Georgia" w:hAnsi="Georgia" w:cs="Georgia"/>
                <w:w w:val="95"/>
                <w:sz w:val="20"/>
                <w:szCs w:val="20"/>
                <w:lang w:val="es-DO"/>
              </w:rPr>
              <w:t>da</w:t>
            </w:r>
            <w:proofErr w:type="spellEnd"/>
            <w:r w:rsidRPr="001D575A">
              <w:rPr>
                <w:rFonts w:ascii="Georgia" w:hAnsi="Georgia" w:cs="Georgia"/>
                <w:w w:val="95"/>
                <w:sz w:val="20"/>
                <w:szCs w:val="20"/>
                <w:lang w:val="es-DO"/>
              </w:rPr>
              <w:t>.</w:t>
            </w:r>
          </w:p>
        </w:tc>
      </w:tr>
      <w:tr w:rsidR="008A5DA3" w:rsidTr="00CF7B9A">
        <w:tblPrEx>
          <w:tblCellMar>
            <w:top w:w="0" w:type="dxa"/>
            <w:left w:w="0" w:type="dxa"/>
            <w:bottom w:w="0" w:type="dxa"/>
            <w:right w:w="0" w:type="dxa"/>
          </w:tblCellMar>
        </w:tblPrEx>
        <w:trPr>
          <w:trHeight w:hRule="exact" w:val="247"/>
        </w:trPr>
        <w:tc>
          <w:tcPr>
            <w:tcW w:w="10532" w:type="dxa"/>
            <w:gridSpan w:val="2"/>
            <w:tcBorders>
              <w:top w:val="single" w:sz="3" w:space="0" w:color="000000"/>
              <w:left w:val="single" w:sz="3" w:space="0" w:color="000000"/>
              <w:bottom w:val="single" w:sz="3" w:space="0" w:color="000000"/>
              <w:right w:val="single" w:sz="3" w:space="0" w:color="000000"/>
            </w:tcBorders>
          </w:tcPr>
          <w:p w:rsidR="008A5DA3" w:rsidRDefault="008A5DA3" w:rsidP="00CF7B9A">
            <w:pPr>
              <w:pStyle w:val="TableParagraph"/>
              <w:kinsoku w:val="0"/>
              <w:overflowPunct w:val="0"/>
              <w:spacing w:line="210" w:lineRule="exact"/>
              <w:ind w:left="119"/>
            </w:pPr>
            <w:proofErr w:type="spellStart"/>
            <w:r>
              <w:rPr>
                <w:rFonts w:ascii="Georgia" w:hAnsi="Georgia" w:cs="Georgia"/>
                <w:b/>
                <w:bCs/>
                <w:w w:val="95"/>
                <w:sz w:val="20"/>
                <w:szCs w:val="20"/>
              </w:rPr>
              <w:t>Lecturas</w:t>
            </w:r>
            <w:proofErr w:type="spellEnd"/>
            <w:r>
              <w:rPr>
                <w:rFonts w:ascii="Georgia" w:hAnsi="Georgia" w:cs="Georgia"/>
                <w:b/>
                <w:bCs/>
                <w:w w:val="95"/>
                <w:sz w:val="20"/>
                <w:szCs w:val="20"/>
              </w:rPr>
              <w:t>:</w:t>
            </w:r>
            <w:r>
              <w:rPr>
                <w:rFonts w:ascii="Georgia" w:hAnsi="Georgia" w:cs="Georgia"/>
                <w:b/>
                <w:bCs/>
                <w:spacing w:val="8"/>
                <w:w w:val="95"/>
                <w:sz w:val="20"/>
                <w:szCs w:val="20"/>
              </w:rPr>
              <w:t xml:space="preserve"> </w:t>
            </w:r>
            <w:r>
              <w:rPr>
                <w:rFonts w:ascii="Georgia" w:hAnsi="Georgia" w:cs="Georgia"/>
                <w:spacing w:val="-1"/>
                <w:w w:val="95"/>
                <w:sz w:val="20"/>
                <w:szCs w:val="20"/>
              </w:rPr>
              <w:t>[</w:t>
            </w:r>
            <w:proofErr w:type="spellStart"/>
            <w:r>
              <w:rPr>
                <w:rFonts w:ascii="Georgia" w:hAnsi="Georgia" w:cs="Georgia"/>
                <w:spacing w:val="-1"/>
                <w:w w:val="95"/>
                <w:sz w:val="20"/>
                <w:szCs w:val="20"/>
              </w:rPr>
              <w:t>Whit</w:t>
            </w:r>
            <w:r>
              <w:rPr>
                <w:rFonts w:ascii="Georgia" w:hAnsi="Georgia" w:cs="Georgia"/>
                <w:spacing w:val="-2"/>
                <w:w w:val="95"/>
                <w:sz w:val="20"/>
                <w:szCs w:val="20"/>
              </w:rPr>
              <w:t>e</w:t>
            </w:r>
            <w:r>
              <w:rPr>
                <w:rFonts w:ascii="Georgia" w:hAnsi="Georgia" w:cs="Georgia"/>
                <w:spacing w:val="-1"/>
                <w:w w:val="95"/>
                <w:sz w:val="20"/>
                <w:szCs w:val="20"/>
              </w:rPr>
              <w:t>horn</w:t>
            </w:r>
            <w:proofErr w:type="spellEnd"/>
            <w:r>
              <w:rPr>
                <w:rFonts w:ascii="Georgia" w:hAnsi="Georgia" w:cs="Georgia"/>
                <w:spacing w:val="10"/>
                <w:w w:val="95"/>
                <w:sz w:val="20"/>
                <w:szCs w:val="20"/>
              </w:rPr>
              <w:t xml:space="preserve"> </w:t>
            </w:r>
            <w:r>
              <w:rPr>
                <w:rFonts w:ascii="Georgia" w:hAnsi="Georgia" w:cs="Georgia"/>
                <w:w w:val="95"/>
                <w:sz w:val="20"/>
                <w:szCs w:val="20"/>
              </w:rPr>
              <w:t>and</w:t>
            </w:r>
            <w:r>
              <w:rPr>
                <w:rFonts w:ascii="Georgia" w:hAnsi="Georgia" w:cs="Georgia"/>
                <w:spacing w:val="12"/>
                <w:w w:val="95"/>
                <w:sz w:val="20"/>
                <w:szCs w:val="20"/>
              </w:rPr>
              <w:t xml:space="preserve"> </w:t>
            </w:r>
            <w:proofErr w:type="spellStart"/>
            <w:r>
              <w:rPr>
                <w:rFonts w:ascii="Georgia" w:hAnsi="Georgia" w:cs="Georgia"/>
                <w:spacing w:val="-1"/>
                <w:w w:val="95"/>
                <w:sz w:val="20"/>
                <w:szCs w:val="20"/>
              </w:rPr>
              <w:t>Marklyn</w:t>
            </w:r>
            <w:proofErr w:type="spellEnd"/>
            <w:r>
              <w:rPr>
                <w:rFonts w:ascii="Georgia" w:hAnsi="Georgia" w:cs="Georgia"/>
                <w:spacing w:val="-1"/>
                <w:w w:val="95"/>
                <w:sz w:val="20"/>
                <w:szCs w:val="20"/>
              </w:rPr>
              <w:t>,</w:t>
            </w:r>
            <w:r>
              <w:rPr>
                <w:rFonts w:ascii="Georgia" w:hAnsi="Georgia" w:cs="Georgia"/>
                <w:spacing w:val="10"/>
                <w:w w:val="95"/>
                <w:sz w:val="20"/>
                <w:szCs w:val="20"/>
              </w:rPr>
              <w:t xml:space="preserve"> </w:t>
            </w:r>
            <w:r>
              <w:rPr>
                <w:rFonts w:ascii="Georgia" w:hAnsi="Georgia" w:cs="Georgia"/>
                <w:w w:val="95"/>
                <w:sz w:val="20"/>
                <w:szCs w:val="20"/>
              </w:rPr>
              <w:t>2001],</w:t>
            </w:r>
            <w:r>
              <w:rPr>
                <w:rFonts w:ascii="Georgia" w:hAnsi="Georgia" w:cs="Georgia"/>
                <w:spacing w:val="11"/>
                <w:w w:val="95"/>
                <w:sz w:val="20"/>
                <w:szCs w:val="20"/>
              </w:rPr>
              <w:t xml:space="preserve"> </w:t>
            </w:r>
            <w:r>
              <w:rPr>
                <w:rFonts w:ascii="Georgia" w:hAnsi="Georgia" w:cs="Georgia"/>
                <w:w w:val="95"/>
                <w:sz w:val="20"/>
                <w:szCs w:val="20"/>
              </w:rPr>
              <w:t>[Date,</w:t>
            </w:r>
            <w:r>
              <w:rPr>
                <w:rFonts w:ascii="Georgia" w:hAnsi="Georgia" w:cs="Georgia"/>
                <w:spacing w:val="10"/>
                <w:w w:val="95"/>
                <w:sz w:val="20"/>
                <w:szCs w:val="20"/>
              </w:rPr>
              <w:t xml:space="preserve"> </w:t>
            </w:r>
            <w:r>
              <w:rPr>
                <w:rFonts w:ascii="Georgia" w:hAnsi="Georgia" w:cs="Georgia"/>
                <w:w w:val="95"/>
                <w:sz w:val="20"/>
                <w:szCs w:val="20"/>
              </w:rPr>
              <w:t>2005],</w:t>
            </w:r>
            <w:r>
              <w:rPr>
                <w:rFonts w:ascii="Georgia" w:hAnsi="Georgia" w:cs="Georgia"/>
                <w:spacing w:val="12"/>
                <w:w w:val="95"/>
                <w:sz w:val="20"/>
                <w:szCs w:val="20"/>
              </w:rPr>
              <w:t xml:space="preserve"> </w:t>
            </w:r>
            <w:r>
              <w:rPr>
                <w:rFonts w:ascii="Georgia" w:hAnsi="Georgia" w:cs="Georgia"/>
                <w:spacing w:val="-1"/>
                <w:w w:val="95"/>
                <w:sz w:val="20"/>
                <w:szCs w:val="20"/>
              </w:rPr>
              <w:t>[</w:t>
            </w:r>
            <w:proofErr w:type="spellStart"/>
            <w:r>
              <w:rPr>
                <w:rFonts w:ascii="Georgia" w:hAnsi="Georgia" w:cs="Georgia"/>
                <w:spacing w:val="-1"/>
                <w:w w:val="95"/>
                <w:sz w:val="20"/>
                <w:szCs w:val="20"/>
              </w:rPr>
              <w:t>Korth</w:t>
            </w:r>
            <w:proofErr w:type="spellEnd"/>
            <w:r>
              <w:rPr>
                <w:rFonts w:ascii="Georgia" w:hAnsi="Georgia" w:cs="Georgia"/>
                <w:spacing w:val="10"/>
                <w:w w:val="95"/>
                <w:sz w:val="20"/>
                <w:szCs w:val="20"/>
              </w:rPr>
              <w:t xml:space="preserve"> </w:t>
            </w:r>
            <w:r>
              <w:rPr>
                <w:rFonts w:ascii="Georgia" w:hAnsi="Georgia" w:cs="Georgia"/>
                <w:w w:val="95"/>
                <w:sz w:val="20"/>
                <w:szCs w:val="20"/>
              </w:rPr>
              <w:t>and</w:t>
            </w:r>
            <w:r>
              <w:rPr>
                <w:rFonts w:ascii="Georgia" w:hAnsi="Georgia" w:cs="Georgia"/>
                <w:spacing w:val="11"/>
                <w:w w:val="95"/>
                <w:sz w:val="20"/>
                <w:szCs w:val="20"/>
              </w:rPr>
              <w:t xml:space="preserve"> </w:t>
            </w:r>
            <w:proofErr w:type="spellStart"/>
            <w:r>
              <w:rPr>
                <w:rFonts w:ascii="Georgia" w:hAnsi="Georgia" w:cs="Georgia"/>
                <w:spacing w:val="-1"/>
                <w:w w:val="95"/>
                <w:sz w:val="20"/>
                <w:szCs w:val="20"/>
              </w:rPr>
              <w:t>Silberschatz</w:t>
            </w:r>
            <w:proofErr w:type="spellEnd"/>
            <w:r>
              <w:rPr>
                <w:rFonts w:ascii="Georgia" w:hAnsi="Georgia" w:cs="Georgia"/>
                <w:spacing w:val="-1"/>
                <w:w w:val="95"/>
                <w:sz w:val="20"/>
                <w:szCs w:val="20"/>
              </w:rPr>
              <w:t>,</w:t>
            </w:r>
            <w:r>
              <w:rPr>
                <w:rFonts w:ascii="Georgia" w:hAnsi="Georgia" w:cs="Georgia"/>
                <w:spacing w:val="11"/>
                <w:w w:val="95"/>
                <w:sz w:val="20"/>
                <w:szCs w:val="20"/>
              </w:rPr>
              <w:t xml:space="preserve"> </w:t>
            </w:r>
            <w:r>
              <w:rPr>
                <w:rFonts w:ascii="Georgia" w:hAnsi="Georgia" w:cs="Georgia"/>
                <w:w w:val="95"/>
                <w:sz w:val="20"/>
                <w:szCs w:val="20"/>
              </w:rPr>
              <w:t>2002]</w:t>
            </w:r>
          </w:p>
        </w:tc>
      </w:tr>
    </w:tbl>
    <w:p w:rsidR="008A5DA3" w:rsidRDefault="008A5DA3" w:rsidP="008A5DA3">
      <w:pPr>
        <w:sectPr w:rsidR="008A5DA3">
          <w:pgSz w:w="12240" w:h="15840"/>
          <w:pgMar w:top="780" w:right="740" w:bottom="660" w:left="740" w:header="0" w:footer="465" w:gutter="0"/>
          <w:cols w:space="720"/>
          <w:noEndnote/>
        </w:sectPr>
      </w:pPr>
    </w:p>
    <w:p w:rsidR="008A5DA3" w:rsidRDefault="008A5DA3" w:rsidP="008A5DA3">
      <w:pPr>
        <w:pStyle w:val="BodyText"/>
        <w:kinsoku w:val="0"/>
        <w:overflowPunct w:val="0"/>
        <w:ind w:left="0"/>
        <w:rPr>
          <w:rFonts w:ascii="Times New Roman" w:hAnsi="Times New Roman" w:cs="Times New Roman"/>
          <w:b/>
          <w:bCs/>
          <w:sz w:val="6"/>
          <w:szCs w:val="6"/>
        </w:rPr>
      </w:pPr>
      <w:r>
        <w:rPr>
          <w:noProof/>
        </w:rPr>
        <w:lastRenderedPageBreak/>
        <mc:AlternateContent>
          <mc:Choice Requires="wps">
            <w:drawing>
              <wp:anchor distT="0" distB="0" distL="114300" distR="114300" simplePos="0" relativeHeight="251715584" behindDoc="1" locked="0" layoutInCell="0" allowOverlap="1" wp14:anchorId="02EB237D" wp14:editId="11BD2A16">
                <wp:simplePos x="0" y="0"/>
                <wp:positionH relativeFrom="page">
                  <wp:posOffset>822325</wp:posOffset>
                </wp:positionH>
                <wp:positionV relativeFrom="page">
                  <wp:posOffset>1306195</wp:posOffset>
                </wp:positionV>
                <wp:extent cx="38100" cy="12700"/>
                <wp:effectExtent l="22225" t="20320" r="25400" b="14605"/>
                <wp:wrapNone/>
                <wp:docPr id="39"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C66B1A6" id="Freeform 39" o:spid="_x0000_s1026" style="position:absolute;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102.85pt,67.7pt,102.8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16608" behindDoc="1" locked="0" layoutInCell="0" allowOverlap="1" wp14:anchorId="21043FE6" wp14:editId="3B1423FC">
                <wp:simplePos x="0" y="0"/>
                <wp:positionH relativeFrom="page">
                  <wp:posOffset>822325</wp:posOffset>
                </wp:positionH>
                <wp:positionV relativeFrom="page">
                  <wp:posOffset>1711325</wp:posOffset>
                </wp:positionV>
                <wp:extent cx="38100" cy="12700"/>
                <wp:effectExtent l="22225" t="25400" r="25400" b="9525"/>
                <wp:wrapNone/>
                <wp:docPr id="38"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B0F2722" id="Freeform 38" o:spid="_x0000_s1026" style="position:absolute;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134.75pt,67.7pt,134.7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17632" behindDoc="1" locked="0" layoutInCell="0" allowOverlap="1" wp14:anchorId="0EB554B0" wp14:editId="5D7EAB1E">
                <wp:simplePos x="0" y="0"/>
                <wp:positionH relativeFrom="page">
                  <wp:posOffset>822325</wp:posOffset>
                </wp:positionH>
                <wp:positionV relativeFrom="page">
                  <wp:posOffset>2419350</wp:posOffset>
                </wp:positionV>
                <wp:extent cx="38100" cy="12700"/>
                <wp:effectExtent l="22225" t="19050" r="25400" b="6350"/>
                <wp:wrapNone/>
                <wp:docPr id="37"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C11CC85" id="Freeform 37" o:spid="_x0000_s1026" style="position:absolute;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190.5pt,67.7pt,190.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18656" behindDoc="1" locked="0" layoutInCell="0" allowOverlap="1" wp14:anchorId="5F778D2A" wp14:editId="086F7A59">
                <wp:simplePos x="0" y="0"/>
                <wp:positionH relativeFrom="page">
                  <wp:posOffset>822325</wp:posOffset>
                </wp:positionH>
                <wp:positionV relativeFrom="page">
                  <wp:posOffset>3431540</wp:posOffset>
                </wp:positionV>
                <wp:extent cx="38100" cy="12700"/>
                <wp:effectExtent l="22225" t="21590" r="25400" b="13335"/>
                <wp:wrapNone/>
                <wp:docPr id="36"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5F9B6BA" id="Freeform 36" o:spid="_x0000_s1026" style="position:absolute;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270.2pt,67.7pt,270.2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19680" behindDoc="1" locked="0" layoutInCell="0" allowOverlap="1" wp14:anchorId="37B56600" wp14:editId="4516D448">
                <wp:simplePos x="0" y="0"/>
                <wp:positionH relativeFrom="page">
                  <wp:posOffset>822325</wp:posOffset>
                </wp:positionH>
                <wp:positionV relativeFrom="page">
                  <wp:posOffset>3684905</wp:posOffset>
                </wp:positionV>
                <wp:extent cx="38100" cy="12700"/>
                <wp:effectExtent l="22225" t="27305" r="25400" b="7620"/>
                <wp:wrapNone/>
                <wp:docPr id="35"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D2CA0DB" id="Freeform 35" o:spid="_x0000_s1026" style="position:absolute;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290.15pt,67.7pt,290.1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20704" behindDoc="1" locked="0" layoutInCell="0" allowOverlap="1" wp14:anchorId="17DAB689" wp14:editId="3C995A38">
                <wp:simplePos x="0" y="0"/>
                <wp:positionH relativeFrom="page">
                  <wp:posOffset>4165600</wp:posOffset>
                </wp:positionH>
                <wp:positionV relativeFrom="page">
                  <wp:posOffset>1306195</wp:posOffset>
                </wp:positionV>
                <wp:extent cx="38100" cy="12700"/>
                <wp:effectExtent l="22225" t="20320" r="25400" b="14605"/>
                <wp:wrapNone/>
                <wp:docPr id="34"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E1BB8DF" id="Freeform 34" o:spid="_x0000_s1026" style="position:absolute;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102.85pt,330.95pt,102.8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21728" behindDoc="1" locked="0" layoutInCell="0" allowOverlap="1" wp14:anchorId="6226F5E0" wp14:editId="0BB382EC">
                <wp:simplePos x="0" y="0"/>
                <wp:positionH relativeFrom="page">
                  <wp:posOffset>4165600</wp:posOffset>
                </wp:positionH>
                <wp:positionV relativeFrom="page">
                  <wp:posOffset>1711325</wp:posOffset>
                </wp:positionV>
                <wp:extent cx="38100" cy="12700"/>
                <wp:effectExtent l="22225" t="25400" r="25400" b="9525"/>
                <wp:wrapNone/>
                <wp:docPr id="33"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5189C8E" id="Freeform 33" o:spid="_x0000_s1026" style="position:absolute;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134.75pt,330.95pt,134.7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22752" behindDoc="1" locked="0" layoutInCell="0" allowOverlap="1" wp14:anchorId="00B24479" wp14:editId="51F973ED">
                <wp:simplePos x="0" y="0"/>
                <wp:positionH relativeFrom="page">
                  <wp:posOffset>4165600</wp:posOffset>
                </wp:positionH>
                <wp:positionV relativeFrom="page">
                  <wp:posOffset>1964055</wp:posOffset>
                </wp:positionV>
                <wp:extent cx="38100" cy="12700"/>
                <wp:effectExtent l="22225" t="20955" r="25400" b="13970"/>
                <wp:wrapNone/>
                <wp:docPr id="32"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416F288" id="Freeform 32" o:spid="_x0000_s1026" style="position:absolute;z-index:-251593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154.65pt,330.95pt,154.6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23776" behindDoc="1" locked="0" layoutInCell="0" allowOverlap="1" wp14:anchorId="69E13E1D" wp14:editId="0118BCE0">
                <wp:simplePos x="0" y="0"/>
                <wp:positionH relativeFrom="page">
                  <wp:posOffset>822325</wp:posOffset>
                </wp:positionH>
                <wp:positionV relativeFrom="page">
                  <wp:posOffset>5131435</wp:posOffset>
                </wp:positionV>
                <wp:extent cx="38100" cy="12700"/>
                <wp:effectExtent l="22225" t="26035" r="25400" b="8890"/>
                <wp:wrapNone/>
                <wp:docPr id="31"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27B4A8A" id="Freeform 31" o:spid="_x0000_s1026" style="position:absolute;z-index:-25159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404.05pt,67.7pt,404.0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24800" behindDoc="1" locked="0" layoutInCell="0" allowOverlap="1" wp14:anchorId="2D1284CA" wp14:editId="3A7D01B1">
                <wp:simplePos x="0" y="0"/>
                <wp:positionH relativeFrom="page">
                  <wp:posOffset>822325</wp:posOffset>
                </wp:positionH>
                <wp:positionV relativeFrom="page">
                  <wp:posOffset>5688330</wp:posOffset>
                </wp:positionV>
                <wp:extent cx="38100" cy="12700"/>
                <wp:effectExtent l="22225" t="20955" r="25400" b="13970"/>
                <wp:wrapNone/>
                <wp:docPr id="30"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71496F3" id="Freeform 30" o:spid="_x0000_s1026" style="position:absolute;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447.9pt,67.7pt,447.9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25824" behindDoc="1" locked="0" layoutInCell="0" allowOverlap="1" wp14:anchorId="68B6AD24" wp14:editId="431D2B53">
                <wp:simplePos x="0" y="0"/>
                <wp:positionH relativeFrom="page">
                  <wp:posOffset>822325</wp:posOffset>
                </wp:positionH>
                <wp:positionV relativeFrom="page">
                  <wp:posOffset>6245225</wp:posOffset>
                </wp:positionV>
                <wp:extent cx="38100" cy="12700"/>
                <wp:effectExtent l="22225" t="25400" r="25400" b="9525"/>
                <wp:wrapNone/>
                <wp:docPr id="29"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9ECB3EF" id="Freeform 29" o:spid="_x0000_s1026" style="position:absolute;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491.75pt,67.7pt,491.7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26848" behindDoc="1" locked="0" layoutInCell="0" allowOverlap="1" wp14:anchorId="5113E28C" wp14:editId="02E6F512">
                <wp:simplePos x="0" y="0"/>
                <wp:positionH relativeFrom="page">
                  <wp:posOffset>822325</wp:posOffset>
                </wp:positionH>
                <wp:positionV relativeFrom="page">
                  <wp:posOffset>6649720</wp:posOffset>
                </wp:positionV>
                <wp:extent cx="38100" cy="12700"/>
                <wp:effectExtent l="22225" t="20320" r="25400" b="14605"/>
                <wp:wrapNone/>
                <wp:docPr id="28"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DA87CEB" id="Freeform 28" o:spid="_x0000_s1026" style="position:absolute;z-index:-251589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523.6pt,67.7pt,523.6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27872" behindDoc="1" locked="0" layoutInCell="0" allowOverlap="1" wp14:anchorId="71546FB4" wp14:editId="4F4E4720">
                <wp:simplePos x="0" y="0"/>
                <wp:positionH relativeFrom="page">
                  <wp:posOffset>822325</wp:posOffset>
                </wp:positionH>
                <wp:positionV relativeFrom="page">
                  <wp:posOffset>7206615</wp:posOffset>
                </wp:positionV>
                <wp:extent cx="38100" cy="12700"/>
                <wp:effectExtent l="22225" t="24765" r="25400" b="10160"/>
                <wp:wrapNone/>
                <wp:docPr id="27"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DE9CEFB" id="Freeform 27" o:spid="_x0000_s1026" style="position:absolute;z-index:-25158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567.45pt,67.7pt,567.4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28896" behindDoc="1" locked="0" layoutInCell="0" allowOverlap="1" wp14:anchorId="090B756A" wp14:editId="17A40E5F">
                <wp:simplePos x="0" y="0"/>
                <wp:positionH relativeFrom="page">
                  <wp:posOffset>822325</wp:posOffset>
                </wp:positionH>
                <wp:positionV relativeFrom="page">
                  <wp:posOffset>7762875</wp:posOffset>
                </wp:positionV>
                <wp:extent cx="38100" cy="12700"/>
                <wp:effectExtent l="22225" t="19050" r="25400" b="6350"/>
                <wp:wrapNone/>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E2AF118" id="Freeform 26" o:spid="_x0000_s1026" style="position:absolute;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611.25pt,67.7pt,611.2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29920" behindDoc="1" locked="0" layoutInCell="0" allowOverlap="1" wp14:anchorId="0BC80218" wp14:editId="1305134F">
                <wp:simplePos x="0" y="0"/>
                <wp:positionH relativeFrom="page">
                  <wp:posOffset>4165600</wp:posOffset>
                </wp:positionH>
                <wp:positionV relativeFrom="page">
                  <wp:posOffset>5131435</wp:posOffset>
                </wp:positionV>
                <wp:extent cx="38100" cy="12700"/>
                <wp:effectExtent l="22225" t="26035" r="25400" b="8890"/>
                <wp:wrapNone/>
                <wp:docPr id="25"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98C7F7E" id="Freeform 25" o:spid="_x0000_s1026" style="position:absolute;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404.05pt,330.95pt,404.0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30944" behindDoc="1" locked="0" layoutInCell="0" allowOverlap="1" wp14:anchorId="44C28734" wp14:editId="75C9B6FF">
                <wp:simplePos x="0" y="0"/>
                <wp:positionH relativeFrom="page">
                  <wp:posOffset>4165600</wp:posOffset>
                </wp:positionH>
                <wp:positionV relativeFrom="page">
                  <wp:posOffset>5384800</wp:posOffset>
                </wp:positionV>
                <wp:extent cx="38100" cy="12700"/>
                <wp:effectExtent l="22225" t="22225" r="25400" b="12700"/>
                <wp:wrapNone/>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E5C9631" id="Freeform 24" o:spid="_x0000_s1026" style="position:absolute;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424pt,330.95pt,424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31968" behindDoc="1" locked="0" layoutInCell="0" allowOverlap="1" wp14:anchorId="567E3E0F" wp14:editId="441FB52B">
                <wp:simplePos x="0" y="0"/>
                <wp:positionH relativeFrom="page">
                  <wp:posOffset>4165600</wp:posOffset>
                </wp:positionH>
                <wp:positionV relativeFrom="page">
                  <wp:posOffset>5941060</wp:posOffset>
                </wp:positionV>
                <wp:extent cx="38100" cy="12700"/>
                <wp:effectExtent l="22225" t="26035" r="25400" b="8890"/>
                <wp:wrapNone/>
                <wp:docPr id="2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E609B04" id="Freeform 23" o:spid="_x0000_s1026" style="position:absolute;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467.8pt,330.95pt,467.8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32992" behindDoc="1" locked="0" layoutInCell="0" allowOverlap="1" wp14:anchorId="0F7605CB" wp14:editId="3DC9080D">
                <wp:simplePos x="0" y="0"/>
                <wp:positionH relativeFrom="page">
                  <wp:posOffset>4165600</wp:posOffset>
                </wp:positionH>
                <wp:positionV relativeFrom="page">
                  <wp:posOffset>6346190</wp:posOffset>
                </wp:positionV>
                <wp:extent cx="38100" cy="12700"/>
                <wp:effectExtent l="22225" t="21590" r="25400" b="13335"/>
                <wp:wrapNone/>
                <wp:docPr id="2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59A3A5C" id="Freeform 22" o:spid="_x0000_s1026" style="position:absolute;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499.7pt,330.95pt,499.7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34016" behindDoc="1" locked="0" layoutInCell="0" allowOverlap="1" wp14:anchorId="6446A340" wp14:editId="04F1C7DD">
                <wp:simplePos x="0" y="0"/>
                <wp:positionH relativeFrom="page">
                  <wp:posOffset>4165600</wp:posOffset>
                </wp:positionH>
                <wp:positionV relativeFrom="page">
                  <wp:posOffset>6750685</wp:posOffset>
                </wp:positionV>
                <wp:extent cx="38100" cy="12700"/>
                <wp:effectExtent l="22225" t="26035" r="25400" b="8890"/>
                <wp:wrapNone/>
                <wp:docPr id="2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117CFF8" id="Freeform 21" o:spid="_x0000_s1026" style="position:absolute;z-index:-25158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531.55pt,330.95pt,531.5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35040" behindDoc="1" locked="0" layoutInCell="0" allowOverlap="1" wp14:anchorId="4A8D1531" wp14:editId="2172E393">
                <wp:simplePos x="0" y="0"/>
                <wp:positionH relativeFrom="page">
                  <wp:posOffset>4165600</wp:posOffset>
                </wp:positionH>
                <wp:positionV relativeFrom="page">
                  <wp:posOffset>7155815</wp:posOffset>
                </wp:positionV>
                <wp:extent cx="38100" cy="12700"/>
                <wp:effectExtent l="22225" t="21590" r="25400" b="13335"/>
                <wp:wrapNone/>
                <wp:docPr id="20"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1B10BE4" id="Freeform 20" o:spid="_x0000_s1026" style="position:absolute;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563.45pt,330.95pt,563.4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" o:allowincell="f" filled="f" strokeweight="3pt">
                <v:path arrowok="t" o:connecttype="custom" o:connectlocs="0,0;37465,0" o:connectangles="0,0"/>
                <w10:wrap anchorx="page" anchory="page"/>
              </v:polyline>
            </w:pict>
          </mc:Fallback>
        </mc:AlternateContent>
      </w:r>
    </w:p>
    <w:tbl>
      <w:tblPr>
        <w:tblW w:w="0" w:type="auto"/>
        <w:tblInd w:w="114" w:type="dxa"/>
        <w:tblLayout w:type="fixed"/>
        <w:tblCellMar>
          <w:left w:w="0" w:type="dxa"/>
          <w:right w:w="0" w:type="dxa"/>
        </w:tblCellMar>
        <w:tblLook w:val="0000" w:firstRow="0" w:lastRow="0" w:firstColumn="0" w:lastColumn="0" w:noHBand="0" w:noVBand="0"/>
      </w:tblPr>
      <w:tblGrid>
        <w:gridCol w:w="5266"/>
        <w:gridCol w:w="5266"/>
      </w:tblGrid>
      <w:tr w:rsidR="008A5DA3" w:rsidRPr="001D575A" w:rsidTr="00CF7B9A">
        <w:tblPrEx>
          <w:tblCellMar>
            <w:top w:w="0" w:type="dxa"/>
            <w:left w:w="0" w:type="dxa"/>
            <w:bottom w:w="0" w:type="dxa"/>
            <w:right w:w="0" w:type="dxa"/>
          </w:tblCellMar>
        </w:tblPrEx>
        <w:trPr>
          <w:trHeight w:hRule="exact" w:val="247"/>
        </w:trPr>
        <w:tc>
          <w:tcPr>
            <w:tcW w:w="10532" w:type="dxa"/>
            <w:gridSpan w:val="2"/>
            <w:tcBorders>
              <w:top w:val="single" w:sz="3" w:space="0" w:color="000000"/>
              <w:left w:val="single" w:sz="3" w:space="0" w:color="000000"/>
              <w:bottom w:val="single" w:sz="3" w:space="0" w:color="000000"/>
              <w:right w:val="single" w:sz="3" w:space="0" w:color="000000"/>
            </w:tcBorders>
          </w:tcPr>
          <w:p w:rsidR="008A5DA3" w:rsidRPr="001D575A" w:rsidRDefault="008A5DA3" w:rsidP="00CF7B9A">
            <w:pPr>
              <w:pStyle w:val="TableParagraph"/>
              <w:kinsoku w:val="0"/>
              <w:overflowPunct w:val="0"/>
              <w:spacing w:line="211" w:lineRule="exact"/>
              <w:ind w:left="119"/>
              <w:rPr>
                <w:lang w:val="es-DO"/>
              </w:rPr>
            </w:pPr>
            <w:r w:rsidRPr="001D575A">
              <w:rPr>
                <w:rFonts w:ascii="Georgia" w:hAnsi="Georgia" w:cs="Georgia"/>
                <w:b/>
                <w:bCs/>
                <w:spacing w:val="-2"/>
                <w:sz w:val="20"/>
                <w:szCs w:val="20"/>
                <w:lang w:val="es-DO"/>
              </w:rPr>
              <w:t>UNIDAD</w:t>
            </w:r>
            <w:r w:rsidRPr="001D575A">
              <w:rPr>
                <w:rFonts w:ascii="Georgia" w:hAnsi="Georgia" w:cs="Georgia"/>
                <w:b/>
                <w:bCs/>
                <w:spacing w:val="4"/>
                <w:sz w:val="20"/>
                <w:szCs w:val="20"/>
                <w:lang w:val="es-DO"/>
              </w:rPr>
              <w:t xml:space="preserve"> </w:t>
            </w:r>
            <w:r w:rsidRPr="001D575A">
              <w:rPr>
                <w:rFonts w:ascii="Georgia" w:hAnsi="Georgia" w:cs="Georgia"/>
                <w:b/>
                <w:bCs/>
                <w:sz w:val="20"/>
                <w:szCs w:val="20"/>
                <w:lang w:val="es-DO"/>
              </w:rPr>
              <w:t>5:</w:t>
            </w:r>
            <w:r w:rsidRPr="001D575A">
              <w:rPr>
                <w:rFonts w:ascii="Georgia" w:hAnsi="Georgia" w:cs="Georgia"/>
                <w:b/>
                <w:bCs/>
                <w:spacing w:val="5"/>
                <w:sz w:val="20"/>
                <w:szCs w:val="20"/>
                <w:lang w:val="es-DO"/>
              </w:rPr>
              <w:t xml:space="preserve"> </w:t>
            </w:r>
            <w:r w:rsidRPr="001D575A">
              <w:rPr>
                <w:rFonts w:ascii="Georgia" w:hAnsi="Georgia" w:cs="Georgia"/>
                <w:b/>
                <w:bCs/>
                <w:sz w:val="20"/>
                <w:szCs w:val="20"/>
                <w:lang w:val="es-DO"/>
              </w:rPr>
              <w:t>IM/Base</w:t>
            </w:r>
            <w:r w:rsidRPr="001D575A">
              <w:rPr>
                <w:rFonts w:ascii="Georgia" w:hAnsi="Georgia" w:cs="Georgia"/>
                <w:b/>
                <w:bCs/>
                <w:spacing w:val="5"/>
                <w:sz w:val="20"/>
                <w:szCs w:val="20"/>
                <w:lang w:val="es-DO"/>
              </w:rPr>
              <w:t xml:space="preserve"> </w:t>
            </w:r>
            <w:r w:rsidRPr="001D575A">
              <w:rPr>
                <w:rFonts w:ascii="Georgia" w:hAnsi="Georgia" w:cs="Georgia"/>
                <w:b/>
                <w:bCs/>
                <w:sz w:val="20"/>
                <w:szCs w:val="20"/>
                <w:lang w:val="es-DO"/>
              </w:rPr>
              <w:t>de</w:t>
            </w:r>
            <w:r w:rsidRPr="001D575A">
              <w:rPr>
                <w:rFonts w:ascii="Georgia" w:hAnsi="Georgia" w:cs="Georgia"/>
                <w:b/>
                <w:bCs/>
                <w:spacing w:val="5"/>
                <w:sz w:val="20"/>
                <w:szCs w:val="20"/>
                <w:lang w:val="es-DO"/>
              </w:rPr>
              <w:t xml:space="preserve"> </w:t>
            </w:r>
            <w:r w:rsidRPr="001D575A">
              <w:rPr>
                <w:rFonts w:ascii="Georgia" w:hAnsi="Georgia" w:cs="Georgia"/>
                <w:b/>
                <w:bCs/>
                <w:spacing w:val="-1"/>
                <w:sz w:val="20"/>
                <w:szCs w:val="20"/>
                <w:lang w:val="es-DO"/>
              </w:rPr>
              <w:t>Dato</w:t>
            </w:r>
            <w:r w:rsidRPr="001D575A">
              <w:rPr>
                <w:rFonts w:ascii="Georgia" w:hAnsi="Georgia" w:cs="Georgia"/>
                <w:b/>
                <w:bCs/>
                <w:spacing w:val="-2"/>
                <w:sz w:val="20"/>
                <w:szCs w:val="20"/>
                <w:lang w:val="es-DO"/>
              </w:rPr>
              <w:t>s</w:t>
            </w:r>
            <w:r w:rsidRPr="001D575A">
              <w:rPr>
                <w:rFonts w:ascii="Georgia" w:hAnsi="Georgia" w:cs="Georgia"/>
                <w:b/>
                <w:bCs/>
                <w:spacing w:val="5"/>
                <w:sz w:val="20"/>
                <w:szCs w:val="20"/>
                <w:lang w:val="es-DO"/>
              </w:rPr>
              <w:t xml:space="preserve"> </w:t>
            </w:r>
            <w:r w:rsidRPr="001D575A">
              <w:rPr>
                <w:rFonts w:ascii="Georgia" w:hAnsi="Georgia" w:cs="Georgia"/>
                <w:b/>
                <w:bCs/>
                <w:spacing w:val="-2"/>
                <w:sz w:val="20"/>
                <w:szCs w:val="20"/>
                <w:lang w:val="es-DO"/>
              </w:rPr>
              <w:t>Relacionales</w:t>
            </w:r>
            <w:r w:rsidRPr="001D575A">
              <w:rPr>
                <w:rFonts w:ascii="Georgia" w:hAnsi="Georgia" w:cs="Georgia"/>
                <w:b/>
                <w:bCs/>
                <w:spacing w:val="-1"/>
                <w:sz w:val="20"/>
                <w:szCs w:val="20"/>
                <w:lang w:val="es-DO"/>
              </w:rPr>
              <w:t>.(1</w:t>
            </w:r>
            <w:r w:rsidRPr="001D575A">
              <w:rPr>
                <w:rFonts w:ascii="Georgia" w:hAnsi="Georgia" w:cs="Georgia"/>
                <w:b/>
                <w:bCs/>
                <w:spacing w:val="-2"/>
                <w:sz w:val="20"/>
                <w:szCs w:val="20"/>
                <w:lang w:val="es-DO"/>
              </w:rPr>
              <w:t>4</w:t>
            </w:r>
            <w:r w:rsidRPr="001D575A">
              <w:rPr>
                <w:rFonts w:ascii="Georgia" w:hAnsi="Georgia" w:cs="Georgia"/>
                <w:b/>
                <w:bCs/>
                <w:spacing w:val="5"/>
                <w:sz w:val="20"/>
                <w:szCs w:val="20"/>
                <w:lang w:val="es-DO"/>
              </w:rPr>
              <w:t xml:space="preserve"> </w:t>
            </w:r>
            <w:r w:rsidRPr="001D575A">
              <w:rPr>
                <w:rFonts w:ascii="Georgia" w:hAnsi="Georgia" w:cs="Georgia"/>
                <w:b/>
                <w:bCs/>
                <w:spacing w:val="-2"/>
                <w:sz w:val="20"/>
                <w:szCs w:val="20"/>
                <w:lang w:val="es-DO"/>
              </w:rPr>
              <w:t>horas)</w:t>
            </w:r>
          </w:p>
        </w:tc>
      </w:tr>
      <w:tr w:rsidR="008A5DA3" w:rsidTr="00CF7B9A">
        <w:tblPrEx>
          <w:tblCellMar>
            <w:top w:w="0" w:type="dxa"/>
            <w:left w:w="0" w:type="dxa"/>
            <w:bottom w:w="0" w:type="dxa"/>
            <w:right w:w="0" w:type="dxa"/>
          </w:tblCellMar>
        </w:tblPrEx>
        <w:trPr>
          <w:trHeight w:hRule="exact" w:val="247"/>
        </w:trPr>
        <w:tc>
          <w:tcPr>
            <w:tcW w:w="10532" w:type="dxa"/>
            <w:gridSpan w:val="2"/>
            <w:tcBorders>
              <w:top w:val="single" w:sz="3" w:space="0" w:color="000000"/>
              <w:left w:val="single" w:sz="3" w:space="0" w:color="000000"/>
              <w:bottom w:val="single" w:sz="3" w:space="0" w:color="000000"/>
              <w:right w:val="single" w:sz="3" w:space="0" w:color="000000"/>
            </w:tcBorders>
          </w:tcPr>
          <w:p w:rsidR="008A5DA3" w:rsidRDefault="008A5DA3" w:rsidP="00CF7B9A">
            <w:pPr>
              <w:pStyle w:val="TableParagraph"/>
              <w:kinsoku w:val="0"/>
              <w:overflowPunct w:val="0"/>
              <w:spacing w:line="211" w:lineRule="exact"/>
              <w:ind w:left="119"/>
            </w:pPr>
            <w:proofErr w:type="spellStart"/>
            <w:r>
              <w:rPr>
                <w:rFonts w:ascii="Georgia" w:hAnsi="Georgia" w:cs="Georgia"/>
                <w:b/>
                <w:bCs/>
                <w:spacing w:val="-2"/>
                <w:sz w:val="20"/>
                <w:szCs w:val="20"/>
              </w:rPr>
              <w:t>Niv</w:t>
            </w:r>
            <w:r>
              <w:rPr>
                <w:rFonts w:ascii="Georgia" w:hAnsi="Georgia" w:cs="Georgia"/>
                <w:b/>
                <w:bCs/>
                <w:spacing w:val="-3"/>
                <w:sz w:val="20"/>
                <w:szCs w:val="20"/>
              </w:rPr>
              <w:t>el</w:t>
            </w:r>
            <w:proofErr w:type="spellEnd"/>
            <w:r>
              <w:rPr>
                <w:rFonts w:ascii="Georgia" w:hAnsi="Georgia" w:cs="Georgia"/>
                <w:b/>
                <w:bCs/>
                <w:spacing w:val="-2"/>
                <w:sz w:val="20"/>
                <w:szCs w:val="20"/>
              </w:rPr>
              <w:t xml:space="preserve"> </w:t>
            </w:r>
            <w:r>
              <w:rPr>
                <w:rFonts w:ascii="Georgia" w:hAnsi="Georgia" w:cs="Georgia"/>
                <w:b/>
                <w:bCs/>
                <w:sz w:val="20"/>
                <w:szCs w:val="20"/>
              </w:rPr>
              <w:t>Bloom:</w:t>
            </w:r>
            <w:r>
              <w:rPr>
                <w:rFonts w:ascii="Georgia" w:hAnsi="Georgia" w:cs="Georgia"/>
                <w:b/>
                <w:bCs/>
                <w:spacing w:val="-1"/>
                <w:sz w:val="20"/>
                <w:szCs w:val="20"/>
              </w:rPr>
              <w:t xml:space="preserve"> </w:t>
            </w:r>
            <w:r>
              <w:rPr>
                <w:rFonts w:ascii="Georgia" w:hAnsi="Georgia" w:cs="Georgia"/>
                <w:b/>
                <w:bCs/>
                <w:sz w:val="20"/>
                <w:szCs w:val="20"/>
              </w:rPr>
              <w:t>5</w:t>
            </w:r>
          </w:p>
        </w:tc>
      </w:tr>
      <w:tr w:rsidR="008A5DA3" w:rsidTr="00CF7B9A">
        <w:tblPrEx>
          <w:tblCellMar>
            <w:top w:w="0" w:type="dxa"/>
            <w:left w:w="0" w:type="dxa"/>
            <w:bottom w:w="0" w:type="dxa"/>
            <w:right w:w="0" w:type="dxa"/>
          </w:tblCellMar>
        </w:tblPrEx>
        <w:trPr>
          <w:trHeight w:hRule="exact" w:val="247"/>
        </w:trPr>
        <w:tc>
          <w:tcPr>
            <w:tcW w:w="5266" w:type="dxa"/>
            <w:tcBorders>
              <w:top w:val="single" w:sz="3" w:space="0" w:color="000000"/>
              <w:left w:val="single" w:sz="3" w:space="0" w:color="000000"/>
              <w:bottom w:val="single" w:sz="3" w:space="0" w:color="000000"/>
              <w:right w:val="single" w:sz="3" w:space="0" w:color="000000"/>
            </w:tcBorders>
          </w:tcPr>
          <w:p w:rsidR="008A5DA3" w:rsidRDefault="008A5DA3" w:rsidP="00CF7B9A">
            <w:pPr>
              <w:pStyle w:val="TableParagraph"/>
              <w:kinsoku w:val="0"/>
              <w:overflowPunct w:val="0"/>
              <w:spacing w:line="211" w:lineRule="exact"/>
              <w:ind w:left="119"/>
            </w:pPr>
            <w:r>
              <w:rPr>
                <w:rFonts w:ascii="Georgia" w:hAnsi="Georgia" w:cs="Georgia"/>
                <w:b/>
                <w:bCs/>
                <w:spacing w:val="-1"/>
                <w:w w:val="105"/>
                <w:sz w:val="20"/>
                <w:szCs w:val="20"/>
              </w:rPr>
              <w:t>OBJETIVO</w:t>
            </w:r>
            <w:r>
              <w:rPr>
                <w:rFonts w:ascii="Georgia" w:hAnsi="Georgia" w:cs="Georgia"/>
                <w:b/>
                <w:bCs/>
                <w:spacing w:val="52"/>
                <w:w w:val="105"/>
                <w:sz w:val="20"/>
                <w:szCs w:val="20"/>
              </w:rPr>
              <w:t xml:space="preserve"> </w:t>
            </w:r>
            <w:r>
              <w:rPr>
                <w:rFonts w:ascii="Georgia" w:hAnsi="Georgia" w:cs="Georgia"/>
                <w:b/>
                <w:bCs/>
                <w:spacing w:val="-1"/>
                <w:w w:val="105"/>
                <w:sz w:val="20"/>
                <w:szCs w:val="20"/>
              </w:rPr>
              <w:t>GENERA</w:t>
            </w:r>
            <w:r>
              <w:rPr>
                <w:rFonts w:ascii="Georgia" w:hAnsi="Georgia" w:cs="Georgia"/>
                <w:b/>
                <w:bCs/>
                <w:spacing w:val="-2"/>
                <w:w w:val="105"/>
                <w:sz w:val="20"/>
                <w:szCs w:val="20"/>
              </w:rPr>
              <w:t>L</w:t>
            </w:r>
          </w:p>
        </w:tc>
        <w:tc>
          <w:tcPr>
            <w:tcW w:w="5266" w:type="dxa"/>
            <w:tcBorders>
              <w:top w:val="single" w:sz="3" w:space="0" w:color="000000"/>
              <w:left w:val="single" w:sz="3" w:space="0" w:color="000000"/>
              <w:bottom w:val="single" w:sz="3" w:space="0" w:color="000000"/>
              <w:right w:val="single" w:sz="3" w:space="0" w:color="000000"/>
            </w:tcBorders>
          </w:tcPr>
          <w:p w:rsidR="008A5DA3" w:rsidRDefault="008A5DA3" w:rsidP="00CF7B9A">
            <w:pPr>
              <w:pStyle w:val="TableParagraph"/>
              <w:kinsoku w:val="0"/>
              <w:overflowPunct w:val="0"/>
              <w:spacing w:line="211" w:lineRule="exact"/>
              <w:ind w:left="119"/>
            </w:pPr>
            <w:r>
              <w:rPr>
                <w:rFonts w:ascii="Georgia" w:hAnsi="Georgia" w:cs="Georgia"/>
                <w:b/>
                <w:bCs/>
                <w:spacing w:val="-1"/>
                <w:w w:val="105"/>
                <w:sz w:val="20"/>
                <w:szCs w:val="20"/>
              </w:rPr>
              <w:t>CONTEN</w:t>
            </w:r>
            <w:r>
              <w:rPr>
                <w:rFonts w:ascii="Georgia" w:hAnsi="Georgia" w:cs="Georgia"/>
                <w:b/>
                <w:bCs/>
                <w:spacing w:val="-2"/>
                <w:w w:val="105"/>
                <w:sz w:val="20"/>
                <w:szCs w:val="20"/>
              </w:rPr>
              <w:t>ID</w:t>
            </w:r>
            <w:r>
              <w:rPr>
                <w:rFonts w:ascii="Georgia" w:hAnsi="Georgia" w:cs="Georgia"/>
                <w:b/>
                <w:bCs/>
                <w:spacing w:val="-1"/>
                <w:w w:val="105"/>
                <w:sz w:val="20"/>
                <w:szCs w:val="20"/>
              </w:rPr>
              <w:t>O</w:t>
            </w:r>
          </w:p>
        </w:tc>
      </w:tr>
      <w:tr w:rsidR="008A5DA3" w:rsidRPr="001D575A" w:rsidTr="00CF7B9A">
        <w:tblPrEx>
          <w:tblCellMar>
            <w:top w:w="0" w:type="dxa"/>
            <w:left w:w="0" w:type="dxa"/>
            <w:bottom w:w="0" w:type="dxa"/>
            <w:right w:w="0" w:type="dxa"/>
          </w:tblCellMar>
        </w:tblPrEx>
        <w:trPr>
          <w:trHeight w:hRule="exact" w:val="4809"/>
        </w:trPr>
        <w:tc>
          <w:tcPr>
            <w:tcW w:w="5266" w:type="dxa"/>
            <w:tcBorders>
              <w:top w:val="single" w:sz="3" w:space="0" w:color="000000"/>
              <w:left w:val="single" w:sz="3" w:space="0" w:color="000000"/>
              <w:bottom w:val="single" w:sz="3" w:space="0" w:color="000000"/>
              <w:right w:val="single" w:sz="3" w:space="0" w:color="000000"/>
            </w:tcBorders>
          </w:tcPr>
          <w:p w:rsidR="008A5DA3" w:rsidRPr="001D575A" w:rsidRDefault="008A5DA3" w:rsidP="00CF7B9A">
            <w:pPr>
              <w:pStyle w:val="TableParagraph"/>
              <w:kinsoku w:val="0"/>
              <w:overflowPunct w:val="0"/>
              <w:spacing w:before="11"/>
              <w:rPr>
                <w:sz w:val="27"/>
                <w:szCs w:val="27"/>
                <w:lang w:val="es-DO"/>
              </w:rPr>
            </w:pPr>
          </w:p>
          <w:p w:rsidR="008A5DA3" w:rsidRPr="001D575A" w:rsidRDefault="008A5DA3" w:rsidP="00CF7B9A">
            <w:pPr>
              <w:pStyle w:val="TableParagraph"/>
              <w:kinsoku w:val="0"/>
              <w:overflowPunct w:val="0"/>
              <w:spacing w:line="252" w:lineRule="auto"/>
              <w:ind w:left="617" w:right="117"/>
              <w:jc w:val="both"/>
              <w:rPr>
                <w:rFonts w:ascii="Georgia" w:hAnsi="Georgia" w:cs="Georgia"/>
                <w:sz w:val="20"/>
                <w:szCs w:val="20"/>
                <w:lang w:val="es-DO"/>
              </w:rPr>
            </w:pPr>
            <w:r w:rsidRPr="001D575A">
              <w:rPr>
                <w:rFonts w:ascii="Georgia" w:hAnsi="Georgia" w:cs="Georgia"/>
                <w:sz w:val="20"/>
                <w:szCs w:val="20"/>
                <w:lang w:val="es-DO"/>
              </w:rPr>
              <w:t>Preparar</w:t>
            </w:r>
            <w:r w:rsidRPr="001D575A">
              <w:rPr>
                <w:rFonts w:ascii="Georgia" w:hAnsi="Georgia" w:cs="Georgia"/>
                <w:spacing w:val="3"/>
                <w:sz w:val="20"/>
                <w:szCs w:val="20"/>
                <w:lang w:val="es-DO"/>
              </w:rPr>
              <w:t xml:space="preserve"> </w:t>
            </w:r>
            <w:r w:rsidRPr="001D575A">
              <w:rPr>
                <w:rFonts w:ascii="Georgia" w:hAnsi="Georgia" w:cs="Georgia"/>
                <w:sz w:val="20"/>
                <w:szCs w:val="20"/>
                <w:lang w:val="es-DO"/>
              </w:rPr>
              <w:t>un</w:t>
            </w:r>
            <w:r w:rsidRPr="001D575A">
              <w:rPr>
                <w:rFonts w:ascii="Georgia" w:hAnsi="Georgia" w:cs="Georgia"/>
                <w:spacing w:val="3"/>
                <w:sz w:val="20"/>
                <w:szCs w:val="20"/>
                <w:lang w:val="es-DO"/>
              </w:rPr>
              <w:t xml:space="preserve"> </w:t>
            </w:r>
            <w:r w:rsidRPr="001D575A">
              <w:rPr>
                <w:rFonts w:ascii="Georgia" w:hAnsi="Georgia" w:cs="Georgia"/>
                <w:spacing w:val="-2"/>
                <w:sz w:val="20"/>
                <w:szCs w:val="20"/>
                <w:lang w:val="es-DO"/>
              </w:rPr>
              <w:t>esquema</w:t>
            </w:r>
            <w:r w:rsidRPr="001D575A">
              <w:rPr>
                <w:rFonts w:ascii="Georgia" w:hAnsi="Georgia" w:cs="Georgia"/>
                <w:spacing w:val="3"/>
                <w:sz w:val="20"/>
                <w:szCs w:val="20"/>
                <w:lang w:val="es-DO"/>
              </w:rPr>
              <w:t xml:space="preserve"> </w:t>
            </w:r>
            <w:r w:rsidRPr="001D575A">
              <w:rPr>
                <w:rFonts w:ascii="Georgia" w:hAnsi="Georgia" w:cs="Georgia"/>
                <w:spacing w:val="-2"/>
                <w:sz w:val="20"/>
                <w:szCs w:val="20"/>
                <w:lang w:val="es-DO"/>
              </w:rPr>
              <w:t>relacional</w:t>
            </w:r>
            <w:r w:rsidRPr="001D575A">
              <w:rPr>
                <w:rFonts w:ascii="Georgia" w:hAnsi="Georgia" w:cs="Georgia"/>
                <w:spacing w:val="3"/>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3"/>
                <w:sz w:val="20"/>
                <w:szCs w:val="20"/>
                <w:lang w:val="es-DO"/>
              </w:rPr>
              <w:t xml:space="preserve"> </w:t>
            </w:r>
            <w:r w:rsidRPr="001D575A">
              <w:rPr>
                <w:rFonts w:ascii="Georgia" w:hAnsi="Georgia" w:cs="Georgia"/>
                <w:sz w:val="20"/>
                <w:szCs w:val="20"/>
                <w:lang w:val="es-DO"/>
              </w:rPr>
              <w:t>un</w:t>
            </w:r>
            <w:r w:rsidRPr="001D575A">
              <w:rPr>
                <w:rFonts w:ascii="Georgia" w:hAnsi="Georgia" w:cs="Georgia"/>
                <w:spacing w:val="4"/>
                <w:sz w:val="20"/>
                <w:szCs w:val="20"/>
                <w:lang w:val="es-DO"/>
              </w:rPr>
              <w:t xml:space="preserve"> </w:t>
            </w:r>
            <w:r w:rsidRPr="001D575A">
              <w:rPr>
                <w:rFonts w:ascii="Georgia" w:hAnsi="Georgia" w:cs="Georgia"/>
                <w:sz w:val="20"/>
                <w:szCs w:val="20"/>
                <w:lang w:val="es-DO"/>
              </w:rPr>
              <w:t>modelo</w:t>
            </w:r>
            <w:r w:rsidRPr="001D575A">
              <w:rPr>
                <w:rFonts w:ascii="Georgia" w:hAnsi="Georgia" w:cs="Georgia"/>
                <w:spacing w:val="3"/>
                <w:sz w:val="20"/>
                <w:szCs w:val="20"/>
                <w:lang w:val="es-DO"/>
              </w:rPr>
              <w:t xml:space="preserve"> </w:t>
            </w:r>
            <w:r w:rsidRPr="001D575A">
              <w:rPr>
                <w:rFonts w:ascii="Georgia" w:hAnsi="Georgia" w:cs="Georgia"/>
                <w:sz w:val="20"/>
                <w:szCs w:val="20"/>
                <w:lang w:val="es-DO"/>
              </w:rPr>
              <w:t>con-</w:t>
            </w:r>
            <w:r w:rsidRPr="001D575A">
              <w:rPr>
                <w:rFonts w:ascii="Georgia" w:hAnsi="Georgia" w:cs="Georgia"/>
                <w:spacing w:val="39"/>
                <w:w w:val="93"/>
                <w:sz w:val="20"/>
                <w:szCs w:val="20"/>
                <w:lang w:val="es-DO"/>
              </w:rPr>
              <w:t xml:space="preserve"> </w:t>
            </w:r>
            <w:proofErr w:type="spellStart"/>
            <w:r w:rsidRPr="001D575A">
              <w:rPr>
                <w:rFonts w:ascii="Georgia" w:hAnsi="Georgia" w:cs="Georgia"/>
                <w:w w:val="95"/>
                <w:sz w:val="20"/>
                <w:szCs w:val="20"/>
                <w:lang w:val="es-DO"/>
              </w:rPr>
              <w:t>ceptual</w:t>
            </w:r>
            <w:proofErr w:type="spellEnd"/>
            <w:r w:rsidRPr="001D575A">
              <w:rPr>
                <w:rFonts w:ascii="Georgia" w:hAnsi="Georgia" w:cs="Georgia"/>
                <w:spacing w:val="19"/>
                <w:w w:val="95"/>
                <w:sz w:val="20"/>
                <w:szCs w:val="20"/>
                <w:lang w:val="es-DO"/>
              </w:rPr>
              <w:t xml:space="preserve"> </w:t>
            </w:r>
            <w:r w:rsidRPr="001D575A">
              <w:rPr>
                <w:rFonts w:ascii="Georgia" w:hAnsi="Georgia" w:cs="Georgia"/>
                <w:w w:val="95"/>
                <w:sz w:val="20"/>
                <w:szCs w:val="20"/>
                <w:lang w:val="es-DO"/>
              </w:rPr>
              <w:t>usa</w:t>
            </w:r>
            <w:r w:rsidRPr="001D575A">
              <w:rPr>
                <w:rFonts w:ascii="Georgia" w:hAnsi="Georgia" w:cs="Georgia"/>
                <w:spacing w:val="-1"/>
                <w:w w:val="95"/>
                <w:sz w:val="20"/>
                <w:szCs w:val="20"/>
                <w:lang w:val="es-DO"/>
              </w:rPr>
              <w:t>n</w:t>
            </w:r>
            <w:r w:rsidRPr="001D575A">
              <w:rPr>
                <w:rFonts w:ascii="Georgia" w:hAnsi="Georgia" w:cs="Georgia"/>
                <w:w w:val="95"/>
                <w:sz w:val="20"/>
                <w:szCs w:val="20"/>
                <w:lang w:val="es-DO"/>
              </w:rPr>
              <w:t>do</w:t>
            </w:r>
            <w:r w:rsidRPr="001D575A">
              <w:rPr>
                <w:rFonts w:ascii="Georgia" w:hAnsi="Georgia" w:cs="Georgia"/>
                <w:spacing w:val="20"/>
                <w:w w:val="95"/>
                <w:sz w:val="20"/>
                <w:szCs w:val="20"/>
                <w:lang w:val="es-DO"/>
              </w:rPr>
              <w:t xml:space="preserve"> </w:t>
            </w:r>
            <w:r w:rsidRPr="001D575A">
              <w:rPr>
                <w:rFonts w:ascii="Georgia" w:hAnsi="Georgia" w:cs="Georgia"/>
                <w:w w:val="95"/>
                <w:sz w:val="20"/>
                <w:szCs w:val="20"/>
                <w:lang w:val="es-DO"/>
              </w:rPr>
              <w:t>el</w:t>
            </w:r>
            <w:r w:rsidRPr="001D575A">
              <w:rPr>
                <w:rFonts w:ascii="Georgia" w:hAnsi="Georgia" w:cs="Georgia"/>
                <w:spacing w:val="21"/>
                <w:w w:val="95"/>
                <w:sz w:val="20"/>
                <w:szCs w:val="20"/>
                <w:lang w:val="es-DO"/>
              </w:rPr>
              <w:t xml:space="preserve"> </w:t>
            </w:r>
            <w:r w:rsidRPr="001D575A">
              <w:rPr>
                <w:rFonts w:ascii="Georgia" w:hAnsi="Georgia" w:cs="Georgia"/>
                <w:w w:val="95"/>
                <w:sz w:val="20"/>
                <w:szCs w:val="20"/>
                <w:lang w:val="es-DO"/>
              </w:rPr>
              <w:t>m</w:t>
            </w:r>
            <w:r w:rsidRPr="001D575A">
              <w:rPr>
                <w:rFonts w:ascii="Georgia" w:hAnsi="Georgia" w:cs="Georgia"/>
                <w:spacing w:val="5"/>
                <w:w w:val="95"/>
                <w:sz w:val="20"/>
                <w:szCs w:val="20"/>
                <w:lang w:val="es-DO"/>
              </w:rPr>
              <w:t>o</w:t>
            </w:r>
            <w:r w:rsidRPr="001D575A">
              <w:rPr>
                <w:rFonts w:ascii="Georgia" w:hAnsi="Georgia" w:cs="Georgia"/>
                <w:w w:val="95"/>
                <w:sz w:val="20"/>
                <w:szCs w:val="20"/>
                <w:lang w:val="es-DO"/>
              </w:rPr>
              <w:t>de</w:t>
            </w:r>
            <w:r w:rsidRPr="001D575A">
              <w:rPr>
                <w:rFonts w:ascii="Georgia" w:hAnsi="Georgia" w:cs="Georgia"/>
                <w:spacing w:val="-1"/>
                <w:w w:val="95"/>
                <w:sz w:val="20"/>
                <w:szCs w:val="20"/>
                <w:lang w:val="es-DO"/>
              </w:rPr>
              <w:t>l</w:t>
            </w:r>
            <w:r w:rsidRPr="001D575A">
              <w:rPr>
                <w:rFonts w:ascii="Georgia" w:hAnsi="Georgia" w:cs="Georgia"/>
                <w:w w:val="95"/>
                <w:sz w:val="20"/>
                <w:szCs w:val="20"/>
                <w:lang w:val="es-DO"/>
              </w:rPr>
              <w:t>o</w:t>
            </w:r>
            <w:r w:rsidRPr="001D575A">
              <w:rPr>
                <w:rFonts w:ascii="Georgia" w:hAnsi="Georgia" w:cs="Georgia"/>
                <w:spacing w:val="20"/>
                <w:w w:val="95"/>
                <w:sz w:val="20"/>
                <w:szCs w:val="20"/>
                <w:lang w:val="es-DO"/>
              </w:rPr>
              <w:t xml:space="preserve"> </w:t>
            </w:r>
            <w:r w:rsidRPr="001D575A">
              <w:rPr>
                <w:rFonts w:ascii="Georgia" w:hAnsi="Georgia" w:cs="Georgia"/>
                <w:w w:val="95"/>
                <w:sz w:val="20"/>
                <w:szCs w:val="20"/>
                <w:lang w:val="es-DO"/>
              </w:rPr>
              <w:t>e</w:t>
            </w:r>
            <w:r w:rsidRPr="001D575A">
              <w:rPr>
                <w:rFonts w:ascii="Georgia" w:hAnsi="Georgia" w:cs="Georgia"/>
                <w:spacing w:val="-7"/>
                <w:w w:val="95"/>
                <w:sz w:val="20"/>
                <w:szCs w:val="20"/>
                <w:lang w:val="es-DO"/>
              </w:rPr>
              <w:t>n</w:t>
            </w:r>
            <w:r w:rsidRPr="001D575A">
              <w:rPr>
                <w:rFonts w:ascii="Georgia" w:hAnsi="Georgia" w:cs="Georgia"/>
                <w:w w:val="95"/>
                <w:sz w:val="20"/>
                <w:szCs w:val="20"/>
                <w:lang w:val="es-DO"/>
              </w:rPr>
              <w:t>tidad-</w:t>
            </w:r>
            <w:proofErr w:type="spellStart"/>
            <w:r w:rsidRPr="001D575A">
              <w:rPr>
                <w:rFonts w:ascii="Georgia" w:hAnsi="Georgia" w:cs="Georgia"/>
                <w:w w:val="95"/>
                <w:sz w:val="20"/>
                <w:szCs w:val="20"/>
                <w:lang w:val="es-DO"/>
              </w:rPr>
              <w:t>r</w:t>
            </w:r>
            <w:r w:rsidRPr="001D575A">
              <w:rPr>
                <w:rFonts w:ascii="Georgia" w:hAnsi="Georgia" w:cs="Georgia"/>
                <w:spacing w:val="-1"/>
                <w:w w:val="95"/>
                <w:sz w:val="20"/>
                <w:szCs w:val="20"/>
                <w:lang w:val="es-DO"/>
              </w:rPr>
              <w:t>e</w:t>
            </w:r>
            <w:r w:rsidRPr="001D575A">
              <w:rPr>
                <w:rFonts w:ascii="Georgia" w:hAnsi="Georgia" w:cs="Georgia"/>
                <w:w w:val="95"/>
                <w:sz w:val="20"/>
                <w:szCs w:val="20"/>
                <w:lang w:val="es-DO"/>
              </w:rPr>
              <w:t>laci</w:t>
            </w:r>
            <w:r w:rsidRPr="001D575A">
              <w:rPr>
                <w:rFonts w:ascii="Georgia" w:hAnsi="Georgia" w:cs="Georgia"/>
                <w:spacing w:val="-95"/>
                <w:w w:val="95"/>
                <w:sz w:val="20"/>
                <w:szCs w:val="20"/>
                <w:lang w:val="es-DO"/>
              </w:rPr>
              <w:t>´</w:t>
            </w:r>
            <w:r w:rsidRPr="001D575A">
              <w:rPr>
                <w:rFonts w:ascii="Georgia" w:hAnsi="Georgia" w:cs="Georgia"/>
                <w:w w:val="95"/>
                <w:sz w:val="20"/>
                <w:szCs w:val="20"/>
                <w:lang w:val="es-DO"/>
              </w:rPr>
              <w:t>on</w:t>
            </w:r>
            <w:proofErr w:type="spellEnd"/>
            <w:r w:rsidRPr="001D575A">
              <w:rPr>
                <w:rFonts w:ascii="Georgia" w:hAnsi="Georgia" w:cs="Georgia"/>
                <w:w w:val="95"/>
                <w:sz w:val="20"/>
                <w:szCs w:val="20"/>
                <w:lang w:val="es-DO"/>
              </w:rPr>
              <w:t>.</w:t>
            </w:r>
          </w:p>
          <w:p w:rsidR="008A5DA3" w:rsidRPr="001D575A" w:rsidRDefault="008A5DA3" w:rsidP="00CF7B9A">
            <w:pPr>
              <w:pStyle w:val="TableParagraph"/>
              <w:kinsoku w:val="0"/>
              <w:overflowPunct w:val="0"/>
              <w:spacing w:before="159" w:line="252" w:lineRule="auto"/>
              <w:ind w:left="617" w:right="116"/>
              <w:jc w:val="both"/>
              <w:rPr>
                <w:rFonts w:ascii="Georgia" w:hAnsi="Georgia" w:cs="Georgia"/>
                <w:sz w:val="20"/>
                <w:szCs w:val="20"/>
                <w:lang w:val="es-DO"/>
              </w:rPr>
            </w:pPr>
            <w:r w:rsidRPr="001D575A">
              <w:rPr>
                <w:rFonts w:ascii="Georgia" w:hAnsi="Georgia" w:cs="Georgia"/>
                <w:sz w:val="20"/>
                <w:szCs w:val="20"/>
                <w:lang w:val="es-DO"/>
              </w:rPr>
              <w:t>Explicar</w:t>
            </w:r>
            <w:r w:rsidRPr="001D575A">
              <w:rPr>
                <w:rFonts w:ascii="Georgia" w:hAnsi="Georgia" w:cs="Georgia"/>
                <w:spacing w:val="4"/>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5"/>
                <w:sz w:val="20"/>
                <w:szCs w:val="20"/>
                <w:lang w:val="es-DO"/>
              </w:rPr>
              <w:t xml:space="preserve"> </w:t>
            </w:r>
            <w:r w:rsidRPr="001D575A">
              <w:rPr>
                <w:rFonts w:ascii="Georgia" w:hAnsi="Georgia" w:cs="Georgia"/>
                <w:spacing w:val="-2"/>
                <w:sz w:val="20"/>
                <w:szCs w:val="20"/>
                <w:lang w:val="es-DO"/>
              </w:rPr>
              <w:t>demostrar</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los</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conceptos</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5"/>
                <w:sz w:val="20"/>
                <w:szCs w:val="20"/>
                <w:lang w:val="es-DO"/>
              </w:rPr>
              <w:t xml:space="preserve"> </w:t>
            </w:r>
            <w:r w:rsidRPr="001D575A">
              <w:rPr>
                <w:rFonts w:ascii="Georgia" w:hAnsi="Georgia" w:cs="Georgia"/>
                <w:spacing w:val="-2"/>
                <w:sz w:val="20"/>
                <w:szCs w:val="20"/>
                <w:lang w:val="es-DO"/>
              </w:rPr>
              <w:t>restricciones</w:t>
            </w:r>
            <w:r w:rsidRPr="001D575A">
              <w:rPr>
                <w:rFonts w:ascii="Georgia" w:hAnsi="Georgia" w:cs="Georgia"/>
                <w:spacing w:val="37"/>
                <w:w w:val="91"/>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1"/>
                <w:sz w:val="20"/>
                <w:szCs w:val="20"/>
                <w:lang w:val="es-DO"/>
              </w:rPr>
              <w:t xml:space="preserve"> </w:t>
            </w:r>
            <w:r w:rsidRPr="001D575A">
              <w:rPr>
                <w:rFonts w:ascii="Georgia" w:hAnsi="Georgia" w:cs="Georgia"/>
                <w:sz w:val="20"/>
                <w:szCs w:val="20"/>
                <w:lang w:val="es-DO"/>
              </w:rPr>
              <w:t>la</w:t>
            </w:r>
            <w:r w:rsidRPr="001D575A">
              <w:rPr>
                <w:rFonts w:ascii="Georgia" w:hAnsi="Georgia" w:cs="Georgia"/>
                <w:spacing w:val="-11"/>
                <w:sz w:val="20"/>
                <w:szCs w:val="20"/>
                <w:lang w:val="es-DO"/>
              </w:rPr>
              <w:t xml:space="preserve"> </w:t>
            </w:r>
            <w:r w:rsidRPr="001D575A">
              <w:rPr>
                <w:rFonts w:ascii="Georgia" w:hAnsi="Georgia" w:cs="Georgia"/>
                <w:spacing w:val="-2"/>
                <w:sz w:val="20"/>
                <w:szCs w:val="20"/>
                <w:lang w:val="es-DO"/>
              </w:rPr>
              <w:t>in</w:t>
            </w:r>
            <w:r w:rsidRPr="001D575A">
              <w:rPr>
                <w:rFonts w:ascii="Georgia" w:hAnsi="Georgia" w:cs="Georgia"/>
                <w:spacing w:val="-1"/>
                <w:sz w:val="20"/>
                <w:szCs w:val="20"/>
                <w:lang w:val="es-DO"/>
              </w:rPr>
              <w:t>t</w:t>
            </w:r>
            <w:r w:rsidRPr="001D575A">
              <w:rPr>
                <w:rFonts w:ascii="Georgia" w:hAnsi="Georgia" w:cs="Georgia"/>
                <w:spacing w:val="-2"/>
                <w:sz w:val="20"/>
                <w:szCs w:val="20"/>
                <w:lang w:val="es-DO"/>
              </w:rPr>
              <w:t>egridad</w:t>
            </w:r>
            <w:r w:rsidRPr="001D575A">
              <w:rPr>
                <w:rFonts w:ascii="Georgia" w:hAnsi="Georgia" w:cs="Georgia"/>
                <w:spacing w:val="-10"/>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1"/>
                <w:sz w:val="20"/>
                <w:szCs w:val="20"/>
                <w:lang w:val="es-DO"/>
              </w:rPr>
              <w:t xml:space="preserve"> </w:t>
            </w:r>
            <w:r w:rsidRPr="001D575A">
              <w:rPr>
                <w:rFonts w:ascii="Georgia" w:hAnsi="Georgia" w:cs="Georgia"/>
                <w:sz w:val="20"/>
                <w:szCs w:val="20"/>
                <w:lang w:val="es-DO"/>
              </w:rPr>
              <w:t>la</w:t>
            </w:r>
            <w:r w:rsidRPr="001D575A">
              <w:rPr>
                <w:rFonts w:ascii="Georgia" w:hAnsi="Georgia" w:cs="Georgia"/>
                <w:spacing w:val="-10"/>
                <w:sz w:val="20"/>
                <w:szCs w:val="20"/>
                <w:lang w:val="es-DO"/>
              </w:rPr>
              <w:t xml:space="preserve"> </w:t>
            </w:r>
            <w:r w:rsidRPr="001D575A">
              <w:rPr>
                <w:rFonts w:ascii="Georgia" w:hAnsi="Georgia" w:cs="Georgia"/>
                <w:spacing w:val="-2"/>
                <w:sz w:val="20"/>
                <w:szCs w:val="20"/>
                <w:lang w:val="es-DO"/>
              </w:rPr>
              <w:t>en</w:t>
            </w:r>
            <w:r w:rsidRPr="001D575A">
              <w:rPr>
                <w:rFonts w:ascii="Georgia" w:hAnsi="Georgia" w:cs="Georgia"/>
                <w:spacing w:val="-1"/>
                <w:sz w:val="20"/>
                <w:szCs w:val="20"/>
                <w:lang w:val="es-DO"/>
              </w:rPr>
              <w:t>t</w:t>
            </w:r>
            <w:r w:rsidRPr="001D575A">
              <w:rPr>
                <w:rFonts w:ascii="Georgia" w:hAnsi="Georgia" w:cs="Georgia"/>
                <w:spacing w:val="-2"/>
                <w:sz w:val="20"/>
                <w:szCs w:val="20"/>
                <w:lang w:val="es-DO"/>
              </w:rPr>
              <w:t>idad</w:t>
            </w:r>
            <w:r w:rsidRPr="001D575A">
              <w:rPr>
                <w:rFonts w:ascii="Georgia" w:hAnsi="Georgia" w:cs="Georgia"/>
                <w:spacing w:val="-11"/>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10"/>
                <w:sz w:val="20"/>
                <w:szCs w:val="20"/>
                <w:lang w:val="es-DO"/>
              </w:rPr>
              <w:t xml:space="preserve"> </w:t>
            </w:r>
            <w:r w:rsidRPr="001D575A">
              <w:rPr>
                <w:rFonts w:ascii="Georgia" w:hAnsi="Georgia" w:cs="Georgia"/>
                <w:spacing w:val="-2"/>
                <w:sz w:val="20"/>
                <w:szCs w:val="20"/>
                <w:lang w:val="es-DO"/>
              </w:rPr>
              <w:t>res</w:t>
            </w:r>
            <w:r w:rsidRPr="001D575A">
              <w:rPr>
                <w:rFonts w:ascii="Georgia" w:hAnsi="Georgia" w:cs="Georgia"/>
                <w:spacing w:val="-1"/>
                <w:sz w:val="20"/>
                <w:szCs w:val="20"/>
                <w:lang w:val="es-DO"/>
              </w:rPr>
              <w:t>t</w:t>
            </w:r>
            <w:r w:rsidRPr="001D575A">
              <w:rPr>
                <w:rFonts w:ascii="Georgia" w:hAnsi="Georgia" w:cs="Georgia"/>
                <w:spacing w:val="-2"/>
                <w:sz w:val="20"/>
                <w:szCs w:val="20"/>
                <w:lang w:val="es-DO"/>
              </w:rPr>
              <w:t>ricciones</w:t>
            </w:r>
            <w:r w:rsidRPr="001D575A">
              <w:rPr>
                <w:rFonts w:ascii="Georgia" w:hAnsi="Georgia" w:cs="Georgia"/>
                <w:spacing w:val="-10"/>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1"/>
                <w:sz w:val="20"/>
                <w:szCs w:val="20"/>
                <w:lang w:val="es-DO"/>
              </w:rPr>
              <w:t xml:space="preserve"> </w:t>
            </w:r>
            <w:r w:rsidRPr="001D575A">
              <w:rPr>
                <w:rFonts w:ascii="Georgia" w:hAnsi="Georgia" w:cs="Georgia"/>
                <w:sz w:val="20"/>
                <w:szCs w:val="20"/>
                <w:lang w:val="es-DO"/>
              </w:rPr>
              <w:t>la</w:t>
            </w:r>
            <w:r w:rsidRPr="001D575A">
              <w:rPr>
                <w:rFonts w:ascii="Georgia" w:hAnsi="Georgia" w:cs="Georgia"/>
                <w:spacing w:val="-11"/>
                <w:sz w:val="20"/>
                <w:szCs w:val="20"/>
                <w:lang w:val="es-DO"/>
              </w:rPr>
              <w:t xml:space="preserve"> </w:t>
            </w:r>
            <w:r w:rsidRPr="001D575A">
              <w:rPr>
                <w:rFonts w:ascii="Georgia" w:hAnsi="Georgia" w:cs="Georgia"/>
                <w:sz w:val="20"/>
                <w:szCs w:val="20"/>
                <w:lang w:val="es-DO"/>
              </w:rPr>
              <w:t>in-</w:t>
            </w:r>
            <w:r w:rsidRPr="001D575A">
              <w:rPr>
                <w:rFonts w:ascii="Georgia" w:hAnsi="Georgia" w:cs="Georgia"/>
                <w:spacing w:val="33"/>
                <w:w w:val="92"/>
                <w:sz w:val="20"/>
                <w:szCs w:val="20"/>
                <w:lang w:val="es-DO"/>
              </w:rPr>
              <w:t xml:space="preserve"> </w:t>
            </w:r>
            <w:proofErr w:type="spellStart"/>
            <w:r w:rsidRPr="001D575A">
              <w:rPr>
                <w:rFonts w:ascii="Georgia" w:hAnsi="Georgia" w:cs="Georgia"/>
                <w:w w:val="95"/>
                <w:sz w:val="20"/>
                <w:szCs w:val="20"/>
                <w:lang w:val="es-DO"/>
              </w:rPr>
              <w:t>t</w:t>
            </w:r>
            <w:r w:rsidRPr="001D575A">
              <w:rPr>
                <w:rFonts w:ascii="Georgia" w:hAnsi="Georgia" w:cs="Georgia"/>
                <w:spacing w:val="-1"/>
                <w:w w:val="95"/>
                <w:sz w:val="20"/>
                <w:szCs w:val="20"/>
                <w:lang w:val="es-DO"/>
              </w:rPr>
              <w:t>e</w:t>
            </w:r>
            <w:r w:rsidRPr="001D575A">
              <w:rPr>
                <w:rFonts w:ascii="Georgia" w:hAnsi="Georgia" w:cs="Georgia"/>
                <w:w w:val="95"/>
                <w:sz w:val="20"/>
                <w:szCs w:val="20"/>
                <w:lang w:val="es-DO"/>
              </w:rPr>
              <w:t>gridad</w:t>
            </w:r>
            <w:proofErr w:type="spellEnd"/>
            <w:r w:rsidRPr="001D575A">
              <w:rPr>
                <w:rFonts w:ascii="Georgia" w:hAnsi="Georgia" w:cs="Georgia"/>
                <w:spacing w:val="2"/>
                <w:w w:val="95"/>
                <w:sz w:val="20"/>
                <w:szCs w:val="20"/>
                <w:lang w:val="es-DO"/>
              </w:rPr>
              <w:t xml:space="preserve"> </w:t>
            </w:r>
            <w:r w:rsidRPr="001D575A">
              <w:rPr>
                <w:rFonts w:ascii="Georgia" w:hAnsi="Georgia" w:cs="Georgia"/>
                <w:w w:val="95"/>
                <w:sz w:val="20"/>
                <w:szCs w:val="20"/>
                <w:lang w:val="es-DO"/>
              </w:rPr>
              <w:t>re</w:t>
            </w:r>
            <w:r w:rsidRPr="001D575A">
              <w:rPr>
                <w:rFonts w:ascii="Georgia" w:hAnsi="Georgia" w:cs="Georgia"/>
                <w:spacing w:val="-1"/>
                <w:w w:val="95"/>
                <w:sz w:val="20"/>
                <w:szCs w:val="20"/>
                <w:lang w:val="es-DO"/>
              </w:rPr>
              <w:t>f</w:t>
            </w:r>
            <w:r w:rsidRPr="001D575A">
              <w:rPr>
                <w:rFonts w:ascii="Georgia" w:hAnsi="Georgia" w:cs="Georgia"/>
                <w:w w:val="95"/>
                <w:sz w:val="20"/>
                <w:szCs w:val="20"/>
                <w:lang w:val="es-DO"/>
              </w:rPr>
              <w:t>erencial</w:t>
            </w:r>
            <w:r w:rsidRPr="001D575A">
              <w:rPr>
                <w:rFonts w:ascii="Georgia" w:hAnsi="Georgia" w:cs="Georgia"/>
                <w:spacing w:val="2"/>
                <w:w w:val="95"/>
                <w:sz w:val="20"/>
                <w:szCs w:val="20"/>
                <w:lang w:val="es-DO"/>
              </w:rPr>
              <w:t xml:space="preserve"> </w:t>
            </w:r>
            <w:r w:rsidRPr="001D575A">
              <w:rPr>
                <w:rFonts w:ascii="Georgia" w:hAnsi="Georgia" w:cs="Georgia"/>
                <w:w w:val="95"/>
                <w:sz w:val="20"/>
                <w:szCs w:val="20"/>
                <w:lang w:val="es-DO"/>
              </w:rPr>
              <w:t>(inclu</w:t>
            </w:r>
            <w:r w:rsidRPr="001D575A">
              <w:rPr>
                <w:rFonts w:ascii="Georgia" w:hAnsi="Georgia" w:cs="Georgia"/>
                <w:spacing w:val="-6"/>
                <w:w w:val="95"/>
                <w:sz w:val="20"/>
                <w:szCs w:val="20"/>
                <w:lang w:val="es-DO"/>
              </w:rPr>
              <w:t>y</w:t>
            </w:r>
            <w:r w:rsidRPr="001D575A">
              <w:rPr>
                <w:rFonts w:ascii="Georgia" w:hAnsi="Georgia" w:cs="Georgia"/>
                <w:spacing w:val="-2"/>
                <w:w w:val="95"/>
                <w:sz w:val="20"/>
                <w:szCs w:val="20"/>
                <w:lang w:val="es-DO"/>
              </w:rPr>
              <w:t>e</w:t>
            </w:r>
            <w:r w:rsidRPr="001D575A">
              <w:rPr>
                <w:rFonts w:ascii="Georgia" w:hAnsi="Georgia" w:cs="Georgia"/>
                <w:w w:val="95"/>
                <w:sz w:val="20"/>
                <w:szCs w:val="20"/>
                <w:lang w:val="es-DO"/>
              </w:rPr>
              <w:t>ndo</w:t>
            </w:r>
            <w:r w:rsidRPr="001D575A">
              <w:rPr>
                <w:rFonts w:ascii="Georgia" w:hAnsi="Georgia" w:cs="Georgia"/>
                <w:spacing w:val="3"/>
                <w:w w:val="95"/>
                <w:sz w:val="20"/>
                <w:szCs w:val="20"/>
                <w:lang w:val="es-DO"/>
              </w:rPr>
              <w:t xml:space="preserve"> </w:t>
            </w:r>
            <w:r w:rsidRPr="001D575A">
              <w:rPr>
                <w:rFonts w:ascii="Georgia" w:hAnsi="Georgia" w:cs="Georgia"/>
                <w:w w:val="95"/>
                <w:sz w:val="20"/>
                <w:szCs w:val="20"/>
                <w:lang w:val="es-DO"/>
              </w:rPr>
              <w:t>la</w:t>
            </w:r>
            <w:r w:rsidRPr="001D575A">
              <w:rPr>
                <w:rFonts w:ascii="Georgia" w:hAnsi="Georgia" w:cs="Georgia"/>
                <w:spacing w:val="2"/>
                <w:w w:val="95"/>
                <w:sz w:val="20"/>
                <w:szCs w:val="20"/>
                <w:lang w:val="es-DO"/>
              </w:rPr>
              <w:t xml:space="preserve"> </w:t>
            </w:r>
            <w:proofErr w:type="spellStart"/>
            <w:r w:rsidRPr="001D575A">
              <w:rPr>
                <w:rFonts w:ascii="Georgia" w:hAnsi="Georgia" w:cs="Georgia"/>
                <w:w w:val="95"/>
                <w:sz w:val="20"/>
                <w:szCs w:val="20"/>
                <w:lang w:val="es-DO"/>
              </w:rPr>
              <w:t>defi</w:t>
            </w:r>
            <w:r w:rsidRPr="001D575A">
              <w:rPr>
                <w:rFonts w:ascii="Georgia" w:hAnsi="Georgia" w:cs="Georgia"/>
                <w:spacing w:val="-2"/>
                <w:w w:val="95"/>
                <w:sz w:val="20"/>
                <w:szCs w:val="20"/>
                <w:lang w:val="es-DO"/>
              </w:rPr>
              <w:t>n</w:t>
            </w:r>
            <w:r w:rsidRPr="001D575A">
              <w:rPr>
                <w:rFonts w:ascii="Georgia" w:hAnsi="Georgia" w:cs="Georgia"/>
                <w:w w:val="95"/>
                <w:sz w:val="20"/>
                <w:szCs w:val="20"/>
                <w:lang w:val="es-DO"/>
              </w:rPr>
              <w:t>ici</w:t>
            </w:r>
            <w:r w:rsidRPr="001D575A">
              <w:rPr>
                <w:rFonts w:ascii="Georgia" w:hAnsi="Georgia" w:cs="Georgia"/>
                <w:spacing w:val="-95"/>
                <w:w w:val="95"/>
                <w:sz w:val="20"/>
                <w:szCs w:val="20"/>
                <w:lang w:val="es-DO"/>
              </w:rPr>
              <w:t>´</w:t>
            </w:r>
            <w:r w:rsidRPr="001D575A">
              <w:rPr>
                <w:rFonts w:ascii="Georgia" w:hAnsi="Georgia" w:cs="Georgia"/>
                <w:w w:val="95"/>
                <w:sz w:val="20"/>
                <w:szCs w:val="20"/>
                <w:lang w:val="es-DO"/>
              </w:rPr>
              <w:t>on</w:t>
            </w:r>
            <w:proofErr w:type="spellEnd"/>
            <w:r w:rsidRPr="001D575A">
              <w:rPr>
                <w:rFonts w:ascii="Georgia" w:hAnsi="Georgia" w:cs="Georgia"/>
                <w:spacing w:val="3"/>
                <w:w w:val="95"/>
                <w:sz w:val="20"/>
                <w:szCs w:val="20"/>
                <w:lang w:val="es-DO"/>
              </w:rPr>
              <w:t xml:space="preserve"> </w:t>
            </w:r>
            <w:r w:rsidRPr="001D575A">
              <w:rPr>
                <w:rFonts w:ascii="Georgia" w:hAnsi="Georgia" w:cs="Georgia"/>
                <w:w w:val="95"/>
                <w:sz w:val="20"/>
                <w:szCs w:val="20"/>
                <w:lang w:val="es-DO"/>
              </w:rPr>
              <w:t>del</w:t>
            </w:r>
            <w:r w:rsidRPr="001D575A">
              <w:rPr>
                <w:rFonts w:ascii="Georgia" w:hAnsi="Georgia" w:cs="Georgia"/>
                <w:spacing w:val="2"/>
                <w:w w:val="95"/>
                <w:sz w:val="20"/>
                <w:szCs w:val="20"/>
                <w:lang w:val="es-DO"/>
              </w:rPr>
              <w:t xml:space="preserve"> </w:t>
            </w:r>
            <w:r w:rsidRPr="001D575A">
              <w:rPr>
                <w:rFonts w:ascii="Georgia" w:hAnsi="Georgia" w:cs="Georgia"/>
                <w:w w:val="95"/>
                <w:sz w:val="20"/>
                <w:szCs w:val="20"/>
                <w:lang w:val="es-DO"/>
              </w:rPr>
              <w:t>con-</w:t>
            </w:r>
            <w:r w:rsidRPr="001D575A">
              <w:rPr>
                <w:rFonts w:ascii="Georgia" w:hAnsi="Georgia" w:cs="Georgia"/>
                <w:w w:val="93"/>
                <w:sz w:val="20"/>
                <w:szCs w:val="20"/>
                <w:lang w:val="es-DO"/>
              </w:rPr>
              <w:t xml:space="preserve"> </w:t>
            </w:r>
            <w:proofErr w:type="spellStart"/>
            <w:r w:rsidRPr="001D575A">
              <w:rPr>
                <w:rFonts w:ascii="Georgia" w:hAnsi="Georgia" w:cs="Georgia"/>
                <w:sz w:val="20"/>
                <w:szCs w:val="20"/>
                <w:lang w:val="es-DO"/>
              </w:rPr>
              <w:t>cepto</w:t>
            </w:r>
            <w:proofErr w:type="spellEnd"/>
            <w:r w:rsidRPr="001D575A">
              <w:rPr>
                <w:rFonts w:ascii="Georgia" w:hAnsi="Georgia" w:cs="Georgia"/>
                <w:spacing w:val="-7"/>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7"/>
                <w:sz w:val="20"/>
                <w:szCs w:val="20"/>
                <w:lang w:val="es-DO"/>
              </w:rPr>
              <w:t xml:space="preserve"> </w:t>
            </w:r>
            <w:r w:rsidRPr="001D575A">
              <w:rPr>
                <w:rFonts w:ascii="Georgia" w:hAnsi="Georgia" w:cs="Georgia"/>
                <w:sz w:val="20"/>
                <w:szCs w:val="20"/>
                <w:lang w:val="es-DO"/>
              </w:rPr>
              <w:t>ll</w:t>
            </w:r>
            <w:r w:rsidRPr="001D575A">
              <w:rPr>
                <w:rFonts w:ascii="Georgia" w:hAnsi="Georgia" w:cs="Georgia"/>
                <w:spacing w:val="-7"/>
                <w:sz w:val="20"/>
                <w:szCs w:val="20"/>
                <w:lang w:val="es-DO"/>
              </w:rPr>
              <w:t>a</w:t>
            </w:r>
            <w:r w:rsidRPr="001D575A">
              <w:rPr>
                <w:rFonts w:ascii="Georgia" w:hAnsi="Georgia" w:cs="Georgia"/>
                <w:spacing w:val="-6"/>
                <w:sz w:val="20"/>
                <w:szCs w:val="20"/>
                <w:lang w:val="es-DO"/>
              </w:rPr>
              <w:t>v</w:t>
            </w:r>
            <w:r w:rsidRPr="001D575A">
              <w:rPr>
                <w:rFonts w:ascii="Georgia" w:hAnsi="Georgia" w:cs="Georgia"/>
                <w:sz w:val="20"/>
                <w:szCs w:val="20"/>
                <w:lang w:val="es-DO"/>
              </w:rPr>
              <w:t>e</w:t>
            </w:r>
            <w:r w:rsidRPr="001D575A">
              <w:rPr>
                <w:rFonts w:ascii="Georgia" w:hAnsi="Georgia" w:cs="Georgia"/>
                <w:spacing w:val="-7"/>
                <w:sz w:val="20"/>
                <w:szCs w:val="20"/>
                <w:lang w:val="es-DO"/>
              </w:rPr>
              <w:t xml:space="preserve"> </w:t>
            </w:r>
            <w:proofErr w:type="spellStart"/>
            <w:r w:rsidRPr="001D575A">
              <w:rPr>
                <w:rFonts w:ascii="Georgia" w:hAnsi="Georgia" w:cs="Georgia"/>
                <w:sz w:val="20"/>
                <w:szCs w:val="20"/>
                <w:lang w:val="es-DO"/>
              </w:rPr>
              <w:t>fo</w:t>
            </w:r>
            <w:r w:rsidRPr="001D575A">
              <w:rPr>
                <w:rFonts w:ascii="Georgia" w:hAnsi="Georgia" w:cs="Georgia"/>
                <w:spacing w:val="-2"/>
                <w:sz w:val="20"/>
                <w:szCs w:val="20"/>
                <w:lang w:val="es-DO"/>
              </w:rPr>
              <w:t>r</w:t>
            </w:r>
            <w:r w:rsidRPr="001D575A">
              <w:rPr>
                <w:rFonts w:ascii="Georgia" w:hAnsi="Georgia" w:cs="Georgia"/>
                <w:spacing w:val="-99"/>
                <w:sz w:val="20"/>
                <w:szCs w:val="20"/>
                <w:lang w:val="es-DO"/>
              </w:rPr>
              <w:t>´</w:t>
            </w:r>
            <w:r w:rsidRPr="001D575A">
              <w:rPr>
                <w:rFonts w:ascii="Georgia" w:hAnsi="Georgia" w:cs="Georgia"/>
                <w:sz w:val="20"/>
                <w:szCs w:val="20"/>
                <w:lang w:val="es-DO"/>
              </w:rPr>
              <w:t>anea</w:t>
            </w:r>
            <w:proofErr w:type="spellEnd"/>
            <w:r w:rsidRPr="001D575A">
              <w:rPr>
                <w:rFonts w:ascii="Georgia" w:hAnsi="Georgia" w:cs="Georgia"/>
                <w:sz w:val="20"/>
                <w:szCs w:val="20"/>
                <w:lang w:val="es-DO"/>
              </w:rPr>
              <w:t>).</w:t>
            </w:r>
          </w:p>
          <w:p w:rsidR="008A5DA3" w:rsidRPr="001D575A" w:rsidRDefault="008A5DA3" w:rsidP="00CF7B9A">
            <w:pPr>
              <w:pStyle w:val="TableParagraph"/>
              <w:kinsoku w:val="0"/>
              <w:overflowPunct w:val="0"/>
              <w:spacing w:before="159" w:line="251" w:lineRule="auto"/>
              <w:ind w:left="617" w:right="116"/>
              <w:jc w:val="both"/>
              <w:rPr>
                <w:rFonts w:ascii="Georgia" w:hAnsi="Georgia" w:cs="Georgia"/>
                <w:sz w:val="20"/>
                <w:szCs w:val="20"/>
                <w:lang w:val="es-DO"/>
              </w:rPr>
            </w:pPr>
            <w:r w:rsidRPr="001D575A">
              <w:rPr>
                <w:rFonts w:ascii="Georgia" w:hAnsi="Georgia" w:cs="Georgia"/>
                <w:sz w:val="20"/>
                <w:szCs w:val="20"/>
                <w:lang w:val="es-DO"/>
              </w:rPr>
              <w:t>D</w:t>
            </w:r>
            <w:r w:rsidRPr="001D575A">
              <w:rPr>
                <w:rFonts w:ascii="Georgia" w:hAnsi="Georgia" w:cs="Georgia"/>
                <w:spacing w:val="-2"/>
                <w:sz w:val="20"/>
                <w:szCs w:val="20"/>
                <w:lang w:val="es-DO"/>
              </w:rPr>
              <w:t>e</w:t>
            </w:r>
            <w:r w:rsidRPr="001D575A">
              <w:rPr>
                <w:rFonts w:ascii="Georgia" w:hAnsi="Georgia" w:cs="Georgia"/>
                <w:sz w:val="20"/>
                <w:szCs w:val="20"/>
                <w:lang w:val="es-DO"/>
              </w:rPr>
              <w:t>mostrar</w:t>
            </w:r>
            <w:r w:rsidRPr="001D575A">
              <w:rPr>
                <w:rFonts w:ascii="Georgia" w:hAnsi="Georgia" w:cs="Georgia"/>
                <w:spacing w:val="44"/>
                <w:sz w:val="20"/>
                <w:szCs w:val="20"/>
                <w:lang w:val="es-DO"/>
              </w:rPr>
              <w:t xml:space="preserve"> </w:t>
            </w:r>
            <w:r w:rsidRPr="001D575A">
              <w:rPr>
                <w:rFonts w:ascii="Georgia" w:hAnsi="Georgia" w:cs="Georgia"/>
                <w:sz w:val="20"/>
                <w:szCs w:val="20"/>
                <w:lang w:val="es-DO"/>
              </w:rPr>
              <w:t>el</w:t>
            </w:r>
            <w:r w:rsidRPr="001D575A">
              <w:rPr>
                <w:rFonts w:ascii="Georgia" w:hAnsi="Georgia" w:cs="Georgia"/>
                <w:spacing w:val="44"/>
                <w:sz w:val="20"/>
                <w:szCs w:val="20"/>
                <w:lang w:val="es-DO"/>
              </w:rPr>
              <w:t xml:space="preserve"> </w:t>
            </w:r>
            <w:r w:rsidRPr="001D575A">
              <w:rPr>
                <w:rFonts w:ascii="Georgia" w:hAnsi="Georgia" w:cs="Georgia"/>
                <w:sz w:val="20"/>
                <w:szCs w:val="20"/>
                <w:lang w:val="es-DO"/>
              </w:rPr>
              <w:t>uso</w:t>
            </w:r>
            <w:r w:rsidRPr="001D575A">
              <w:rPr>
                <w:rFonts w:ascii="Georgia" w:hAnsi="Georgia" w:cs="Georgia"/>
                <w:spacing w:val="45"/>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44"/>
                <w:sz w:val="20"/>
                <w:szCs w:val="20"/>
                <w:lang w:val="es-DO"/>
              </w:rPr>
              <w:t xml:space="preserve"> </w:t>
            </w:r>
            <w:r w:rsidRPr="001D575A">
              <w:rPr>
                <w:rFonts w:ascii="Georgia" w:hAnsi="Georgia" w:cs="Georgia"/>
                <w:sz w:val="20"/>
                <w:szCs w:val="20"/>
                <w:lang w:val="es-DO"/>
              </w:rPr>
              <w:t>las</w:t>
            </w:r>
            <w:r w:rsidRPr="001D575A">
              <w:rPr>
                <w:rFonts w:ascii="Georgia" w:hAnsi="Georgia" w:cs="Georgia"/>
                <w:spacing w:val="45"/>
                <w:sz w:val="20"/>
                <w:szCs w:val="20"/>
                <w:lang w:val="es-DO"/>
              </w:rPr>
              <w:t xml:space="preserve"> </w:t>
            </w:r>
            <w:r w:rsidRPr="001D575A">
              <w:rPr>
                <w:rFonts w:ascii="Georgia" w:hAnsi="Georgia" w:cs="Georgia"/>
                <w:sz w:val="20"/>
                <w:szCs w:val="20"/>
                <w:lang w:val="es-DO"/>
              </w:rPr>
              <w:t>o</w:t>
            </w:r>
            <w:r w:rsidRPr="001D575A">
              <w:rPr>
                <w:rFonts w:ascii="Georgia" w:hAnsi="Georgia" w:cs="Georgia"/>
                <w:spacing w:val="5"/>
                <w:sz w:val="20"/>
                <w:szCs w:val="20"/>
                <w:lang w:val="es-DO"/>
              </w:rPr>
              <w:t>p</w:t>
            </w:r>
            <w:r w:rsidRPr="001D575A">
              <w:rPr>
                <w:rFonts w:ascii="Georgia" w:hAnsi="Georgia" w:cs="Georgia"/>
                <w:sz w:val="20"/>
                <w:szCs w:val="20"/>
                <w:lang w:val="es-DO"/>
              </w:rPr>
              <w:t>eraciones</w:t>
            </w:r>
            <w:r w:rsidRPr="001D575A">
              <w:rPr>
                <w:rFonts w:ascii="Georgia" w:hAnsi="Georgia" w:cs="Georgia"/>
                <w:spacing w:val="44"/>
                <w:sz w:val="20"/>
                <w:szCs w:val="20"/>
                <w:lang w:val="es-DO"/>
              </w:rPr>
              <w:t xml:space="preserve"> </w:t>
            </w:r>
            <w:r w:rsidRPr="001D575A">
              <w:rPr>
                <w:rFonts w:ascii="Georgia" w:hAnsi="Georgia" w:cs="Georgia"/>
                <w:sz w:val="20"/>
                <w:szCs w:val="20"/>
                <w:lang w:val="es-DO"/>
              </w:rPr>
              <w:t>del</w:t>
            </w:r>
            <w:r w:rsidRPr="001D575A">
              <w:rPr>
                <w:rFonts w:ascii="Georgia" w:hAnsi="Georgia" w:cs="Georgia"/>
                <w:spacing w:val="45"/>
                <w:sz w:val="20"/>
                <w:szCs w:val="20"/>
                <w:lang w:val="es-DO"/>
              </w:rPr>
              <w:t xml:space="preserve"> </w:t>
            </w:r>
            <w:r w:rsidRPr="001D575A">
              <w:rPr>
                <w:rFonts w:ascii="Georgia" w:hAnsi="Georgia" w:cs="Georgia"/>
                <w:spacing w:val="-99"/>
                <w:sz w:val="20"/>
                <w:szCs w:val="20"/>
                <w:lang w:val="es-DO"/>
              </w:rPr>
              <w:t>´</w:t>
            </w:r>
            <w:r w:rsidRPr="001D575A">
              <w:rPr>
                <w:rFonts w:ascii="Georgia" w:hAnsi="Georgia" w:cs="Georgia"/>
                <w:sz w:val="20"/>
                <w:szCs w:val="20"/>
                <w:lang w:val="es-DO"/>
              </w:rPr>
              <w:t>alg</w:t>
            </w:r>
            <w:r w:rsidRPr="001D575A">
              <w:rPr>
                <w:rFonts w:ascii="Georgia" w:hAnsi="Georgia" w:cs="Georgia"/>
                <w:spacing w:val="-2"/>
                <w:sz w:val="20"/>
                <w:szCs w:val="20"/>
                <w:lang w:val="es-DO"/>
              </w:rPr>
              <w:t>e</w:t>
            </w:r>
            <w:r w:rsidRPr="001D575A">
              <w:rPr>
                <w:rFonts w:ascii="Georgia" w:hAnsi="Georgia" w:cs="Georgia"/>
                <w:sz w:val="20"/>
                <w:szCs w:val="20"/>
                <w:lang w:val="es-DO"/>
              </w:rPr>
              <w:t>bra</w:t>
            </w:r>
            <w:r w:rsidRPr="001D575A">
              <w:rPr>
                <w:rFonts w:ascii="Georgia" w:hAnsi="Georgia" w:cs="Georgia"/>
                <w:w w:val="98"/>
                <w:sz w:val="20"/>
                <w:szCs w:val="20"/>
                <w:lang w:val="es-DO"/>
              </w:rPr>
              <w:t xml:space="preserve"> </w:t>
            </w:r>
            <w:r w:rsidRPr="001D575A">
              <w:rPr>
                <w:rFonts w:ascii="Georgia" w:hAnsi="Georgia" w:cs="Georgia"/>
                <w:sz w:val="20"/>
                <w:szCs w:val="20"/>
                <w:lang w:val="es-DO"/>
              </w:rPr>
              <w:t>re</w:t>
            </w:r>
            <w:r w:rsidRPr="001D575A">
              <w:rPr>
                <w:rFonts w:ascii="Georgia" w:hAnsi="Georgia" w:cs="Georgia"/>
                <w:spacing w:val="-2"/>
                <w:sz w:val="20"/>
                <w:szCs w:val="20"/>
                <w:lang w:val="es-DO"/>
              </w:rPr>
              <w:t>l</w:t>
            </w:r>
            <w:r w:rsidRPr="001D575A">
              <w:rPr>
                <w:rFonts w:ascii="Georgia" w:hAnsi="Georgia" w:cs="Georgia"/>
                <w:sz w:val="20"/>
                <w:szCs w:val="20"/>
                <w:lang w:val="es-DO"/>
              </w:rPr>
              <w:t>a</w:t>
            </w:r>
            <w:r w:rsidRPr="001D575A">
              <w:rPr>
                <w:rFonts w:ascii="Georgia" w:hAnsi="Georgia" w:cs="Georgia"/>
                <w:spacing w:val="-1"/>
                <w:sz w:val="20"/>
                <w:szCs w:val="20"/>
                <w:lang w:val="es-DO"/>
              </w:rPr>
              <w:t>c</w:t>
            </w:r>
            <w:r w:rsidRPr="001D575A">
              <w:rPr>
                <w:rFonts w:ascii="Georgia" w:hAnsi="Georgia" w:cs="Georgia"/>
                <w:sz w:val="20"/>
                <w:szCs w:val="20"/>
                <w:lang w:val="es-DO"/>
              </w:rPr>
              <w:t>io</w:t>
            </w:r>
            <w:r w:rsidRPr="001D575A">
              <w:rPr>
                <w:rFonts w:ascii="Georgia" w:hAnsi="Georgia" w:cs="Georgia"/>
                <w:spacing w:val="-2"/>
                <w:sz w:val="20"/>
                <w:szCs w:val="20"/>
                <w:lang w:val="es-DO"/>
              </w:rPr>
              <w:t>n</w:t>
            </w:r>
            <w:r w:rsidRPr="001D575A">
              <w:rPr>
                <w:rFonts w:ascii="Georgia" w:hAnsi="Georgia" w:cs="Georgia"/>
                <w:sz w:val="20"/>
                <w:szCs w:val="20"/>
                <w:lang w:val="es-DO"/>
              </w:rPr>
              <w:t>al</w:t>
            </w:r>
            <w:r w:rsidRPr="001D575A">
              <w:rPr>
                <w:rFonts w:ascii="Georgia" w:hAnsi="Georgia" w:cs="Georgia"/>
                <w:spacing w:val="28"/>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2"/>
                <w:sz w:val="20"/>
                <w:szCs w:val="20"/>
                <w:lang w:val="es-DO"/>
              </w:rPr>
              <w:t>s</w:t>
            </w:r>
            <w:r w:rsidRPr="001D575A">
              <w:rPr>
                <w:rFonts w:ascii="Georgia" w:hAnsi="Georgia" w:cs="Georgia"/>
                <w:sz w:val="20"/>
                <w:szCs w:val="20"/>
                <w:lang w:val="es-DO"/>
              </w:rPr>
              <w:t>de</w:t>
            </w:r>
            <w:r w:rsidRPr="001D575A">
              <w:rPr>
                <w:rFonts w:ascii="Georgia" w:hAnsi="Georgia" w:cs="Georgia"/>
                <w:spacing w:val="29"/>
                <w:sz w:val="20"/>
                <w:szCs w:val="20"/>
                <w:lang w:val="es-DO"/>
              </w:rPr>
              <w:t xml:space="preserve"> </w:t>
            </w:r>
            <w:r w:rsidRPr="001D575A">
              <w:rPr>
                <w:rFonts w:ascii="Georgia" w:hAnsi="Georgia" w:cs="Georgia"/>
                <w:sz w:val="20"/>
                <w:szCs w:val="20"/>
                <w:lang w:val="es-DO"/>
              </w:rPr>
              <w:t>la</w:t>
            </w:r>
            <w:r w:rsidRPr="001D575A">
              <w:rPr>
                <w:rFonts w:ascii="Georgia" w:hAnsi="Georgia" w:cs="Georgia"/>
                <w:spacing w:val="29"/>
                <w:sz w:val="20"/>
                <w:szCs w:val="20"/>
                <w:lang w:val="es-DO"/>
              </w:rPr>
              <w:t xml:space="preserve"> </w:t>
            </w:r>
            <w:proofErr w:type="spellStart"/>
            <w:r w:rsidRPr="001D575A">
              <w:rPr>
                <w:rFonts w:ascii="Georgia" w:hAnsi="Georgia" w:cs="Georgia"/>
                <w:sz w:val="20"/>
                <w:szCs w:val="20"/>
                <w:lang w:val="es-DO"/>
              </w:rPr>
              <w:t>teo</w:t>
            </w:r>
            <w:r w:rsidRPr="001D575A">
              <w:rPr>
                <w:rFonts w:ascii="Georgia" w:hAnsi="Georgia" w:cs="Georgia"/>
                <w:spacing w:val="-25"/>
                <w:sz w:val="20"/>
                <w:szCs w:val="20"/>
                <w:lang w:val="es-DO"/>
              </w:rPr>
              <w:t>r</w:t>
            </w:r>
            <w:r w:rsidRPr="001D575A">
              <w:rPr>
                <w:rFonts w:ascii="Georgia" w:hAnsi="Georgia" w:cs="Georgia"/>
                <w:spacing w:val="-79"/>
                <w:sz w:val="20"/>
                <w:szCs w:val="20"/>
                <w:lang w:val="es-DO"/>
              </w:rPr>
              <w:t>´</w:t>
            </w:r>
            <w:r w:rsidRPr="001D575A">
              <w:rPr>
                <w:rFonts w:ascii="Georgia" w:hAnsi="Georgia" w:cs="Georgia"/>
                <w:sz w:val="20"/>
                <w:szCs w:val="20"/>
                <w:lang w:val="es-DO"/>
              </w:rPr>
              <w:t>ıa</w:t>
            </w:r>
            <w:proofErr w:type="spellEnd"/>
            <w:r w:rsidRPr="001D575A">
              <w:rPr>
                <w:rFonts w:ascii="Georgia" w:hAnsi="Georgia" w:cs="Georgia"/>
                <w:spacing w:val="29"/>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28"/>
                <w:sz w:val="20"/>
                <w:szCs w:val="20"/>
                <w:lang w:val="es-DO"/>
              </w:rPr>
              <w:t xml:space="preserve"> </w:t>
            </w:r>
            <w:r w:rsidRPr="001D575A">
              <w:rPr>
                <w:rFonts w:ascii="Georgia" w:hAnsi="Georgia" w:cs="Georgia"/>
                <w:sz w:val="20"/>
                <w:szCs w:val="20"/>
                <w:lang w:val="es-DO"/>
              </w:rPr>
              <w:t>conju</w:t>
            </w:r>
            <w:r w:rsidRPr="001D575A">
              <w:rPr>
                <w:rFonts w:ascii="Georgia" w:hAnsi="Georgia" w:cs="Georgia"/>
                <w:spacing w:val="-7"/>
                <w:sz w:val="20"/>
                <w:szCs w:val="20"/>
                <w:lang w:val="es-DO"/>
              </w:rPr>
              <w:t>n</w:t>
            </w:r>
            <w:r w:rsidRPr="001D575A">
              <w:rPr>
                <w:rFonts w:ascii="Georgia" w:hAnsi="Georgia" w:cs="Georgia"/>
                <w:sz w:val="20"/>
                <w:szCs w:val="20"/>
                <w:lang w:val="es-DO"/>
              </w:rPr>
              <w:t>tos</w:t>
            </w:r>
            <w:r w:rsidRPr="001D575A">
              <w:rPr>
                <w:rFonts w:ascii="Georgia" w:hAnsi="Georgia" w:cs="Georgia"/>
                <w:spacing w:val="29"/>
                <w:sz w:val="20"/>
                <w:szCs w:val="20"/>
                <w:lang w:val="es-DO"/>
              </w:rPr>
              <w:t xml:space="preserve"> </w:t>
            </w:r>
            <w:proofErr w:type="spellStart"/>
            <w:r w:rsidRPr="001D575A">
              <w:rPr>
                <w:rFonts w:ascii="Georgia" w:hAnsi="Georgia" w:cs="Georgia"/>
                <w:sz w:val="20"/>
                <w:szCs w:val="20"/>
                <w:lang w:val="es-DO"/>
              </w:rPr>
              <w:t>matem</w:t>
            </w:r>
            <w:r w:rsidRPr="001D575A">
              <w:rPr>
                <w:rFonts w:ascii="Georgia" w:hAnsi="Georgia" w:cs="Georgia"/>
                <w:spacing w:val="-99"/>
                <w:sz w:val="20"/>
                <w:szCs w:val="20"/>
                <w:lang w:val="es-DO"/>
              </w:rPr>
              <w:t>´</w:t>
            </w:r>
            <w:r w:rsidRPr="001D575A">
              <w:rPr>
                <w:rFonts w:ascii="Georgia" w:hAnsi="Georgia" w:cs="Georgia"/>
                <w:sz w:val="20"/>
                <w:szCs w:val="20"/>
                <w:lang w:val="es-DO"/>
              </w:rPr>
              <w:t>ati</w:t>
            </w:r>
            <w:proofErr w:type="spellEnd"/>
            <w:r w:rsidRPr="001D575A">
              <w:rPr>
                <w:rFonts w:ascii="Georgia" w:hAnsi="Georgia" w:cs="Georgia"/>
                <w:sz w:val="20"/>
                <w:szCs w:val="20"/>
                <w:lang w:val="es-DO"/>
              </w:rPr>
              <w:t>-</w:t>
            </w:r>
            <w:r w:rsidRPr="001D575A">
              <w:rPr>
                <w:rFonts w:ascii="Georgia" w:hAnsi="Georgia" w:cs="Georgia"/>
                <w:w w:val="88"/>
                <w:sz w:val="20"/>
                <w:szCs w:val="20"/>
                <w:lang w:val="es-DO"/>
              </w:rPr>
              <w:t xml:space="preserve"> </w:t>
            </w:r>
            <w:proofErr w:type="spellStart"/>
            <w:r w:rsidRPr="001D575A">
              <w:rPr>
                <w:rFonts w:ascii="Georgia" w:hAnsi="Georgia" w:cs="Georgia"/>
                <w:sz w:val="20"/>
                <w:szCs w:val="20"/>
                <w:lang w:val="es-DO"/>
              </w:rPr>
              <w:t>cos</w:t>
            </w:r>
            <w:proofErr w:type="spellEnd"/>
            <w:r w:rsidRPr="001D575A">
              <w:rPr>
                <w:rFonts w:ascii="Georgia" w:hAnsi="Georgia" w:cs="Georgia"/>
                <w:spacing w:val="5"/>
                <w:sz w:val="20"/>
                <w:szCs w:val="20"/>
                <w:lang w:val="es-DO"/>
              </w:rPr>
              <w:t xml:space="preserve"> </w:t>
            </w:r>
            <w:r w:rsidRPr="001D575A">
              <w:rPr>
                <w:rFonts w:ascii="Georgia" w:hAnsi="Georgia" w:cs="Georgia"/>
                <w:sz w:val="20"/>
                <w:szCs w:val="20"/>
                <w:lang w:val="es-DO"/>
              </w:rPr>
              <w:t>(</w:t>
            </w:r>
            <w:proofErr w:type="spellStart"/>
            <w:r w:rsidRPr="001D575A">
              <w:rPr>
                <w:rFonts w:ascii="Georgia" w:hAnsi="Georgia" w:cs="Georgia"/>
                <w:sz w:val="20"/>
                <w:szCs w:val="20"/>
                <w:lang w:val="es-DO"/>
              </w:rPr>
              <w:t>uni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z w:val="20"/>
                <w:szCs w:val="20"/>
                <w:lang w:val="es-DO"/>
              </w:rPr>
              <w:t>,</w:t>
            </w:r>
            <w:r w:rsidRPr="001D575A">
              <w:rPr>
                <w:rFonts w:ascii="Georgia" w:hAnsi="Georgia" w:cs="Georgia"/>
                <w:spacing w:val="6"/>
                <w:sz w:val="20"/>
                <w:szCs w:val="20"/>
                <w:lang w:val="es-DO"/>
              </w:rPr>
              <w:t xml:space="preserve"> </w:t>
            </w:r>
            <w:proofErr w:type="spellStart"/>
            <w:r w:rsidRPr="001D575A">
              <w:rPr>
                <w:rFonts w:ascii="Georgia" w:hAnsi="Georgia" w:cs="Georgia"/>
                <w:sz w:val="20"/>
                <w:szCs w:val="20"/>
                <w:lang w:val="es-DO"/>
              </w:rPr>
              <w:t>i</w:t>
            </w:r>
            <w:r w:rsidRPr="001D575A">
              <w:rPr>
                <w:rFonts w:ascii="Georgia" w:hAnsi="Georgia" w:cs="Georgia"/>
                <w:spacing w:val="-7"/>
                <w:sz w:val="20"/>
                <w:szCs w:val="20"/>
                <w:lang w:val="es-DO"/>
              </w:rPr>
              <w:t>n</w:t>
            </w:r>
            <w:r w:rsidRPr="001D575A">
              <w:rPr>
                <w:rFonts w:ascii="Georgia" w:hAnsi="Georgia" w:cs="Georgia"/>
                <w:sz w:val="20"/>
                <w:szCs w:val="20"/>
                <w:lang w:val="es-DO"/>
              </w:rPr>
              <w:t>ters</w:t>
            </w:r>
            <w:r w:rsidRPr="001D575A">
              <w:rPr>
                <w:rFonts w:ascii="Georgia" w:hAnsi="Georgia" w:cs="Georgia"/>
                <w:spacing w:val="-2"/>
                <w:sz w:val="20"/>
                <w:szCs w:val="20"/>
                <w:lang w:val="es-DO"/>
              </w:rPr>
              <w:t>e</w:t>
            </w:r>
            <w:r w:rsidRPr="001D575A">
              <w:rPr>
                <w:rFonts w:ascii="Georgia" w:hAnsi="Georgia" w:cs="Georgia"/>
                <w:sz w:val="20"/>
                <w:szCs w:val="20"/>
                <w:lang w:val="es-DO"/>
              </w:rPr>
              <w:t>cci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z w:val="20"/>
                <w:szCs w:val="20"/>
                <w:lang w:val="es-DO"/>
              </w:rPr>
              <w:t>,</w:t>
            </w:r>
            <w:r w:rsidRPr="001D575A">
              <w:rPr>
                <w:rFonts w:ascii="Georgia" w:hAnsi="Georgia" w:cs="Georgia"/>
                <w:spacing w:val="6"/>
                <w:sz w:val="20"/>
                <w:szCs w:val="20"/>
                <w:lang w:val="es-DO"/>
              </w:rPr>
              <w:t xml:space="preserve"> </w:t>
            </w:r>
            <w:r w:rsidRPr="001D575A">
              <w:rPr>
                <w:rFonts w:ascii="Georgia" w:hAnsi="Georgia" w:cs="Georgia"/>
                <w:sz w:val="20"/>
                <w:szCs w:val="20"/>
                <w:lang w:val="es-DO"/>
              </w:rPr>
              <w:t>difer</w:t>
            </w:r>
            <w:r w:rsidRPr="001D575A">
              <w:rPr>
                <w:rFonts w:ascii="Georgia" w:hAnsi="Georgia" w:cs="Georgia"/>
                <w:spacing w:val="-2"/>
                <w:sz w:val="20"/>
                <w:szCs w:val="20"/>
                <w:lang w:val="es-DO"/>
              </w:rPr>
              <w:t>e</w:t>
            </w:r>
            <w:r w:rsidRPr="001D575A">
              <w:rPr>
                <w:rFonts w:ascii="Georgia" w:hAnsi="Georgia" w:cs="Georgia"/>
                <w:sz w:val="20"/>
                <w:szCs w:val="20"/>
                <w:lang w:val="es-DO"/>
              </w:rPr>
              <w:t>n</w:t>
            </w:r>
            <w:r w:rsidRPr="001D575A">
              <w:rPr>
                <w:rFonts w:ascii="Georgia" w:hAnsi="Georgia" w:cs="Georgia"/>
                <w:spacing w:val="-2"/>
                <w:sz w:val="20"/>
                <w:szCs w:val="20"/>
                <w:lang w:val="es-DO"/>
              </w:rPr>
              <w:t>c</w:t>
            </w:r>
            <w:r w:rsidRPr="001D575A">
              <w:rPr>
                <w:rFonts w:ascii="Georgia" w:hAnsi="Georgia" w:cs="Georgia"/>
                <w:sz w:val="20"/>
                <w:szCs w:val="20"/>
                <w:lang w:val="es-DO"/>
              </w:rPr>
              <w:t>ia</w:t>
            </w:r>
            <w:r w:rsidRPr="001D575A">
              <w:rPr>
                <w:rFonts w:ascii="Georgia" w:hAnsi="Georgia" w:cs="Georgia"/>
                <w:spacing w:val="6"/>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6"/>
                <w:sz w:val="20"/>
                <w:szCs w:val="20"/>
                <w:lang w:val="es-DO"/>
              </w:rPr>
              <w:t xml:space="preserve"> </w:t>
            </w:r>
            <w:r w:rsidRPr="001D575A">
              <w:rPr>
                <w:rFonts w:ascii="Georgia" w:hAnsi="Georgia" w:cs="Georgia"/>
                <w:sz w:val="20"/>
                <w:szCs w:val="20"/>
                <w:lang w:val="es-DO"/>
              </w:rPr>
              <w:t>pr</w:t>
            </w:r>
            <w:r w:rsidRPr="001D575A">
              <w:rPr>
                <w:rFonts w:ascii="Georgia" w:hAnsi="Georgia" w:cs="Georgia"/>
                <w:spacing w:val="5"/>
                <w:sz w:val="20"/>
                <w:szCs w:val="20"/>
                <w:lang w:val="es-DO"/>
              </w:rPr>
              <w:t>o</w:t>
            </w:r>
            <w:r w:rsidRPr="001D575A">
              <w:rPr>
                <w:rFonts w:ascii="Georgia" w:hAnsi="Georgia" w:cs="Georgia"/>
                <w:sz w:val="20"/>
                <w:szCs w:val="20"/>
                <w:lang w:val="es-DO"/>
              </w:rPr>
              <w:t>ducto</w:t>
            </w:r>
            <w:r w:rsidRPr="001D575A">
              <w:rPr>
                <w:rFonts w:ascii="Georgia" w:hAnsi="Georgia" w:cs="Georgia"/>
                <w:spacing w:val="6"/>
                <w:sz w:val="20"/>
                <w:szCs w:val="20"/>
                <w:lang w:val="es-DO"/>
              </w:rPr>
              <w:t xml:space="preserve"> </w:t>
            </w:r>
            <w:r w:rsidRPr="001D575A">
              <w:rPr>
                <w:rFonts w:ascii="Georgia" w:hAnsi="Georgia" w:cs="Georgia"/>
                <w:sz w:val="20"/>
                <w:szCs w:val="20"/>
                <w:lang w:val="es-DO"/>
              </w:rPr>
              <w:t>car-</w:t>
            </w:r>
            <w:r w:rsidRPr="001D575A">
              <w:rPr>
                <w:rFonts w:ascii="Georgia" w:hAnsi="Georgia" w:cs="Georgia"/>
                <w:w w:val="95"/>
                <w:sz w:val="20"/>
                <w:szCs w:val="20"/>
                <w:lang w:val="es-DO"/>
              </w:rPr>
              <w:t xml:space="preserve"> </w:t>
            </w:r>
            <w:proofErr w:type="spellStart"/>
            <w:r w:rsidRPr="001D575A">
              <w:rPr>
                <w:rFonts w:ascii="Georgia" w:hAnsi="Georgia" w:cs="Georgia"/>
                <w:sz w:val="20"/>
                <w:szCs w:val="20"/>
                <w:lang w:val="es-DO"/>
              </w:rPr>
              <w:t>t</w:t>
            </w:r>
            <w:r w:rsidRPr="001D575A">
              <w:rPr>
                <w:rFonts w:ascii="Georgia" w:hAnsi="Georgia" w:cs="Georgia"/>
                <w:spacing w:val="-1"/>
                <w:sz w:val="20"/>
                <w:szCs w:val="20"/>
                <w:lang w:val="es-DO"/>
              </w:rPr>
              <w:t>e</w:t>
            </w:r>
            <w:r w:rsidRPr="001D575A">
              <w:rPr>
                <w:rFonts w:ascii="Georgia" w:hAnsi="Georgia" w:cs="Georgia"/>
                <w:sz w:val="20"/>
                <w:szCs w:val="20"/>
                <w:lang w:val="es-DO"/>
              </w:rPr>
              <w:t>siano</w:t>
            </w:r>
            <w:proofErr w:type="spellEnd"/>
            <w:r w:rsidRPr="001D575A">
              <w:rPr>
                <w:rFonts w:ascii="Georgia" w:hAnsi="Georgia" w:cs="Georgia"/>
                <w:sz w:val="20"/>
                <w:szCs w:val="20"/>
                <w:lang w:val="es-DO"/>
              </w:rPr>
              <w:t>)</w:t>
            </w:r>
            <w:r w:rsidRPr="001D575A">
              <w:rPr>
                <w:rFonts w:ascii="Georgia" w:hAnsi="Georgia" w:cs="Georgia"/>
                <w:spacing w:val="-21"/>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22"/>
                <w:sz w:val="20"/>
                <w:szCs w:val="20"/>
                <w:lang w:val="es-DO"/>
              </w:rPr>
              <w:t xml:space="preserve"> </w:t>
            </w:r>
            <w:r w:rsidRPr="001D575A">
              <w:rPr>
                <w:rFonts w:ascii="Georgia" w:hAnsi="Georgia" w:cs="Georgia"/>
                <w:sz w:val="20"/>
                <w:szCs w:val="20"/>
                <w:lang w:val="es-DO"/>
              </w:rPr>
              <w:t>las</w:t>
            </w:r>
            <w:r w:rsidRPr="001D575A">
              <w:rPr>
                <w:rFonts w:ascii="Georgia" w:hAnsi="Georgia" w:cs="Georgia"/>
                <w:spacing w:val="-21"/>
                <w:sz w:val="20"/>
                <w:szCs w:val="20"/>
                <w:lang w:val="es-DO"/>
              </w:rPr>
              <w:t xml:space="preserve"> </w:t>
            </w:r>
            <w:r w:rsidRPr="001D575A">
              <w:rPr>
                <w:rFonts w:ascii="Georgia" w:hAnsi="Georgia" w:cs="Georgia"/>
                <w:sz w:val="20"/>
                <w:szCs w:val="20"/>
                <w:lang w:val="es-DO"/>
              </w:rPr>
              <w:t>o</w:t>
            </w:r>
            <w:r w:rsidRPr="001D575A">
              <w:rPr>
                <w:rFonts w:ascii="Georgia" w:hAnsi="Georgia" w:cs="Georgia"/>
                <w:spacing w:val="5"/>
                <w:sz w:val="20"/>
                <w:szCs w:val="20"/>
                <w:lang w:val="es-DO"/>
              </w:rPr>
              <w:t>p</w:t>
            </w:r>
            <w:r w:rsidRPr="001D575A">
              <w:rPr>
                <w:rFonts w:ascii="Georgia" w:hAnsi="Georgia" w:cs="Georgia"/>
                <w:sz w:val="20"/>
                <w:szCs w:val="20"/>
                <w:lang w:val="es-DO"/>
              </w:rPr>
              <w:t>eracio</w:t>
            </w:r>
            <w:r w:rsidRPr="001D575A">
              <w:rPr>
                <w:rFonts w:ascii="Georgia" w:hAnsi="Georgia" w:cs="Georgia"/>
                <w:spacing w:val="-2"/>
                <w:sz w:val="20"/>
                <w:szCs w:val="20"/>
                <w:lang w:val="es-DO"/>
              </w:rPr>
              <w:t>n</w:t>
            </w:r>
            <w:r w:rsidRPr="001D575A">
              <w:rPr>
                <w:rFonts w:ascii="Georgia" w:hAnsi="Georgia" w:cs="Georgia"/>
                <w:sz w:val="20"/>
                <w:szCs w:val="20"/>
                <w:lang w:val="es-DO"/>
              </w:rPr>
              <w:t>es</w:t>
            </w:r>
            <w:r w:rsidRPr="001D575A">
              <w:rPr>
                <w:rFonts w:ascii="Georgia" w:hAnsi="Georgia" w:cs="Georgia"/>
                <w:spacing w:val="-21"/>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21"/>
                <w:sz w:val="20"/>
                <w:szCs w:val="20"/>
                <w:lang w:val="es-DO"/>
              </w:rPr>
              <w:t xml:space="preserve"> </w:t>
            </w:r>
            <w:r w:rsidRPr="001D575A">
              <w:rPr>
                <w:rFonts w:ascii="Georgia" w:hAnsi="Georgia" w:cs="Georgia"/>
                <w:spacing w:val="-99"/>
                <w:sz w:val="20"/>
                <w:szCs w:val="20"/>
                <w:lang w:val="es-DO"/>
              </w:rPr>
              <w:t>´</w:t>
            </w:r>
            <w:r w:rsidRPr="001D575A">
              <w:rPr>
                <w:rFonts w:ascii="Georgia" w:hAnsi="Georgia" w:cs="Georgia"/>
                <w:sz w:val="20"/>
                <w:szCs w:val="20"/>
                <w:lang w:val="es-DO"/>
              </w:rPr>
              <w:t>alg</w:t>
            </w:r>
            <w:r w:rsidRPr="001D575A">
              <w:rPr>
                <w:rFonts w:ascii="Georgia" w:hAnsi="Georgia" w:cs="Georgia"/>
                <w:spacing w:val="-2"/>
                <w:sz w:val="20"/>
                <w:szCs w:val="20"/>
                <w:lang w:val="es-DO"/>
              </w:rPr>
              <w:t>e</w:t>
            </w:r>
            <w:r w:rsidRPr="001D575A">
              <w:rPr>
                <w:rFonts w:ascii="Georgia" w:hAnsi="Georgia" w:cs="Georgia"/>
                <w:sz w:val="20"/>
                <w:szCs w:val="20"/>
                <w:lang w:val="es-DO"/>
              </w:rPr>
              <w:t>bra</w:t>
            </w:r>
            <w:r w:rsidRPr="001D575A">
              <w:rPr>
                <w:rFonts w:ascii="Georgia" w:hAnsi="Georgia" w:cs="Georgia"/>
                <w:spacing w:val="-21"/>
                <w:sz w:val="20"/>
                <w:szCs w:val="20"/>
                <w:lang w:val="es-DO"/>
              </w:rPr>
              <w:t xml:space="preserve"> </w:t>
            </w:r>
            <w:r w:rsidRPr="001D575A">
              <w:rPr>
                <w:rFonts w:ascii="Georgia" w:hAnsi="Georgia" w:cs="Georgia"/>
                <w:sz w:val="20"/>
                <w:szCs w:val="20"/>
                <w:lang w:val="es-DO"/>
              </w:rPr>
              <w:t>r</w:t>
            </w:r>
            <w:r w:rsidRPr="001D575A">
              <w:rPr>
                <w:rFonts w:ascii="Georgia" w:hAnsi="Georgia" w:cs="Georgia"/>
                <w:spacing w:val="-2"/>
                <w:sz w:val="20"/>
                <w:szCs w:val="20"/>
                <w:lang w:val="es-DO"/>
              </w:rPr>
              <w:t>e</w:t>
            </w:r>
            <w:r w:rsidRPr="001D575A">
              <w:rPr>
                <w:rFonts w:ascii="Georgia" w:hAnsi="Georgia" w:cs="Georgia"/>
                <w:sz w:val="20"/>
                <w:szCs w:val="20"/>
                <w:lang w:val="es-DO"/>
              </w:rPr>
              <w:t>la</w:t>
            </w:r>
            <w:r w:rsidRPr="001D575A">
              <w:rPr>
                <w:rFonts w:ascii="Georgia" w:hAnsi="Georgia" w:cs="Georgia"/>
                <w:spacing w:val="-2"/>
                <w:sz w:val="20"/>
                <w:szCs w:val="20"/>
                <w:lang w:val="es-DO"/>
              </w:rPr>
              <w:t>c</w:t>
            </w:r>
            <w:r w:rsidRPr="001D575A">
              <w:rPr>
                <w:rFonts w:ascii="Georgia" w:hAnsi="Georgia" w:cs="Georgia"/>
                <w:sz w:val="20"/>
                <w:szCs w:val="20"/>
                <w:lang w:val="es-DO"/>
              </w:rPr>
              <w:t>ional</w:t>
            </w:r>
            <w:r w:rsidRPr="001D575A">
              <w:rPr>
                <w:rFonts w:ascii="Georgia" w:hAnsi="Georgia" w:cs="Georgia"/>
                <w:spacing w:val="-21"/>
                <w:sz w:val="20"/>
                <w:szCs w:val="20"/>
                <w:lang w:val="es-DO"/>
              </w:rPr>
              <w:t xml:space="preserve"> </w:t>
            </w:r>
            <w:proofErr w:type="spellStart"/>
            <w:r w:rsidRPr="001D575A">
              <w:rPr>
                <w:rFonts w:ascii="Georgia" w:hAnsi="Georgia" w:cs="Georgia"/>
                <w:sz w:val="20"/>
                <w:szCs w:val="20"/>
                <w:lang w:val="es-DO"/>
              </w:rPr>
              <w:t>desa</w:t>
            </w:r>
            <w:proofErr w:type="spellEnd"/>
            <w:r w:rsidRPr="001D575A">
              <w:rPr>
                <w:rFonts w:ascii="Georgia" w:hAnsi="Georgia" w:cs="Georgia"/>
                <w:sz w:val="20"/>
                <w:szCs w:val="20"/>
                <w:lang w:val="es-DO"/>
              </w:rPr>
              <w:t>-</w:t>
            </w:r>
            <w:r w:rsidRPr="001D575A">
              <w:rPr>
                <w:rFonts w:ascii="Georgia" w:hAnsi="Georgia" w:cs="Georgia"/>
                <w:w w:val="93"/>
                <w:sz w:val="20"/>
                <w:szCs w:val="20"/>
                <w:lang w:val="es-DO"/>
              </w:rPr>
              <w:t xml:space="preserve"> </w:t>
            </w:r>
            <w:proofErr w:type="spellStart"/>
            <w:r w:rsidRPr="001D575A">
              <w:rPr>
                <w:rFonts w:ascii="Georgia" w:hAnsi="Georgia" w:cs="Georgia"/>
                <w:sz w:val="20"/>
                <w:szCs w:val="20"/>
                <w:lang w:val="es-DO"/>
              </w:rPr>
              <w:t>rrolladas</w:t>
            </w:r>
            <w:proofErr w:type="spellEnd"/>
            <w:r w:rsidRPr="001D575A">
              <w:rPr>
                <w:rFonts w:ascii="Georgia" w:hAnsi="Georgia" w:cs="Georgia"/>
                <w:spacing w:val="6"/>
                <w:sz w:val="20"/>
                <w:szCs w:val="20"/>
                <w:lang w:val="es-DO"/>
              </w:rPr>
              <w:t xml:space="preserve"> </w:t>
            </w:r>
            <w:proofErr w:type="spellStart"/>
            <w:r w:rsidRPr="001D575A">
              <w:rPr>
                <w:rFonts w:ascii="Georgia" w:hAnsi="Georgia" w:cs="Georgia"/>
                <w:sz w:val="20"/>
                <w:szCs w:val="20"/>
                <w:lang w:val="es-DO"/>
              </w:rPr>
              <w:t>es</w:t>
            </w:r>
            <w:r w:rsidRPr="001D575A">
              <w:rPr>
                <w:rFonts w:ascii="Georgia" w:hAnsi="Georgia" w:cs="Georgia"/>
                <w:spacing w:val="5"/>
                <w:sz w:val="20"/>
                <w:szCs w:val="20"/>
                <w:lang w:val="es-DO"/>
              </w:rPr>
              <w:t>p</w:t>
            </w:r>
            <w:r w:rsidRPr="001D575A">
              <w:rPr>
                <w:rFonts w:ascii="Georgia" w:hAnsi="Georgia" w:cs="Georgia"/>
                <w:sz w:val="20"/>
                <w:szCs w:val="20"/>
                <w:lang w:val="es-DO"/>
              </w:rPr>
              <w:t>e</w:t>
            </w:r>
            <w:r w:rsidRPr="001D575A">
              <w:rPr>
                <w:rFonts w:ascii="Georgia" w:hAnsi="Georgia" w:cs="Georgia"/>
                <w:spacing w:val="-24"/>
                <w:sz w:val="20"/>
                <w:szCs w:val="20"/>
                <w:lang w:val="es-DO"/>
              </w:rPr>
              <w:t>c</w:t>
            </w:r>
            <w:r w:rsidRPr="001D575A">
              <w:rPr>
                <w:rFonts w:ascii="Georgia" w:hAnsi="Georgia" w:cs="Georgia"/>
                <w:spacing w:val="-79"/>
                <w:sz w:val="20"/>
                <w:szCs w:val="20"/>
                <w:lang w:val="es-DO"/>
              </w:rPr>
              <w:t>´</w:t>
            </w:r>
            <w:r w:rsidRPr="001D575A">
              <w:rPr>
                <w:rFonts w:ascii="Georgia" w:hAnsi="Georgia" w:cs="Georgia"/>
                <w:sz w:val="20"/>
                <w:szCs w:val="20"/>
                <w:lang w:val="es-DO"/>
              </w:rPr>
              <w:t>ıfi</w:t>
            </w:r>
            <w:r w:rsidRPr="001D575A">
              <w:rPr>
                <w:rFonts w:ascii="Georgia" w:hAnsi="Georgia" w:cs="Georgia"/>
                <w:spacing w:val="-2"/>
                <w:sz w:val="20"/>
                <w:szCs w:val="20"/>
                <w:lang w:val="es-DO"/>
              </w:rPr>
              <w:t>c</w:t>
            </w:r>
            <w:r w:rsidRPr="001D575A">
              <w:rPr>
                <w:rFonts w:ascii="Georgia" w:hAnsi="Georgia" w:cs="Georgia"/>
                <w:sz w:val="20"/>
                <w:szCs w:val="20"/>
                <w:lang w:val="es-DO"/>
              </w:rPr>
              <w:t>am</w:t>
            </w:r>
            <w:r w:rsidRPr="001D575A">
              <w:rPr>
                <w:rFonts w:ascii="Georgia" w:hAnsi="Georgia" w:cs="Georgia"/>
                <w:spacing w:val="-2"/>
                <w:sz w:val="20"/>
                <w:szCs w:val="20"/>
                <w:lang w:val="es-DO"/>
              </w:rPr>
              <w:t>e</w:t>
            </w:r>
            <w:r w:rsidRPr="001D575A">
              <w:rPr>
                <w:rFonts w:ascii="Georgia" w:hAnsi="Georgia" w:cs="Georgia"/>
                <w:spacing w:val="-7"/>
                <w:sz w:val="20"/>
                <w:szCs w:val="20"/>
                <w:lang w:val="es-DO"/>
              </w:rPr>
              <w:t>n</w:t>
            </w:r>
            <w:r w:rsidRPr="001D575A">
              <w:rPr>
                <w:rFonts w:ascii="Georgia" w:hAnsi="Georgia" w:cs="Georgia"/>
                <w:sz w:val="20"/>
                <w:szCs w:val="20"/>
                <w:lang w:val="es-DO"/>
              </w:rPr>
              <w:t>te</w:t>
            </w:r>
            <w:proofErr w:type="spellEnd"/>
            <w:r w:rsidRPr="001D575A">
              <w:rPr>
                <w:rFonts w:ascii="Georgia" w:hAnsi="Georgia" w:cs="Georgia"/>
                <w:spacing w:val="6"/>
                <w:sz w:val="20"/>
                <w:szCs w:val="20"/>
                <w:lang w:val="es-DO"/>
              </w:rPr>
              <w:t xml:space="preserve"> </w:t>
            </w:r>
            <w:r w:rsidRPr="001D575A">
              <w:rPr>
                <w:rFonts w:ascii="Georgia" w:hAnsi="Georgia" w:cs="Georgia"/>
                <w:sz w:val="20"/>
                <w:szCs w:val="20"/>
                <w:lang w:val="es-DO"/>
              </w:rPr>
              <w:t>para</w:t>
            </w:r>
            <w:r w:rsidRPr="001D575A">
              <w:rPr>
                <w:rFonts w:ascii="Georgia" w:hAnsi="Georgia" w:cs="Georgia"/>
                <w:spacing w:val="6"/>
                <w:sz w:val="20"/>
                <w:szCs w:val="20"/>
                <w:lang w:val="es-DO"/>
              </w:rPr>
              <w:t xml:space="preserve"> </w:t>
            </w:r>
            <w:r w:rsidRPr="001D575A">
              <w:rPr>
                <w:rFonts w:ascii="Georgia" w:hAnsi="Georgia" w:cs="Georgia"/>
                <w:sz w:val="20"/>
                <w:szCs w:val="20"/>
                <w:lang w:val="es-DO"/>
              </w:rPr>
              <w:t>bases</w:t>
            </w:r>
            <w:r w:rsidRPr="001D575A">
              <w:rPr>
                <w:rFonts w:ascii="Georgia" w:hAnsi="Georgia" w:cs="Georgia"/>
                <w:spacing w:val="6"/>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6"/>
                <w:sz w:val="20"/>
                <w:szCs w:val="20"/>
                <w:lang w:val="es-DO"/>
              </w:rPr>
              <w:t xml:space="preserve"> </w:t>
            </w:r>
            <w:r w:rsidRPr="001D575A">
              <w:rPr>
                <w:rFonts w:ascii="Georgia" w:hAnsi="Georgia" w:cs="Georgia"/>
                <w:sz w:val="20"/>
                <w:szCs w:val="20"/>
                <w:lang w:val="es-DO"/>
              </w:rPr>
              <w:t>datos</w:t>
            </w:r>
            <w:r w:rsidRPr="001D575A">
              <w:rPr>
                <w:rFonts w:ascii="Georgia" w:hAnsi="Georgia" w:cs="Georgia"/>
                <w:spacing w:val="6"/>
                <w:sz w:val="20"/>
                <w:szCs w:val="20"/>
                <w:lang w:val="es-DO"/>
              </w:rPr>
              <w:t xml:space="preserve"> </w:t>
            </w:r>
            <w:proofErr w:type="spellStart"/>
            <w:r w:rsidRPr="001D575A">
              <w:rPr>
                <w:rFonts w:ascii="Georgia" w:hAnsi="Georgia" w:cs="Georgia"/>
                <w:sz w:val="20"/>
                <w:szCs w:val="20"/>
                <w:lang w:val="es-DO"/>
              </w:rPr>
              <w:t>re</w:t>
            </w:r>
            <w:r w:rsidRPr="001D575A">
              <w:rPr>
                <w:rFonts w:ascii="Georgia" w:hAnsi="Georgia" w:cs="Georgia"/>
                <w:spacing w:val="-2"/>
                <w:sz w:val="20"/>
                <w:szCs w:val="20"/>
                <w:lang w:val="es-DO"/>
              </w:rPr>
              <w:t>l</w:t>
            </w:r>
            <w:r w:rsidRPr="001D575A">
              <w:rPr>
                <w:rFonts w:ascii="Georgia" w:hAnsi="Georgia" w:cs="Georgia"/>
                <w:sz w:val="20"/>
                <w:szCs w:val="20"/>
                <w:lang w:val="es-DO"/>
              </w:rPr>
              <w:t>a</w:t>
            </w:r>
            <w:proofErr w:type="spellEnd"/>
            <w:r w:rsidRPr="001D575A">
              <w:rPr>
                <w:rFonts w:ascii="Georgia" w:hAnsi="Georgia" w:cs="Georgia"/>
                <w:sz w:val="20"/>
                <w:szCs w:val="20"/>
                <w:lang w:val="es-DO"/>
              </w:rPr>
              <w:t>-</w:t>
            </w:r>
            <w:r w:rsidRPr="001D575A">
              <w:rPr>
                <w:rFonts w:ascii="Georgia" w:hAnsi="Georgia" w:cs="Georgia"/>
                <w:w w:val="94"/>
                <w:sz w:val="20"/>
                <w:szCs w:val="20"/>
                <w:lang w:val="es-DO"/>
              </w:rPr>
              <w:t xml:space="preserve"> </w:t>
            </w:r>
            <w:proofErr w:type="spellStart"/>
            <w:r w:rsidRPr="001D575A">
              <w:rPr>
                <w:rFonts w:ascii="Georgia" w:hAnsi="Georgia" w:cs="Georgia"/>
                <w:spacing w:val="-2"/>
                <w:sz w:val="20"/>
                <w:szCs w:val="20"/>
                <w:lang w:val="es-DO"/>
              </w:rPr>
              <w:t>cionales</w:t>
            </w:r>
            <w:proofErr w:type="spellEnd"/>
            <w:r w:rsidRPr="001D575A">
              <w:rPr>
                <w:rFonts w:ascii="Georgia" w:hAnsi="Georgia" w:cs="Georgia"/>
                <w:spacing w:val="16"/>
                <w:sz w:val="20"/>
                <w:szCs w:val="20"/>
                <w:lang w:val="es-DO"/>
              </w:rPr>
              <w:t xml:space="preserve"> </w:t>
            </w:r>
            <w:r w:rsidRPr="001D575A">
              <w:rPr>
                <w:rFonts w:ascii="Georgia" w:hAnsi="Georgia" w:cs="Georgia"/>
                <w:spacing w:val="-2"/>
                <w:sz w:val="20"/>
                <w:szCs w:val="20"/>
                <w:lang w:val="es-DO"/>
              </w:rPr>
              <w:t>(</w:t>
            </w:r>
            <w:proofErr w:type="spellStart"/>
            <w:r w:rsidRPr="001D575A">
              <w:rPr>
                <w:rFonts w:ascii="Arial" w:hAnsi="Arial" w:cs="Arial"/>
                <w:i/>
                <w:iCs/>
                <w:spacing w:val="-3"/>
                <w:sz w:val="20"/>
                <w:szCs w:val="20"/>
                <w:lang w:val="es-DO"/>
              </w:rPr>
              <w:t>selec</w:t>
            </w:r>
            <w:r w:rsidRPr="001D575A">
              <w:rPr>
                <w:rFonts w:ascii="Arial" w:hAnsi="Arial" w:cs="Arial"/>
                <w:i/>
                <w:iCs/>
                <w:spacing w:val="-2"/>
                <w:sz w:val="20"/>
                <w:szCs w:val="20"/>
                <w:lang w:val="es-DO"/>
              </w:rPr>
              <w:t>t</w:t>
            </w:r>
            <w:proofErr w:type="spellEnd"/>
            <w:r w:rsidRPr="001D575A">
              <w:rPr>
                <w:rFonts w:ascii="Arial" w:hAnsi="Arial" w:cs="Arial"/>
                <w:i/>
                <w:iCs/>
                <w:spacing w:val="15"/>
                <w:sz w:val="20"/>
                <w:szCs w:val="20"/>
                <w:lang w:val="es-DO"/>
              </w:rPr>
              <w:t xml:space="preserve"> </w:t>
            </w:r>
            <w:r w:rsidRPr="001D575A">
              <w:rPr>
                <w:rFonts w:ascii="Arial" w:hAnsi="Arial" w:cs="Arial"/>
                <w:i/>
                <w:iCs/>
                <w:spacing w:val="-2"/>
                <w:sz w:val="20"/>
                <w:szCs w:val="20"/>
                <w:lang w:val="es-DO"/>
              </w:rPr>
              <w:t>(</w:t>
            </w:r>
            <w:proofErr w:type="spellStart"/>
            <w:r w:rsidRPr="001D575A">
              <w:rPr>
                <w:rFonts w:ascii="Arial" w:hAnsi="Arial" w:cs="Arial"/>
                <w:i/>
                <w:iCs/>
                <w:spacing w:val="-2"/>
                <w:sz w:val="20"/>
                <w:szCs w:val="20"/>
                <w:lang w:val="es-DO"/>
              </w:rPr>
              <w:t>r</w:t>
            </w:r>
            <w:r w:rsidRPr="001D575A">
              <w:rPr>
                <w:rFonts w:ascii="Arial" w:hAnsi="Arial" w:cs="Arial"/>
                <w:i/>
                <w:iCs/>
                <w:spacing w:val="-3"/>
                <w:sz w:val="20"/>
                <w:szCs w:val="20"/>
                <w:lang w:val="es-DO"/>
              </w:rPr>
              <w:t>es</w:t>
            </w:r>
            <w:r w:rsidRPr="001D575A">
              <w:rPr>
                <w:rFonts w:ascii="Arial" w:hAnsi="Arial" w:cs="Arial"/>
                <w:i/>
                <w:iCs/>
                <w:spacing w:val="-2"/>
                <w:sz w:val="20"/>
                <w:szCs w:val="20"/>
                <w:lang w:val="es-DO"/>
              </w:rPr>
              <w:t>trict</w:t>
            </w:r>
            <w:proofErr w:type="spellEnd"/>
            <w:r w:rsidRPr="001D575A">
              <w:rPr>
                <w:rFonts w:ascii="Arial" w:hAnsi="Arial" w:cs="Arial"/>
                <w:i/>
                <w:iCs/>
                <w:spacing w:val="-2"/>
                <w:sz w:val="20"/>
                <w:szCs w:val="20"/>
                <w:lang w:val="es-DO"/>
              </w:rPr>
              <w:t>)</w:t>
            </w:r>
            <w:r w:rsidRPr="001D575A">
              <w:rPr>
                <w:rFonts w:ascii="Arial" w:hAnsi="Arial" w:cs="Arial"/>
                <w:i/>
                <w:iCs/>
                <w:spacing w:val="10"/>
                <w:sz w:val="20"/>
                <w:szCs w:val="20"/>
                <w:lang w:val="es-DO"/>
              </w:rPr>
              <w:t xml:space="preserve"> </w:t>
            </w:r>
            <w:r w:rsidRPr="001D575A">
              <w:rPr>
                <w:rFonts w:ascii="Georgia" w:hAnsi="Georgia" w:cs="Georgia"/>
                <w:sz w:val="20"/>
                <w:szCs w:val="20"/>
                <w:lang w:val="es-DO"/>
              </w:rPr>
              <w:t>,</w:t>
            </w:r>
            <w:r w:rsidRPr="001D575A">
              <w:rPr>
                <w:rFonts w:ascii="Georgia" w:hAnsi="Georgia" w:cs="Georgia"/>
                <w:spacing w:val="17"/>
                <w:sz w:val="20"/>
                <w:szCs w:val="20"/>
                <w:lang w:val="es-DO"/>
              </w:rPr>
              <w:t xml:space="preserve"> </w:t>
            </w:r>
            <w:proofErr w:type="spellStart"/>
            <w:r w:rsidRPr="001D575A">
              <w:rPr>
                <w:rFonts w:ascii="Arial" w:hAnsi="Arial" w:cs="Arial"/>
                <w:i/>
                <w:iCs/>
                <w:spacing w:val="-3"/>
                <w:sz w:val="20"/>
                <w:szCs w:val="20"/>
                <w:lang w:val="es-DO"/>
              </w:rPr>
              <w:t>pr</w:t>
            </w:r>
            <w:r w:rsidRPr="001D575A">
              <w:rPr>
                <w:rFonts w:ascii="Arial" w:hAnsi="Arial" w:cs="Arial"/>
                <w:i/>
                <w:iCs/>
                <w:spacing w:val="-4"/>
                <w:sz w:val="20"/>
                <w:szCs w:val="20"/>
                <w:lang w:val="es-DO"/>
              </w:rPr>
              <w:t>oduc</w:t>
            </w:r>
            <w:r w:rsidRPr="001D575A">
              <w:rPr>
                <w:rFonts w:ascii="Arial" w:hAnsi="Arial" w:cs="Arial"/>
                <w:i/>
                <w:iCs/>
                <w:spacing w:val="-3"/>
                <w:sz w:val="20"/>
                <w:szCs w:val="20"/>
                <w:lang w:val="es-DO"/>
              </w:rPr>
              <w:t>t</w:t>
            </w:r>
            <w:proofErr w:type="spellEnd"/>
            <w:r w:rsidRPr="001D575A">
              <w:rPr>
                <w:rFonts w:ascii="Georgia" w:hAnsi="Georgia" w:cs="Georgia"/>
                <w:spacing w:val="-3"/>
                <w:sz w:val="20"/>
                <w:szCs w:val="20"/>
                <w:lang w:val="es-DO"/>
              </w:rPr>
              <w:t>,</w:t>
            </w:r>
            <w:r w:rsidRPr="001D575A">
              <w:rPr>
                <w:rFonts w:ascii="Georgia" w:hAnsi="Georgia" w:cs="Georgia"/>
                <w:spacing w:val="18"/>
                <w:sz w:val="20"/>
                <w:szCs w:val="20"/>
                <w:lang w:val="es-DO"/>
              </w:rPr>
              <w:t xml:space="preserve"> </w:t>
            </w:r>
            <w:proofErr w:type="spellStart"/>
            <w:r w:rsidRPr="001D575A">
              <w:rPr>
                <w:rFonts w:ascii="Arial" w:hAnsi="Arial" w:cs="Arial"/>
                <w:i/>
                <w:iCs/>
                <w:sz w:val="20"/>
                <w:szCs w:val="20"/>
                <w:lang w:val="es-DO"/>
              </w:rPr>
              <w:t>join</w:t>
            </w:r>
            <w:proofErr w:type="spellEnd"/>
            <w:r w:rsidRPr="001D575A">
              <w:rPr>
                <w:rFonts w:ascii="Arial" w:hAnsi="Arial" w:cs="Arial"/>
                <w:i/>
                <w:iCs/>
                <w:spacing w:val="10"/>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17"/>
                <w:sz w:val="20"/>
                <w:szCs w:val="20"/>
                <w:lang w:val="es-DO"/>
              </w:rPr>
              <w:t xml:space="preserve"> </w:t>
            </w:r>
            <w:proofErr w:type="spellStart"/>
            <w:r w:rsidRPr="001D575A">
              <w:rPr>
                <w:rFonts w:ascii="Arial" w:hAnsi="Arial" w:cs="Arial"/>
                <w:i/>
                <w:iCs/>
                <w:spacing w:val="-1"/>
                <w:sz w:val="20"/>
                <w:szCs w:val="20"/>
                <w:lang w:val="es-DO"/>
              </w:rPr>
              <w:t>di</w:t>
            </w:r>
            <w:r w:rsidRPr="001D575A">
              <w:rPr>
                <w:rFonts w:ascii="Arial" w:hAnsi="Arial" w:cs="Arial"/>
                <w:i/>
                <w:iCs/>
                <w:spacing w:val="-2"/>
                <w:sz w:val="20"/>
                <w:szCs w:val="20"/>
                <w:lang w:val="es-DO"/>
              </w:rPr>
              <w:t>v</w:t>
            </w:r>
            <w:r w:rsidRPr="001D575A">
              <w:rPr>
                <w:rFonts w:ascii="Arial" w:hAnsi="Arial" w:cs="Arial"/>
                <w:i/>
                <w:iCs/>
                <w:spacing w:val="-1"/>
                <w:sz w:val="20"/>
                <w:szCs w:val="20"/>
                <w:lang w:val="es-DO"/>
              </w:rPr>
              <w:t>isi</w:t>
            </w:r>
            <w:r w:rsidRPr="001D575A">
              <w:rPr>
                <w:rFonts w:ascii="Arial" w:hAnsi="Arial" w:cs="Arial"/>
                <w:i/>
                <w:iCs/>
                <w:spacing w:val="-2"/>
                <w:sz w:val="20"/>
                <w:szCs w:val="20"/>
                <w:lang w:val="es-DO"/>
              </w:rPr>
              <w:t>on</w:t>
            </w:r>
            <w:proofErr w:type="spellEnd"/>
            <w:r w:rsidRPr="001D575A">
              <w:rPr>
                <w:rFonts w:ascii="Georgia" w:hAnsi="Georgia" w:cs="Georgia"/>
                <w:spacing w:val="-1"/>
                <w:sz w:val="20"/>
                <w:szCs w:val="20"/>
                <w:lang w:val="es-DO"/>
              </w:rPr>
              <w:t>).</w:t>
            </w:r>
          </w:p>
          <w:p w:rsidR="008A5DA3" w:rsidRPr="001D575A" w:rsidRDefault="008A5DA3" w:rsidP="00CF7B9A">
            <w:pPr>
              <w:pStyle w:val="TableParagraph"/>
              <w:kinsoku w:val="0"/>
              <w:overflowPunct w:val="0"/>
              <w:spacing w:before="160"/>
              <w:ind w:left="617"/>
              <w:jc w:val="both"/>
              <w:rPr>
                <w:rFonts w:ascii="Georgia" w:hAnsi="Georgia" w:cs="Georgia"/>
                <w:sz w:val="20"/>
                <w:szCs w:val="20"/>
                <w:lang w:val="es-DO"/>
              </w:rPr>
            </w:pPr>
            <w:r w:rsidRPr="001D575A">
              <w:rPr>
                <w:rFonts w:ascii="Georgia" w:hAnsi="Georgia" w:cs="Georgia"/>
                <w:sz w:val="20"/>
                <w:szCs w:val="20"/>
                <w:lang w:val="es-DO"/>
              </w:rPr>
              <w:t>D</w:t>
            </w:r>
            <w:r w:rsidRPr="001D575A">
              <w:rPr>
                <w:rFonts w:ascii="Georgia" w:hAnsi="Georgia" w:cs="Georgia"/>
                <w:spacing w:val="-2"/>
                <w:sz w:val="20"/>
                <w:szCs w:val="20"/>
                <w:lang w:val="es-DO"/>
              </w:rPr>
              <w:t>e</w:t>
            </w:r>
            <w:r w:rsidRPr="001D575A">
              <w:rPr>
                <w:rFonts w:ascii="Georgia" w:hAnsi="Georgia" w:cs="Georgia"/>
                <w:sz w:val="20"/>
                <w:szCs w:val="20"/>
                <w:lang w:val="es-DO"/>
              </w:rPr>
              <w:t>mostrar</w:t>
            </w:r>
            <w:r w:rsidRPr="001D575A">
              <w:rPr>
                <w:rFonts w:ascii="Georgia" w:hAnsi="Georgia" w:cs="Georgia"/>
                <w:spacing w:val="-16"/>
                <w:sz w:val="20"/>
                <w:szCs w:val="20"/>
                <w:lang w:val="es-DO"/>
              </w:rPr>
              <w:t xml:space="preserve"> </w:t>
            </w:r>
            <w:r w:rsidRPr="001D575A">
              <w:rPr>
                <w:rFonts w:ascii="Georgia" w:hAnsi="Georgia" w:cs="Georgia"/>
                <w:sz w:val="20"/>
                <w:szCs w:val="20"/>
                <w:lang w:val="es-DO"/>
              </w:rPr>
              <w:t>consultas</w:t>
            </w:r>
            <w:r w:rsidRPr="001D575A">
              <w:rPr>
                <w:rFonts w:ascii="Georgia" w:hAnsi="Georgia" w:cs="Georgia"/>
                <w:spacing w:val="-16"/>
                <w:sz w:val="20"/>
                <w:szCs w:val="20"/>
                <w:lang w:val="es-DO"/>
              </w:rPr>
              <w:t xml:space="preserve"> </w:t>
            </w:r>
            <w:r w:rsidRPr="001D575A">
              <w:rPr>
                <w:rFonts w:ascii="Georgia" w:hAnsi="Georgia" w:cs="Georgia"/>
                <w:sz w:val="20"/>
                <w:szCs w:val="20"/>
                <w:lang w:val="es-DO"/>
              </w:rPr>
              <w:t>en</w:t>
            </w:r>
            <w:r w:rsidRPr="001D575A">
              <w:rPr>
                <w:rFonts w:ascii="Georgia" w:hAnsi="Georgia" w:cs="Georgia"/>
                <w:spacing w:val="-16"/>
                <w:sz w:val="20"/>
                <w:szCs w:val="20"/>
                <w:lang w:val="es-DO"/>
              </w:rPr>
              <w:t xml:space="preserve"> </w:t>
            </w:r>
            <w:r w:rsidRPr="001D575A">
              <w:rPr>
                <w:rFonts w:ascii="Georgia" w:hAnsi="Georgia" w:cs="Georgia"/>
                <w:sz w:val="20"/>
                <w:szCs w:val="20"/>
                <w:lang w:val="es-DO"/>
              </w:rPr>
              <w:t>el</w:t>
            </w:r>
            <w:r w:rsidRPr="001D575A">
              <w:rPr>
                <w:rFonts w:ascii="Georgia" w:hAnsi="Georgia" w:cs="Georgia"/>
                <w:spacing w:val="-15"/>
                <w:sz w:val="20"/>
                <w:szCs w:val="20"/>
                <w:lang w:val="es-DO"/>
              </w:rPr>
              <w:t xml:space="preserve"> </w:t>
            </w:r>
            <w:r w:rsidRPr="001D575A">
              <w:rPr>
                <w:rFonts w:ascii="Georgia" w:hAnsi="Georgia" w:cs="Georgia"/>
                <w:spacing w:val="-99"/>
                <w:sz w:val="20"/>
                <w:szCs w:val="20"/>
                <w:lang w:val="es-DO"/>
              </w:rPr>
              <w:t>´</w:t>
            </w:r>
            <w:r w:rsidRPr="001D575A">
              <w:rPr>
                <w:rFonts w:ascii="Georgia" w:hAnsi="Georgia" w:cs="Georgia"/>
                <w:sz w:val="20"/>
                <w:szCs w:val="20"/>
                <w:lang w:val="es-DO"/>
              </w:rPr>
              <w:t>algebra</w:t>
            </w:r>
            <w:r w:rsidRPr="001D575A">
              <w:rPr>
                <w:rFonts w:ascii="Georgia" w:hAnsi="Georgia" w:cs="Georgia"/>
                <w:spacing w:val="-16"/>
                <w:sz w:val="20"/>
                <w:szCs w:val="20"/>
                <w:lang w:val="es-DO"/>
              </w:rPr>
              <w:t xml:space="preserve"> </w:t>
            </w:r>
            <w:r w:rsidRPr="001D575A">
              <w:rPr>
                <w:rFonts w:ascii="Georgia" w:hAnsi="Georgia" w:cs="Georgia"/>
                <w:sz w:val="20"/>
                <w:szCs w:val="20"/>
                <w:lang w:val="es-DO"/>
              </w:rPr>
              <w:t>re</w:t>
            </w:r>
            <w:r w:rsidRPr="001D575A">
              <w:rPr>
                <w:rFonts w:ascii="Georgia" w:hAnsi="Georgia" w:cs="Georgia"/>
                <w:spacing w:val="-2"/>
                <w:sz w:val="20"/>
                <w:szCs w:val="20"/>
                <w:lang w:val="es-DO"/>
              </w:rPr>
              <w:t>l</w:t>
            </w:r>
            <w:r w:rsidRPr="001D575A">
              <w:rPr>
                <w:rFonts w:ascii="Georgia" w:hAnsi="Georgia" w:cs="Georgia"/>
                <w:sz w:val="20"/>
                <w:szCs w:val="20"/>
                <w:lang w:val="es-DO"/>
              </w:rPr>
              <w:t>acional.</w:t>
            </w:r>
          </w:p>
          <w:p w:rsidR="008A5DA3" w:rsidRPr="001D575A" w:rsidRDefault="008A5DA3" w:rsidP="00CF7B9A">
            <w:pPr>
              <w:pStyle w:val="TableParagraph"/>
              <w:kinsoku w:val="0"/>
              <w:overflowPunct w:val="0"/>
              <w:spacing w:before="171" w:line="252" w:lineRule="auto"/>
              <w:ind w:left="617" w:right="117"/>
              <w:jc w:val="both"/>
              <w:rPr>
                <w:lang w:val="es-DO"/>
              </w:rPr>
            </w:pPr>
            <w:r w:rsidRPr="001D575A">
              <w:rPr>
                <w:rFonts w:ascii="Georgia" w:hAnsi="Georgia" w:cs="Georgia"/>
                <w:sz w:val="20"/>
                <w:szCs w:val="20"/>
                <w:lang w:val="es-DO"/>
              </w:rPr>
              <w:t>D</w:t>
            </w:r>
            <w:r w:rsidRPr="001D575A">
              <w:rPr>
                <w:rFonts w:ascii="Georgia" w:hAnsi="Georgia" w:cs="Georgia"/>
                <w:spacing w:val="-2"/>
                <w:sz w:val="20"/>
                <w:szCs w:val="20"/>
                <w:lang w:val="es-DO"/>
              </w:rPr>
              <w:t>e</w:t>
            </w:r>
            <w:r w:rsidRPr="001D575A">
              <w:rPr>
                <w:rFonts w:ascii="Georgia" w:hAnsi="Georgia" w:cs="Georgia"/>
                <w:sz w:val="20"/>
                <w:szCs w:val="20"/>
                <w:lang w:val="es-DO"/>
              </w:rPr>
              <w:t>mostrar</w:t>
            </w:r>
            <w:r w:rsidRPr="001D575A">
              <w:rPr>
                <w:rFonts w:ascii="Georgia" w:hAnsi="Georgia" w:cs="Georgia"/>
                <w:spacing w:val="8"/>
                <w:sz w:val="20"/>
                <w:szCs w:val="20"/>
                <w:lang w:val="es-DO"/>
              </w:rPr>
              <w:t xml:space="preserve"> </w:t>
            </w:r>
            <w:r w:rsidRPr="001D575A">
              <w:rPr>
                <w:rFonts w:ascii="Georgia" w:hAnsi="Georgia" w:cs="Georgia"/>
                <w:sz w:val="20"/>
                <w:szCs w:val="20"/>
                <w:lang w:val="es-DO"/>
              </w:rPr>
              <w:t>consultas</w:t>
            </w:r>
            <w:r w:rsidRPr="001D575A">
              <w:rPr>
                <w:rFonts w:ascii="Georgia" w:hAnsi="Georgia" w:cs="Georgia"/>
                <w:spacing w:val="9"/>
                <w:sz w:val="20"/>
                <w:szCs w:val="20"/>
                <w:lang w:val="es-DO"/>
              </w:rPr>
              <w:t xml:space="preserve"> </w:t>
            </w:r>
            <w:r w:rsidRPr="001D575A">
              <w:rPr>
                <w:rFonts w:ascii="Georgia" w:hAnsi="Georgia" w:cs="Georgia"/>
                <w:sz w:val="20"/>
                <w:szCs w:val="20"/>
                <w:lang w:val="es-DO"/>
              </w:rPr>
              <w:t>en</w:t>
            </w:r>
            <w:r w:rsidRPr="001D575A">
              <w:rPr>
                <w:rFonts w:ascii="Georgia" w:hAnsi="Georgia" w:cs="Georgia"/>
                <w:spacing w:val="8"/>
                <w:sz w:val="20"/>
                <w:szCs w:val="20"/>
                <w:lang w:val="es-DO"/>
              </w:rPr>
              <w:t xml:space="preserve"> </w:t>
            </w:r>
            <w:r w:rsidRPr="001D575A">
              <w:rPr>
                <w:rFonts w:ascii="Georgia" w:hAnsi="Georgia" w:cs="Georgia"/>
                <w:sz w:val="20"/>
                <w:szCs w:val="20"/>
                <w:lang w:val="es-DO"/>
              </w:rPr>
              <w:t>el</w:t>
            </w:r>
            <w:r w:rsidRPr="001D575A">
              <w:rPr>
                <w:rFonts w:ascii="Georgia" w:hAnsi="Georgia" w:cs="Georgia"/>
                <w:spacing w:val="9"/>
                <w:sz w:val="20"/>
                <w:szCs w:val="20"/>
                <w:lang w:val="es-DO"/>
              </w:rPr>
              <w:t xml:space="preserve"> </w:t>
            </w:r>
            <w:proofErr w:type="spellStart"/>
            <w:r w:rsidRPr="001D575A">
              <w:rPr>
                <w:rFonts w:ascii="Georgia" w:hAnsi="Georgia" w:cs="Georgia"/>
                <w:sz w:val="20"/>
                <w:szCs w:val="20"/>
                <w:lang w:val="es-DO"/>
              </w:rPr>
              <w:t>c</w:t>
            </w:r>
            <w:r w:rsidRPr="001D575A">
              <w:rPr>
                <w:rFonts w:ascii="Georgia" w:hAnsi="Georgia" w:cs="Georgia"/>
                <w:spacing w:val="-99"/>
                <w:sz w:val="20"/>
                <w:szCs w:val="20"/>
                <w:lang w:val="es-DO"/>
              </w:rPr>
              <w:t>´</w:t>
            </w:r>
            <w:r w:rsidRPr="001D575A">
              <w:rPr>
                <w:rFonts w:ascii="Georgia" w:hAnsi="Georgia" w:cs="Georgia"/>
                <w:sz w:val="20"/>
                <w:szCs w:val="20"/>
                <w:lang w:val="es-DO"/>
              </w:rPr>
              <w:t>al</w:t>
            </w:r>
            <w:r w:rsidRPr="001D575A">
              <w:rPr>
                <w:rFonts w:ascii="Georgia" w:hAnsi="Georgia" w:cs="Georgia"/>
                <w:spacing w:val="-2"/>
                <w:sz w:val="20"/>
                <w:szCs w:val="20"/>
                <w:lang w:val="es-DO"/>
              </w:rPr>
              <w:t>c</w:t>
            </w:r>
            <w:r w:rsidRPr="001D575A">
              <w:rPr>
                <w:rFonts w:ascii="Georgia" w:hAnsi="Georgia" w:cs="Georgia"/>
                <w:sz w:val="20"/>
                <w:szCs w:val="20"/>
                <w:lang w:val="es-DO"/>
              </w:rPr>
              <w:t>ulo</w:t>
            </w:r>
            <w:proofErr w:type="spellEnd"/>
            <w:r w:rsidRPr="001D575A">
              <w:rPr>
                <w:rFonts w:ascii="Georgia" w:hAnsi="Georgia" w:cs="Georgia"/>
                <w:spacing w:val="9"/>
                <w:sz w:val="20"/>
                <w:szCs w:val="20"/>
                <w:lang w:val="es-DO"/>
              </w:rPr>
              <w:t xml:space="preserve"> </w:t>
            </w:r>
            <w:r w:rsidRPr="001D575A">
              <w:rPr>
                <w:rFonts w:ascii="Georgia" w:hAnsi="Georgia" w:cs="Georgia"/>
                <w:sz w:val="20"/>
                <w:szCs w:val="20"/>
                <w:lang w:val="es-DO"/>
              </w:rPr>
              <w:t>re</w:t>
            </w:r>
            <w:r w:rsidRPr="001D575A">
              <w:rPr>
                <w:rFonts w:ascii="Georgia" w:hAnsi="Georgia" w:cs="Georgia"/>
                <w:spacing w:val="-2"/>
                <w:sz w:val="20"/>
                <w:szCs w:val="20"/>
                <w:lang w:val="es-DO"/>
              </w:rPr>
              <w:t>l</w:t>
            </w:r>
            <w:r w:rsidRPr="001D575A">
              <w:rPr>
                <w:rFonts w:ascii="Georgia" w:hAnsi="Georgia" w:cs="Georgia"/>
                <w:sz w:val="20"/>
                <w:szCs w:val="20"/>
                <w:lang w:val="es-DO"/>
              </w:rPr>
              <w:t>acional</w:t>
            </w:r>
            <w:r w:rsidRPr="001D575A">
              <w:rPr>
                <w:rFonts w:ascii="Georgia" w:hAnsi="Georgia" w:cs="Georgia"/>
                <w:spacing w:val="8"/>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9"/>
                <w:sz w:val="20"/>
                <w:szCs w:val="20"/>
                <w:lang w:val="es-DO"/>
              </w:rPr>
              <w:t xml:space="preserve"> </w:t>
            </w:r>
            <w:r w:rsidRPr="001D575A">
              <w:rPr>
                <w:rFonts w:ascii="Georgia" w:hAnsi="Georgia" w:cs="Georgia"/>
                <w:sz w:val="20"/>
                <w:szCs w:val="20"/>
                <w:lang w:val="es-DO"/>
              </w:rPr>
              <w:t>tu-</w:t>
            </w:r>
            <w:r w:rsidRPr="001D575A">
              <w:rPr>
                <w:rFonts w:ascii="Georgia" w:hAnsi="Georgia" w:cs="Georgia"/>
                <w:w w:val="98"/>
                <w:sz w:val="20"/>
                <w:szCs w:val="20"/>
                <w:lang w:val="es-DO"/>
              </w:rPr>
              <w:t xml:space="preserve"> </w:t>
            </w:r>
            <w:proofErr w:type="spellStart"/>
            <w:r w:rsidRPr="001D575A">
              <w:rPr>
                <w:rFonts w:ascii="Georgia" w:hAnsi="Georgia" w:cs="Georgia"/>
                <w:sz w:val="20"/>
                <w:szCs w:val="20"/>
                <w:lang w:val="es-DO"/>
              </w:rPr>
              <w:t>plas</w:t>
            </w:r>
            <w:proofErr w:type="spellEnd"/>
            <w:r w:rsidRPr="001D575A">
              <w:rPr>
                <w:rFonts w:ascii="Georgia" w:hAnsi="Georgia" w:cs="Georgia"/>
                <w:sz w:val="20"/>
                <w:szCs w:val="20"/>
                <w:lang w:val="es-DO"/>
              </w:rPr>
              <w:t>.</w:t>
            </w:r>
          </w:p>
        </w:tc>
        <w:tc>
          <w:tcPr>
            <w:tcW w:w="5266" w:type="dxa"/>
            <w:tcBorders>
              <w:top w:val="single" w:sz="3" w:space="0" w:color="000000"/>
              <w:left w:val="single" w:sz="3" w:space="0" w:color="000000"/>
              <w:bottom w:val="single" w:sz="3" w:space="0" w:color="000000"/>
              <w:right w:val="single" w:sz="3" w:space="0" w:color="000000"/>
            </w:tcBorders>
          </w:tcPr>
          <w:p w:rsidR="008A5DA3" w:rsidRPr="001D575A" w:rsidRDefault="008A5DA3" w:rsidP="00CF7B9A">
            <w:pPr>
              <w:pStyle w:val="TableParagraph"/>
              <w:kinsoku w:val="0"/>
              <w:overflowPunct w:val="0"/>
              <w:spacing w:before="11"/>
              <w:rPr>
                <w:sz w:val="27"/>
                <w:szCs w:val="27"/>
                <w:lang w:val="es-DO"/>
              </w:rPr>
            </w:pPr>
          </w:p>
          <w:p w:rsidR="008A5DA3" w:rsidRPr="001D575A" w:rsidRDefault="008A5DA3" w:rsidP="00CF7B9A">
            <w:pPr>
              <w:pStyle w:val="TableParagraph"/>
              <w:kinsoku w:val="0"/>
              <w:overflowPunct w:val="0"/>
              <w:spacing w:line="252" w:lineRule="auto"/>
              <w:ind w:left="617" w:right="117"/>
              <w:rPr>
                <w:rFonts w:ascii="Georgia" w:hAnsi="Georgia" w:cs="Georgia"/>
                <w:sz w:val="20"/>
                <w:szCs w:val="20"/>
                <w:lang w:val="es-DO"/>
              </w:rPr>
            </w:pPr>
            <w:r w:rsidRPr="001D575A">
              <w:rPr>
                <w:rFonts w:ascii="Georgia" w:hAnsi="Georgia" w:cs="Georgia"/>
                <w:spacing w:val="1"/>
                <w:sz w:val="20"/>
                <w:szCs w:val="20"/>
                <w:lang w:val="es-DO"/>
              </w:rPr>
              <w:t>Mapeo</w:t>
            </w:r>
            <w:r w:rsidRPr="001D575A">
              <w:rPr>
                <w:rFonts w:ascii="Georgia" w:hAnsi="Georgia" w:cs="Georgia"/>
                <w:spacing w:val="-2"/>
                <w:sz w:val="20"/>
                <w:szCs w:val="20"/>
                <w:lang w:val="es-DO"/>
              </w:rPr>
              <w:t xml:space="preserve"> </w:t>
            </w:r>
            <w:r w:rsidRPr="001D575A">
              <w:rPr>
                <w:rFonts w:ascii="Georgia" w:hAnsi="Georgia" w:cs="Georgia"/>
                <w:sz w:val="20"/>
                <w:szCs w:val="20"/>
                <w:lang w:val="es-DO"/>
              </w:rPr>
              <w:t>del</w:t>
            </w:r>
            <w:r w:rsidRPr="001D575A">
              <w:rPr>
                <w:rFonts w:ascii="Georgia" w:hAnsi="Georgia" w:cs="Georgia"/>
                <w:spacing w:val="-2"/>
                <w:sz w:val="20"/>
                <w:szCs w:val="20"/>
                <w:lang w:val="es-DO"/>
              </w:rPr>
              <w:t xml:space="preserve"> </w:t>
            </w:r>
            <w:r w:rsidRPr="001D575A">
              <w:rPr>
                <w:rFonts w:ascii="Georgia" w:hAnsi="Georgia" w:cs="Georgia"/>
                <w:sz w:val="20"/>
                <w:szCs w:val="20"/>
                <w:lang w:val="es-DO"/>
              </w:rPr>
              <w:t>esquema</w:t>
            </w:r>
            <w:r w:rsidRPr="001D575A">
              <w:rPr>
                <w:rFonts w:ascii="Georgia" w:hAnsi="Georgia" w:cs="Georgia"/>
                <w:spacing w:val="-2"/>
                <w:sz w:val="20"/>
                <w:szCs w:val="20"/>
                <w:lang w:val="es-DO"/>
              </w:rPr>
              <w:t xml:space="preserve"> </w:t>
            </w:r>
            <w:r w:rsidRPr="001D575A">
              <w:rPr>
                <w:rFonts w:ascii="Georgia" w:hAnsi="Georgia" w:cs="Georgia"/>
                <w:sz w:val="20"/>
                <w:szCs w:val="20"/>
                <w:lang w:val="es-DO"/>
              </w:rPr>
              <w:t>conceptual</w:t>
            </w:r>
            <w:r w:rsidRPr="001D575A">
              <w:rPr>
                <w:rFonts w:ascii="Georgia" w:hAnsi="Georgia" w:cs="Georgia"/>
                <w:spacing w:val="-2"/>
                <w:sz w:val="20"/>
                <w:szCs w:val="20"/>
                <w:lang w:val="es-DO"/>
              </w:rPr>
              <w:t xml:space="preserve"> </w:t>
            </w:r>
            <w:r w:rsidRPr="001D575A">
              <w:rPr>
                <w:rFonts w:ascii="Georgia" w:hAnsi="Georgia" w:cs="Georgia"/>
                <w:sz w:val="20"/>
                <w:szCs w:val="20"/>
                <w:lang w:val="es-DO"/>
              </w:rPr>
              <w:t>al</w:t>
            </w:r>
            <w:r w:rsidRPr="001D575A">
              <w:rPr>
                <w:rFonts w:ascii="Georgia" w:hAnsi="Georgia" w:cs="Georgia"/>
                <w:spacing w:val="-2"/>
                <w:sz w:val="20"/>
                <w:szCs w:val="20"/>
                <w:lang w:val="es-DO"/>
              </w:rPr>
              <w:t xml:space="preserve"> esquema </w:t>
            </w:r>
            <w:proofErr w:type="spellStart"/>
            <w:r w:rsidRPr="001D575A">
              <w:rPr>
                <w:rFonts w:ascii="Georgia" w:hAnsi="Georgia" w:cs="Georgia"/>
                <w:spacing w:val="-2"/>
                <w:sz w:val="20"/>
                <w:szCs w:val="20"/>
                <w:lang w:val="es-DO"/>
              </w:rPr>
              <w:t>rel</w:t>
            </w:r>
            <w:r w:rsidRPr="001D575A">
              <w:rPr>
                <w:rFonts w:ascii="Georgia" w:hAnsi="Georgia" w:cs="Georgia"/>
                <w:spacing w:val="-1"/>
                <w:sz w:val="20"/>
                <w:szCs w:val="20"/>
                <w:lang w:val="es-DO"/>
              </w:rPr>
              <w:t>ac</w:t>
            </w:r>
            <w:r w:rsidRPr="001D575A">
              <w:rPr>
                <w:rFonts w:ascii="Georgia" w:hAnsi="Georgia" w:cs="Georgia"/>
                <w:spacing w:val="-2"/>
                <w:sz w:val="20"/>
                <w:szCs w:val="20"/>
                <w:lang w:val="es-DO"/>
              </w:rPr>
              <w:t>io</w:t>
            </w:r>
            <w:proofErr w:type="spellEnd"/>
            <w:r w:rsidRPr="001D575A">
              <w:rPr>
                <w:rFonts w:ascii="Georgia" w:hAnsi="Georgia" w:cs="Georgia"/>
                <w:spacing w:val="-2"/>
                <w:sz w:val="20"/>
                <w:szCs w:val="20"/>
                <w:lang w:val="es-DO"/>
              </w:rPr>
              <w:t>-</w:t>
            </w:r>
            <w:r w:rsidRPr="001D575A">
              <w:rPr>
                <w:rFonts w:ascii="Georgia" w:hAnsi="Georgia" w:cs="Georgia"/>
                <w:spacing w:val="25"/>
                <w:w w:val="91"/>
                <w:sz w:val="20"/>
                <w:szCs w:val="20"/>
                <w:lang w:val="es-DO"/>
              </w:rPr>
              <w:t xml:space="preserve"> </w:t>
            </w:r>
            <w:proofErr w:type="spellStart"/>
            <w:r w:rsidRPr="001D575A">
              <w:rPr>
                <w:rFonts w:ascii="Georgia" w:hAnsi="Georgia" w:cs="Georgia"/>
                <w:spacing w:val="-2"/>
                <w:sz w:val="20"/>
                <w:szCs w:val="20"/>
                <w:lang w:val="es-DO"/>
              </w:rPr>
              <w:t>nal</w:t>
            </w:r>
            <w:proofErr w:type="spellEnd"/>
            <w:r w:rsidRPr="001D575A">
              <w:rPr>
                <w:rFonts w:ascii="Georgia" w:hAnsi="Georgia" w:cs="Georgia"/>
                <w:spacing w:val="-1"/>
                <w:sz w:val="20"/>
                <w:szCs w:val="20"/>
                <w:lang w:val="es-DO"/>
              </w:rPr>
              <w:t>.</w:t>
            </w:r>
          </w:p>
          <w:p w:rsidR="008A5DA3" w:rsidRPr="001D575A" w:rsidRDefault="008A5DA3" w:rsidP="00CF7B9A">
            <w:pPr>
              <w:pStyle w:val="TableParagraph"/>
              <w:kinsoku w:val="0"/>
              <w:overflowPunct w:val="0"/>
              <w:spacing w:before="159" w:line="368" w:lineRule="auto"/>
              <w:ind w:left="617" w:right="1274"/>
              <w:rPr>
                <w:lang w:val="es-DO"/>
              </w:rPr>
            </w:pPr>
            <w:r w:rsidRPr="001D575A">
              <w:rPr>
                <w:rFonts w:ascii="Georgia" w:hAnsi="Georgia" w:cs="Georgia"/>
                <w:spacing w:val="-1"/>
                <w:sz w:val="20"/>
                <w:szCs w:val="20"/>
                <w:lang w:val="es-DO"/>
              </w:rPr>
              <w:t>Ent</w:t>
            </w:r>
            <w:r w:rsidRPr="001D575A">
              <w:rPr>
                <w:rFonts w:ascii="Georgia" w:hAnsi="Georgia" w:cs="Georgia"/>
                <w:spacing w:val="-2"/>
                <w:sz w:val="20"/>
                <w:szCs w:val="20"/>
                <w:lang w:val="es-DO"/>
              </w:rPr>
              <w:t>idad</w:t>
            </w:r>
            <w:r w:rsidRPr="001D575A">
              <w:rPr>
                <w:rFonts w:ascii="Georgia" w:hAnsi="Georgia" w:cs="Georgia"/>
                <w:spacing w:val="-12"/>
                <w:sz w:val="20"/>
                <w:szCs w:val="20"/>
                <w:lang w:val="es-DO"/>
              </w:rPr>
              <w:t xml:space="preserve"> </w:t>
            </w:r>
            <w:r w:rsidRPr="001D575A">
              <w:rPr>
                <w:rFonts w:ascii="Georgia" w:hAnsi="Georgia" w:cs="Georgia"/>
                <w:sz w:val="20"/>
                <w:szCs w:val="20"/>
                <w:lang w:val="es-DO"/>
              </w:rPr>
              <w:t>e</w:t>
            </w:r>
            <w:r w:rsidRPr="001D575A">
              <w:rPr>
                <w:rFonts w:ascii="Georgia" w:hAnsi="Georgia" w:cs="Georgia"/>
                <w:spacing w:val="-11"/>
                <w:sz w:val="20"/>
                <w:szCs w:val="20"/>
                <w:lang w:val="es-DO"/>
              </w:rPr>
              <w:t xml:space="preserve"> </w:t>
            </w:r>
            <w:r w:rsidRPr="001D575A">
              <w:rPr>
                <w:rFonts w:ascii="Georgia" w:hAnsi="Georgia" w:cs="Georgia"/>
                <w:spacing w:val="-2"/>
                <w:sz w:val="20"/>
                <w:szCs w:val="20"/>
                <w:lang w:val="es-DO"/>
              </w:rPr>
              <w:t>in</w:t>
            </w:r>
            <w:r w:rsidRPr="001D575A">
              <w:rPr>
                <w:rFonts w:ascii="Georgia" w:hAnsi="Georgia" w:cs="Georgia"/>
                <w:spacing w:val="-1"/>
                <w:sz w:val="20"/>
                <w:szCs w:val="20"/>
                <w:lang w:val="es-DO"/>
              </w:rPr>
              <w:t>t</w:t>
            </w:r>
            <w:r w:rsidRPr="001D575A">
              <w:rPr>
                <w:rFonts w:ascii="Georgia" w:hAnsi="Georgia" w:cs="Georgia"/>
                <w:spacing w:val="-2"/>
                <w:sz w:val="20"/>
                <w:szCs w:val="20"/>
                <w:lang w:val="es-DO"/>
              </w:rPr>
              <w:t>egridad</w:t>
            </w:r>
            <w:r w:rsidRPr="001D575A">
              <w:rPr>
                <w:rFonts w:ascii="Georgia" w:hAnsi="Georgia" w:cs="Georgia"/>
                <w:spacing w:val="-12"/>
                <w:sz w:val="20"/>
                <w:szCs w:val="20"/>
                <w:lang w:val="es-DO"/>
              </w:rPr>
              <w:t xml:space="preserve"> </w:t>
            </w:r>
            <w:r w:rsidRPr="001D575A">
              <w:rPr>
                <w:rFonts w:ascii="Georgia" w:hAnsi="Georgia" w:cs="Georgia"/>
                <w:spacing w:val="-2"/>
                <w:sz w:val="20"/>
                <w:szCs w:val="20"/>
                <w:lang w:val="es-DO"/>
              </w:rPr>
              <w:t>referencial</w:t>
            </w:r>
            <w:r w:rsidRPr="001D575A">
              <w:rPr>
                <w:rFonts w:ascii="Georgia" w:hAnsi="Georgia" w:cs="Georgia"/>
                <w:spacing w:val="-1"/>
                <w:sz w:val="20"/>
                <w:szCs w:val="20"/>
                <w:lang w:val="es-DO"/>
              </w:rPr>
              <w:t>.</w:t>
            </w:r>
            <w:r w:rsidRPr="001D575A">
              <w:rPr>
                <w:rFonts w:ascii="Georgia" w:hAnsi="Georgia" w:cs="Georgia"/>
                <w:w w:val="102"/>
                <w:sz w:val="20"/>
                <w:szCs w:val="20"/>
                <w:lang w:val="es-DO"/>
              </w:rPr>
              <w:t xml:space="preserve"> </w:t>
            </w:r>
            <w:r w:rsidRPr="001D575A">
              <w:rPr>
                <w:rFonts w:ascii="Georgia" w:hAnsi="Georgia" w:cs="Georgia"/>
                <w:spacing w:val="4"/>
                <w:w w:val="102"/>
                <w:sz w:val="20"/>
                <w:szCs w:val="20"/>
                <w:lang w:val="es-DO"/>
              </w:rPr>
              <w:t xml:space="preserve">         </w:t>
            </w:r>
            <w:r w:rsidRPr="001D575A">
              <w:rPr>
                <w:rFonts w:ascii="Georgia" w:hAnsi="Georgia" w:cs="Georgia"/>
                <w:spacing w:val="-113"/>
                <w:sz w:val="20"/>
                <w:szCs w:val="20"/>
                <w:lang w:val="es-DO"/>
              </w:rPr>
              <w:t>A</w:t>
            </w:r>
            <w:r w:rsidRPr="001D575A">
              <w:rPr>
                <w:rFonts w:ascii="Georgia" w:hAnsi="Georgia" w:cs="Georgia"/>
                <w:position w:val="5"/>
                <w:sz w:val="20"/>
                <w:szCs w:val="20"/>
                <w:lang w:val="es-DO"/>
              </w:rPr>
              <w:t>´</w:t>
            </w:r>
            <w:r w:rsidRPr="001D575A">
              <w:rPr>
                <w:rFonts w:ascii="Georgia" w:hAnsi="Georgia" w:cs="Georgia"/>
                <w:spacing w:val="-35"/>
                <w:position w:val="5"/>
                <w:sz w:val="20"/>
                <w:szCs w:val="20"/>
                <w:lang w:val="es-DO"/>
              </w:rPr>
              <w:t xml:space="preserve"> </w:t>
            </w:r>
            <w:proofErr w:type="spellStart"/>
            <w:r w:rsidRPr="001D575A">
              <w:rPr>
                <w:rFonts w:ascii="Georgia" w:hAnsi="Georgia" w:cs="Georgia"/>
                <w:sz w:val="20"/>
                <w:szCs w:val="20"/>
                <w:lang w:val="es-DO"/>
              </w:rPr>
              <w:t>lgebra</w:t>
            </w:r>
            <w:proofErr w:type="spellEnd"/>
            <w:r w:rsidRPr="001D575A">
              <w:rPr>
                <w:rFonts w:ascii="Georgia" w:hAnsi="Georgia" w:cs="Georgia"/>
                <w:spacing w:val="-11"/>
                <w:sz w:val="20"/>
                <w:szCs w:val="20"/>
                <w:lang w:val="es-DO"/>
              </w:rPr>
              <w:t xml:space="preserve"> </w:t>
            </w:r>
            <w:r w:rsidRPr="001D575A">
              <w:rPr>
                <w:rFonts w:ascii="Georgia" w:hAnsi="Georgia" w:cs="Georgia"/>
                <w:sz w:val="20"/>
                <w:szCs w:val="20"/>
                <w:lang w:val="es-DO"/>
              </w:rPr>
              <w:t>re</w:t>
            </w:r>
            <w:r w:rsidRPr="001D575A">
              <w:rPr>
                <w:rFonts w:ascii="Georgia" w:hAnsi="Georgia" w:cs="Georgia"/>
                <w:spacing w:val="-2"/>
                <w:sz w:val="20"/>
                <w:szCs w:val="20"/>
                <w:lang w:val="es-DO"/>
              </w:rPr>
              <w:t>l</w:t>
            </w:r>
            <w:r w:rsidRPr="001D575A">
              <w:rPr>
                <w:rFonts w:ascii="Georgia" w:hAnsi="Georgia" w:cs="Georgia"/>
                <w:sz w:val="20"/>
                <w:szCs w:val="20"/>
                <w:lang w:val="es-DO"/>
              </w:rPr>
              <w:t>acional</w:t>
            </w:r>
            <w:r w:rsidRPr="001D575A">
              <w:rPr>
                <w:rFonts w:ascii="Georgia" w:hAnsi="Georgia" w:cs="Georgia"/>
                <w:spacing w:val="-10"/>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10"/>
                <w:sz w:val="20"/>
                <w:szCs w:val="20"/>
                <w:lang w:val="es-DO"/>
              </w:rPr>
              <w:t xml:space="preserve"> </w:t>
            </w:r>
            <w:proofErr w:type="spellStart"/>
            <w:r w:rsidRPr="001D575A">
              <w:rPr>
                <w:rFonts w:ascii="Georgia" w:hAnsi="Georgia" w:cs="Georgia"/>
                <w:sz w:val="20"/>
                <w:szCs w:val="20"/>
                <w:lang w:val="es-DO"/>
              </w:rPr>
              <w:t>c</w:t>
            </w:r>
            <w:r w:rsidRPr="001D575A">
              <w:rPr>
                <w:rFonts w:ascii="Georgia" w:hAnsi="Georgia" w:cs="Georgia"/>
                <w:spacing w:val="-99"/>
                <w:sz w:val="20"/>
                <w:szCs w:val="20"/>
                <w:lang w:val="es-DO"/>
              </w:rPr>
              <w:t>´</w:t>
            </w:r>
            <w:r w:rsidRPr="001D575A">
              <w:rPr>
                <w:rFonts w:ascii="Georgia" w:hAnsi="Georgia" w:cs="Georgia"/>
                <w:sz w:val="20"/>
                <w:szCs w:val="20"/>
                <w:lang w:val="es-DO"/>
              </w:rPr>
              <w:t>al</w:t>
            </w:r>
            <w:r w:rsidRPr="001D575A">
              <w:rPr>
                <w:rFonts w:ascii="Georgia" w:hAnsi="Georgia" w:cs="Georgia"/>
                <w:spacing w:val="-2"/>
                <w:sz w:val="20"/>
                <w:szCs w:val="20"/>
                <w:lang w:val="es-DO"/>
              </w:rPr>
              <w:t>c</w:t>
            </w:r>
            <w:r w:rsidRPr="001D575A">
              <w:rPr>
                <w:rFonts w:ascii="Georgia" w:hAnsi="Georgia" w:cs="Georgia"/>
                <w:sz w:val="20"/>
                <w:szCs w:val="20"/>
                <w:lang w:val="es-DO"/>
              </w:rPr>
              <w:t>ulo</w:t>
            </w:r>
            <w:proofErr w:type="spellEnd"/>
            <w:r w:rsidRPr="001D575A">
              <w:rPr>
                <w:rFonts w:ascii="Georgia" w:hAnsi="Georgia" w:cs="Georgia"/>
                <w:spacing w:val="-11"/>
                <w:sz w:val="20"/>
                <w:szCs w:val="20"/>
                <w:lang w:val="es-DO"/>
              </w:rPr>
              <w:t xml:space="preserve"> </w:t>
            </w:r>
            <w:r w:rsidRPr="001D575A">
              <w:rPr>
                <w:rFonts w:ascii="Georgia" w:hAnsi="Georgia" w:cs="Georgia"/>
                <w:sz w:val="20"/>
                <w:szCs w:val="20"/>
                <w:lang w:val="es-DO"/>
              </w:rPr>
              <w:t>re</w:t>
            </w:r>
            <w:r w:rsidRPr="001D575A">
              <w:rPr>
                <w:rFonts w:ascii="Georgia" w:hAnsi="Georgia" w:cs="Georgia"/>
                <w:spacing w:val="-2"/>
                <w:sz w:val="20"/>
                <w:szCs w:val="20"/>
                <w:lang w:val="es-DO"/>
              </w:rPr>
              <w:t>l</w:t>
            </w:r>
            <w:r w:rsidRPr="001D575A">
              <w:rPr>
                <w:rFonts w:ascii="Georgia" w:hAnsi="Georgia" w:cs="Georgia"/>
                <w:sz w:val="20"/>
                <w:szCs w:val="20"/>
                <w:lang w:val="es-DO"/>
              </w:rPr>
              <w:t>acional.</w:t>
            </w:r>
          </w:p>
        </w:tc>
      </w:tr>
      <w:tr w:rsidR="008A5DA3" w:rsidTr="00CF7B9A">
        <w:tblPrEx>
          <w:tblCellMar>
            <w:top w:w="0" w:type="dxa"/>
            <w:left w:w="0" w:type="dxa"/>
            <w:bottom w:w="0" w:type="dxa"/>
            <w:right w:w="0" w:type="dxa"/>
          </w:tblCellMar>
        </w:tblPrEx>
        <w:trPr>
          <w:trHeight w:hRule="exact" w:val="247"/>
        </w:trPr>
        <w:tc>
          <w:tcPr>
            <w:tcW w:w="10532" w:type="dxa"/>
            <w:gridSpan w:val="2"/>
            <w:tcBorders>
              <w:top w:val="single" w:sz="3" w:space="0" w:color="000000"/>
              <w:left w:val="single" w:sz="3" w:space="0" w:color="000000"/>
              <w:bottom w:val="single" w:sz="3" w:space="0" w:color="000000"/>
              <w:right w:val="single" w:sz="3" w:space="0" w:color="000000"/>
            </w:tcBorders>
          </w:tcPr>
          <w:p w:rsidR="008A5DA3" w:rsidRDefault="008A5DA3" w:rsidP="00CF7B9A">
            <w:pPr>
              <w:pStyle w:val="TableParagraph"/>
              <w:kinsoku w:val="0"/>
              <w:overflowPunct w:val="0"/>
              <w:spacing w:line="210" w:lineRule="exact"/>
              <w:ind w:left="119"/>
            </w:pPr>
            <w:proofErr w:type="spellStart"/>
            <w:r>
              <w:rPr>
                <w:rFonts w:ascii="Georgia" w:hAnsi="Georgia" w:cs="Georgia"/>
                <w:b/>
                <w:bCs/>
                <w:w w:val="95"/>
                <w:sz w:val="20"/>
                <w:szCs w:val="20"/>
              </w:rPr>
              <w:t>Lecturas</w:t>
            </w:r>
            <w:proofErr w:type="spellEnd"/>
            <w:r>
              <w:rPr>
                <w:rFonts w:ascii="Georgia" w:hAnsi="Georgia" w:cs="Georgia"/>
                <w:b/>
                <w:bCs/>
                <w:w w:val="95"/>
                <w:sz w:val="20"/>
                <w:szCs w:val="20"/>
              </w:rPr>
              <w:t>:</w:t>
            </w:r>
            <w:r>
              <w:rPr>
                <w:rFonts w:ascii="Georgia" w:hAnsi="Georgia" w:cs="Georgia"/>
                <w:b/>
                <w:bCs/>
                <w:spacing w:val="8"/>
                <w:w w:val="95"/>
                <w:sz w:val="20"/>
                <w:szCs w:val="20"/>
              </w:rPr>
              <w:t xml:space="preserve"> </w:t>
            </w:r>
            <w:r>
              <w:rPr>
                <w:rFonts w:ascii="Georgia" w:hAnsi="Georgia" w:cs="Georgia"/>
                <w:spacing w:val="-1"/>
                <w:w w:val="95"/>
                <w:sz w:val="20"/>
                <w:szCs w:val="20"/>
              </w:rPr>
              <w:t>[</w:t>
            </w:r>
            <w:proofErr w:type="spellStart"/>
            <w:r>
              <w:rPr>
                <w:rFonts w:ascii="Georgia" w:hAnsi="Georgia" w:cs="Georgia"/>
                <w:spacing w:val="-1"/>
                <w:w w:val="95"/>
                <w:sz w:val="20"/>
                <w:szCs w:val="20"/>
              </w:rPr>
              <w:t>Whit</w:t>
            </w:r>
            <w:r>
              <w:rPr>
                <w:rFonts w:ascii="Georgia" w:hAnsi="Georgia" w:cs="Georgia"/>
                <w:spacing w:val="-2"/>
                <w:w w:val="95"/>
                <w:sz w:val="20"/>
                <w:szCs w:val="20"/>
              </w:rPr>
              <w:t>e</w:t>
            </w:r>
            <w:r>
              <w:rPr>
                <w:rFonts w:ascii="Georgia" w:hAnsi="Georgia" w:cs="Georgia"/>
                <w:spacing w:val="-1"/>
                <w:w w:val="95"/>
                <w:sz w:val="20"/>
                <w:szCs w:val="20"/>
              </w:rPr>
              <w:t>horn</w:t>
            </w:r>
            <w:proofErr w:type="spellEnd"/>
            <w:r>
              <w:rPr>
                <w:rFonts w:ascii="Georgia" w:hAnsi="Georgia" w:cs="Georgia"/>
                <w:spacing w:val="10"/>
                <w:w w:val="95"/>
                <w:sz w:val="20"/>
                <w:szCs w:val="20"/>
              </w:rPr>
              <w:t xml:space="preserve"> </w:t>
            </w:r>
            <w:r>
              <w:rPr>
                <w:rFonts w:ascii="Georgia" w:hAnsi="Georgia" w:cs="Georgia"/>
                <w:w w:val="95"/>
                <w:sz w:val="20"/>
                <w:szCs w:val="20"/>
              </w:rPr>
              <w:t>and</w:t>
            </w:r>
            <w:r>
              <w:rPr>
                <w:rFonts w:ascii="Georgia" w:hAnsi="Georgia" w:cs="Georgia"/>
                <w:spacing w:val="12"/>
                <w:w w:val="95"/>
                <w:sz w:val="20"/>
                <w:szCs w:val="20"/>
              </w:rPr>
              <w:t xml:space="preserve"> </w:t>
            </w:r>
            <w:proofErr w:type="spellStart"/>
            <w:r>
              <w:rPr>
                <w:rFonts w:ascii="Georgia" w:hAnsi="Georgia" w:cs="Georgia"/>
                <w:spacing w:val="-1"/>
                <w:w w:val="95"/>
                <w:sz w:val="20"/>
                <w:szCs w:val="20"/>
              </w:rPr>
              <w:t>Marklyn</w:t>
            </w:r>
            <w:proofErr w:type="spellEnd"/>
            <w:r>
              <w:rPr>
                <w:rFonts w:ascii="Georgia" w:hAnsi="Georgia" w:cs="Georgia"/>
                <w:spacing w:val="-1"/>
                <w:w w:val="95"/>
                <w:sz w:val="20"/>
                <w:szCs w:val="20"/>
              </w:rPr>
              <w:t>,</w:t>
            </w:r>
            <w:r>
              <w:rPr>
                <w:rFonts w:ascii="Georgia" w:hAnsi="Georgia" w:cs="Georgia"/>
                <w:spacing w:val="10"/>
                <w:w w:val="95"/>
                <w:sz w:val="20"/>
                <w:szCs w:val="20"/>
              </w:rPr>
              <w:t xml:space="preserve"> </w:t>
            </w:r>
            <w:r>
              <w:rPr>
                <w:rFonts w:ascii="Georgia" w:hAnsi="Georgia" w:cs="Georgia"/>
                <w:w w:val="95"/>
                <w:sz w:val="20"/>
                <w:szCs w:val="20"/>
              </w:rPr>
              <w:t>2001],</w:t>
            </w:r>
            <w:r>
              <w:rPr>
                <w:rFonts w:ascii="Georgia" w:hAnsi="Georgia" w:cs="Georgia"/>
                <w:spacing w:val="11"/>
                <w:w w:val="95"/>
                <w:sz w:val="20"/>
                <w:szCs w:val="20"/>
              </w:rPr>
              <w:t xml:space="preserve"> </w:t>
            </w:r>
            <w:r>
              <w:rPr>
                <w:rFonts w:ascii="Georgia" w:hAnsi="Georgia" w:cs="Georgia"/>
                <w:w w:val="95"/>
                <w:sz w:val="20"/>
                <w:szCs w:val="20"/>
              </w:rPr>
              <w:t>[Date,</w:t>
            </w:r>
            <w:r>
              <w:rPr>
                <w:rFonts w:ascii="Georgia" w:hAnsi="Georgia" w:cs="Georgia"/>
                <w:spacing w:val="10"/>
                <w:w w:val="95"/>
                <w:sz w:val="20"/>
                <w:szCs w:val="20"/>
              </w:rPr>
              <w:t xml:space="preserve"> </w:t>
            </w:r>
            <w:r>
              <w:rPr>
                <w:rFonts w:ascii="Georgia" w:hAnsi="Georgia" w:cs="Georgia"/>
                <w:w w:val="95"/>
                <w:sz w:val="20"/>
                <w:szCs w:val="20"/>
              </w:rPr>
              <w:t>2005],</w:t>
            </w:r>
            <w:r>
              <w:rPr>
                <w:rFonts w:ascii="Georgia" w:hAnsi="Georgia" w:cs="Georgia"/>
                <w:spacing w:val="12"/>
                <w:w w:val="95"/>
                <w:sz w:val="20"/>
                <w:szCs w:val="20"/>
              </w:rPr>
              <w:t xml:space="preserve"> </w:t>
            </w:r>
            <w:r>
              <w:rPr>
                <w:rFonts w:ascii="Georgia" w:hAnsi="Georgia" w:cs="Georgia"/>
                <w:spacing w:val="-1"/>
                <w:w w:val="95"/>
                <w:sz w:val="20"/>
                <w:szCs w:val="20"/>
              </w:rPr>
              <w:t>[</w:t>
            </w:r>
            <w:proofErr w:type="spellStart"/>
            <w:r>
              <w:rPr>
                <w:rFonts w:ascii="Georgia" w:hAnsi="Georgia" w:cs="Georgia"/>
                <w:spacing w:val="-1"/>
                <w:w w:val="95"/>
                <w:sz w:val="20"/>
                <w:szCs w:val="20"/>
              </w:rPr>
              <w:t>Korth</w:t>
            </w:r>
            <w:proofErr w:type="spellEnd"/>
            <w:r>
              <w:rPr>
                <w:rFonts w:ascii="Georgia" w:hAnsi="Georgia" w:cs="Georgia"/>
                <w:spacing w:val="10"/>
                <w:w w:val="95"/>
                <w:sz w:val="20"/>
                <w:szCs w:val="20"/>
              </w:rPr>
              <w:t xml:space="preserve"> </w:t>
            </w:r>
            <w:r>
              <w:rPr>
                <w:rFonts w:ascii="Georgia" w:hAnsi="Georgia" w:cs="Georgia"/>
                <w:w w:val="95"/>
                <w:sz w:val="20"/>
                <w:szCs w:val="20"/>
              </w:rPr>
              <w:t>and</w:t>
            </w:r>
            <w:r>
              <w:rPr>
                <w:rFonts w:ascii="Georgia" w:hAnsi="Georgia" w:cs="Georgia"/>
                <w:spacing w:val="11"/>
                <w:w w:val="95"/>
                <w:sz w:val="20"/>
                <w:szCs w:val="20"/>
              </w:rPr>
              <w:t xml:space="preserve"> </w:t>
            </w:r>
            <w:proofErr w:type="spellStart"/>
            <w:r>
              <w:rPr>
                <w:rFonts w:ascii="Georgia" w:hAnsi="Georgia" w:cs="Georgia"/>
                <w:spacing w:val="-1"/>
                <w:w w:val="95"/>
                <w:sz w:val="20"/>
                <w:szCs w:val="20"/>
              </w:rPr>
              <w:t>Silberschatz</w:t>
            </w:r>
            <w:proofErr w:type="spellEnd"/>
            <w:r>
              <w:rPr>
                <w:rFonts w:ascii="Georgia" w:hAnsi="Georgia" w:cs="Georgia"/>
                <w:spacing w:val="-1"/>
                <w:w w:val="95"/>
                <w:sz w:val="20"/>
                <w:szCs w:val="20"/>
              </w:rPr>
              <w:t>,</w:t>
            </w:r>
            <w:r>
              <w:rPr>
                <w:rFonts w:ascii="Georgia" w:hAnsi="Georgia" w:cs="Georgia"/>
                <w:spacing w:val="11"/>
                <w:w w:val="95"/>
                <w:sz w:val="20"/>
                <w:szCs w:val="20"/>
              </w:rPr>
              <w:t xml:space="preserve"> </w:t>
            </w:r>
            <w:r>
              <w:rPr>
                <w:rFonts w:ascii="Georgia" w:hAnsi="Georgia" w:cs="Georgia"/>
                <w:w w:val="95"/>
                <w:sz w:val="20"/>
                <w:szCs w:val="20"/>
              </w:rPr>
              <w:t>2002]</w:t>
            </w:r>
          </w:p>
        </w:tc>
      </w:tr>
    </w:tbl>
    <w:p w:rsidR="008A5DA3" w:rsidRDefault="008A5DA3" w:rsidP="008A5DA3">
      <w:pPr>
        <w:pStyle w:val="BodyText"/>
        <w:kinsoku w:val="0"/>
        <w:overflowPunct w:val="0"/>
        <w:ind w:left="0"/>
        <w:rPr>
          <w:rFonts w:ascii="Times New Roman" w:hAnsi="Times New Roman" w:cs="Times New Roman"/>
          <w:b/>
          <w:bCs/>
          <w:sz w:val="19"/>
          <w:szCs w:val="19"/>
        </w:rPr>
      </w:pPr>
    </w:p>
    <w:tbl>
      <w:tblPr>
        <w:tblW w:w="0" w:type="auto"/>
        <w:tblInd w:w="114" w:type="dxa"/>
        <w:tblLayout w:type="fixed"/>
        <w:tblCellMar>
          <w:left w:w="0" w:type="dxa"/>
          <w:right w:w="0" w:type="dxa"/>
        </w:tblCellMar>
        <w:tblLook w:val="0000" w:firstRow="0" w:lastRow="0" w:firstColumn="0" w:lastColumn="0" w:noHBand="0" w:noVBand="0"/>
      </w:tblPr>
      <w:tblGrid>
        <w:gridCol w:w="5266"/>
        <w:gridCol w:w="5266"/>
      </w:tblGrid>
      <w:tr w:rsidR="008A5DA3" w:rsidRPr="001D575A" w:rsidTr="00CF7B9A">
        <w:tblPrEx>
          <w:tblCellMar>
            <w:top w:w="0" w:type="dxa"/>
            <w:left w:w="0" w:type="dxa"/>
            <w:bottom w:w="0" w:type="dxa"/>
            <w:right w:w="0" w:type="dxa"/>
          </w:tblCellMar>
        </w:tblPrEx>
        <w:trPr>
          <w:trHeight w:hRule="exact" w:val="247"/>
        </w:trPr>
        <w:tc>
          <w:tcPr>
            <w:tcW w:w="10532" w:type="dxa"/>
            <w:gridSpan w:val="2"/>
            <w:tcBorders>
              <w:top w:val="single" w:sz="3" w:space="0" w:color="000000"/>
              <w:left w:val="single" w:sz="3" w:space="0" w:color="000000"/>
              <w:bottom w:val="single" w:sz="3" w:space="0" w:color="000000"/>
              <w:right w:val="single" w:sz="3" w:space="0" w:color="000000"/>
            </w:tcBorders>
          </w:tcPr>
          <w:p w:rsidR="008A5DA3" w:rsidRPr="001D575A" w:rsidRDefault="008A5DA3" w:rsidP="00CF7B9A">
            <w:pPr>
              <w:pStyle w:val="TableParagraph"/>
              <w:kinsoku w:val="0"/>
              <w:overflowPunct w:val="0"/>
              <w:spacing w:line="211" w:lineRule="exact"/>
              <w:ind w:left="119"/>
              <w:rPr>
                <w:lang w:val="es-DO"/>
              </w:rPr>
            </w:pPr>
            <w:r w:rsidRPr="001D575A">
              <w:rPr>
                <w:rFonts w:ascii="Georgia" w:hAnsi="Georgia" w:cs="Georgia"/>
                <w:b/>
                <w:bCs/>
                <w:spacing w:val="-2"/>
                <w:sz w:val="20"/>
                <w:szCs w:val="20"/>
                <w:lang w:val="es-DO"/>
              </w:rPr>
              <w:t>UNIDAD</w:t>
            </w:r>
            <w:r w:rsidRPr="001D575A">
              <w:rPr>
                <w:rFonts w:ascii="Georgia" w:hAnsi="Georgia" w:cs="Georgia"/>
                <w:b/>
                <w:bCs/>
                <w:spacing w:val="3"/>
                <w:sz w:val="20"/>
                <w:szCs w:val="20"/>
                <w:lang w:val="es-DO"/>
              </w:rPr>
              <w:t xml:space="preserve"> </w:t>
            </w:r>
            <w:r w:rsidRPr="001D575A">
              <w:rPr>
                <w:rFonts w:ascii="Georgia" w:hAnsi="Georgia" w:cs="Georgia"/>
                <w:b/>
                <w:bCs/>
                <w:sz w:val="20"/>
                <w:szCs w:val="20"/>
                <w:lang w:val="es-DO"/>
              </w:rPr>
              <w:t>6:</w:t>
            </w:r>
            <w:r w:rsidRPr="001D575A">
              <w:rPr>
                <w:rFonts w:ascii="Georgia" w:hAnsi="Georgia" w:cs="Georgia"/>
                <w:b/>
                <w:bCs/>
                <w:spacing w:val="4"/>
                <w:sz w:val="20"/>
                <w:szCs w:val="20"/>
                <w:lang w:val="es-DO"/>
              </w:rPr>
              <w:t xml:space="preserve"> </w:t>
            </w:r>
            <w:r w:rsidRPr="001D575A">
              <w:rPr>
                <w:rFonts w:ascii="Georgia" w:hAnsi="Georgia" w:cs="Georgia"/>
                <w:b/>
                <w:bCs/>
                <w:sz w:val="20"/>
                <w:szCs w:val="20"/>
                <w:lang w:val="es-DO"/>
              </w:rPr>
              <w:t>IM/Lenguajes</w:t>
            </w:r>
            <w:r w:rsidRPr="001D575A">
              <w:rPr>
                <w:rFonts w:ascii="Georgia" w:hAnsi="Georgia" w:cs="Georgia"/>
                <w:b/>
                <w:bCs/>
                <w:spacing w:val="4"/>
                <w:sz w:val="20"/>
                <w:szCs w:val="20"/>
                <w:lang w:val="es-DO"/>
              </w:rPr>
              <w:t xml:space="preserve"> </w:t>
            </w:r>
            <w:r w:rsidRPr="001D575A">
              <w:rPr>
                <w:rFonts w:ascii="Georgia" w:hAnsi="Georgia" w:cs="Georgia"/>
                <w:b/>
                <w:bCs/>
                <w:sz w:val="20"/>
                <w:szCs w:val="20"/>
                <w:lang w:val="es-DO"/>
              </w:rPr>
              <w:t>de</w:t>
            </w:r>
            <w:r w:rsidRPr="001D575A">
              <w:rPr>
                <w:rFonts w:ascii="Georgia" w:hAnsi="Georgia" w:cs="Georgia"/>
                <w:b/>
                <w:bCs/>
                <w:spacing w:val="4"/>
                <w:sz w:val="20"/>
                <w:szCs w:val="20"/>
                <w:lang w:val="es-DO"/>
              </w:rPr>
              <w:t xml:space="preserve"> </w:t>
            </w:r>
            <w:r w:rsidRPr="001D575A">
              <w:rPr>
                <w:rFonts w:ascii="Georgia" w:hAnsi="Georgia" w:cs="Georgia"/>
                <w:b/>
                <w:bCs/>
                <w:spacing w:val="-1"/>
                <w:sz w:val="20"/>
                <w:szCs w:val="20"/>
                <w:lang w:val="es-DO"/>
              </w:rPr>
              <w:t>Co</w:t>
            </w:r>
            <w:r w:rsidRPr="001D575A">
              <w:rPr>
                <w:rFonts w:ascii="Georgia" w:hAnsi="Georgia" w:cs="Georgia"/>
                <w:b/>
                <w:bCs/>
                <w:spacing w:val="-2"/>
                <w:sz w:val="20"/>
                <w:szCs w:val="20"/>
                <w:lang w:val="es-DO"/>
              </w:rPr>
              <w:t>nsu</w:t>
            </w:r>
            <w:r w:rsidRPr="001D575A">
              <w:rPr>
                <w:rFonts w:ascii="Georgia" w:hAnsi="Georgia" w:cs="Georgia"/>
                <w:b/>
                <w:bCs/>
                <w:spacing w:val="-1"/>
                <w:sz w:val="20"/>
                <w:szCs w:val="20"/>
                <w:lang w:val="es-DO"/>
              </w:rPr>
              <w:t>lt</w:t>
            </w:r>
            <w:r w:rsidRPr="001D575A">
              <w:rPr>
                <w:rFonts w:ascii="Georgia" w:hAnsi="Georgia" w:cs="Georgia"/>
                <w:b/>
                <w:bCs/>
                <w:spacing w:val="-2"/>
                <w:sz w:val="20"/>
                <w:szCs w:val="20"/>
                <w:lang w:val="es-DO"/>
              </w:rPr>
              <w:t>as</w:t>
            </w:r>
            <w:r w:rsidRPr="001D575A">
              <w:rPr>
                <w:rFonts w:ascii="Georgia" w:hAnsi="Georgia" w:cs="Georgia"/>
                <w:b/>
                <w:bCs/>
                <w:spacing w:val="4"/>
                <w:sz w:val="20"/>
                <w:szCs w:val="20"/>
                <w:lang w:val="es-DO"/>
              </w:rPr>
              <w:t xml:space="preserve"> </w:t>
            </w:r>
            <w:r w:rsidRPr="001D575A">
              <w:rPr>
                <w:rFonts w:ascii="Georgia" w:hAnsi="Georgia" w:cs="Georgia"/>
                <w:b/>
                <w:bCs/>
                <w:sz w:val="20"/>
                <w:szCs w:val="20"/>
                <w:lang w:val="es-DO"/>
              </w:rPr>
              <w:t>de</w:t>
            </w:r>
            <w:r w:rsidRPr="001D575A">
              <w:rPr>
                <w:rFonts w:ascii="Georgia" w:hAnsi="Georgia" w:cs="Georgia"/>
                <w:b/>
                <w:bCs/>
                <w:spacing w:val="4"/>
                <w:sz w:val="20"/>
                <w:szCs w:val="20"/>
                <w:lang w:val="es-DO"/>
              </w:rPr>
              <w:t xml:space="preserve"> </w:t>
            </w:r>
            <w:r w:rsidRPr="001D575A">
              <w:rPr>
                <w:rFonts w:ascii="Georgia" w:hAnsi="Georgia" w:cs="Georgia"/>
                <w:b/>
                <w:bCs/>
                <w:sz w:val="20"/>
                <w:szCs w:val="20"/>
                <w:lang w:val="es-DO"/>
              </w:rPr>
              <w:t>Base</w:t>
            </w:r>
            <w:r w:rsidRPr="001D575A">
              <w:rPr>
                <w:rFonts w:ascii="Georgia" w:hAnsi="Georgia" w:cs="Georgia"/>
                <w:b/>
                <w:bCs/>
                <w:spacing w:val="3"/>
                <w:sz w:val="20"/>
                <w:szCs w:val="20"/>
                <w:lang w:val="es-DO"/>
              </w:rPr>
              <w:t xml:space="preserve"> </w:t>
            </w:r>
            <w:r w:rsidRPr="001D575A">
              <w:rPr>
                <w:rFonts w:ascii="Georgia" w:hAnsi="Georgia" w:cs="Georgia"/>
                <w:b/>
                <w:bCs/>
                <w:sz w:val="20"/>
                <w:szCs w:val="20"/>
                <w:lang w:val="es-DO"/>
              </w:rPr>
              <w:t>de</w:t>
            </w:r>
            <w:r w:rsidRPr="001D575A">
              <w:rPr>
                <w:rFonts w:ascii="Georgia" w:hAnsi="Georgia" w:cs="Georgia"/>
                <w:b/>
                <w:bCs/>
                <w:spacing w:val="4"/>
                <w:sz w:val="20"/>
                <w:szCs w:val="20"/>
                <w:lang w:val="es-DO"/>
              </w:rPr>
              <w:t xml:space="preserve"> </w:t>
            </w:r>
            <w:r w:rsidRPr="001D575A">
              <w:rPr>
                <w:rFonts w:ascii="Georgia" w:hAnsi="Georgia" w:cs="Georgia"/>
                <w:b/>
                <w:bCs/>
                <w:spacing w:val="-1"/>
                <w:sz w:val="20"/>
                <w:szCs w:val="20"/>
                <w:lang w:val="es-DO"/>
              </w:rPr>
              <w:t>Dato</w:t>
            </w:r>
            <w:r w:rsidRPr="001D575A">
              <w:rPr>
                <w:rFonts w:ascii="Georgia" w:hAnsi="Georgia" w:cs="Georgia"/>
                <w:b/>
                <w:bCs/>
                <w:spacing w:val="-2"/>
                <w:sz w:val="20"/>
                <w:szCs w:val="20"/>
                <w:lang w:val="es-DO"/>
              </w:rPr>
              <w:t>s</w:t>
            </w:r>
            <w:r w:rsidRPr="001D575A">
              <w:rPr>
                <w:rFonts w:ascii="Georgia" w:hAnsi="Georgia" w:cs="Georgia"/>
                <w:b/>
                <w:bCs/>
                <w:spacing w:val="-1"/>
                <w:sz w:val="20"/>
                <w:szCs w:val="20"/>
                <w:lang w:val="es-DO"/>
              </w:rPr>
              <w:t>.(1</w:t>
            </w:r>
            <w:r w:rsidRPr="001D575A">
              <w:rPr>
                <w:rFonts w:ascii="Georgia" w:hAnsi="Georgia" w:cs="Georgia"/>
                <w:b/>
                <w:bCs/>
                <w:spacing w:val="-2"/>
                <w:sz w:val="20"/>
                <w:szCs w:val="20"/>
                <w:lang w:val="es-DO"/>
              </w:rPr>
              <w:t>2</w:t>
            </w:r>
            <w:r w:rsidRPr="001D575A">
              <w:rPr>
                <w:rFonts w:ascii="Georgia" w:hAnsi="Georgia" w:cs="Georgia"/>
                <w:b/>
                <w:bCs/>
                <w:spacing w:val="4"/>
                <w:sz w:val="20"/>
                <w:szCs w:val="20"/>
                <w:lang w:val="es-DO"/>
              </w:rPr>
              <w:t xml:space="preserve"> </w:t>
            </w:r>
            <w:r w:rsidRPr="001D575A">
              <w:rPr>
                <w:rFonts w:ascii="Georgia" w:hAnsi="Georgia" w:cs="Georgia"/>
                <w:b/>
                <w:bCs/>
                <w:spacing w:val="-2"/>
                <w:sz w:val="20"/>
                <w:szCs w:val="20"/>
                <w:lang w:val="es-DO"/>
              </w:rPr>
              <w:t>horas</w:t>
            </w:r>
            <w:r w:rsidRPr="001D575A">
              <w:rPr>
                <w:rFonts w:ascii="Georgia" w:hAnsi="Georgia" w:cs="Georgia"/>
                <w:b/>
                <w:bCs/>
                <w:spacing w:val="-1"/>
                <w:sz w:val="20"/>
                <w:szCs w:val="20"/>
                <w:lang w:val="es-DO"/>
              </w:rPr>
              <w:t>)</w:t>
            </w:r>
          </w:p>
        </w:tc>
      </w:tr>
      <w:tr w:rsidR="008A5DA3" w:rsidTr="00CF7B9A">
        <w:tblPrEx>
          <w:tblCellMar>
            <w:top w:w="0" w:type="dxa"/>
            <w:left w:w="0" w:type="dxa"/>
            <w:bottom w:w="0" w:type="dxa"/>
            <w:right w:w="0" w:type="dxa"/>
          </w:tblCellMar>
        </w:tblPrEx>
        <w:trPr>
          <w:trHeight w:hRule="exact" w:val="247"/>
        </w:trPr>
        <w:tc>
          <w:tcPr>
            <w:tcW w:w="10532" w:type="dxa"/>
            <w:gridSpan w:val="2"/>
            <w:tcBorders>
              <w:top w:val="single" w:sz="3" w:space="0" w:color="000000"/>
              <w:left w:val="single" w:sz="3" w:space="0" w:color="000000"/>
              <w:bottom w:val="single" w:sz="3" w:space="0" w:color="000000"/>
              <w:right w:val="single" w:sz="3" w:space="0" w:color="000000"/>
            </w:tcBorders>
          </w:tcPr>
          <w:p w:rsidR="008A5DA3" w:rsidRDefault="008A5DA3" w:rsidP="00CF7B9A">
            <w:pPr>
              <w:pStyle w:val="TableParagraph"/>
              <w:kinsoku w:val="0"/>
              <w:overflowPunct w:val="0"/>
              <w:spacing w:line="211" w:lineRule="exact"/>
              <w:ind w:left="119"/>
            </w:pPr>
            <w:proofErr w:type="spellStart"/>
            <w:r>
              <w:rPr>
                <w:rFonts w:ascii="Georgia" w:hAnsi="Georgia" w:cs="Georgia"/>
                <w:b/>
                <w:bCs/>
                <w:spacing w:val="-2"/>
                <w:sz w:val="20"/>
                <w:szCs w:val="20"/>
              </w:rPr>
              <w:t>Niv</w:t>
            </w:r>
            <w:r>
              <w:rPr>
                <w:rFonts w:ascii="Georgia" w:hAnsi="Georgia" w:cs="Georgia"/>
                <w:b/>
                <w:bCs/>
                <w:spacing w:val="-3"/>
                <w:sz w:val="20"/>
                <w:szCs w:val="20"/>
              </w:rPr>
              <w:t>el</w:t>
            </w:r>
            <w:proofErr w:type="spellEnd"/>
            <w:r>
              <w:rPr>
                <w:rFonts w:ascii="Georgia" w:hAnsi="Georgia" w:cs="Georgia"/>
                <w:b/>
                <w:bCs/>
                <w:spacing w:val="-2"/>
                <w:sz w:val="20"/>
                <w:szCs w:val="20"/>
              </w:rPr>
              <w:t xml:space="preserve"> </w:t>
            </w:r>
            <w:r>
              <w:rPr>
                <w:rFonts w:ascii="Georgia" w:hAnsi="Georgia" w:cs="Georgia"/>
                <w:b/>
                <w:bCs/>
                <w:sz w:val="20"/>
                <w:szCs w:val="20"/>
              </w:rPr>
              <w:t>Bloom:</w:t>
            </w:r>
            <w:r>
              <w:rPr>
                <w:rFonts w:ascii="Georgia" w:hAnsi="Georgia" w:cs="Georgia"/>
                <w:b/>
                <w:bCs/>
                <w:spacing w:val="-1"/>
                <w:sz w:val="20"/>
                <w:szCs w:val="20"/>
              </w:rPr>
              <w:t xml:space="preserve"> </w:t>
            </w:r>
            <w:r>
              <w:rPr>
                <w:rFonts w:ascii="Georgia" w:hAnsi="Georgia" w:cs="Georgia"/>
                <w:b/>
                <w:bCs/>
                <w:sz w:val="20"/>
                <w:szCs w:val="20"/>
              </w:rPr>
              <w:t>5</w:t>
            </w:r>
          </w:p>
        </w:tc>
      </w:tr>
      <w:tr w:rsidR="008A5DA3" w:rsidTr="00CF7B9A">
        <w:tblPrEx>
          <w:tblCellMar>
            <w:top w:w="0" w:type="dxa"/>
            <w:left w:w="0" w:type="dxa"/>
            <w:bottom w:w="0" w:type="dxa"/>
            <w:right w:w="0" w:type="dxa"/>
          </w:tblCellMar>
        </w:tblPrEx>
        <w:trPr>
          <w:trHeight w:hRule="exact" w:val="247"/>
        </w:trPr>
        <w:tc>
          <w:tcPr>
            <w:tcW w:w="5266" w:type="dxa"/>
            <w:tcBorders>
              <w:top w:val="single" w:sz="3" w:space="0" w:color="000000"/>
              <w:left w:val="single" w:sz="3" w:space="0" w:color="000000"/>
              <w:bottom w:val="single" w:sz="3" w:space="0" w:color="000000"/>
              <w:right w:val="single" w:sz="3" w:space="0" w:color="000000"/>
            </w:tcBorders>
          </w:tcPr>
          <w:p w:rsidR="008A5DA3" w:rsidRDefault="008A5DA3" w:rsidP="00CF7B9A">
            <w:pPr>
              <w:pStyle w:val="TableParagraph"/>
              <w:kinsoku w:val="0"/>
              <w:overflowPunct w:val="0"/>
              <w:spacing w:line="211" w:lineRule="exact"/>
              <w:ind w:left="119"/>
            </w:pPr>
            <w:r>
              <w:rPr>
                <w:rFonts w:ascii="Georgia" w:hAnsi="Georgia" w:cs="Georgia"/>
                <w:b/>
                <w:bCs/>
                <w:spacing w:val="-1"/>
                <w:w w:val="105"/>
                <w:sz w:val="20"/>
                <w:szCs w:val="20"/>
              </w:rPr>
              <w:t>OBJETIVO</w:t>
            </w:r>
            <w:r>
              <w:rPr>
                <w:rFonts w:ascii="Georgia" w:hAnsi="Georgia" w:cs="Georgia"/>
                <w:b/>
                <w:bCs/>
                <w:spacing w:val="52"/>
                <w:w w:val="105"/>
                <w:sz w:val="20"/>
                <w:szCs w:val="20"/>
              </w:rPr>
              <w:t xml:space="preserve"> </w:t>
            </w:r>
            <w:r>
              <w:rPr>
                <w:rFonts w:ascii="Georgia" w:hAnsi="Georgia" w:cs="Georgia"/>
                <w:b/>
                <w:bCs/>
                <w:spacing w:val="-1"/>
                <w:w w:val="105"/>
                <w:sz w:val="20"/>
                <w:szCs w:val="20"/>
              </w:rPr>
              <w:t>GENERA</w:t>
            </w:r>
            <w:r>
              <w:rPr>
                <w:rFonts w:ascii="Georgia" w:hAnsi="Georgia" w:cs="Georgia"/>
                <w:b/>
                <w:bCs/>
                <w:spacing w:val="-2"/>
                <w:w w:val="105"/>
                <w:sz w:val="20"/>
                <w:szCs w:val="20"/>
              </w:rPr>
              <w:t>L</w:t>
            </w:r>
          </w:p>
        </w:tc>
        <w:tc>
          <w:tcPr>
            <w:tcW w:w="5266" w:type="dxa"/>
            <w:tcBorders>
              <w:top w:val="single" w:sz="3" w:space="0" w:color="000000"/>
              <w:left w:val="single" w:sz="3" w:space="0" w:color="000000"/>
              <w:bottom w:val="single" w:sz="3" w:space="0" w:color="000000"/>
              <w:right w:val="single" w:sz="3" w:space="0" w:color="000000"/>
            </w:tcBorders>
          </w:tcPr>
          <w:p w:rsidR="008A5DA3" w:rsidRDefault="008A5DA3" w:rsidP="00CF7B9A">
            <w:pPr>
              <w:pStyle w:val="TableParagraph"/>
              <w:kinsoku w:val="0"/>
              <w:overflowPunct w:val="0"/>
              <w:spacing w:line="211" w:lineRule="exact"/>
              <w:ind w:left="119"/>
            </w:pPr>
            <w:r>
              <w:rPr>
                <w:rFonts w:ascii="Georgia" w:hAnsi="Georgia" w:cs="Georgia"/>
                <w:b/>
                <w:bCs/>
                <w:spacing w:val="-1"/>
                <w:w w:val="105"/>
                <w:sz w:val="20"/>
                <w:szCs w:val="20"/>
              </w:rPr>
              <w:t>CONTEN</w:t>
            </w:r>
            <w:r>
              <w:rPr>
                <w:rFonts w:ascii="Georgia" w:hAnsi="Georgia" w:cs="Georgia"/>
                <w:b/>
                <w:bCs/>
                <w:spacing w:val="-2"/>
                <w:w w:val="105"/>
                <w:sz w:val="20"/>
                <w:szCs w:val="20"/>
              </w:rPr>
              <w:t>ID</w:t>
            </w:r>
            <w:r>
              <w:rPr>
                <w:rFonts w:ascii="Georgia" w:hAnsi="Georgia" w:cs="Georgia"/>
                <w:b/>
                <w:bCs/>
                <w:spacing w:val="-1"/>
                <w:w w:val="105"/>
                <w:sz w:val="20"/>
                <w:szCs w:val="20"/>
              </w:rPr>
              <w:t>O</w:t>
            </w:r>
          </w:p>
        </w:tc>
      </w:tr>
      <w:tr w:rsidR="008A5DA3" w:rsidTr="00CF7B9A">
        <w:tblPrEx>
          <w:tblCellMar>
            <w:top w:w="0" w:type="dxa"/>
            <w:left w:w="0" w:type="dxa"/>
            <w:bottom w:w="0" w:type="dxa"/>
            <w:right w:w="0" w:type="dxa"/>
          </w:tblCellMar>
        </w:tblPrEx>
        <w:trPr>
          <w:trHeight w:hRule="exact" w:val="5446"/>
        </w:trPr>
        <w:tc>
          <w:tcPr>
            <w:tcW w:w="5266" w:type="dxa"/>
            <w:tcBorders>
              <w:top w:val="single" w:sz="3" w:space="0" w:color="000000"/>
              <w:left w:val="single" w:sz="3" w:space="0" w:color="000000"/>
              <w:bottom w:val="single" w:sz="3" w:space="0" w:color="000000"/>
              <w:right w:val="single" w:sz="3" w:space="0" w:color="000000"/>
            </w:tcBorders>
          </w:tcPr>
          <w:p w:rsidR="008A5DA3" w:rsidRPr="001D575A" w:rsidRDefault="008A5DA3" w:rsidP="00CF7B9A">
            <w:pPr>
              <w:pStyle w:val="TableParagraph"/>
              <w:kinsoku w:val="0"/>
              <w:overflowPunct w:val="0"/>
              <w:spacing w:before="11"/>
              <w:rPr>
                <w:sz w:val="27"/>
                <w:szCs w:val="27"/>
                <w:lang w:val="es-DO"/>
              </w:rPr>
            </w:pPr>
          </w:p>
          <w:p w:rsidR="008A5DA3" w:rsidRPr="001D575A" w:rsidRDefault="008A5DA3" w:rsidP="00CF7B9A">
            <w:pPr>
              <w:pStyle w:val="TableParagraph"/>
              <w:kinsoku w:val="0"/>
              <w:overflowPunct w:val="0"/>
              <w:spacing w:line="252" w:lineRule="auto"/>
              <w:ind w:left="617" w:right="116"/>
              <w:jc w:val="both"/>
              <w:rPr>
                <w:rFonts w:ascii="Georgia" w:hAnsi="Georgia" w:cs="Georgia"/>
                <w:sz w:val="20"/>
                <w:szCs w:val="20"/>
                <w:lang w:val="es-DO"/>
              </w:rPr>
            </w:pPr>
            <w:r w:rsidRPr="001D575A">
              <w:rPr>
                <w:rFonts w:ascii="Georgia" w:hAnsi="Georgia" w:cs="Georgia"/>
                <w:sz w:val="20"/>
                <w:szCs w:val="20"/>
                <w:lang w:val="es-DO"/>
              </w:rPr>
              <w:t>Crear</w:t>
            </w:r>
            <w:r w:rsidRPr="001D575A">
              <w:rPr>
                <w:rFonts w:ascii="Georgia" w:hAnsi="Georgia" w:cs="Georgia"/>
                <w:spacing w:val="-20"/>
                <w:sz w:val="20"/>
                <w:szCs w:val="20"/>
                <w:lang w:val="es-DO"/>
              </w:rPr>
              <w:t xml:space="preserve"> </w:t>
            </w:r>
            <w:r w:rsidRPr="001D575A">
              <w:rPr>
                <w:rFonts w:ascii="Georgia" w:hAnsi="Georgia" w:cs="Georgia"/>
                <w:sz w:val="20"/>
                <w:szCs w:val="20"/>
                <w:lang w:val="es-DO"/>
              </w:rPr>
              <w:t>un</w:t>
            </w:r>
            <w:r w:rsidRPr="001D575A">
              <w:rPr>
                <w:rFonts w:ascii="Georgia" w:hAnsi="Georgia" w:cs="Georgia"/>
                <w:spacing w:val="-19"/>
                <w:sz w:val="20"/>
                <w:szCs w:val="20"/>
                <w:lang w:val="es-DO"/>
              </w:rPr>
              <w:t xml:space="preserve"> </w:t>
            </w:r>
            <w:r w:rsidRPr="001D575A">
              <w:rPr>
                <w:rFonts w:ascii="Georgia" w:hAnsi="Georgia" w:cs="Georgia"/>
                <w:spacing w:val="-2"/>
                <w:sz w:val="20"/>
                <w:szCs w:val="20"/>
                <w:lang w:val="es-DO"/>
              </w:rPr>
              <w:t>esquem</w:t>
            </w:r>
            <w:r w:rsidRPr="001D575A">
              <w:rPr>
                <w:rFonts w:ascii="Georgia" w:hAnsi="Georgia" w:cs="Georgia"/>
                <w:spacing w:val="-1"/>
                <w:sz w:val="20"/>
                <w:szCs w:val="20"/>
                <w:lang w:val="es-DO"/>
              </w:rPr>
              <w:t>a</w:t>
            </w:r>
            <w:r w:rsidRPr="001D575A">
              <w:rPr>
                <w:rFonts w:ascii="Georgia" w:hAnsi="Georgia" w:cs="Georgia"/>
                <w:spacing w:val="-19"/>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9"/>
                <w:sz w:val="20"/>
                <w:szCs w:val="20"/>
                <w:lang w:val="es-DO"/>
              </w:rPr>
              <w:t xml:space="preserve"> </w:t>
            </w:r>
            <w:r w:rsidRPr="001D575A">
              <w:rPr>
                <w:rFonts w:ascii="Georgia" w:hAnsi="Georgia" w:cs="Georgia"/>
                <w:sz w:val="20"/>
                <w:szCs w:val="20"/>
                <w:lang w:val="es-DO"/>
              </w:rPr>
              <w:t>base</w:t>
            </w:r>
            <w:r w:rsidRPr="001D575A">
              <w:rPr>
                <w:rFonts w:ascii="Georgia" w:hAnsi="Georgia" w:cs="Georgia"/>
                <w:spacing w:val="-19"/>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9"/>
                <w:sz w:val="20"/>
                <w:szCs w:val="20"/>
                <w:lang w:val="es-DO"/>
              </w:rPr>
              <w:t xml:space="preserve"> </w:t>
            </w:r>
            <w:r w:rsidRPr="001D575A">
              <w:rPr>
                <w:rFonts w:ascii="Georgia" w:hAnsi="Georgia" w:cs="Georgia"/>
                <w:spacing w:val="-1"/>
                <w:sz w:val="20"/>
                <w:szCs w:val="20"/>
                <w:lang w:val="es-DO"/>
              </w:rPr>
              <w:t>dat</w:t>
            </w:r>
            <w:r w:rsidRPr="001D575A">
              <w:rPr>
                <w:rFonts w:ascii="Georgia" w:hAnsi="Georgia" w:cs="Georgia"/>
                <w:spacing w:val="-2"/>
                <w:sz w:val="20"/>
                <w:szCs w:val="20"/>
                <w:lang w:val="es-DO"/>
              </w:rPr>
              <w:t>os</w:t>
            </w:r>
            <w:r w:rsidRPr="001D575A">
              <w:rPr>
                <w:rFonts w:ascii="Georgia" w:hAnsi="Georgia" w:cs="Georgia"/>
                <w:spacing w:val="-20"/>
                <w:sz w:val="20"/>
                <w:szCs w:val="20"/>
                <w:lang w:val="es-DO"/>
              </w:rPr>
              <w:t xml:space="preserve"> </w:t>
            </w:r>
            <w:r w:rsidRPr="001D575A">
              <w:rPr>
                <w:rFonts w:ascii="Georgia" w:hAnsi="Georgia" w:cs="Georgia"/>
                <w:spacing w:val="-2"/>
                <w:sz w:val="20"/>
                <w:szCs w:val="20"/>
                <w:lang w:val="es-DO"/>
              </w:rPr>
              <w:t>relacional</w:t>
            </w:r>
            <w:r w:rsidRPr="001D575A">
              <w:rPr>
                <w:rFonts w:ascii="Georgia" w:hAnsi="Georgia" w:cs="Georgia"/>
                <w:spacing w:val="-19"/>
                <w:sz w:val="20"/>
                <w:szCs w:val="20"/>
                <w:lang w:val="es-DO"/>
              </w:rPr>
              <w:t xml:space="preserve"> </w:t>
            </w:r>
            <w:r w:rsidRPr="001D575A">
              <w:rPr>
                <w:rFonts w:ascii="Georgia" w:hAnsi="Georgia" w:cs="Georgia"/>
                <w:sz w:val="20"/>
                <w:szCs w:val="20"/>
                <w:lang w:val="es-DO"/>
              </w:rPr>
              <w:t>en</w:t>
            </w:r>
            <w:r w:rsidRPr="001D575A">
              <w:rPr>
                <w:rFonts w:ascii="Georgia" w:hAnsi="Georgia" w:cs="Georgia"/>
                <w:spacing w:val="-18"/>
                <w:sz w:val="20"/>
                <w:szCs w:val="20"/>
                <w:lang w:val="es-DO"/>
              </w:rPr>
              <w:t xml:space="preserve"> </w:t>
            </w:r>
            <w:r w:rsidRPr="001D575A">
              <w:rPr>
                <w:rFonts w:ascii="Georgia" w:hAnsi="Georgia" w:cs="Georgia"/>
                <w:sz w:val="20"/>
                <w:szCs w:val="20"/>
                <w:lang w:val="es-DO"/>
              </w:rPr>
              <w:t>SQL</w:t>
            </w:r>
            <w:r w:rsidRPr="001D575A">
              <w:rPr>
                <w:rFonts w:ascii="Georgia" w:hAnsi="Georgia" w:cs="Georgia"/>
                <w:spacing w:val="39"/>
                <w:w w:val="103"/>
                <w:sz w:val="20"/>
                <w:szCs w:val="20"/>
                <w:lang w:val="es-DO"/>
              </w:rPr>
              <w:t xml:space="preserve"> </w:t>
            </w:r>
            <w:r w:rsidRPr="001D575A">
              <w:rPr>
                <w:rFonts w:ascii="Georgia" w:hAnsi="Georgia" w:cs="Georgia"/>
                <w:sz w:val="20"/>
                <w:szCs w:val="20"/>
                <w:lang w:val="es-DO"/>
              </w:rPr>
              <w:t>que</w:t>
            </w:r>
            <w:r w:rsidRPr="001D575A">
              <w:rPr>
                <w:rFonts w:ascii="Georgia" w:hAnsi="Georgia" w:cs="Georgia"/>
                <w:spacing w:val="-23"/>
                <w:sz w:val="20"/>
                <w:szCs w:val="20"/>
                <w:lang w:val="es-DO"/>
              </w:rPr>
              <w:t xml:space="preserve"> </w:t>
            </w:r>
            <w:r w:rsidRPr="001D575A">
              <w:rPr>
                <w:rFonts w:ascii="Georgia" w:hAnsi="Georgia" w:cs="Georgia"/>
                <w:sz w:val="20"/>
                <w:szCs w:val="20"/>
                <w:lang w:val="es-DO"/>
              </w:rPr>
              <w:t>incorpora</w:t>
            </w:r>
            <w:r w:rsidRPr="001D575A">
              <w:rPr>
                <w:rFonts w:ascii="Georgia" w:hAnsi="Georgia" w:cs="Georgia"/>
                <w:spacing w:val="-22"/>
                <w:sz w:val="20"/>
                <w:szCs w:val="20"/>
                <w:lang w:val="es-DO"/>
              </w:rPr>
              <w:t xml:space="preserve"> </w:t>
            </w:r>
            <w:r w:rsidRPr="001D575A">
              <w:rPr>
                <w:rFonts w:ascii="Georgia" w:hAnsi="Georgia" w:cs="Georgia"/>
                <w:spacing w:val="-2"/>
                <w:sz w:val="20"/>
                <w:szCs w:val="20"/>
                <w:lang w:val="es-DO"/>
              </w:rPr>
              <w:t>restricciones</w:t>
            </w:r>
            <w:r w:rsidRPr="001D575A">
              <w:rPr>
                <w:rFonts w:ascii="Georgia" w:hAnsi="Georgia" w:cs="Georgia"/>
                <w:spacing w:val="-23"/>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22"/>
                <w:sz w:val="20"/>
                <w:szCs w:val="20"/>
                <w:lang w:val="es-DO"/>
              </w:rPr>
              <w:t xml:space="preserve"> </w:t>
            </w:r>
            <w:r w:rsidRPr="001D575A">
              <w:rPr>
                <w:rFonts w:ascii="Georgia" w:hAnsi="Georgia" w:cs="Georgia"/>
                <w:spacing w:val="-2"/>
                <w:sz w:val="20"/>
                <w:szCs w:val="20"/>
                <w:lang w:val="es-DO"/>
              </w:rPr>
              <w:t>in</w:t>
            </w:r>
            <w:r w:rsidRPr="001D575A">
              <w:rPr>
                <w:rFonts w:ascii="Georgia" w:hAnsi="Georgia" w:cs="Georgia"/>
                <w:spacing w:val="-1"/>
                <w:sz w:val="20"/>
                <w:szCs w:val="20"/>
                <w:lang w:val="es-DO"/>
              </w:rPr>
              <w:t>t</w:t>
            </w:r>
            <w:r w:rsidRPr="001D575A">
              <w:rPr>
                <w:rFonts w:ascii="Georgia" w:hAnsi="Georgia" w:cs="Georgia"/>
                <w:spacing w:val="-2"/>
                <w:sz w:val="20"/>
                <w:szCs w:val="20"/>
                <w:lang w:val="es-DO"/>
              </w:rPr>
              <w:t>egridad</w:t>
            </w:r>
            <w:r w:rsidRPr="001D575A">
              <w:rPr>
                <w:rFonts w:ascii="Georgia" w:hAnsi="Georgia" w:cs="Georgia"/>
                <w:spacing w:val="-22"/>
                <w:sz w:val="20"/>
                <w:szCs w:val="20"/>
                <w:lang w:val="es-DO"/>
              </w:rPr>
              <w:t xml:space="preserve"> </w:t>
            </w:r>
            <w:r w:rsidRPr="001D575A">
              <w:rPr>
                <w:rFonts w:ascii="Georgia" w:hAnsi="Georgia" w:cs="Georgia"/>
                <w:spacing w:val="-2"/>
                <w:sz w:val="20"/>
                <w:szCs w:val="20"/>
                <w:lang w:val="es-DO"/>
              </w:rPr>
              <w:t>referencial</w:t>
            </w:r>
            <w:r w:rsidRPr="001D575A">
              <w:rPr>
                <w:rFonts w:ascii="Georgia" w:hAnsi="Georgia" w:cs="Georgia"/>
                <w:spacing w:val="-1"/>
                <w:sz w:val="20"/>
                <w:szCs w:val="20"/>
                <w:lang w:val="es-DO"/>
              </w:rPr>
              <w:t>,</w:t>
            </w:r>
            <w:r w:rsidRPr="001D575A">
              <w:rPr>
                <w:rFonts w:ascii="Georgia" w:hAnsi="Georgia" w:cs="Georgia"/>
                <w:spacing w:val="59"/>
                <w:w w:val="102"/>
                <w:sz w:val="20"/>
                <w:szCs w:val="20"/>
                <w:lang w:val="es-DO"/>
              </w:rPr>
              <w:t xml:space="preserve"> </w:t>
            </w:r>
            <w:r w:rsidRPr="001D575A">
              <w:rPr>
                <w:rFonts w:ascii="Georgia" w:hAnsi="Georgia" w:cs="Georgia"/>
                <w:spacing w:val="-1"/>
                <w:w w:val="95"/>
                <w:sz w:val="20"/>
                <w:szCs w:val="20"/>
                <w:lang w:val="es-DO"/>
              </w:rPr>
              <w:t>integridad</w:t>
            </w:r>
            <w:r w:rsidRPr="001D575A">
              <w:rPr>
                <w:rFonts w:ascii="Georgia" w:hAnsi="Georgia" w:cs="Georgia"/>
                <w:spacing w:val="-2"/>
                <w:w w:val="95"/>
                <w:sz w:val="20"/>
                <w:szCs w:val="20"/>
                <w:lang w:val="es-DO"/>
              </w:rPr>
              <w:t>-en</w:t>
            </w:r>
            <w:r w:rsidRPr="001D575A">
              <w:rPr>
                <w:rFonts w:ascii="Georgia" w:hAnsi="Georgia" w:cs="Georgia"/>
                <w:spacing w:val="-1"/>
                <w:w w:val="95"/>
                <w:sz w:val="20"/>
                <w:szCs w:val="20"/>
                <w:lang w:val="es-DO"/>
              </w:rPr>
              <w:t>tidad,</w:t>
            </w:r>
            <w:r w:rsidRPr="001D575A">
              <w:rPr>
                <w:rFonts w:ascii="Georgia" w:hAnsi="Georgia" w:cs="Georgia"/>
                <w:w w:val="95"/>
                <w:sz w:val="20"/>
                <w:szCs w:val="20"/>
                <w:lang w:val="es-DO"/>
              </w:rPr>
              <w:t xml:space="preserve"> </w:t>
            </w:r>
            <w:r w:rsidRPr="001D575A">
              <w:rPr>
                <w:rFonts w:ascii="Georgia" w:hAnsi="Georgia" w:cs="Georgia"/>
                <w:spacing w:val="8"/>
                <w:w w:val="95"/>
                <w:sz w:val="20"/>
                <w:szCs w:val="20"/>
                <w:lang w:val="es-DO"/>
              </w:rPr>
              <w:t xml:space="preserve"> </w:t>
            </w:r>
            <w:r w:rsidRPr="001D575A">
              <w:rPr>
                <w:rFonts w:ascii="Georgia" w:hAnsi="Georgia" w:cs="Georgia"/>
                <w:spacing w:val="-2"/>
                <w:w w:val="95"/>
                <w:sz w:val="20"/>
                <w:szCs w:val="20"/>
                <w:lang w:val="es-DO"/>
              </w:rPr>
              <w:t>llav</w:t>
            </w:r>
            <w:r w:rsidRPr="001D575A">
              <w:rPr>
                <w:rFonts w:ascii="Georgia" w:hAnsi="Georgia" w:cs="Georgia"/>
                <w:spacing w:val="-3"/>
                <w:w w:val="95"/>
                <w:sz w:val="20"/>
                <w:szCs w:val="20"/>
                <w:lang w:val="es-DO"/>
              </w:rPr>
              <w:t>es</w:t>
            </w:r>
            <w:r w:rsidRPr="001D575A">
              <w:rPr>
                <w:rFonts w:ascii="Georgia" w:hAnsi="Georgia" w:cs="Georgia"/>
                <w:spacing w:val="-2"/>
                <w:w w:val="95"/>
                <w:sz w:val="20"/>
                <w:szCs w:val="20"/>
                <w:lang w:val="es-DO"/>
              </w:rPr>
              <w:t>.</w:t>
            </w:r>
          </w:p>
          <w:p w:rsidR="008A5DA3" w:rsidRPr="001D575A" w:rsidRDefault="008A5DA3" w:rsidP="00CF7B9A">
            <w:pPr>
              <w:pStyle w:val="TableParagraph"/>
              <w:kinsoku w:val="0"/>
              <w:overflowPunct w:val="0"/>
              <w:spacing w:before="159" w:line="252" w:lineRule="auto"/>
              <w:ind w:left="617" w:right="116"/>
              <w:jc w:val="both"/>
              <w:rPr>
                <w:rFonts w:ascii="Georgia" w:hAnsi="Georgia" w:cs="Georgia"/>
                <w:sz w:val="20"/>
                <w:szCs w:val="20"/>
                <w:lang w:val="es-DO"/>
              </w:rPr>
            </w:pPr>
            <w:r w:rsidRPr="001D575A">
              <w:rPr>
                <w:rFonts w:ascii="Georgia" w:hAnsi="Georgia" w:cs="Georgia"/>
                <w:sz w:val="20"/>
                <w:szCs w:val="20"/>
                <w:lang w:val="es-DO"/>
              </w:rPr>
              <w:t>D</w:t>
            </w:r>
            <w:r w:rsidRPr="001D575A">
              <w:rPr>
                <w:rFonts w:ascii="Georgia" w:hAnsi="Georgia" w:cs="Georgia"/>
                <w:spacing w:val="-2"/>
                <w:sz w:val="20"/>
                <w:szCs w:val="20"/>
                <w:lang w:val="es-DO"/>
              </w:rPr>
              <w:t>e</w:t>
            </w:r>
            <w:r w:rsidRPr="001D575A">
              <w:rPr>
                <w:rFonts w:ascii="Georgia" w:hAnsi="Georgia" w:cs="Georgia"/>
                <w:sz w:val="20"/>
                <w:szCs w:val="20"/>
                <w:lang w:val="es-DO"/>
              </w:rPr>
              <w:t>mostrar</w:t>
            </w:r>
            <w:r w:rsidRPr="001D575A">
              <w:rPr>
                <w:rFonts w:ascii="Georgia" w:hAnsi="Georgia" w:cs="Georgia"/>
                <w:spacing w:val="-15"/>
                <w:sz w:val="20"/>
                <w:szCs w:val="20"/>
                <w:lang w:val="es-DO"/>
              </w:rPr>
              <w:t xml:space="preserve"> </w:t>
            </w:r>
            <w:r w:rsidRPr="001D575A">
              <w:rPr>
                <w:rFonts w:ascii="Georgia" w:hAnsi="Georgia" w:cs="Georgia"/>
                <w:sz w:val="20"/>
                <w:szCs w:val="20"/>
                <w:lang w:val="es-DO"/>
              </w:rPr>
              <w:t>la</w:t>
            </w:r>
            <w:r w:rsidRPr="001D575A">
              <w:rPr>
                <w:rFonts w:ascii="Georgia" w:hAnsi="Georgia" w:cs="Georgia"/>
                <w:spacing w:val="-15"/>
                <w:sz w:val="20"/>
                <w:szCs w:val="20"/>
                <w:lang w:val="es-DO"/>
              </w:rPr>
              <w:t xml:space="preserve"> </w:t>
            </w:r>
            <w:proofErr w:type="spellStart"/>
            <w:r w:rsidRPr="001D575A">
              <w:rPr>
                <w:rFonts w:ascii="Georgia" w:hAnsi="Georgia" w:cs="Georgia"/>
                <w:sz w:val="20"/>
                <w:szCs w:val="20"/>
                <w:lang w:val="es-DO"/>
              </w:rPr>
              <w:t>defi</w:t>
            </w:r>
            <w:r w:rsidRPr="001D575A">
              <w:rPr>
                <w:rFonts w:ascii="Georgia" w:hAnsi="Georgia" w:cs="Georgia"/>
                <w:spacing w:val="-2"/>
                <w:sz w:val="20"/>
                <w:szCs w:val="20"/>
                <w:lang w:val="es-DO"/>
              </w:rPr>
              <w:t>n</w:t>
            </w:r>
            <w:r w:rsidRPr="001D575A">
              <w:rPr>
                <w:rFonts w:ascii="Georgia" w:hAnsi="Georgia" w:cs="Georgia"/>
                <w:sz w:val="20"/>
                <w:szCs w:val="20"/>
                <w:lang w:val="es-DO"/>
              </w:rPr>
              <w:t>ici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pacing w:val="-15"/>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5"/>
                <w:sz w:val="20"/>
                <w:szCs w:val="20"/>
                <w:lang w:val="es-DO"/>
              </w:rPr>
              <w:t xml:space="preserve"> </w:t>
            </w:r>
            <w:r w:rsidRPr="001D575A">
              <w:rPr>
                <w:rFonts w:ascii="Georgia" w:hAnsi="Georgia" w:cs="Georgia"/>
                <w:sz w:val="20"/>
                <w:szCs w:val="20"/>
                <w:lang w:val="es-DO"/>
              </w:rPr>
              <w:t>datos</w:t>
            </w:r>
            <w:r w:rsidRPr="001D575A">
              <w:rPr>
                <w:rFonts w:ascii="Georgia" w:hAnsi="Georgia" w:cs="Georgia"/>
                <w:spacing w:val="-15"/>
                <w:sz w:val="20"/>
                <w:szCs w:val="20"/>
                <w:lang w:val="es-DO"/>
              </w:rPr>
              <w:t xml:space="preserve"> </w:t>
            </w:r>
            <w:r w:rsidRPr="001D575A">
              <w:rPr>
                <w:rFonts w:ascii="Georgia" w:hAnsi="Georgia" w:cs="Georgia"/>
                <w:sz w:val="20"/>
                <w:szCs w:val="20"/>
                <w:lang w:val="es-DO"/>
              </w:rPr>
              <w:t>en</w:t>
            </w:r>
            <w:r w:rsidRPr="001D575A">
              <w:rPr>
                <w:rFonts w:ascii="Georgia" w:hAnsi="Georgia" w:cs="Georgia"/>
                <w:spacing w:val="-15"/>
                <w:sz w:val="20"/>
                <w:szCs w:val="20"/>
                <w:lang w:val="es-DO"/>
              </w:rPr>
              <w:t xml:space="preserve"> </w:t>
            </w:r>
            <w:r w:rsidRPr="001D575A">
              <w:rPr>
                <w:rFonts w:ascii="Georgia" w:hAnsi="Georgia" w:cs="Georgia"/>
                <w:sz w:val="20"/>
                <w:szCs w:val="20"/>
                <w:lang w:val="es-DO"/>
              </w:rPr>
              <w:t>SQL</w:t>
            </w:r>
            <w:r w:rsidRPr="001D575A">
              <w:rPr>
                <w:rFonts w:ascii="Georgia" w:hAnsi="Georgia" w:cs="Georgia"/>
                <w:spacing w:val="-15"/>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15"/>
                <w:sz w:val="20"/>
                <w:szCs w:val="20"/>
                <w:lang w:val="es-DO"/>
              </w:rPr>
              <w:t xml:space="preserve"> </w:t>
            </w:r>
            <w:r w:rsidRPr="001D575A">
              <w:rPr>
                <w:rFonts w:ascii="Georgia" w:hAnsi="Georgia" w:cs="Georgia"/>
                <w:sz w:val="20"/>
                <w:szCs w:val="20"/>
                <w:lang w:val="es-DO"/>
              </w:rPr>
              <w:t>re</w:t>
            </w:r>
            <w:r w:rsidRPr="001D575A">
              <w:rPr>
                <w:rFonts w:ascii="Georgia" w:hAnsi="Georgia" w:cs="Georgia"/>
                <w:spacing w:val="-2"/>
                <w:sz w:val="20"/>
                <w:szCs w:val="20"/>
                <w:lang w:val="es-DO"/>
              </w:rPr>
              <w:t>c</w:t>
            </w:r>
            <w:r w:rsidRPr="001D575A">
              <w:rPr>
                <w:rFonts w:ascii="Georgia" w:hAnsi="Georgia" w:cs="Georgia"/>
                <w:sz w:val="20"/>
                <w:szCs w:val="20"/>
                <w:lang w:val="es-DO"/>
              </w:rPr>
              <w:t>u</w:t>
            </w:r>
            <w:r w:rsidRPr="001D575A">
              <w:rPr>
                <w:rFonts w:ascii="Georgia" w:hAnsi="Georgia" w:cs="Georgia"/>
                <w:spacing w:val="5"/>
                <w:sz w:val="20"/>
                <w:szCs w:val="20"/>
                <w:lang w:val="es-DO"/>
              </w:rPr>
              <w:t>p</w:t>
            </w:r>
            <w:r w:rsidRPr="001D575A">
              <w:rPr>
                <w:rFonts w:ascii="Georgia" w:hAnsi="Georgia" w:cs="Georgia"/>
                <w:sz w:val="20"/>
                <w:szCs w:val="20"/>
                <w:lang w:val="es-DO"/>
              </w:rPr>
              <w:t>erar</w:t>
            </w:r>
            <w:r w:rsidRPr="001D575A">
              <w:rPr>
                <w:rFonts w:ascii="Georgia" w:hAnsi="Georgia" w:cs="Georgia"/>
                <w:w w:val="95"/>
                <w:sz w:val="20"/>
                <w:szCs w:val="20"/>
                <w:lang w:val="es-DO"/>
              </w:rPr>
              <w:t xml:space="preserve"> </w:t>
            </w:r>
            <w:proofErr w:type="spellStart"/>
            <w:r w:rsidRPr="001D575A">
              <w:rPr>
                <w:rFonts w:ascii="Georgia" w:hAnsi="Georgia" w:cs="Georgia"/>
                <w:sz w:val="20"/>
                <w:szCs w:val="20"/>
                <w:lang w:val="es-DO"/>
              </w:rPr>
              <w:t>info</w:t>
            </w:r>
            <w:r w:rsidRPr="001D575A">
              <w:rPr>
                <w:rFonts w:ascii="Georgia" w:hAnsi="Georgia" w:cs="Georgia"/>
                <w:spacing w:val="-2"/>
                <w:sz w:val="20"/>
                <w:szCs w:val="20"/>
                <w:lang w:val="es-DO"/>
              </w:rPr>
              <w:t>r</w:t>
            </w:r>
            <w:r w:rsidRPr="001D575A">
              <w:rPr>
                <w:rFonts w:ascii="Georgia" w:hAnsi="Georgia" w:cs="Georgia"/>
                <w:sz w:val="20"/>
                <w:szCs w:val="20"/>
                <w:lang w:val="es-DO"/>
              </w:rPr>
              <w:t>ma</w:t>
            </w:r>
            <w:r w:rsidRPr="001D575A">
              <w:rPr>
                <w:rFonts w:ascii="Georgia" w:hAnsi="Georgia" w:cs="Georgia"/>
                <w:spacing w:val="-2"/>
                <w:sz w:val="20"/>
                <w:szCs w:val="20"/>
                <w:lang w:val="es-DO"/>
              </w:rPr>
              <w:t>c</w:t>
            </w:r>
            <w:r w:rsidRPr="001D575A">
              <w:rPr>
                <w:rFonts w:ascii="Georgia" w:hAnsi="Georgia" w:cs="Georgia"/>
                <w:sz w:val="20"/>
                <w:szCs w:val="20"/>
                <w:lang w:val="es-DO"/>
              </w:rPr>
              <w:t>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pacing w:val="-27"/>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27"/>
                <w:sz w:val="20"/>
                <w:szCs w:val="20"/>
                <w:lang w:val="es-DO"/>
              </w:rPr>
              <w:t xml:space="preserve"> </w:t>
            </w:r>
            <w:r w:rsidRPr="001D575A">
              <w:rPr>
                <w:rFonts w:ascii="Georgia" w:hAnsi="Georgia" w:cs="Georgia"/>
                <w:sz w:val="20"/>
                <w:szCs w:val="20"/>
                <w:lang w:val="es-DO"/>
              </w:rPr>
              <w:t>una</w:t>
            </w:r>
            <w:r w:rsidRPr="001D575A">
              <w:rPr>
                <w:rFonts w:ascii="Georgia" w:hAnsi="Georgia" w:cs="Georgia"/>
                <w:spacing w:val="-27"/>
                <w:sz w:val="20"/>
                <w:szCs w:val="20"/>
                <w:lang w:val="es-DO"/>
              </w:rPr>
              <w:t xml:space="preserve"> </w:t>
            </w:r>
            <w:r w:rsidRPr="001D575A">
              <w:rPr>
                <w:rFonts w:ascii="Georgia" w:hAnsi="Georgia" w:cs="Georgia"/>
                <w:sz w:val="20"/>
                <w:szCs w:val="20"/>
                <w:lang w:val="es-DO"/>
              </w:rPr>
              <w:t>base</w:t>
            </w:r>
            <w:r w:rsidRPr="001D575A">
              <w:rPr>
                <w:rFonts w:ascii="Georgia" w:hAnsi="Georgia" w:cs="Georgia"/>
                <w:spacing w:val="-27"/>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26"/>
                <w:sz w:val="20"/>
                <w:szCs w:val="20"/>
                <w:lang w:val="es-DO"/>
              </w:rPr>
              <w:t xml:space="preserve"> </w:t>
            </w:r>
            <w:r w:rsidRPr="001D575A">
              <w:rPr>
                <w:rFonts w:ascii="Georgia" w:hAnsi="Georgia" w:cs="Georgia"/>
                <w:sz w:val="20"/>
                <w:szCs w:val="20"/>
                <w:lang w:val="es-DO"/>
              </w:rPr>
              <w:t>datos</w:t>
            </w:r>
            <w:r w:rsidRPr="001D575A">
              <w:rPr>
                <w:rFonts w:ascii="Georgia" w:hAnsi="Georgia" w:cs="Georgia"/>
                <w:spacing w:val="-27"/>
                <w:sz w:val="20"/>
                <w:szCs w:val="20"/>
                <w:lang w:val="es-DO"/>
              </w:rPr>
              <w:t xml:space="preserve"> </w:t>
            </w:r>
            <w:r w:rsidRPr="001D575A">
              <w:rPr>
                <w:rFonts w:ascii="Georgia" w:hAnsi="Georgia" w:cs="Georgia"/>
                <w:sz w:val="20"/>
                <w:szCs w:val="20"/>
                <w:lang w:val="es-DO"/>
              </w:rPr>
              <w:t>usa</w:t>
            </w:r>
            <w:r w:rsidRPr="001D575A">
              <w:rPr>
                <w:rFonts w:ascii="Georgia" w:hAnsi="Georgia" w:cs="Georgia"/>
                <w:spacing w:val="-2"/>
                <w:sz w:val="20"/>
                <w:szCs w:val="20"/>
                <w:lang w:val="es-DO"/>
              </w:rPr>
              <w:t>n</w:t>
            </w:r>
            <w:r w:rsidRPr="001D575A">
              <w:rPr>
                <w:rFonts w:ascii="Georgia" w:hAnsi="Georgia" w:cs="Georgia"/>
                <w:sz w:val="20"/>
                <w:szCs w:val="20"/>
                <w:lang w:val="es-DO"/>
              </w:rPr>
              <w:t>do</w:t>
            </w:r>
            <w:r w:rsidRPr="001D575A">
              <w:rPr>
                <w:rFonts w:ascii="Georgia" w:hAnsi="Georgia" w:cs="Georgia"/>
                <w:spacing w:val="-27"/>
                <w:sz w:val="20"/>
                <w:szCs w:val="20"/>
                <w:lang w:val="es-DO"/>
              </w:rPr>
              <w:t xml:space="preserve"> </w:t>
            </w:r>
            <w:r w:rsidRPr="001D575A">
              <w:rPr>
                <w:rFonts w:ascii="Georgia" w:hAnsi="Georgia" w:cs="Georgia"/>
                <w:sz w:val="20"/>
                <w:szCs w:val="20"/>
                <w:lang w:val="es-DO"/>
              </w:rPr>
              <w:t>la</w:t>
            </w:r>
            <w:r w:rsidRPr="001D575A">
              <w:rPr>
                <w:rFonts w:ascii="Georgia" w:hAnsi="Georgia" w:cs="Georgia"/>
                <w:spacing w:val="-27"/>
                <w:sz w:val="20"/>
                <w:szCs w:val="20"/>
                <w:lang w:val="es-DO"/>
              </w:rPr>
              <w:t xml:space="preserve"> </w:t>
            </w:r>
            <w:r w:rsidRPr="001D575A">
              <w:rPr>
                <w:rFonts w:ascii="Georgia" w:hAnsi="Georgia" w:cs="Georgia"/>
                <w:sz w:val="20"/>
                <w:szCs w:val="20"/>
                <w:lang w:val="es-DO"/>
              </w:rPr>
              <w:t>se</w:t>
            </w:r>
            <w:r w:rsidRPr="001D575A">
              <w:rPr>
                <w:rFonts w:ascii="Georgia" w:hAnsi="Georgia" w:cs="Georgia"/>
                <w:spacing w:val="-7"/>
                <w:sz w:val="20"/>
                <w:szCs w:val="20"/>
                <w:lang w:val="es-DO"/>
              </w:rPr>
              <w:t>n</w:t>
            </w:r>
            <w:r w:rsidRPr="001D575A">
              <w:rPr>
                <w:rFonts w:ascii="Georgia" w:hAnsi="Georgia" w:cs="Georgia"/>
                <w:sz w:val="20"/>
                <w:szCs w:val="20"/>
                <w:lang w:val="es-DO"/>
              </w:rPr>
              <w:t>tencia</w:t>
            </w:r>
            <w:r w:rsidRPr="001D575A">
              <w:rPr>
                <w:rFonts w:ascii="Georgia" w:hAnsi="Georgia" w:cs="Georgia"/>
                <w:w w:val="98"/>
                <w:sz w:val="20"/>
                <w:szCs w:val="20"/>
                <w:lang w:val="es-DO"/>
              </w:rPr>
              <w:t xml:space="preserve"> </w:t>
            </w:r>
            <w:r w:rsidRPr="001D575A">
              <w:rPr>
                <w:rFonts w:ascii="Georgia" w:hAnsi="Georgia" w:cs="Georgia"/>
                <w:sz w:val="20"/>
                <w:szCs w:val="20"/>
                <w:lang w:val="es-DO"/>
              </w:rPr>
              <w:t xml:space="preserve">SQL </w:t>
            </w:r>
            <w:r w:rsidRPr="001D575A">
              <w:rPr>
                <w:rFonts w:ascii="Georgia" w:hAnsi="Georgia" w:cs="Georgia"/>
                <w:spacing w:val="19"/>
                <w:sz w:val="20"/>
                <w:szCs w:val="20"/>
                <w:lang w:val="es-DO"/>
              </w:rPr>
              <w:t xml:space="preserve"> </w:t>
            </w:r>
            <w:r w:rsidRPr="001D575A">
              <w:rPr>
                <w:rFonts w:ascii="Georgia" w:hAnsi="Georgia" w:cs="Georgia"/>
                <w:spacing w:val="-1"/>
                <w:sz w:val="20"/>
                <w:szCs w:val="20"/>
                <w:lang w:val="es-DO"/>
              </w:rPr>
              <w:t>SELECT.</w:t>
            </w:r>
          </w:p>
          <w:p w:rsidR="008A5DA3" w:rsidRPr="001D575A" w:rsidRDefault="008A5DA3" w:rsidP="00CF7B9A">
            <w:pPr>
              <w:pStyle w:val="TableParagraph"/>
              <w:kinsoku w:val="0"/>
              <w:overflowPunct w:val="0"/>
              <w:spacing w:before="159" w:line="252" w:lineRule="auto"/>
              <w:ind w:left="617" w:right="116"/>
              <w:jc w:val="both"/>
              <w:rPr>
                <w:rFonts w:ascii="Georgia" w:hAnsi="Georgia" w:cs="Georgia"/>
                <w:sz w:val="20"/>
                <w:szCs w:val="20"/>
                <w:lang w:val="es-DO"/>
              </w:rPr>
            </w:pPr>
            <w:r w:rsidRPr="001D575A">
              <w:rPr>
                <w:rFonts w:ascii="Georgia" w:hAnsi="Georgia" w:cs="Georgia"/>
                <w:spacing w:val="-2"/>
                <w:sz w:val="20"/>
                <w:szCs w:val="20"/>
                <w:lang w:val="es-DO"/>
              </w:rPr>
              <w:t>Ev</w:t>
            </w:r>
            <w:r w:rsidRPr="001D575A">
              <w:rPr>
                <w:rFonts w:ascii="Georgia" w:hAnsi="Georgia" w:cs="Georgia"/>
                <w:spacing w:val="-3"/>
                <w:sz w:val="20"/>
                <w:szCs w:val="20"/>
                <w:lang w:val="es-DO"/>
              </w:rPr>
              <w:t>aluar</w:t>
            </w:r>
            <w:r w:rsidRPr="001D575A">
              <w:rPr>
                <w:rFonts w:ascii="Georgia" w:hAnsi="Georgia" w:cs="Georgia"/>
                <w:spacing w:val="-19"/>
                <w:sz w:val="20"/>
                <w:szCs w:val="20"/>
                <w:lang w:val="es-DO"/>
              </w:rPr>
              <w:t xml:space="preserve"> </w:t>
            </w:r>
            <w:r w:rsidRPr="001D575A">
              <w:rPr>
                <w:rFonts w:ascii="Georgia" w:hAnsi="Georgia" w:cs="Georgia"/>
                <w:sz w:val="20"/>
                <w:szCs w:val="20"/>
                <w:lang w:val="es-DO"/>
              </w:rPr>
              <w:t>un</w:t>
            </w:r>
            <w:r w:rsidRPr="001D575A">
              <w:rPr>
                <w:rFonts w:ascii="Georgia" w:hAnsi="Georgia" w:cs="Georgia"/>
                <w:spacing w:val="-19"/>
                <w:sz w:val="20"/>
                <w:szCs w:val="20"/>
                <w:lang w:val="es-DO"/>
              </w:rPr>
              <w:t xml:space="preserve"> </w:t>
            </w:r>
            <w:r w:rsidRPr="001D575A">
              <w:rPr>
                <w:rFonts w:ascii="Georgia" w:hAnsi="Georgia" w:cs="Georgia"/>
                <w:spacing w:val="-2"/>
                <w:sz w:val="20"/>
                <w:szCs w:val="20"/>
                <w:lang w:val="es-DO"/>
              </w:rPr>
              <w:t>conjun</w:t>
            </w:r>
            <w:r w:rsidRPr="001D575A">
              <w:rPr>
                <w:rFonts w:ascii="Georgia" w:hAnsi="Georgia" w:cs="Georgia"/>
                <w:spacing w:val="-1"/>
                <w:sz w:val="20"/>
                <w:szCs w:val="20"/>
                <w:lang w:val="es-DO"/>
              </w:rPr>
              <w:t>t</w:t>
            </w:r>
            <w:r w:rsidRPr="001D575A">
              <w:rPr>
                <w:rFonts w:ascii="Georgia" w:hAnsi="Georgia" w:cs="Georgia"/>
                <w:spacing w:val="-2"/>
                <w:sz w:val="20"/>
                <w:szCs w:val="20"/>
                <w:lang w:val="es-DO"/>
              </w:rPr>
              <w:t>o</w:t>
            </w:r>
            <w:r w:rsidRPr="001D575A">
              <w:rPr>
                <w:rFonts w:ascii="Georgia" w:hAnsi="Georgia" w:cs="Georgia"/>
                <w:spacing w:val="-19"/>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9"/>
                <w:sz w:val="20"/>
                <w:szCs w:val="20"/>
                <w:lang w:val="es-DO"/>
              </w:rPr>
              <w:t xml:space="preserve"> </w:t>
            </w:r>
            <w:r w:rsidRPr="001D575A">
              <w:rPr>
                <w:rFonts w:ascii="Georgia" w:hAnsi="Georgia" w:cs="Georgia"/>
                <w:sz w:val="20"/>
                <w:szCs w:val="20"/>
                <w:lang w:val="es-DO"/>
              </w:rPr>
              <w:t>estrategias</w:t>
            </w:r>
            <w:r w:rsidRPr="001D575A">
              <w:rPr>
                <w:rFonts w:ascii="Georgia" w:hAnsi="Georgia" w:cs="Georgia"/>
                <w:spacing w:val="-18"/>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9"/>
                <w:sz w:val="20"/>
                <w:szCs w:val="20"/>
                <w:lang w:val="es-DO"/>
              </w:rPr>
              <w:t xml:space="preserve"> </w:t>
            </w:r>
            <w:r w:rsidRPr="001D575A">
              <w:rPr>
                <w:rFonts w:ascii="Georgia" w:hAnsi="Georgia" w:cs="Georgia"/>
                <w:spacing w:val="-2"/>
                <w:sz w:val="20"/>
                <w:szCs w:val="20"/>
                <w:lang w:val="es-DO"/>
              </w:rPr>
              <w:t>procesamien</w:t>
            </w:r>
            <w:r w:rsidRPr="001D575A">
              <w:rPr>
                <w:rFonts w:ascii="Georgia" w:hAnsi="Georgia" w:cs="Georgia"/>
                <w:spacing w:val="-1"/>
                <w:sz w:val="20"/>
                <w:szCs w:val="20"/>
                <w:lang w:val="es-DO"/>
              </w:rPr>
              <w:t>t</w:t>
            </w:r>
            <w:r w:rsidRPr="001D575A">
              <w:rPr>
                <w:rFonts w:ascii="Georgia" w:hAnsi="Georgia" w:cs="Georgia"/>
                <w:spacing w:val="-2"/>
                <w:sz w:val="20"/>
                <w:szCs w:val="20"/>
                <w:lang w:val="es-DO"/>
              </w:rPr>
              <w:t>o</w:t>
            </w:r>
            <w:r w:rsidRPr="001D575A">
              <w:rPr>
                <w:rFonts w:ascii="Georgia" w:hAnsi="Georgia" w:cs="Georgia"/>
                <w:spacing w:val="33"/>
                <w:w w:val="92"/>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8"/>
                <w:sz w:val="20"/>
                <w:szCs w:val="20"/>
                <w:lang w:val="es-DO"/>
              </w:rPr>
              <w:t xml:space="preserve"> </w:t>
            </w:r>
            <w:r w:rsidRPr="001D575A">
              <w:rPr>
                <w:rFonts w:ascii="Georgia" w:hAnsi="Georgia" w:cs="Georgia"/>
                <w:sz w:val="20"/>
                <w:szCs w:val="20"/>
                <w:lang w:val="es-DO"/>
              </w:rPr>
              <w:t>consultas</w:t>
            </w:r>
            <w:r w:rsidRPr="001D575A">
              <w:rPr>
                <w:rFonts w:ascii="Georgia" w:hAnsi="Georgia" w:cs="Georgia"/>
                <w:spacing w:val="-7"/>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7"/>
                <w:sz w:val="20"/>
                <w:szCs w:val="20"/>
                <w:lang w:val="es-DO"/>
              </w:rPr>
              <w:t xml:space="preserve"> </w:t>
            </w:r>
            <w:r w:rsidRPr="001D575A">
              <w:rPr>
                <w:rFonts w:ascii="Georgia" w:hAnsi="Georgia" w:cs="Georgia"/>
                <w:sz w:val="20"/>
                <w:szCs w:val="20"/>
                <w:lang w:val="es-DO"/>
              </w:rPr>
              <w:t>sele</w:t>
            </w:r>
            <w:r w:rsidRPr="001D575A">
              <w:rPr>
                <w:rFonts w:ascii="Georgia" w:hAnsi="Georgia" w:cs="Georgia"/>
                <w:spacing w:val="-2"/>
                <w:sz w:val="20"/>
                <w:szCs w:val="20"/>
                <w:lang w:val="es-DO"/>
              </w:rPr>
              <w:t>c</w:t>
            </w:r>
            <w:r w:rsidRPr="001D575A">
              <w:rPr>
                <w:rFonts w:ascii="Georgia" w:hAnsi="Georgia" w:cs="Georgia"/>
                <w:sz w:val="20"/>
                <w:szCs w:val="20"/>
                <w:lang w:val="es-DO"/>
              </w:rPr>
              <w:t>cionar</w:t>
            </w:r>
            <w:r w:rsidRPr="001D575A">
              <w:rPr>
                <w:rFonts w:ascii="Georgia" w:hAnsi="Georgia" w:cs="Georgia"/>
                <w:spacing w:val="-7"/>
                <w:sz w:val="20"/>
                <w:szCs w:val="20"/>
                <w:lang w:val="es-DO"/>
              </w:rPr>
              <w:t xml:space="preserve"> </w:t>
            </w:r>
            <w:r w:rsidRPr="001D575A">
              <w:rPr>
                <w:rFonts w:ascii="Georgia" w:hAnsi="Georgia" w:cs="Georgia"/>
                <w:sz w:val="20"/>
                <w:szCs w:val="20"/>
                <w:lang w:val="es-DO"/>
              </w:rPr>
              <w:t>la</w:t>
            </w:r>
            <w:r w:rsidRPr="001D575A">
              <w:rPr>
                <w:rFonts w:ascii="Georgia" w:hAnsi="Georgia" w:cs="Georgia"/>
                <w:spacing w:val="-7"/>
                <w:sz w:val="20"/>
                <w:szCs w:val="20"/>
                <w:lang w:val="es-DO"/>
              </w:rPr>
              <w:t xml:space="preserve"> </w:t>
            </w:r>
            <w:r w:rsidRPr="001D575A">
              <w:rPr>
                <w:rFonts w:ascii="Georgia" w:hAnsi="Georgia" w:cs="Georgia"/>
                <w:spacing w:val="-99"/>
                <w:sz w:val="20"/>
                <w:szCs w:val="20"/>
                <w:lang w:val="es-DO"/>
              </w:rPr>
              <w:t>´</w:t>
            </w:r>
            <w:r w:rsidRPr="001D575A">
              <w:rPr>
                <w:rFonts w:ascii="Georgia" w:hAnsi="Georgia" w:cs="Georgia"/>
                <w:sz w:val="20"/>
                <w:szCs w:val="20"/>
                <w:lang w:val="es-DO"/>
              </w:rPr>
              <w:t>opti</w:t>
            </w:r>
            <w:r w:rsidRPr="001D575A">
              <w:rPr>
                <w:rFonts w:ascii="Georgia" w:hAnsi="Georgia" w:cs="Georgia"/>
                <w:spacing w:val="-2"/>
                <w:sz w:val="20"/>
                <w:szCs w:val="20"/>
                <w:lang w:val="es-DO"/>
              </w:rPr>
              <w:t>m</w:t>
            </w:r>
            <w:r w:rsidRPr="001D575A">
              <w:rPr>
                <w:rFonts w:ascii="Georgia" w:hAnsi="Georgia" w:cs="Georgia"/>
                <w:sz w:val="20"/>
                <w:szCs w:val="20"/>
                <w:lang w:val="es-DO"/>
              </w:rPr>
              <w:t>a.</w:t>
            </w:r>
          </w:p>
          <w:p w:rsidR="008A5DA3" w:rsidRPr="001D575A" w:rsidRDefault="008A5DA3" w:rsidP="00CF7B9A">
            <w:pPr>
              <w:pStyle w:val="TableParagraph"/>
              <w:kinsoku w:val="0"/>
              <w:overflowPunct w:val="0"/>
              <w:spacing w:before="159" w:line="252" w:lineRule="auto"/>
              <w:ind w:left="617" w:right="116"/>
              <w:jc w:val="both"/>
              <w:rPr>
                <w:rFonts w:ascii="Georgia" w:hAnsi="Georgia" w:cs="Georgia"/>
                <w:spacing w:val="-1"/>
                <w:sz w:val="20"/>
                <w:szCs w:val="20"/>
                <w:lang w:val="es-DO"/>
              </w:rPr>
            </w:pPr>
            <w:r w:rsidRPr="001D575A">
              <w:rPr>
                <w:rFonts w:ascii="Georgia" w:hAnsi="Georgia" w:cs="Georgia"/>
                <w:sz w:val="20"/>
                <w:szCs w:val="20"/>
                <w:lang w:val="es-DO"/>
              </w:rPr>
              <w:t>Crear</w:t>
            </w:r>
            <w:r w:rsidRPr="001D575A">
              <w:rPr>
                <w:rFonts w:ascii="Georgia" w:hAnsi="Georgia" w:cs="Georgia"/>
                <w:spacing w:val="4"/>
                <w:sz w:val="20"/>
                <w:szCs w:val="20"/>
                <w:lang w:val="es-DO"/>
              </w:rPr>
              <w:t xml:space="preserve"> </w:t>
            </w:r>
            <w:r w:rsidRPr="001D575A">
              <w:rPr>
                <w:rFonts w:ascii="Georgia" w:hAnsi="Georgia" w:cs="Georgia"/>
                <w:sz w:val="20"/>
                <w:szCs w:val="20"/>
                <w:lang w:val="es-DO"/>
              </w:rPr>
              <w:t>una</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consulta</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no</w:t>
            </w:r>
            <w:r w:rsidRPr="001D575A">
              <w:rPr>
                <w:rFonts w:ascii="Georgia" w:hAnsi="Georgia" w:cs="Georgia"/>
                <w:spacing w:val="5"/>
                <w:sz w:val="20"/>
                <w:szCs w:val="20"/>
                <w:lang w:val="es-DO"/>
              </w:rPr>
              <w:t xml:space="preserve"> </w:t>
            </w:r>
            <w:r w:rsidRPr="001D575A">
              <w:rPr>
                <w:rFonts w:ascii="Georgia" w:hAnsi="Georgia" w:cs="Georgia"/>
                <w:spacing w:val="-2"/>
                <w:sz w:val="20"/>
                <w:szCs w:val="20"/>
                <w:lang w:val="es-DO"/>
              </w:rPr>
              <w:t>procedimen</w:t>
            </w:r>
            <w:r w:rsidRPr="001D575A">
              <w:rPr>
                <w:rFonts w:ascii="Georgia" w:hAnsi="Georgia" w:cs="Georgia"/>
                <w:spacing w:val="-1"/>
                <w:sz w:val="20"/>
                <w:szCs w:val="20"/>
                <w:lang w:val="es-DO"/>
              </w:rPr>
              <w:t>t</w:t>
            </w:r>
            <w:r w:rsidRPr="001D575A">
              <w:rPr>
                <w:rFonts w:ascii="Georgia" w:hAnsi="Georgia" w:cs="Georgia"/>
                <w:spacing w:val="-2"/>
                <w:sz w:val="20"/>
                <w:szCs w:val="20"/>
                <w:lang w:val="es-DO"/>
              </w:rPr>
              <w:t>al</w:t>
            </w:r>
            <w:r w:rsidRPr="001D575A">
              <w:rPr>
                <w:rFonts w:ascii="Georgia" w:hAnsi="Georgia" w:cs="Georgia"/>
                <w:spacing w:val="5"/>
                <w:sz w:val="20"/>
                <w:szCs w:val="20"/>
                <w:lang w:val="es-DO"/>
              </w:rPr>
              <w:t xml:space="preserve"> </w:t>
            </w:r>
            <w:r w:rsidRPr="001D575A">
              <w:rPr>
                <w:rFonts w:ascii="Georgia" w:hAnsi="Georgia" w:cs="Georgia"/>
                <w:spacing w:val="1"/>
                <w:sz w:val="20"/>
                <w:szCs w:val="20"/>
                <w:lang w:val="es-DO"/>
              </w:rPr>
              <w:t>por</w:t>
            </w:r>
            <w:r w:rsidRPr="001D575A">
              <w:rPr>
                <w:rFonts w:ascii="Georgia" w:hAnsi="Georgia" w:cs="Georgia"/>
                <w:spacing w:val="4"/>
                <w:sz w:val="20"/>
                <w:szCs w:val="20"/>
                <w:lang w:val="es-DO"/>
              </w:rPr>
              <w:t xml:space="preserve"> </w:t>
            </w:r>
            <w:r w:rsidRPr="001D575A">
              <w:rPr>
                <w:rFonts w:ascii="Georgia" w:hAnsi="Georgia" w:cs="Georgia"/>
                <w:sz w:val="20"/>
                <w:szCs w:val="20"/>
                <w:lang w:val="es-DO"/>
              </w:rPr>
              <w:t>medio</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28"/>
                <w:w w:val="94"/>
                <w:sz w:val="20"/>
                <w:szCs w:val="20"/>
                <w:lang w:val="es-DO"/>
              </w:rPr>
              <w:t xml:space="preserve"> </w:t>
            </w:r>
            <w:r w:rsidRPr="001D575A">
              <w:rPr>
                <w:rFonts w:ascii="Georgia" w:hAnsi="Georgia" w:cs="Georgia"/>
                <w:sz w:val="20"/>
                <w:szCs w:val="20"/>
                <w:lang w:val="es-DO"/>
              </w:rPr>
              <w:t>llenado</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5"/>
                <w:sz w:val="20"/>
                <w:szCs w:val="20"/>
                <w:lang w:val="es-DO"/>
              </w:rPr>
              <w:t xml:space="preserve"> </w:t>
            </w:r>
            <w:r w:rsidRPr="001D575A">
              <w:rPr>
                <w:rFonts w:ascii="Georgia" w:hAnsi="Georgia" w:cs="Georgia"/>
                <w:spacing w:val="-2"/>
                <w:sz w:val="20"/>
                <w:szCs w:val="20"/>
                <w:lang w:val="es-DO"/>
              </w:rPr>
              <w:t>plan</w:t>
            </w:r>
            <w:r w:rsidRPr="001D575A">
              <w:rPr>
                <w:rFonts w:ascii="Georgia" w:hAnsi="Georgia" w:cs="Georgia"/>
                <w:spacing w:val="-1"/>
                <w:sz w:val="20"/>
                <w:szCs w:val="20"/>
                <w:lang w:val="es-DO"/>
              </w:rPr>
              <w:t>t</w:t>
            </w:r>
            <w:r w:rsidRPr="001D575A">
              <w:rPr>
                <w:rFonts w:ascii="Georgia" w:hAnsi="Georgia" w:cs="Georgia"/>
                <w:spacing w:val="-2"/>
                <w:sz w:val="20"/>
                <w:szCs w:val="20"/>
                <w:lang w:val="es-DO"/>
              </w:rPr>
              <w:t>illas</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5"/>
                <w:sz w:val="20"/>
                <w:szCs w:val="20"/>
                <w:lang w:val="es-DO"/>
              </w:rPr>
              <w:t xml:space="preserve"> </w:t>
            </w:r>
            <w:r w:rsidRPr="001D575A">
              <w:rPr>
                <w:rFonts w:ascii="Georgia" w:hAnsi="Georgia" w:cs="Georgia"/>
                <w:spacing w:val="-2"/>
                <w:sz w:val="20"/>
                <w:szCs w:val="20"/>
                <w:lang w:val="es-DO"/>
              </w:rPr>
              <w:t>relaciones</w:t>
            </w:r>
            <w:r w:rsidRPr="001D575A">
              <w:rPr>
                <w:rFonts w:ascii="Georgia" w:hAnsi="Georgia" w:cs="Georgia"/>
                <w:spacing w:val="-4"/>
                <w:sz w:val="20"/>
                <w:szCs w:val="20"/>
                <w:lang w:val="es-DO"/>
              </w:rPr>
              <w:t xml:space="preserve"> </w:t>
            </w:r>
            <w:r w:rsidRPr="001D575A">
              <w:rPr>
                <w:rFonts w:ascii="Georgia" w:hAnsi="Georgia" w:cs="Georgia"/>
                <w:sz w:val="20"/>
                <w:szCs w:val="20"/>
                <w:lang w:val="es-DO"/>
              </w:rPr>
              <w:t>para</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construir</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un</w:t>
            </w:r>
            <w:r w:rsidRPr="001D575A">
              <w:rPr>
                <w:rFonts w:ascii="Georgia" w:hAnsi="Georgia" w:cs="Georgia"/>
                <w:spacing w:val="26"/>
                <w:w w:val="94"/>
                <w:sz w:val="20"/>
                <w:szCs w:val="20"/>
                <w:lang w:val="es-DO"/>
              </w:rPr>
              <w:t xml:space="preserve"> </w:t>
            </w:r>
            <w:r w:rsidRPr="001D575A">
              <w:rPr>
                <w:rFonts w:ascii="Georgia" w:hAnsi="Georgia" w:cs="Georgia"/>
                <w:sz w:val="20"/>
                <w:szCs w:val="20"/>
                <w:lang w:val="es-DO"/>
              </w:rPr>
              <w:t>ejemplo</w:t>
            </w:r>
            <w:r w:rsidRPr="001D575A">
              <w:rPr>
                <w:rFonts w:ascii="Georgia" w:hAnsi="Georgia" w:cs="Georgia"/>
                <w:spacing w:val="-10"/>
                <w:sz w:val="20"/>
                <w:szCs w:val="20"/>
                <w:lang w:val="es-DO"/>
              </w:rPr>
              <w:t xml:space="preserve"> </w:t>
            </w:r>
            <w:r w:rsidRPr="001D575A">
              <w:rPr>
                <w:rFonts w:ascii="Georgia" w:hAnsi="Georgia" w:cs="Georgia"/>
                <w:sz w:val="20"/>
                <w:szCs w:val="20"/>
                <w:lang w:val="es-DO"/>
              </w:rPr>
              <w:t>del</w:t>
            </w:r>
            <w:r w:rsidRPr="001D575A">
              <w:rPr>
                <w:rFonts w:ascii="Georgia" w:hAnsi="Georgia" w:cs="Georgia"/>
                <w:spacing w:val="-10"/>
                <w:sz w:val="20"/>
                <w:szCs w:val="20"/>
                <w:lang w:val="es-DO"/>
              </w:rPr>
              <w:t xml:space="preserve"> </w:t>
            </w:r>
            <w:r w:rsidRPr="001D575A">
              <w:rPr>
                <w:rFonts w:ascii="Georgia" w:hAnsi="Georgia" w:cs="Georgia"/>
                <w:spacing w:val="-2"/>
                <w:sz w:val="20"/>
                <w:szCs w:val="20"/>
                <w:lang w:val="es-DO"/>
              </w:rPr>
              <w:t>resul</w:t>
            </w:r>
            <w:r w:rsidRPr="001D575A">
              <w:rPr>
                <w:rFonts w:ascii="Georgia" w:hAnsi="Georgia" w:cs="Georgia"/>
                <w:spacing w:val="-1"/>
                <w:sz w:val="20"/>
                <w:szCs w:val="20"/>
                <w:lang w:val="es-DO"/>
              </w:rPr>
              <w:t>t</w:t>
            </w:r>
            <w:r w:rsidRPr="001D575A">
              <w:rPr>
                <w:rFonts w:ascii="Georgia" w:hAnsi="Georgia" w:cs="Georgia"/>
                <w:spacing w:val="-2"/>
                <w:sz w:val="20"/>
                <w:szCs w:val="20"/>
                <w:lang w:val="es-DO"/>
              </w:rPr>
              <w:t>ado</w:t>
            </w:r>
            <w:r w:rsidRPr="001D575A">
              <w:rPr>
                <w:rFonts w:ascii="Georgia" w:hAnsi="Georgia" w:cs="Georgia"/>
                <w:spacing w:val="-10"/>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9"/>
                <w:sz w:val="20"/>
                <w:szCs w:val="20"/>
                <w:lang w:val="es-DO"/>
              </w:rPr>
              <w:t xml:space="preserve"> </w:t>
            </w:r>
            <w:r w:rsidRPr="001D575A">
              <w:rPr>
                <w:rFonts w:ascii="Georgia" w:hAnsi="Georgia" w:cs="Georgia"/>
                <w:sz w:val="20"/>
                <w:szCs w:val="20"/>
                <w:lang w:val="es-DO"/>
              </w:rPr>
              <w:t>la</w:t>
            </w:r>
            <w:r w:rsidRPr="001D575A">
              <w:rPr>
                <w:rFonts w:ascii="Georgia" w:hAnsi="Georgia" w:cs="Georgia"/>
                <w:spacing w:val="-10"/>
                <w:sz w:val="20"/>
                <w:szCs w:val="20"/>
                <w:lang w:val="es-DO"/>
              </w:rPr>
              <w:t xml:space="preserve"> </w:t>
            </w:r>
            <w:r w:rsidRPr="001D575A">
              <w:rPr>
                <w:rFonts w:ascii="Georgia" w:hAnsi="Georgia" w:cs="Georgia"/>
                <w:sz w:val="20"/>
                <w:szCs w:val="20"/>
                <w:lang w:val="es-DO"/>
              </w:rPr>
              <w:t>consulta</w:t>
            </w:r>
            <w:r w:rsidRPr="001D575A">
              <w:rPr>
                <w:rFonts w:ascii="Georgia" w:hAnsi="Georgia" w:cs="Georgia"/>
                <w:spacing w:val="-9"/>
                <w:sz w:val="20"/>
                <w:szCs w:val="20"/>
                <w:lang w:val="es-DO"/>
              </w:rPr>
              <w:t xml:space="preserve"> </w:t>
            </w:r>
            <w:r w:rsidRPr="001D575A">
              <w:rPr>
                <w:rFonts w:ascii="Georgia" w:hAnsi="Georgia" w:cs="Georgia"/>
                <w:spacing w:val="-2"/>
                <w:sz w:val="20"/>
                <w:szCs w:val="20"/>
                <w:lang w:val="es-DO"/>
              </w:rPr>
              <w:t>desead</w:t>
            </w:r>
            <w:r w:rsidRPr="001D575A">
              <w:rPr>
                <w:rFonts w:ascii="Georgia" w:hAnsi="Georgia" w:cs="Georgia"/>
                <w:spacing w:val="-1"/>
                <w:sz w:val="20"/>
                <w:szCs w:val="20"/>
                <w:lang w:val="es-DO"/>
              </w:rPr>
              <w:t>a.</w:t>
            </w:r>
          </w:p>
          <w:p w:rsidR="008A5DA3" w:rsidRPr="001D575A" w:rsidRDefault="008A5DA3" w:rsidP="00CF7B9A">
            <w:pPr>
              <w:pStyle w:val="TableParagraph"/>
              <w:kinsoku w:val="0"/>
              <w:overflowPunct w:val="0"/>
              <w:spacing w:before="159" w:line="247" w:lineRule="auto"/>
              <w:ind w:left="617" w:right="116"/>
              <w:jc w:val="both"/>
              <w:rPr>
                <w:rFonts w:ascii="Georgia" w:hAnsi="Georgia" w:cs="Georgia"/>
                <w:sz w:val="20"/>
                <w:szCs w:val="20"/>
                <w:lang w:val="es-DO"/>
              </w:rPr>
            </w:pPr>
            <w:r w:rsidRPr="001D575A">
              <w:rPr>
                <w:rFonts w:ascii="Georgia" w:hAnsi="Georgia" w:cs="Georgia"/>
                <w:sz w:val="20"/>
                <w:szCs w:val="20"/>
                <w:lang w:val="es-DO"/>
              </w:rPr>
              <w:t>Incrustar</w:t>
            </w:r>
            <w:r w:rsidRPr="001D575A">
              <w:rPr>
                <w:rFonts w:ascii="Georgia" w:hAnsi="Georgia" w:cs="Georgia"/>
                <w:spacing w:val="8"/>
                <w:sz w:val="20"/>
                <w:szCs w:val="20"/>
                <w:lang w:val="es-DO"/>
              </w:rPr>
              <w:t xml:space="preserve"> </w:t>
            </w:r>
            <w:r w:rsidRPr="001D575A">
              <w:rPr>
                <w:rFonts w:ascii="Georgia" w:hAnsi="Georgia" w:cs="Georgia"/>
                <w:sz w:val="20"/>
                <w:szCs w:val="20"/>
                <w:lang w:val="es-DO"/>
              </w:rPr>
              <w:t>consultas</w:t>
            </w:r>
            <w:r w:rsidRPr="001D575A">
              <w:rPr>
                <w:rFonts w:ascii="Georgia" w:hAnsi="Georgia" w:cs="Georgia"/>
                <w:spacing w:val="7"/>
                <w:sz w:val="20"/>
                <w:szCs w:val="20"/>
                <w:lang w:val="es-DO"/>
              </w:rPr>
              <w:t xml:space="preserve"> </w:t>
            </w:r>
            <w:r w:rsidRPr="001D575A">
              <w:rPr>
                <w:rFonts w:ascii="Georgia" w:hAnsi="Georgia" w:cs="Georgia"/>
                <w:spacing w:val="-2"/>
                <w:sz w:val="20"/>
                <w:szCs w:val="20"/>
                <w:lang w:val="es-DO"/>
              </w:rPr>
              <w:t>orien</w:t>
            </w:r>
            <w:r w:rsidRPr="001D575A">
              <w:rPr>
                <w:rFonts w:ascii="Georgia" w:hAnsi="Georgia" w:cs="Georgia"/>
                <w:spacing w:val="-1"/>
                <w:sz w:val="20"/>
                <w:szCs w:val="20"/>
                <w:lang w:val="es-DO"/>
              </w:rPr>
              <w:t>t</w:t>
            </w:r>
            <w:r w:rsidRPr="001D575A">
              <w:rPr>
                <w:rFonts w:ascii="Georgia" w:hAnsi="Georgia" w:cs="Georgia"/>
                <w:spacing w:val="-2"/>
                <w:sz w:val="20"/>
                <w:szCs w:val="20"/>
                <w:lang w:val="es-DO"/>
              </w:rPr>
              <w:t>adas</w:t>
            </w:r>
            <w:r w:rsidRPr="001D575A">
              <w:rPr>
                <w:rFonts w:ascii="Georgia" w:hAnsi="Georgia" w:cs="Georgia"/>
                <w:spacing w:val="9"/>
                <w:sz w:val="20"/>
                <w:szCs w:val="20"/>
                <w:lang w:val="es-DO"/>
              </w:rPr>
              <w:t xml:space="preserve"> </w:t>
            </w:r>
            <w:r w:rsidRPr="001D575A">
              <w:rPr>
                <w:rFonts w:ascii="Georgia" w:hAnsi="Georgia" w:cs="Georgia"/>
                <w:sz w:val="20"/>
                <w:szCs w:val="20"/>
                <w:lang w:val="es-DO"/>
              </w:rPr>
              <w:t>a</w:t>
            </w:r>
            <w:r w:rsidRPr="001D575A">
              <w:rPr>
                <w:rFonts w:ascii="Georgia" w:hAnsi="Georgia" w:cs="Georgia"/>
                <w:spacing w:val="8"/>
                <w:sz w:val="20"/>
                <w:szCs w:val="20"/>
                <w:lang w:val="es-DO"/>
              </w:rPr>
              <w:t xml:space="preserve"> </w:t>
            </w:r>
            <w:r w:rsidRPr="001D575A">
              <w:rPr>
                <w:rFonts w:ascii="Georgia" w:hAnsi="Georgia" w:cs="Georgia"/>
                <w:spacing w:val="1"/>
                <w:sz w:val="20"/>
                <w:szCs w:val="20"/>
                <w:lang w:val="es-DO"/>
              </w:rPr>
              <w:t>objetos</w:t>
            </w:r>
            <w:r w:rsidRPr="001D575A">
              <w:rPr>
                <w:rFonts w:ascii="Georgia" w:hAnsi="Georgia" w:cs="Georgia"/>
                <w:spacing w:val="7"/>
                <w:sz w:val="20"/>
                <w:szCs w:val="20"/>
                <w:lang w:val="es-DO"/>
              </w:rPr>
              <w:t xml:space="preserve"> </w:t>
            </w:r>
            <w:r w:rsidRPr="001D575A">
              <w:rPr>
                <w:rFonts w:ascii="Georgia" w:hAnsi="Georgia" w:cs="Georgia"/>
                <w:sz w:val="20"/>
                <w:szCs w:val="20"/>
                <w:lang w:val="es-DO"/>
              </w:rPr>
              <w:t>en</w:t>
            </w:r>
            <w:r w:rsidRPr="001D575A">
              <w:rPr>
                <w:rFonts w:ascii="Georgia" w:hAnsi="Georgia" w:cs="Georgia"/>
                <w:spacing w:val="9"/>
                <w:sz w:val="20"/>
                <w:szCs w:val="20"/>
                <w:lang w:val="es-DO"/>
              </w:rPr>
              <w:t xml:space="preserve"> </w:t>
            </w:r>
            <w:r w:rsidRPr="001D575A">
              <w:rPr>
                <w:rFonts w:ascii="Georgia" w:hAnsi="Georgia" w:cs="Georgia"/>
                <w:sz w:val="20"/>
                <w:szCs w:val="20"/>
                <w:lang w:val="es-DO"/>
              </w:rPr>
              <w:t>un</w:t>
            </w:r>
            <w:r w:rsidRPr="001D575A">
              <w:rPr>
                <w:rFonts w:ascii="Georgia" w:hAnsi="Georgia" w:cs="Georgia"/>
                <w:spacing w:val="8"/>
                <w:sz w:val="20"/>
                <w:szCs w:val="20"/>
                <w:lang w:val="es-DO"/>
              </w:rPr>
              <w:t xml:space="preserve"> </w:t>
            </w:r>
            <w:proofErr w:type="spellStart"/>
            <w:r w:rsidRPr="001D575A">
              <w:rPr>
                <w:rFonts w:ascii="Georgia" w:hAnsi="Georgia" w:cs="Georgia"/>
                <w:spacing w:val="-2"/>
                <w:sz w:val="20"/>
                <w:szCs w:val="20"/>
                <w:lang w:val="es-DO"/>
              </w:rPr>
              <w:t>len</w:t>
            </w:r>
            <w:proofErr w:type="spellEnd"/>
            <w:r w:rsidRPr="001D575A">
              <w:rPr>
                <w:rFonts w:ascii="Georgia" w:hAnsi="Georgia" w:cs="Georgia"/>
                <w:spacing w:val="-2"/>
                <w:sz w:val="20"/>
                <w:szCs w:val="20"/>
                <w:lang w:val="es-DO"/>
              </w:rPr>
              <w:t>-</w:t>
            </w:r>
            <w:r w:rsidRPr="001D575A">
              <w:rPr>
                <w:rFonts w:ascii="Georgia" w:hAnsi="Georgia" w:cs="Georgia"/>
                <w:spacing w:val="29"/>
                <w:w w:val="88"/>
                <w:sz w:val="20"/>
                <w:szCs w:val="20"/>
                <w:lang w:val="es-DO"/>
              </w:rPr>
              <w:t xml:space="preserve"> </w:t>
            </w:r>
            <w:r w:rsidRPr="001D575A">
              <w:rPr>
                <w:rFonts w:ascii="Georgia" w:hAnsi="Georgia" w:cs="Georgia"/>
                <w:spacing w:val="2"/>
                <w:sz w:val="20"/>
                <w:szCs w:val="20"/>
                <w:lang w:val="es-DO"/>
              </w:rPr>
              <w:t>guaje</w:t>
            </w:r>
            <w:r w:rsidRPr="001D575A">
              <w:rPr>
                <w:rFonts w:ascii="Georgia" w:hAnsi="Georgia" w:cs="Georgia"/>
                <w:spacing w:val="21"/>
                <w:sz w:val="20"/>
                <w:szCs w:val="20"/>
                <w:lang w:val="es-DO"/>
              </w:rPr>
              <w:t xml:space="preserve"> </w:t>
            </w:r>
            <w:r w:rsidRPr="001D575A">
              <w:rPr>
                <w:rFonts w:ascii="Georgia" w:hAnsi="Georgia" w:cs="Georgia"/>
                <w:sz w:val="20"/>
                <w:szCs w:val="20"/>
                <w:lang w:val="es-DO"/>
              </w:rPr>
              <w:t>tal</w:t>
            </w:r>
            <w:r w:rsidRPr="001D575A">
              <w:rPr>
                <w:rFonts w:ascii="Georgia" w:hAnsi="Georgia" w:cs="Georgia"/>
                <w:spacing w:val="21"/>
                <w:sz w:val="20"/>
                <w:szCs w:val="20"/>
                <w:lang w:val="es-DO"/>
              </w:rPr>
              <w:t xml:space="preserve"> </w:t>
            </w:r>
            <w:r w:rsidRPr="001D575A">
              <w:rPr>
                <w:rFonts w:ascii="Georgia" w:hAnsi="Georgia" w:cs="Georgia"/>
                <w:sz w:val="20"/>
                <w:szCs w:val="20"/>
                <w:lang w:val="es-DO"/>
              </w:rPr>
              <w:t>como</w:t>
            </w:r>
            <w:r w:rsidRPr="001D575A">
              <w:rPr>
                <w:rFonts w:ascii="Georgia" w:hAnsi="Georgia" w:cs="Georgia"/>
                <w:spacing w:val="21"/>
                <w:sz w:val="20"/>
                <w:szCs w:val="20"/>
                <w:lang w:val="es-DO"/>
              </w:rPr>
              <w:t xml:space="preserve"> </w:t>
            </w:r>
            <w:r w:rsidRPr="001D575A">
              <w:rPr>
                <w:rFonts w:ascii="Georgia" w:hAnsi="Georgia" w:cs="Georgia"/>
                <w:sz w:val="20"/>
                <w:szCs w:val="20"/>
                <w:lang w:val="es-DO"/>
              </w:rPr>
              <w:t>C++</w:t>
            </w:r>
            <w:r w:rsidRPr="001D575A">
              <w:rPr>
                <w:rFonts w:ascii="Georgia" w:hAnsi="Georgia" w:cs="Georgia"/>
                <w:spacing w:val="22"/>
                <w:sz w:val="20"/>
                <w:szCs w:val="20"/>
                <w:lang w:val="es-DO"/>
              </w:rPr>
              <w:t xml:space="preserve"> </w:t>
            </w:r>
            <w:r w:rsidRPr="001D575A">
              <w:rPr>
                <w:rFonts w:ascii="Georgia" w:hAnsi="Georgia" w:cs="Georgia"/>
                <w:sz w:val="20"/>
                <w:szCs w:val="20"/>
                <w:lang w:val="es-DO"/>
              </w:rPr>
              <w:t>o</w:t>
            </w:r>
            <w:r w:rsidRPr="001D575A">
              <w:rPr>
                <w:rFonts w:ascii="Georgia" w:hAnsi="Georgia" w:cs="Georgia"/>
                <w:spacing w:val="21"/>
                <w:sz w:val="20"/>
                <w:szCs w:val="20"/>
                <w:lang w:val="es-DO"/>
              </w:rPr>
              <w:t xml:space="preserve"> </w:t>
            </w:r>
            <w:r w:rsidRPr="001D575A">
              <w:rPr>
                <w:rFonts w:ascii="Georgia" w:hAnsi="Georgia" w:cs="Georgia"/>
                <w:spacing w:val="-6"/>
                <w:sz w:val="20"/>
                <w:szCs w:val="20"/>
                <w:lang w:val="es-DO"/>
              </w:rPr>
              <w:t>Ja</w:t>
            </w:r>
            <w:r w:rsidRPr="001D575A">
              <w:rPr>
                <w:rFonts w:ascii="Georgia" w:hAnsi="Georgia" w:cs="Georgia"/>
                <w:spacing w:val="-5"/>
                <w:sz w:val="20"/>
                <w:szCs w:val="20"/>
                <w:lang w:val="es-DO"/>
              </w:rPr>
              <w:t>v</w:t>
            </w:r>
            <w:r w:rsidRPr="001D575A">
              <w:rPr>
                <w:rFonts w:ascii="Georgia" w:hAnsi="Georgia" w:cs="Georgia"/>
                <w:spacing w:val="-6"/>
                <w:sz w:val="20"/>
                <w:szCs w:val="20"/>
                <w:lang w:val="es-DO"/>
              </w:rPr>
              <w:t>a</w:t>
            </w:r>
            <w:r w:rsidRPr="001D575A">
              <w:rPr>
                <w:rFonts w:ascii="Georgia" w:hAnsi="Georgia" w:cs="Georgia"/>
                <w:spacing w:val="21"/>
                <w:sz w:val="20"/>
                <w:szCs w:val="20"/>
                <w:lang w:val="es-DO"/>
              </w:rPr>
              <w:t xml:space="preserve"> </w:t>
            </w:r>
            <w:r w:rsidRPr="001D575A">
              <w:rPr>
                <w:rFonts w:ascii="Georgia" w:hAnsi="Georgia" w:cs="Georgia"/>
                <w:spacing w:val="-2"/>
                <w:sz w:val="20"/>
                <w:szCs w:val="20"/>
                <w:lang w:val="es-DO"/>
              </w:rPr>
              <w:t>(ejemplo,</w:t>
            </w:r>
            <w:r w:rsidRPr="001D575A">
              <w:rPr>
                <w:rFonts w:ascii="Georgia" w:hAnsi="Georgia" w:cs="Georgia"/>
                <w:spacing w:val="22"/>
                <w:sz w:val="20"/>
                <w:szCs w:val="20"/>
                <w:lang w:val="es-DO"/>
              </w:rPr>
              <w:t xml:space="preserve"> </w:t>
            </w:r>
            <w:r w:rsidRPr="001D575A">
              <w:rPr>
                <w:rFonts w:ascii="Arial" w:hAnsi="Arial" w:cs="Arial"/>
                <w:i/>
                <w:iCs/>
                <w:sz w:val="20"/>
                <w:szCs w:val="20"/>
                <w:lang w:val="es-DO"/>
              </w:rPr>
              <w:t>SELECT</w:t>
            </w:r>
            <w:r w:rsidRPr="001D575A">
              <w:rPr>
                <w:rFonts w:ascii="Arial" w:hAnsi="Arial" w:cs="Arial"/>
                <w:i/>
                <w:iCs/>
                <w:spacing w:val="21"/>
                <w:w w:val="116"/>
                <w:sz w:val="20"/>
                <w:szCs w:val="20"/>
                <w:lang w:val="es-DO"/>
              </w:rPr>
              <w:t xml:space="preserve"> </w:t>
            </w:r>
            <w:proofErr w:type="spellStart"/>
            <w:proofErr w:type="gramStart"/>
            <w:r w:rsidRPr="001D575A">
              <w:rPr>
                <w:rFonts w:ascii="Arial" w:hAnsi="Arial" w:cs="Arial"/>
                <w:i/>
                <w:iCs/>
                <w:spacing w:val="-2"/>
                <w:sz w:val="20"/>
                <w:szCs w:val="20"/>
                <w:lang w:val="es-DO"/>
              </w:rPr>
              <w:t>Col.M</w:t>
            </w:r>
            <w:r w:rsidRPr="001D575A">
              <w:rPr>
                <w:rFonts w:ascii="Arial" w:hAnsi="Arial" w:cs="Arial"/>
                <w:i/>
                <w:iCs/>
                <w:spacing w:val="-3"/>
                <w:sz w:val="20"/>
                <w:szCs w:val="20"/>
                <w:lang w:val="es-DO"/>
              </w:rPr>
              <w:t>etho</w:t>
            </w:r>
            <w:r w:rsidRPr="001D575A">
              <w:rPr>
                <w:rFonts w:ascii="Arial" w:hAnsi="Arial" w:cs="Arial"/>
                <w:i/>
                <w:iCs/>
                <w:spacing w:val="-2"/>
                <w:sz w:val="20"/>
                <w:szCs w:val="20"/>
                <w:lang w:val="es-DO"/>
              </w:rPr>
              <w:t>d</w:t>
            </w:r>
            <w:proofErr w:type="spellEnd"/>
            <w:r w:rsidRPr="001D575A">
              <w:rPr>
                <w:rFonts w:ascii="Arial" w:hAnsi="Arial" w:cs="Arial"/>
                <w:i/>
                <w:iCs/>
                <w:spacing w:val="-2"/>
                <w:sz w:val="20"/>
                <w:szCs w:val="20"/>
                <w:lang w:val="es-DO"/>
              </w:rPr>
              <w:t>(</w:t>
            </w:r>
            <w:proofErr w:type="gramEnd"/>
            <w:r w:rsidRPr="001D575A">
              <w:rPr>
                <w:rFonts w:ascii="Arial" w:hAnsi="Arial" w:cs="Arial"/>
                <w:i/>
                <w:iCs/>
                <w:spacing w:val="-2"/>
                <w:sz w:val="20"/>
                <w:szCs w:val="20"/>
                <w:lang w:val="es-DO"/>
              </w:rPr>
              <w:t>)</w:t>
            </w:r>
            <w:r w:rsidRPr="001D575A">
              <w:rPr>
                <w:rFonts w:ascii="Arial" w:hAnsi="Arial" w:cs="Arial"/>
                <w:i/>
                <w:iCs/>
                <w:spacing w:val="17"/>
                <w:sz w:val="20"/>
                <w:szCs w:val="20"/>
                <w:lang w:val="es-DO"/>
              </w:rPr>
              <w:t xml:space="preserve"> </w:t>
            </w:r>
            <w:r w:rsidRPr="001D575A">
              <w:rPr>
                <w:rFonts w:ascii="Arial" w:hAnsi="Arial" w:cs="Arial"/>
                <w:i/>
                <w:iCs/>
                <w:spacing w:val="-2"/>
                <w:sz w:val="20"/>
                <w:szCs w:val="20"/>
                <w:lang w:val="es-DO"/>
              </w:rPr>
              <w:t>FR</w:t>
            </w:r>
            <w:r w:rsidRPr="001D575A">
              <w:rPr>
                <w:rFonts w:ascii="Arial" w:hAnsi="Arial" w:cs="Arial"/>
                <w:i/>
                <w:iCs/>
                <w:spacing w:val="-3"/>
                <w:sz w:val="20"/>
                <w:szCs w:val="20"/>
                <w:lang w:val="es-DO"/>
              </w:rPr>
              <w:t>O</w:t>
            </w:r>
            <w:r w:rsidRPr="001D575A">
              <w:rPr>
                <w:rFonts w:ascii="Arial" w:hAnsi="Arial" w:cs="Arial"/>
                <w:i/>
                <w:iCs/>
                <w:spacing w:val="-2"/>
                <w:sz w:val="20"/>
                <w:szCs w:val="20"/>
                <w:lang w:val="es-DO"/>
              </w:rPr>
              <w:t>M</w:t>
            </w:r>
            <w:r w:rsidRPr="001D575A">
              <w:rPr>
                <w:rFonts w:ascii="Arial" w:hAnsi="Arial" w:cs="Arial"/>
                <w:i/>
                <w:iCs/>
                <w:spacing w:val="18"/>
                <w:sz w:val="20"/>
                <w:szCs w:val="20"/>
                <w:lang w:val="es-DO"/>
              </w:rPr>
              <w:t xml:space="preserve"> </w:t>
            </w:r>
            <w:proofErr w:type="spellStart"/>
            <w:r w:rsidRPr="001D575A">
              <w:rPr>
                <w:rFonts w:ascii="Arial" w:hAnsi="Arial" w:cs="Arial"/>
                <w:i/>
                <w:iCs/>
                <w:spacing w:val="-3"/>
                <w:sz w:val="20"/>
                <w:szCs w:val="20"/>
                <w:lang w:val="es-DO"/>
              </w:rPr>
              <w:t>Objec</w:t>
            </w:r>
            <w:r w:rsidRPr="001D575A">
              <w:rPr>
                <w:rFonts w:ascii="Arial" w:hAnsi="Arial" w:cs="Arial"/>
                <w:i/>
                <w:iCs/>
                <w:spacing w:val="-2"/>
                <w:sz w:val="20"/>
                <w:szCs w:val="20"/>
                <w:lang w:val="es-DO"/>
              </w:rPr>
              <w:t>t</w:t>
            </w:r>
            <w:proofErr w:type="spellEnd"/>
            <w:r w:rsidRPr="001D575A">
              <w:rPr>
                <w:rFonts w:ascii="Georgia" w:hAnsi="Georgia" w:cs="Georgia"/>
                <w:spacing w:val="-2"/>
                <w:sz w:val="20"/>
                <w:szCs w:val="20"/>
                <w:lang w:val="es-DO"/>
              </w:rPr>
              <w:t>).</w:t>
            </w:r>
          </w:p>
          <w:p w:rsidR="008A5DA3" w:rsidRPr="001D575A" w:rsidRDefault="008A5DA3" w:rsidP="00CF7B9A">
            <w:pPr>
              <w:pStyle w:val="TableParagraph"/>
              <w:kinsoku w:val="0"/>
              <w:overflowPunct w:val="0"/>
              <w:spacing w:before="164" w:line="252" w:lineRule="auto"/>
              <w:ind w:left="617" w:right="115"/>
              <w:jc w:val="both"/>
              <w:rPr>
                <w:lang w:val="es-DO"/>
              </w:rPr>
            </w:pPr>
            <w:r w:rsidRPr="001D575A">
              <w:rPr>
                <w:rFonts w:ascii="Georgia" w:hAnsi="Georgia" w:cs="Georgia"/>
                <w:spacing w:val="-1"/>
                <w:sz w:val="20"/>
                <w:szCs w:val="20"/>
                <w:lang w:val="es-DO"/>
              </w:rPr>
              <w:t>Esc</w:t>
            </w:r>
            <w:r w:rsidRPr="001D575A">
              <w:rPr>
                <w:rFonts w:ascii="Georgia" w:hAnsi="Georgia" w:cs="Georgia"/>
                <w:spacing w:val="-2"/>
                <w:sz w:val="20"/>
                <w:szCs w:val="20"/>
                <w:lang w:val="es-DO"/>
              </w:rPr>
              <w:t>ri</w:t>
            </w:r>
            <w:r w:rsidRPr="001D575A">
              <w:rPr>
                <w:rFonts w:ascii="Georgia" w:hAnsi="Georgia" w:cs="Georgia"/>
                <w:spacing w:val="-1"/>
                <w:sz w:val="20"/>
                <w:szCs w:val="20"/>
                <w:lang w:val="es-DO"/>
              </w:rPr>
              <w:t>b</w:t>
            </w:r>
            <w:r w:rsidRPr="001D575A">
              <w:rPr>
                <w:rFonts w:ascii="Georgia" w:hAnsi="Georgia" w:cs="Georgia"/>
                <w:spacing w:val="-2"/>
                <w:sz w:val="20"/>
                <w:szCs w:val="20"/>
                <w:lang w:val="es-DO"/>
              </w:rPr>
              <w:t>ir</w:t>
            </w:r>
            <w:r w:rsidRPr="001D575A">
              <w:rPr>
                <w:rFonts w:ascii="Georgia" w:hAnsi="Georgia" w:cs="Georgia"/>
                <w:spacing w:val="-29"/>
                <w:sz w:val="20"/>
                <w:szCs w:val="20"/>
                <w:lang w:val="es-DO"/>
              </w:rPr>
              <w:t xml:space="preserve"> </w:t>
            </w:r>
            <w:r w:rsidRPr="001D575A">
              <w:rPr>
                <w:rFonts w:ascii="Georgia" w:hAnsi="Georgia" w:cs="Georgia"/>
                <w:sz w:val="20"/>
                <w:szCs w:val="20"/>
                <w:lang w:val="es-DO"/>
              </w:rPr>
              <w:t>un</w:t>
            </w:r>
            <w:r w:rsidRPr="001D575A">
              <w:rPr>
                <w:rFonts w:ascii="Georgia" w:hAnsi="Georgia" w:cs="Georgia"/>
                <w:spacing w:val="-28"/>
                <w:sz w:val="20"/>
                <w:szCs w:val="20"/>
                <w:lang w:val="es-DO"/>
              </w:rPr>
              <w:t xml:space="preserve"> </w:t>
            </w:r>
            <w:r w:rsidRPr="001D575A">
              <w:rPr>
                <w:rFonts w:ascii="Georgia" w:hAnsi="Georgia" w:cs="Georgia"/>
                <w:spacing w:val="-2"/>
                <w:sz w:val="20"/>
                <w:szCs w:val="20"/>
                <w:lang w:val="es-DO"/>
              </w:rPr>
              <w:t>procedimien</w:t>
            </w:r>
            <w:r w:rsidRPr="001D575A">
              <w:rPr>
                <w:rFonts w:ascii="Georgia" w:hAnsi="Georgia" w:cs="Georgia"/>
                <w:spacing w:val="-1"/>
                <w:sz w:val="20"/>
                <w:szCs w:val="20"/>
                <w:lang w:val="es-DO"/>
              </w:rPr>
              <w:t>t</w:t>
            </w:r>
            <w:r w:rsidRPr="001D575A">
              <w:rPr>
                <w:rFonts w:ascii="Georgia" w:hAnsi="Georgia" w:cs="Georgia"/>
                <w:spacing w:val="-2"/>
                <w:sz w:val="20"/>
                <w:szCs w:val="20"/>
                <w:lang w:val="es-DO"/>
              </w:rPr>
              <w:t>o</w:t>
            </w:r>
            <w:r w:rsidRPr="001D575A">
              <w:rPr>
                <w:rFonts w:ascii="Georgia" w:hAnsi="Georgia" w:cs="Georgia"/>
                <w:spacing w:val="-29"/>
                <w:sz w:val="20"/>
                <w:szCs w:val="20"/>
                <w:lang w:val="es-DO"/>
              </w:rPr>
              <w:t xml:space="preserve"> </w:t>
            </w:r>
            <w:r w:rsidRPr="001D575A">
              <w:rPr>
                <w:rFonts w:ascii="Georgia" w:hAnsi="Georgia" w:cs="Georgia"/>
                <w:spacing w:val="-2"/>
                <w:sz w:val="20"/>
                <w:szCs w:val="20"/>
                <w:lang w:val="es-DO"/>
              </w:rPr>
              <w:t>almacenado</w:t>
            </w:r>
            <w:r w:rsidRPr="001D575A">
              <w:rPr>
                <w:rFonts w:ascii="Georgia" w:hAnsi="Georgia" w:cs="Georgia"/>
                <w:spacing w:val="-28"/>
                <w:sz w:val="20"/>
                <w:szCs w:val="20"/>
                <w:lang w:val="es-DO"/>
              </w:rPr>
              <w:t xml:space="preserve"> </w:t>
            </w:r>
            <w:r w:rsidRPr="001D575A">
              <w:rPr>
                <w:rFonts w:ascii="Georgia" w:hAnsi="Georgia" w:cs="Georgia"/>
                <w:sz w:val="20"/>
                <w:szCs w:val="20"/>
                <w:lang w:val="es-DO"/>
              </w:rPr>
              <w:t>que</w:t>
            </w:r>
            <w:r w:rsidRPr="001D575A">
              <w:rPr>
                <w:rFonts w:ascii="Georgia" w:hAnsi="Georgia" w:cs="Georgia"/>
                <w:spacing w:val="-29"/>
                <w:sz w:val="20"/>
                <w:szCs w:val="20"/>
                <w:lang w:val="es-DO"/>
              </w:rPr>
              <w:t xml:space="preserve"> </w:t>
            </w:r>
            <w:r w:rsidRPr="001D575A">
              <w:rPr>
                <w:rFonts w:ascii="Georgia" w:hAnsi="Georgia" w:cs="Georgia"/>
                <w:spacing w:val="-2"/>
                <w:sz w:val="20"/>
                <w:szCs w:val="20"/>
                <w:lang w:val="es-DO"/>
              </w:rPr>
              <w:t>reci</w:t>
            </w:r>
            <w:r w:rsidRPr="001D575A">
              <w:rPr>
                <w:rFonts w:ascii="Georgia" w:hAnsi="Georgia" w:cs="Georgia"/>
                <w:spacing w:val="-1"/>
                <w:sz w:val="20"/>
                <w:szCs w:val="20"/>
                <w:lang w:val="es-DO"/>
              </w:rPr>
              <w:t>ba</w:t>
            </w:r>
            <w:r w:rsidRPr="001D575A">
              <w:rPr>
                <w:rFonts w:ascii="Georgia" w:hAnsi="Georgia" w:cs="Georgia"/>
                <w:spacing w:val="-28"/>
                <w:sz w:val="20"/>
                <w:szCs w:val="20"/>
                <w:lang w:val="es-DO"/>
              </w:rPr>
              <w:t xml:space="preserve"> </w:t>
            </w:r>
            <w:proofErr w:type="spellStart"/>
            <w:r w:rsidRPr="001D575A">
              <w:rPr>
                <w:rFonts w:ascii="Georgia" w:hAnsi="Georgia" w:cs="Georgia"/>
                <w:sz w:val="20"/>
                <w:szCs w:val="20"/>
                <w:lang w:val="es-DO"/>
              </w:rPr>
              <w:t>pa</w:t>
            </w:r>
            <w:proofErr w:type="spellEnd"/>
            <w:r w:rsidRPr="001D575A">
              <w:rPr>
                <w:rFonts w:ascii="Georgia" w:hAnsi="Georgia" w:cs="Georgia"/>
                <w:sz w:val="20"/>
                <w:szCs w:val="20"/>
                <w:lang w:val="es-DO"/>
              </w:rPr>
              <w:t>-</w:t>
            </w:r>
            <w:r w:rsidRPr="001D575A">
              <w:rPr>
                <w:rFonts w:ascii="Georgia" w:hAnsi="Georgia" w:cs="Georgia"/>
                <w:spacing w:val="65"/>
                <w:w w:val="95"/>
                <w:sz w:val="20"/>
                <w:szCs w:val="20"/>
                <w:lang w:val="es-DO"/>
              </w:rPr>
              <w:t xml:space="preserve"> </w:t>
            </w:r>
            <w:proofErr w:type="spellStart"/>
            <w:r w:rsidRPr="001D575A">
              <w:rPr>
                <w:rFonts w:ascii="Georgia" w:hAnsi="Georgia" w:cs="Georgia"/>
                <w:sz w:val="20"/>
                <w:szCs w:val="20"/>
                <w:lang w:val="es-DO"/>
              </w:rPr>
              <w:t>r</w:t>
            </w:r>
            <w:r w:rsidRPr="001D575A">
              <w:rPr>
                <w:rFonts w:ascii="Georgia" w:hAnsi="Georgia" w:cs="Georgia"/>
                <w:spacing w:val="-99"/>
                <w:sz w:val="20"/>
                <w:szCs w:val="20"/>
                <w:lang w:val="es-DO"/>
              </w:rPr>
              <w:t>´</w:t>
            </w:r>
            <w:r w:rsidRPr="001D575A">
              <w:rPr>
                <w:rFonts w:ascii="Georgia" w:hAnsi="Georgia" w:cs="Georgia"/>
                <w:sz w:val="20"/>
                <w:szCs w:val="20"/>
                <w:lang w:val="es-DO"/>
              </w:rPr>
              <w:t>am</w:t>
            </w:r>
            <w:r w:rsidRPr="001D575A">
              <w:rPr>
                <w:rFonts w:ascii="Georgia" w:hAnsi="Georgia" w:cs="Georgia"/>
                <w:spacing w:val="-2"/>
                <w:sz w:val="20"/>
                <w:szCs w:val="20"/>
                <w:lang w:val="es-DO"/>
              </w:rPr>
              <w:t>e</w:t>
            </w:r>
            <w:r w:rsidRPr="001D575A">
              <w:rPr>
                <w:rFonts w:ascii="Georgia" w:hAnsi="Georgia" w:cs="Georgia"/>
                <w:sz w:val="20"/>
                <w:szCs w:val="20"/>
                <w:lang w:val="es-DO"/>
              </w:rPr>
              <w:t>tros</w:t>
            </w:r>
            <w:proofErr w:type="spellEnd"/>
            <w:r w:rsidRPr="001D575A">
              <w:rPr>
                <w:rFonts w:ascii="Georgia" w:hAnsi="Georgia" w:cs="Georgia"/>
                <w:spacing w:val="-17"/>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16"/>
                <w:sz w:val="20"/>
                <w:szCs w:val="20"/>
                <w:lang w:val="es-DO"/>
              </w:rPr>
              <w:t xml:space="preserve"> </w:t>
            </w:r>
            <w:r w:rsidRPr="001D575A">
              <w:rPr>
                <w:rFonts w:ascii="Georgia" w:hAnsi="Georgia" w:cs="Georgia"/>
                <w:sz w:val="20"/>
                <w:szCs w:val="20"/>
                <w:lang w:val="es-DO"/>
              </w:rPr>
              <w:t>que</w:t>
            </w:r>
            <w:r w:rsidRPr="001D575A">
              <w:rPr>
                <w:rFonts w:ascii="Georgia" w:hAnsi="Georgia" w:cs="Georgia"/>
                <w:spacing w:val="-16"/>
                <w:sz w:val="20"/>
                <w:szCs w:val="20"/>
                <w:lang w:val="es-DO"/>
              </w:rPr>
              <w:t xml:space="preserve"> </w:t>
            </w:r>
            <w:r w:rsidRPr="001D575A">
              <w:rPr>
                <w:rFonts w:ascii="Georgia" w:hAnsi="Georgia" w:cs="Georgia"/>
                <w:sz w:val="20"/>
                <w:szCs w:val="20"/>
                <w:lang w:val="es-DO"/>
              </w:rPr>
              <w:t>tanga</w:t>
            </w:r>
            <w:r w:rsidRPr="001D575A">
              <w:rPr>
                <w:rFonts w:ascii="Georgia" w:hAnsi="Georgia" w:cs="Georgia"/>
                <w:spacing w:val="-17"/>
                <w:sz w:val="20"/>
                <w:szCs w:val="20"/>
                <w:lang w:val="es-DO"/>
              </w:rPr>
              <w:t xml:space="preserve"> </w:t>
            </w:r>
            <w:proofErr w:type="spellStart"/>
            <w:r w:rsidRPr="001D575A">
              <w:rPr>
                <w:rFonts w:ascii="Georgia" w:hAnsi="Georgia" w:cs="Georgia"/>
                <w:sz w:val="20"/>
                <w:szCs w:val="20"/>
                <w:lang w:val="es-DO"/>
              </w:rPr>
              <w:t>alg</w:t>
            </w:r>
            <w:r w:rsidRPr="001D575A">
              <w:rPr>
                <w:rFonts w:ascii="Georgia" w:hAnsi="Georgia" w:cs="Georgia"/>
                <w:spacing w:val="-111"/>
                <w:sz w:val="20"/>
                <w:szCs w:val="20"/>
                <w:lang w:val="es-DO"/>
              </w:rPr>
              <w:t>u</w:t>
            </w:r>
            <w:r w:rsidRPr="001D575A">
              <w:rPr>
                <w:rFonts w:ascii="Georgia" w:hAnsi="Georgia" w:cs="Georgia"/>
                <w:spacing w:val="5"/>
                <w:sz w:val="20"/>
                <w:szCs w:val="20"/>
                <w:lang w:val="es-DO"/>
              </w:rPr>
              <w:t>´</w:t>
            </w:r>
            <w:r w:rsidRPr="001D575A">
              <w:rPr>
                <w:rFonts w:ascii="Georgia" w:hAnsi="Georgia" w:cs="Georgia"/>
                <w:sz w:val="20"/>
                <w:szCs w:val="20"/>
                <w:lang w:val="es-DO"/>
              </w:rPr>
              <w:t>n</w:t>
            </w:r>
            <w:proofErr w:type="spellEnd"/>
            <w:r w:rsidRPr="001D575A">
              <w:rPr>
                <w:rFonts w:ascii="Georgia" w:hAnsi="Georgia" w:cs="Georgia"/>
                <w:spacing w:val="-16"/>
                <w:sz w:val="20"/>
                <w:szCs w:val="20"/>
                <w:lang w:val="es-DO"/>
              </w:rPr>
              <w:t xml:space="preserve"> </w:t>
            </w:r>
            <w:r w:rsidRPr="001D575A">
              <w:rPr>
                <w:rFonts w:ascii="Georgia" w:hAnsi="Georgia" w:cs="Georgia"/>
                <w:sz w:val="20"/>
                <w:szCs w:val="20"/>
                <w:lang w:val="es-DO"/>
              </w:rPr>
              <w:t>flujo</w:t>
            </w:r>
            <w:r w:rsidRPr="001D575A">
              <w:rPr>
                <w:rFonts w:ascii="Georgia" w:hAnsi="Georgia" w:cs="Georgia"/>
                <w:spacing w:val="-16"/>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7"/>
                <w:sz w:val="20"/>
                <w:szCs w:val="20"/>
                <w:lang w:val="es-DO"/>
              </w:rPr>
              <w:t xml:space="preserve"> </w:t>
            </w:r>
            <w:r w:rsidRPr="001D575A">
              <w:rPr>
                <w:rFonts w:ascii="Georgia" w:hAnsi="Georgia" w:cs="Georgia"/>
                <w:sz w:val="20"/>
                <w:szCs w:val="20"/>
                <w:lang w:val="es-DO"/>
              </w:rPr>
              <w:t>co</w:t>
            </w:r>
            <w:r w:rsidRPr="001D575A">
              <w:rPr>
                <w:rFonts w:ascii="Georgia" w:hAnsi="Georgia" w:cs="Georgia"/>
                <w:spacing w:val="-7"/>
                <w:sz w:val="20"/>
                <w:szCs w:val="20"/>
                <w:lang w:val="es-DO"/>
              </w:rPr>
              <w:t>n</w:t>
            </w:r>
            <w:r w:rsidRPr="001D575A">
              <w:rPr>
                <w:rFonts w:ascii="Georgia" w:hAnsi="Georgia" w:cs="Georgia"/>
                <w:sz w:val="20"/>
                <w:szCs w:val="20"/>
                <w:lang w:val="es-DO"/>
              </w:rPr>
              <w:t>trol</w:t>
            </w:r>
            <w:r w:rsidRPr="001D575A">
              <w:rPr>
                <w:rFonts w:ascii="Georgia" w:hAnsi="Georgia" w:cs="Georgia"/>
                <w:spacing w:val="-16"/>
                <w:sz w:val="20"/>
                <w:szCs w:val="20"/>
                <w:lang w:val="es-DO"/>
              </w:rPr>
              <w:t xml:space="preserve"> </w:t>
            </w:r>
            <w:r w:rsidRPr="001D575A">
              <w:rPr>
                <w:rFonts w:ascii="Georgia" w:hAnsi="Georgia" w:cs="Georgia"/>
                <w:sz w:val="20"/>
                <w:szCs w:val="20"/>
                <w:lang w:val="es-DO"/>
              </w:rPr>
              <w:t>para</w:t>
            </w:r>
            <w:r w:rsidRPr="001D575A">
              <w:rPr>
                <w:rFonts w:ascii="Georgia" w:hAnsi="Georgia" w:cs="Georgia"/>
                <w:spacing w:val="-16"/>
                <w:sz w:val="20"/>
                <w:szCs w:val="20"/>
                <w:lang w:val="es-DO"/>
              </w:rPr>
              <w:t xml:space="preserve"> </w:t>
            </w:r>
            <w:r w:rsidRPr="001D575A">
              <w:rPr>
                <w:rFonts w:ascii="Georgia" w:hAnsi="Georgia" w:cs="Georgia"/>
                <w:sz w:val="20"/>
                <w:szCs w:val="20"/>
                <w:lang w:val="es-DO"/>
              </w:rPr>
              <w:t>pro-</w:t>
            </w:r>
            <w:r w:rsidRPr="001D575A">
              <w:rPr>
                <w:rFonts w:ascii="Georgia" w:hAnsi="Georgia" w:cs="Georgia"/>
                <w:w w:val="93"/>
                <w:sz w:val="20"/>
                <w:szCs w:val="20"/>
                <w:lang w:val="es-DO"/>
              </w:rPr>
              <w:t xml:space="preserve"> </w:t>
            </w:r>
            <w:proofErr w:type="spellStart"/>
            <w:r w:rsidRPr="001D575A">
              <w:rPr>
                <w:rFonts w:ascii="Georgia" w:hAnsi="Georgia" w:cs="Georgia"/>
                <w:spacing w:val="-2"/>
                <w:sz w:val="20"/>
                <w:szCs w:val="20"/>
                <w:lang w:val="es-DO"/>
              </w:rPr>
              <w:t>v</w:t>
            </w:r>
            <w:r w:rsidRPr="001D575A">
              <w:rPr>
                <w:rFonts w:ascii="Georgia" w:hAnsi="Georgia" w:cs="Georgia"/>
                <w:spacing w:val="-3"/>
                <w:sz w:val="20"/>
                <w:szCs w:val="20"/>
                <w:lang w:val="es-DO"/>
              </w:rPr>
              <w:t>eer</w:t>
            </w:r>
            <w:proofErr w:type="spellEnd"/>
            <w:r w:rsidRPr="001D575A">
              <w:rPr>
                <w:rFonts w:ascii="Georgia" w:hAnsi="Georgia" w:cs="Georgia"/>
                <w:spacing w:val="-23"/>
                <w:sz w:val="20"/>
                <w:szCs w:val="20"/>
                <w:lang w:val="es-DO"/>
              </w:rPr>
              <w:t xml:space="preserve"> </w:t>
            </w:r>
            <w:r w:rsidRPr="001D575A">
              <w:rPr>
                <w:rFonts w:ascii="Georgia" w:hAnsi="Georgia" w:cs="Georgia"/>
                <w:sz w:val="20"/>
                <w:szCs w:val="20"/>
                <w:lang w:val="es-DO"/>
              </w:rPr>
              <w:t>alguna</w:t>
            </w:r>
            <w:r w:rsidRPr="001D575A">
              <w:rPr>
                <w:rFonts w:ascii="Georgia" w:hAnsi="Georgia" w:cs="Georgia"/>
                <w:spacing w:val="-22"/>
                <w:sz w:val="20"/>
                <w:szCs w:val="20"/>
                <w:lang w:val="es-DO"/>
              </w:rPr>
              <w:t xml:space="preserve"> </w:t>
            </w:r>
            <w:r w:rsidRPr="001D575A">
              <w:rPr>
                <w:rFonts w:ascii="Georgia" w:hAnsi="Georgia" w:cs="Georgia"/>
                <w:spacing w:val="-2"/>
                <w:sz w:val="20"/>
                <w:szCs w:val="20"/>
                <w:lang w:val="es-DO"/>
              </w:rPr>
              <w:t>funcionalidad</w:t>
            </w:r>
            <w:r w:rsidRPr="001D575A">
              <w:rPr>
                <w:rFonts w:ascii="Georgia" w:hAnsi="Georgia" w:cs="Georgia"/>
                <w:spacing w:val="-1"/>
                <w:sz w:val="20"/>
                <w:szCs w:val="20"/>
                <w:lang w:val="es-DO"/>
              </w:rPr>
              <w:t>.</w:t>
            </w:r>
          </w:p>
        </w:tc>
        <w:tc>
          <w:tcPr>
            <w:tcW w:w="5266" w:type="dxa"/>
            <w:tcBorders>
              <w:top w:val="single" w:sz="3" w:space="0" w:color="000000"/>
              <w:left w:val="single" w:sz="3" w:space="0" w:color="000000"/>
              <w:bottom w:val="single" w:sz="3" w:space="0" w:color="000000"/>
              <w:right w:val="single" w:sz="3" w:space="0" w:color="000000"/>
            </w:tcBorders>
          </w:tcPr>
          <w:p w:rsidR="008A5DA3" w:rsidRPr="001D575A" w:rsidRDefault="008A5DA3" w:rsidP="00CF7B9A">
            <w:pPr>
              <w:pStyle w:val="TableParagraph"/>
              <w:kinsoku w:val="0"/>
              <w:overflowPunct w:val="0"/>
              <w:spacing w:before="11"/>
              <w:rPr>
                <w:sz w:val="27"/>
                <w:szCs w:val="27"/>
                <w:lang w:val="es-DO"/>
              </w:rPr>
            </w:pPr>
          </w:p>
          <w:p w:rsidR="008A5DA3" w:rsidRPr="001D575A" w:rsidRDefault="008A5DA3" w:rsidP="00CF7B9A">
            <w:pPr>
              <w:pStyle w:val="TableParagraph"/>
              <w:kinsoku w:val="0"/>
              <w:overflowPunct w:val="0"/>
              <w:ind w:left="617"/>
              <w:jc w:val="both"/>
              <w:rPr>
                <w:rFonts w:ascii="Georgia" w:hAnsi="Georgia" w:cs="Georgia"/>
                <w:sz w:val="20"/>
                <w:szCs w:val="20"/>
                <w:lang w:val="es-DO"/>
              </w:rPr>
            </w:pPr>
            <w:proofErr w:type="spellStart"/>
            <w:r w:rsidRPr="001D575A">
              <w:rPr>
                <w:rFonts w:ascii="Georgia" w:hAnsi="Georgia" w:cs="Georgia"/>
                <w:spacing w:val="-24"/>
                <w:sz w:val="20"/>
                <w:szCs w:val="20"/>
                <w:lang w:val="es-DO"/>
              </w:rPr>
              <w:t>S</w:t>
            </w:r>
            <w:r w:rsidRPr="001D575A">
              <w:rPr>
                <w:rFonts w:ascii="Georgia" w:hAnsi="Georgia" w:cs="Georgia"/>
                <w:spacing w:val="-79"/>
                <w:sz w:val="20"/>
                <w:szCs w:val="20"/>
                <w:lang w:val="es-DO"/>
              </w:rPr>
              <w:t>´</w:t>
            </w:r>
            <w:r w:rsidRPr="001D575A">
              <w:rPr>
                <w:rFonts w:ascii="Georgia" w:hAnsi="Georgia" w:cs="Georgia"/>
                <w:sz w:val="20"/>
                <w:szCs w:val="20"/>
                <w:lang w:val="es-DO"/>
              </w:rPr>
              <w:t>ı</w:t>
            </w:r>
            <w:r w:rsidRPr="001D575A">
              <w:rPr>
                <w:rFonts w:ascii="Georgia" w:hAnsi="Georgia" w:cs="Georgia"/>
                <w:spacing w:val="-7"/>
                <w:sz w:val="20"/>
                <w:szCs w:val="20"/>
                <w:lang w:val="es-DO"/>
              </w:rPr>
              <w:t>n</w:t>
            </w:r>
            <w:r w:rsidRPr="001D575A">
              <w:rPr>
                <w:rFonts w:ascii="Georgia" w:hAnsi="Georgia" w:cs="Georgia"/>
                <w:sz w:val="20"/>
                <w:szCs w:val="20"/>
                <w:lang w:val="es-DO"/>
              </w:rPr>
              <w:t>te</w:t>
            </w:r>
            <w:r w:rsidRPr="001D575A">
              <w:rPr>
                <w:rFonts w:ascii="Georgia" w:hAnsi="Georgia" w:cs="Georgia"/>
                <w:spacing w:val="-2"/>
                <w:sz w:val="20"/>
                <w:szCs w:val="20"/>
                <w:lang w:val="es-DO"/>
              </w:rPr>
              <w:t>s</w:t>
            </w:r>
            <w:r w:rsidRPr="001D575A">
              <w:rPr>
                <w:rFonts w:ascii="Georgia" w:hAnsi="Georgia" w:cs="Georgia"/>
                <w:sz w:val="20"/>
                <w:szCs w:val="20"/>
                <w:lang w:val="es-DO"/>
              </w:rPr>
              <w:t>is</w:t>
            </w:r>
            <w:proofErr w:type="spellEnd"/>
            <w:r w:rsidRPr="001D575A">
              <w:rPr>
                <w:rFonts w:ascii="Georgia" w:hAnsi="Georgia" w:cs="Georgia"/>
                <w:spacing w:val="-8"/>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7"/>
                <w:sz w:val="20"/>
                <w:szCs w:val="20"/>
                <w:lang w:val="es-DO"/>
              </w:rPr>
              <w:t xml:space="preserve"> </w:t>
            </w:r>
            <w:r w:rsidRPr="001D575A">
              <w:rPr>
                <w:rFonts w:ascii="Georgia" w:hAnsi="Georgia" w:cs="Georgia"/>
                <w:sz w:val="20"/>
                <w:szCs w:val="20"/>
                <w:lang w:val="es-DO"/>
              </w:rPr>
              <w:t>los</w:t>
            </w:r>
            <w:r w:rsidRPr="001D575A">
              <w:rPr>
                <w:rFonts w:ascii="Georgia" w:hAnsi="Georgia" w:cs="Georgia"/>
                <w:spacing w:val="-8"/>
                <w:sz w:val="20"/>
                <w:szCs w:val="20"/>
                <w:lang w:val="es-DO"/>
              </w:rPr>
              <w:t xml:space="preserve"> </w:t>
            </w:r>
            <w:r w:rsidRPr="001D575A">
              <w:rPr>
                <w:rFonts w:ascii="Georgia" w:hAnsi="Georgia" w:cs="Georgia"/>
                <w:sz w:val="20"/>
                <w:szCs w:val="20"/>
                <w:lang w:val="es-DO"/>
              </w:rPr>
              <w:t>l</w:t>
            </w:r>
            <w:r w:rsidRPr="001D575A">
              <w:rPr>
                <w:rFonts w:ascii="Georgia" w:hAnsi="Georgia" w:cs="Georgia"/>
                <w:spacing w:val="-2"/>
                <w:sz w:val="20"/>
                <w:szCs w:val="20"/>
                <w:lang w:val="es-DO"/>
              </w:rPr>
              <w:t>e</w:t>
            </w:r>
            <w:r w:rsidRPr="001D575A">
              <w:rPr>
                <w:rFonts w:ascii="Georgia" w:hAnsi="Georgia" w:cs="Georgia"/>
                <w:sz w:val="20"/>
                <w:szCs w:val="20"/>
                <w:lang w:val="es-DO"/>
              </w:rPr>
              <w:t>ng</w:t>
            </w:r>
            <w:r w:rsidRPr="001D575A">
              <w:rPr>
                <w:rFonts w:ascii="Georgia" w:hAnsi="Georgia" w:cs="Georgia"/>
                <w:spacing w:val="-2"/>
                <w:sz w:val="20"/>
                <w:szCs w:val="20"/>
                <w:lang w:val="es-DO"/>
              </w:rPr>
              <w:t>u</w:t>
            </w:r>
            <w:r w:rsidRPr="001D575A">
              <w:rPr>
                <w:rFonts w:ascii="Georgia" w:hAnsi="Georgia" w:cs="Georgia"/>
                <w:spacing w:val="10"/>
                <w:sz w:val="20"/>
                <w:szCs w:val="20"/>
                <w:lang w:val="es-DO"/>
              </w:rPr>
              <w:t>a</w:t>
            </w:r>
            <w:r w:rsidRPr="001D575A">
              <w:rPr>
                <w:rFonts w:ascii="Georgia" w:hAnsi="Georgia" w:cs="Georgia"/>
                <w:sz w:val="20"/>
                <w:szCs w:val="20"/>
                <w:lang w:val="es-DO"/>
              </w:rPr>
              <w:t>jes</w:t>
            </w:r>
            <w:r w:rsidRPr="001D575A">
              <w:rPr>
                <w:rFonts w:ascii="Georgia" w:hAnsi="Georgia" w:cs="Georgia"/>
                <w:spacing w:val="-7"/>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8"/>
                <w:sz w:val="20"/>
                <w:szCs w:val="20"/>
                <w:lang w:val="es-DO"/>
              </w:rPr>
              <w:t xml:space="preserve"> </w:t>
            </w:r>
            <w:r w:rsidRPr="001D575A">
              <w:rPr>
                <w:rFonts w:ascii="Georgia" w:hAnsi="Georgia" w:cs="Georgia"/>
                <w:sz w:val="20"/>
                <w:szCs w:val="20"/>
                <w:lang w:val="es-DO"/>
              </w:rPr>
              <w:t>bas</w:t>
            </w:r>
            <w:r w:rsidRPr="001D575A">
              <w:rPr>
                <w:rFonts w:ascii="Georgia" w:hAnsi="Georgia" w:cs="Georgia"/>
                <w:spacing w:val="-2"/>
                <w:sz w:val="20"/>
                <w:szCs w:val="20"/>
                <w:lang w:val="es-DO"/>
              </w:rPr>
              <w:t>e</w:t>
            </w:r>
            <w:r w:rsidRPr="001D575A">
              <w:rPr>
                <w:rFonts w:ascii="Georgia" w:hAnsi="Georgia" w:cs="Georgia"/>
                <w:sz w:val="20"/>
                <w:szCs w:val="20"/>
                <w:lang w:val="es-DO"/>
              </w:rPr>
              <w:t>s</w:t>
            </w:r>
            <w:r w:rsidRPr="001D575A">
              <w:rPr>
                <w:rFonts w:ascii="Georgia" w:hAnsi="Georgia" w:cs="Georgia"/>
                <w:spacing w:val="-7"/>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8"/>
                <w:sz w:val="20"/>
                <w:szCs w:val="20"/>
                <w:lang w:val="es-DO"/>
              </w:rPr>
              <w:t xml:space="preserve"> </w:t>
            </w:r>
            <w:r w:rsidRPr="001D575A">
              <w:rPr>
                <w:rFonts w:ascii="Georgia" w:hAnsi="Georgia" w:cs="Georgia"/>
                <w:sz w:val="20"/>
                <w:szCs w:val="20"/>
                <w:lang w:val="es-DO"/>
              </w:rPr>
              <w:t>da</w:t>
            </w:r>
            <w:r w:rsidRPr="001D575A">
              <w:rPr>
                <w:rFonts w:ascii="Georgia" w:hAnsi="Georgia" w:cs="Georgia"/>
                <w:spacing w:val="-1"/>
                <w:sz w:val="20"/>
                <w:szCs w:val="20"/>
                <w:lang w:val="es-DO"/>
              </w:rPr>
              <w:t>t</w:t>
            </w:r>
            <w:r w:rsidRPr="001D575A">
              <w:rPr>
                <w:rFonts w:ascii="Georgia" w:hAnsi="Georgia" w:cs="Georgia"/>
                <w:sz w:val="20"/>
                <w:szCs w:val="20"/>
                <w:lang w:val="es-DO"/>
              </w:rPr>
              <w:t>os.</w:t>
            </w:r>
          </w:p>
          <w:p w:rsidR="008A5DA3" w:rsidRPr="001D575A" w:rsidRDefault="008A5DA3" w:rsidP="00CF7B9A">
            <w:pPr>
              <w:pStyle w:val="TableParagraph"/>
              <w:kinsoku w:val="0"/>
              <w:overflowPunct w:val="0"/>
              <w:spacing w:before="171" w:line="252" w:lineRule="auto"/>
              <w:ind w:left="617" w:right="116"/>
              <w:jc w:val="both"/>
              <w:rPr>
                <w:rFonts w:ascii="Georgia" w:hAnsi="Georgia" w:cs="Georgia"/>
                <w:sz w:val="20"/>
                <w:szCs w:val="20"/>
                <w:lang w:val="es-DO"/>
              </w:rPr>
            </w:pPr>
            <w:r w:rsidRPr="001D575A">
              <w:rPr>
                <w:rFonts w:ascii="Georgia" w:hAnsi="Georgia" w:cs="Georgia"/>
                <w:sz w:val="20"/>
                <w:szCs w:val="20"/>
                <w:lang w:val="es-DO"/>
              </w:rPr>
              <w:t>SQL</w:t>
            </w:r>
            <w:r w:rsidRPr="001D575A">
              <w:rPr>
                <w:rFonts w:ascii="Georgia" w:hAnsi="Georgia" w:cs="Georgia"/>
                <w:spacing w:val="-6"/>
                <w:sz w:val="20"/>
                <w:szCs w:val="20"/>
                <w:lang w:val="es-DO"/>
              </w:rPr>
              <w:t xml:space="preserve"> </w:t>
            </w:r>
            <w:r w:rsidRPr="001D575A">
              <w:rPr>
                <w:rFonts w:ascii="Georgia" w:hAnsi="Georgia" w:cs="Georgia"/>
                <w:sz w:val="20"/>
                <w:szCs w:val="20"/>
                <w:lang w:val="es-DO"/>
              </w:rPr>
              <w:t>(</w:t>
            </w:r>
            <w:proofErr w:type="spellStart"/>
            <w:r w:rsidRPr="001D575A">
              <w:rPr>
                <w:rFonts w:ascii="Georgia" w:hAnsi="Georgia" w:cs="Georgia"/>
                <w:sz w:val="20"/>
                <w:szCs w:val="20"/>
                <w:lang w:val="es-DO"/>
              </w:rPr>
              <w:t>definici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pacing w:val="-6"/>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da</w:t>
            </w:r>
            <w:r w:rsidRPr="001D575A">
              <w:rPr>
                <w:rFonts w:ascii="Georgia" w:hAnsi="Georgia" w:cs="Georgia"/>
                <w:spacing w:val="-1"/>
                <w:sz w:val="20"/>
                <w:szCs w:val="20"/>
                <w:lang w:val="es-DO"/>
              </w:rPr>
              <w:t>t</w:t>
            </w:r>
            <w:r w:rsidRPr="001D575A">
              <w:rPr>
                <w:rFonts w:ascii="Georgia" w:hAnsi="Georgia" w:cs="Georgia"/>
                <w:sz w:val="20"/>
                <w:szCs w:val="20"/>
                <w:lang w:val="es-DO"/>
              </w:rPr>
              <w:t>os,</w:t>
            </w:r>
            <w:r w:rsidRPr="001D575A">
              <w:rPr>
                <w:rFonts w:ascii="Georgia" w:hAnsi="Georgia" w:cs="Georgia"/>
                <w:spacing w:val="-6"/>
                <w:sz w:val="20"/>
                <w:szCs w:val="20"/>
                <w:lang w:val="es-DO"/>
              </w:rPr>
              <w:t xml:space="preserve"> </w:t>
            </w:r>
            <w:proofErr w:type="spellStart"/>
            <w:r w:rsidRPr="001D575A">
              <w:rPr>
                <w:rFonts w:ascii="Georgia" w:hAnsi="Georgia" w:cs="Georgia"/>
                <w:sz w:val="20"/>
                <w:szCs w:val="20"/>
                <w:lang w:val="es-DO"/>
              </w:rPr>
              <w:t>fo</w:t>
            </w:r>
            <w:r w:rsidRPr="001D575A">
              <w:rPr>
                <w:rFonts w:ascii="Georgia" w:hAnsi="Georgia" w:cs="Georgia"/>
                <w:spacing w:val="-2"/>
                <w:sz w:val="20"/>
                <w:szCs w:val="20"/>
                <w:lang w:val="es-DO"/>
              </w:rPr>
              <w:t>r</w:t>
            </w:r>
            <w:r w:rsidRPr="001D575A">
              <w:rPr>
                <w:rFonts w:ascii="Georgia" w:hAnsi="Georgia" w:cs="Georgia"/>
                <w:spacing w:val="-7"/>
                <w:sz w:val="20"/>
                <w:szCs w:val="20"/>
                <w:lang w:val="es-DO"/>
              </w:rPr>
              <w:t>m</w:t>
            </w:r>
            <w:r w:rsidRPr="001D575A">
              <w:rPr>
                <w:rFonts w:ascii="Georgia" w:hAnsi="Georgia" w:cs="Georgia"/>
                <w:sz w:val="20"/>
                <w:szCs w:val="20"/>
                <w:lang w:val="es-DO"/>
              </w:rPr>
              <w:t>ula</w:t>
            </w:r>
            <w:r w:rsidRPr="001D575A">
              <w:rPr>
                <w:rFonts w:ascii="Georgia" w:hAnsi="Georgia" w:cs="Georgia"/>
                <w:spacing w:val="-2"/>
                <w:sz w:val="20"/>
                <w:szCs w:val="20"/>
                <w:lang w:val="es-DO"/>
              </w:rPr>
              <w:t>c</w:t>
            </w:r>
            <w:r w:rsidRPr="001D575A">
              <w:rPr>
                <w:rFonts w:ascii="Georgia" w:hAnsi="Georgia" w:cs="Georgia"/>
                <w:sz w:val="20"/>
                <w:szCs w:val="20"/>
                <w:lang w:val="es-DO"/>
              </w:rPr>
              <w:t>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pacing w:val="-5"/>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6"/>
                <w:sz w:val="20"/>
                <w:szCs w:val="20"/>
                <w:lang w:val="es-DO"/>
              </w:rPr>
              <w:t xml:space="preserve"> </w:t>
            </w:r>
            <w:r w:rsidRPr="001D575A">
              <w:rPr>
                <w:rFonts w:ascii="Georgia" w:hAnsi="Georgia" w:cs="Georgia"/>
                <w:sz w:val="20"/>
                <w:szCs w:val="20"/>
                <w:lang w:val="es-DO"/>
              </w:rPr>
              <w:t>consulta</w:t>
            </w:r>
            <w:r w:rsidRPr="001D575A">
              <w:rPr>
                <w:rFonts w:ascii="Georgia" w:hAnsi="Georgia" w:cs="Georgia"/>
                <w:spacing w:val="-2"/>
                <w:sz w:val="20"/>
                <w:szCs w:val="20"/>
                <w:lang w:val="es-DO"/>
              </w:rPr>
              <w:t>s</w:t>
            </w:r>
            <w:r w:rsidRPr="001D575A">
              <w:rPr>
                <w:rFonts w:ascii="Georgia" w:hAnsi="Georgia" w:cs="Georgia"/>
                <w:sz w:val="20"/>
                <w:szCs w:val="20"/>
                <w:lang w:val="es-DO"/>
              </w:rPr>
              <w:t>,</w:t>
            </w:r>
            <w:r w:rsidRPr="001D575A">
              <w:rPr>
                <w:rFonts w:ascii="Georgia" w:hAnsi="Georgia" w:cs="Georgia"/>
                <w:w w:val="102"/>
                <w:sz w:val="20"/>
                <w:szCs w:val="20"/>
                <w:lang w:val="es-DO"/>
              </w:rPr>
              <w:t xml:space="preserve"> </w:t>
            </w:r>
            <w:proofErr w:type="spellStart"/>
            <w:r w:rsidRPr="001D575A">
              <w:rPr>
                <w:rFonts w:ascii="Georgia" w:hAnsi="Georgia" w:cs="Georgia"/>
                <w:sz w:val="20"/>
                <w:szCs w:val="20"/>
                <w:lang w:val="es-DO"/>
              </w:rPr>
              <w:t>actua</w:t>
            </w:r>
            <w:r w:rsidRPr="001D575A">
              <w:rPr>
                <w:rFonts w:ascii="Georgia" w:hAnsi="Georgia" w:cs="Georgia"/>
                <w:spacing w:val="-2"/>
                <w:sz w:val="20"/>
                <w:szCs w:val="20"/>
                <w:lang w:val="es-DO"/>
              </w:rPr>
              <w:t>l</w:t>
            </w:r>
            <w:r w:rsidRPr="001D575A">
              <w:rPr>
                <w:rFonts w:ascii="Georgia" w:hAnsi="Georgia" w:cs="Georgia"/>
                <w:sz w:val="20"/>
                <w:szCs w:val="20"/>
                <w:lang w:val="es-DO"/>
              </w:rPr>
              <w:t>iza</w:t>
            </w:r>
            <w:r w:rsidRPr="001D575A">
              <w:rPr>
                <w:rFonts w:ascii="Georgia" w:hAnsi="Georgia" w:cs="Georgia"/>
                <w:spacing w:val="-1"/>
                <w:sz w:val="20"/>
                <w:szCs w:val="20"/>
                <w:lang w:val="es-DO"/>
              </w:rPr>
              <w:t>c</w:t>
            </w:r>
            <w:r w:rsidRPr="001D575A">
              <w:rPr>
                <w:rFonts w:ascii="Georgia" w:hAnsi="Georgia" w:cs="Georgia"/>
                <w:sz w:val="20"/>
                <w:szCs w:val="20"/>
                <w:lang w:val="es-DO"/>
              </w:rPr>
              <w:t>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pacing w:val="-29"/>
                <w:sz w:val="20"/>
                <w:szCs w:val="20"/>
                <w:lang w:val="es-DO"/>
              </w:rPr>
              <w:t xml:space="preserve"> </w:t>
            </w:r>
            <w:r w:rsidRPr="001D575A">
              <w:rPr>
                <w:rFonts w:ascii="Georgia" w:hAnsi="Georgia" w:cs="Georgia"/>
                <w:sz w:val="20"/>
                <w:szCs w:val="20"/>
                <w:lang w:val="es-DO"/>
              </w:rPr>
              <w:t>del</w:t>
            </w:r>
            <w:r w:rsidRPr="001D575A">
              <w:rPr>
                <w:rFonts w:ascii="Georgia" w:hAnsi="Georgia" w:cs="Georgia"/>
                <w:spacing w:val="-28"/>
                <w:sz w:val="20"/>
                <w:szCs w:val="20"/>
                <w:lang w:val="es-DO"/>
              </w:rPr>
              <w:t xml:space="preserve"> </w:t>
            </w:r>
            <w:proofErr w:type="spellStart"/>
            <w:r w:rsidRPr="001D575A">
              <w:rPr>
                <w:rFonts w:ascii="Georgia" w:hAnsi="Georgia" w:cs="Georgia"/>
                <w:sz w:val="20"/>
                <w:szCs w:val="20"/>
                <w:lang w:val="es-DO"/>
              </w:rPr>
              <w:t>subl</w:t>
            </w:r>
            <w:r w:rsidRPr="001D575A">
              <w:rPr>
                <w:rFonts w:ascii="Georgia" w:hAnsi="Georgia" w:cs="Georgia"/>
                <w:spacing w:val="-2"/>
                <w:sz w:val="20"/>
                <w:szCs w:val="20"/>
                <w:lang w:val="es-DO"/>
              </w:rPr>
              <w:t>e</w:t>
            </w:r>
            <w:r w:rsidRPr="001D575A">
              <w:rPr>
                <w:rFonts w:ascii="Georgia" w:hAnsi="Georgia" w:cs="Georgia"/>
                <w:sz w:val="20"/>
                <w:szCs w:val="20"/>
                <w:lang w:val="es-DO"/>
              </w:rPr>
              <w:t>ng</w:t>
            </w:r>
            <w:r w:rsidRPr="001D575A">
              <w:rPr>
                <w:rFonts w:ascii="Georgia" w:hAnsi="Georgia" w:cs="Georgia"/>
                <w:spacing w:val="-2"/>
                <w:sz w:val="20"/>
                <w:szCs w:val="20"/>
                <w:lang w:val="es-DO"/>
              </w:rPr>
              <w:t>u</w:t>
            </w:r>
            <w:r w:rsidRPr="001D575A">
              <w:rPr>
                <w:rFonts w:ascii="Georgia" w:hAnsi="Georgia" w:cs="Georgia"/>
                <w:spacing w:val="10"/>
                <w:sz w:val="20"/>
                <w:szCs w:val="20"/>
                <w:lang w:val="es-DO"/>
              </w:rPr>
              <w:t>a</w:t>
            </w:r>
            <w:r w:rsidRPr="001D575A">
              <w:rPr>
                <w:rFonts w:ascii="Georgia" w:hAnsi="Georgia" w:cs="Georgia"/>
                <w:sz w:val="20"/>
                <w:szCs w:val="20"/>
                <w:lang w:val="es-DO"/>
              </w:rPr>
              <w:t>je</w:t>
            </w:r>
            <w:proofErr w:type="spellEnd"/>
            <w:r w:rsidRPr="001D575A">
              <w:rPr>
                <w:rFonts w:ascii="Georgia" w:hAnsi="Georgia" w:cs="Georgia"/>
                <w:sz w:val="20"/>
                <w:szCs w:val="20"/>
                <w:lang w:val="es-DO"/>
              </w:rPr>
              <w:t>,</w:t>
            </w:r>
            <w:r w:rsidRPr="001D575A">
              <w:rPr>
                <w:rFonts w:ascii="Georgia" w:hAnsi="Georgia" w:cs="Georgia"/>
                <w:spacing w:val="-28"/>
                <w:sz w:val="20"/>
                <w:szCs w:val="20"/>
                <w:lang w:val="es-DO"/>
              </w:rPr>
              <w:t xml:space="preserve"> </w:t>
            </w:r>
            <w:r w:rsidRPr="001D575A">
              <w:rPr>
                <w:rFonts w:ascii="Georgia" w:hAnsi="Georgia" w:cs="Georgia"/>
                <w:sz w:val="20"/>
                <w:szCs w:val="20"/>
                <w:lang w:val="es-DO"/>
              </w:rPr>
              <w:t>re</w:t>
            </w:r>
            <w:r w:rsidRPr="001D575A">
              <w:rPr>
                <w:rFonts w:ascii="Georgia" w:hAnsi="Georgia" w:cs="Georgia"/>
                <w:spacing w:val="-2"/>
                <w:sz w:val="20"/>
                <w:szCs w:val="20"/>
                <w:lang w:val="es-DO"/>
              </w:rPr>
              <w:t>s</w:t>
            </w:r>
            <w:r w:rsidRPr="001D575A">
              <w:rPr>
                <w:rFonts w:ascii="Georgia" w:hAnsi="Georgia" w:cs="Georgia"/>
                <w:sz w:val="20"/>
                <w:szCs w:val="20"/>
                <w:lang w:val="es-DO"/>
              </w:rPr>
              <w:t>tric</w:t>
            </w:r>
            <w:r w:rsidRPr="001D575A">
              <w:rPr>
                <w:rFonts w:ascii="Georgia" w:hAnsi="Georgia" w:cs="Georgia"/>
                <w:spacing w:val="-2"/>
                <w:sz w:val="20"/>
                <w:szCs w:val="20"/>
                <w:lang w:val="es-DO"/>
              </w:rPr>
              <w:t>c</w:t>
            </w:r>
            <w:r w:rsidRPr="001D575A">
              <w:rPr>
                <w:rFonts w:ascii="Georgia" w:hAnsi="Georgia" w:cs="Georgia"/>
                <w:sz w:val="20"/>
                <w:szCs w:val="20"/>
                <w:lang w:val="es-DO"/>
              </w:rPr>
              <w:t>iones</w:t>
            </w:r>
            <w:r w:rsidRPr="001D575A">
              <w:rPr>
                <w:rFonts w:ascii="Georgia" w:hAnsi="Georgia" w:cs="Georgia"/>
                <w:spacing w:val="-28"/>
                <w:sz w:val="20"/>
                <w:szCs w:val="20"/>
                <w:lang w:val="es-DO"/>
              </w:rPr>
              <w:t xml:space="preserve"> </w:t>
            </w:r>
            <w:r w:rsidRPr="001D575A">
              <w:rPr>
                <w:rFonts w:ascii="Georgia" w:hAnsi="Georgia" w:cs="Georgia"/>
                <w:sz w:val="20"/>
                <w:szCs w:val="20"/>
                <w:lang w:val="es-DO"/>
              </w:rPr>
              <w:t>e</w:t>
            </w:r>
            <w:r w:rsidRPr="001D575A">
              <w:rPr>
                <w:rFonts w:ascii="Georgia" w:hAnsi="Georgia" w:cs="Georgia"/>
                <w:spacing w:val="-28"/>
                <w:sz w:val="20"/>
                <w:szCs w:val="20"/>
                <w:lang w:val="es-DO"/>
              </w:rPr>
              <w:t xml:space="preserve"> </w:t>
            </w:r>
            <w:proofErr w:type="spellStart"/>
            <w:r w:rsidRPr="001D575A">
              <w:rPr>
                <w:rFonts w:ascii="Georgia" w:hAnsi="Georgia" w:cs="Georgia"/>
                <w:sz w:val="20"/>
                <w:szCs w:val="20"/>
                <w:lang w:val="es-DO"/>
              </w:rPr>
              <w:t>i</w:t>
            </w:r>
            <w:r w:rsidRPr="001D575A">
              <w:rPr>
                <w:rFonts w:ascii="Georgia" w:hAnsi="Georgia" w:cs="Georgia"/>
                <w:spacing w:val="-7"/>
                <w:sz w:val="20"/>
                <w:szCs w:val="20"/>
                <w:lang w:val="es-DO"/>
              </w:rPr>
              <w:t>n</w:t>
            </w:r>
            <w:r w:rsidRPr="001D575A">
              <w:rPr>
                <w:rFonts w:ascii="Georgia" w:hAnsi="Georgia" w:cs="Georgia"/>
                <w:sz w:val="20"/>
                <w:szCs w:val="20"/>
                <w:lang w:val="es-DO"/>
              </w:rPr>
              <w:t>t</w:t>
            </w:r>
            <w:r w:rsidRPr="001D575A">
              <w:rPr>
                <w:rFonts w:ascii="Georgia" w:hAnsi="Georgia" w:cs="Georgia"/>
                <w:spacing w:val="-2"/>
                <w:sz w:val="20"/>
                <w:szCs w:val="20"/>
                <w:lang w:val="es-DO"/>
              </w:rPr>
              <w:t>e</w:t>
            </w:r>
            <w:r w:rsidRPr="001D575A">
              <w:rPr>
                <w:rFonts w:ascii="Georgia" w:hAnsi="Georgia" w:cs="Georgia"/>
                <w:sz w:val="20"/>
                <w:szCs w:val="20"/>
                <w:lang w:val="es-DO"/>
              </w:rPr>
              <w:t>gri</w:t>
            </w:r>
            <w:proofErr w:type="spellEnd"/>
            <w:r w:rsidRPr="001D575A">
              <w:rPr>
                <w:rFonts w:ascii="Georgia" w:hAnsi="Georgia" w:cs="Georgia"/>
                <w:sz w:val="20"/>
                <w:szCs w:val="20"/>
                <w:lang w:val="es-DO"/>
              </w:rPr>
              <w:t>-</w:t>
            </w:r>
            <w:r w:rsidRPr="001D575A">
              <w:rPr>
                <w:rFonts w:ascii="Georgia" w:hAnsi="Georgia" w:cs="Georgia"/>
                <w:w w:val="88"/>
                <w:sz w:val="20"/>
                <w:szCs w:val="20"/>
                <w:lang w:val="es-DO"/>
              </w:rPr>
              <w:t xml:space="preserve"> </w:t>
            </w:r>
            <w:r w:rsidRPr="001D575A">
              <w:rPr>
                <w:rFonts w:ascii="Georgia" w:hAnsi="Georgia" w:cs="Georgia"/>
                <w:spacing w:val="-1"/>
                <w:sz w:val="20"/>
                <w:szCs w:val="20"/>
                <w:lang w:val="es-DO"/>
              </w:rPr>
              <w:t>dad).</w:t>
            </w:r>
          </w:p>
          <w:p w:rsidR="008A5DA3" w:rsidRPr="001D575A" w:rsidRDefault="008A5DA3" w:rsidP="00CF7B9A">
            <w:pPr>
              <w:pStyle w:val="TableParagraph"/>
              <w:kinsoku w:val="0"/>
              <w:overflowPunct w:val="0"/>
              <w:spacing w:before="155" w:line="252" w:lineRule="auto"/>
              <w:ind w:left="617" w:right="116"/>
              <w:jc w:val="both"/>
              <w:rPr>
                <w:rFonts w:ascii="Georgia" w:hAnsi="Georgia" w:cs="Georgia"/>
                <w:sz w:val="20"/>
                <w:szCs w:val="20"/>
                <w:lang w:val="es-DO"/>
              </w:rPr>
            </w:pPr>
            <w:proofErr w:type="spellStart"/>
            <w:r w:rsidRPr="001D575A">
              <w:rPr>
                <w:rFonts w:ascii="Arial" w:hAnsi="Arial" w:cs="Arial"/>
                <w:i/>
                <w:iCs/>
                <w:spacing w:val="-2"/>
                <w:sz w:val="20"/>
                <w:szCs w:val="20"/>
                <w:lang w:val="es-DO"/>
              </w:rPr>
              <w:t>Que</w:t>
            </w:r>
            <w:r w:rsidRPr="001D575A">
              <w:rPr>
                <w:rFonts w:ascii="Arial" w:hAnsi="Arial" w:cs="Arial"/>
                <w:i/>
                <w:iCs/>
                <w:spacing w:val="-1"/>
                <w:sz w:val="20"/>
                <w:szCs w:val="20"/>
                <w:lang w:val="es-DO"/>
              </w:rPr>
              <w:t>r</w:t>
            </w:r>
            <w:r w:rsidRPr="001D575A">
              <w:rPr>
                <w:rFonts w:ascii="Arial" w:hAnsi="Arial" w:cs="Arial"/>
                <w:i/>
                <w:iCs/>
                <w:spacing w:val="-2"/>
                <w:sz w:val="20"/>
                <w:szCs w:val="20"/>
                <w:lang w:val="es-DO"/>
              </w:rPr>
              <w:t>y</w:t>
            </w:r>
            <w:proofErr w:type="spellEnd"/>
            <w:r w:rsidRPr="001D575A">
              <w:rPr>
                <w:rFonts w:ascii="Arial" w:hAnsi="Arial" w:cs="Arial"/>
                <w:i/>
                <w:iCs/>
                <w:spacing w:val="-6"/>
                <w:sz w:val="20"/>
                <w:szCs w:val="20"/>
                <w:lang w:val="es-DO"/>
              </w:rPr>
              <w:t xml:space="preserve"> </w:t>
            </w:r>
            <w:proofErr w:type="spellStart"/>
            <w:r w:rsidRPr="001D575A">
              <w:rPr>
                <w:rFonts w:ascii="Arial" w:hAnsi="Arial" w:cs="Arial"/>
                <w:i/>
                <w:iCs/>
                <w:sz w:val="20"/>
                <w:szCs w:val="20"/>
                <w:lang w:val="es-DO"/>
              </w:rPr>
              <w:t>by</w:t>
            </w:r>
            <w:proofErr w:type="spellEnd"/>
            <w:r w:rsidRPr="001D575A">
              <w:rPr>
                <w:rFonts w:ascii="Arial" w:hAnsi="Arial" w:cs="Arial"/>
                <w:i/>
                <w:iCs/>
                <w:spacing w:val="-6"/>
                <w:sz w:val="20"/>
                <w:szCs w:val="20"/>
                <w:lang w:val="es-DO"/>
              </w:rPr>
              <w:t xml:space="preserve"> </w:t>
            </w:r>
            <w:proofErr w:type="spellStart"/>
            <w:r w:rsidRPr="001D575A">
              <w:rPr>
                <w:rFonts w:ascii="Arial" w:hAnsi="Arial" w:cs="Arial"/>
                <w:i/>
                <w:iCs/>
                <w:sz w:val="20"/>
                <w:szCs w:val="20"/>
                <w:lang w:val="es-DO"/>
              </w:rPr>
              <w:t>Example</w:t>
            </w:r>
            <w:proofErr w:type="spellEnd"/>
            <w:r w:rsidRPr="001D575A">
              <w:rPr>
                <w:rFonts w:ascii="Arial" w:hAnsi="Arial" w:cs="Arial"/>
                <w:i/>
                <w:iCs/>
                <w:spacing w:val="-10"/>
                <w:sz w:val="20"/>
                <w:szCs w:val="20"/>
                <w:lang w:val="es-DO"/>
              </w:rPr>
              <w:t xml:space="preserve"> </w:t>
            </w:r>
            <w:r w:rsidRPr="001D575A">
              <w:rPr>
                <w:rFonts w:ascii="Georgia" w:hAnsi="Georgia" w:cs="Georgia"/>
                <w:sz w:val="20"/>
                <w:szCs w:val="20"/>
                <w:lang w:val="es-DO"/>
              </w:rPr>
              <w:t>(QBE)</w:t>
            </w:r>
            <w:r w:rsidRPr="001D575A">
              <w:rPr>
                <w:rFonts w:ascii="Georgia" w:hAnsi="Georgia" w:cs="Georgia"/>
                <w:spacing w:val="-3"/>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2"/>
                <w:sz w:val="20"/>
                <w:szCs w:val="20"/>
                <w:lang w:val="es-DO"/>
              </w:rPr>
              <w:t xml:space="preserve"> en</w:t>
            </w:r>
            <w:r w:rsidRPr="001D575A">
              <w:rPr>
                <w:rFonts w:ascii="Georgia" w:hAnsi="Georgia" w:cs="Georgia"/>
                <w:spacing w:val="-1"/>
                <w:sz w:val="20"/>
                <w:szCs w:val="20"/>
                <w:lang w:val="es-DO"/>
              </w:rPr>
              <w:t>t</w:t>
            </w:r>
            <w:r w:rsidRPr="001D575A">
              <w:rPr>
                <w:rFonts w:ascii="Georgia" w:hAnsi="Georgia" w:cs="Georgia"/>
                <w:spacing w:val="-2"/>
                <w:sz w:val="20"/>
                <w:szCs w:val="20"/>
                <w:lang w:val="es-DO"/>
              </w:rPr>
              <w:t xml:space="preserve">ornos </w:t>
            </w:r>
            <w:r w:rsidRPr="001D575A">
              <w:rPr>
                <w:rFonts w:ascii="Georgia" w:hAnsi="Georgia" w:cs="Georgia"/>
                <w:sz w:val="20"/>
                <w:szCs w:val="20"/>
                <w:lang w:val="es-DO"/>
              </w:rPr>
              <w:t>de</w:t>
            </w:r>
            <w:r w:rsidRPr="001D575A">
              <w:rPr>
                <w:rFonts w:ascii="Georgia" w:hAnsi="Georgia" w:cs="Georgia"/>
                <w:spacing w:val="-2"/>
                <w:sz w:val="20"/>
                <w:szCs w:val="20"/>
                <w:lang w:val="es-DO"/>
              </w:rPr>
              <w:t xml:space="preserve"> </w:t>
            </w:r>
            <w:r w:rsidRPr="001D575A">
              <w:rPr>
                <w:rFonts w:ascii="Georgia" w:hAnsi="Georgia" w:cs="Georgia"/>
                <w:sz w:val="20"/>
                <w:szCs w:val="20"/>
                <w:lang w:val="es-DO"/>
              </w:rPr>
              <w:t>4ta</w:t>
            </w:r>
            <w:r w:rsidRPr="001D575A">
              <w:rPr>
                <w:rFonts w:ascii="Georgia" w:hAnsi="Georgia" w:cs="Georgia"/>
                <w:spacing w:val="-3"/>
                <w:sz w:val="20"/>
                <w:szCs w:val="20"/>
                <w:lang w:val="es-DO"/>
              </w:rPr>
              <w:t xml:space="preserve"> </w:t>
            </w:r>
            <w:r w:rsidRPr="001D575A">
              <w:rPr>
                <w:rFonts w:ascii="Georgia" w:hAnsi="Georgia" w:cs="Georgia"/>
                <w:sz w:val="20"/>
                <w:szCs w:val="20"/>
                <w:lang w:val="es-DO"/>
              </w:rPr>
              <w:t>genera-</w:t>
            </w:r>
            <w:r w:rsidRPr="001D575A">
              <w:rPr>
                <w:rFonts w:ascii="Georgia" w:hAnsi="Georgia" w:cs="Georgia"/>
                <w:spacing w:val="26"/>
                <w:w w:val="94"/>
                <w:sz w:val="20"/>
                <w:szCs w:val="20"/>
                <w:lang w:val="es-DO"/>
              </w:rPr>
              <w:t xml:space="preserve"> </w:t>
            </w:r>
            <w:proofErr w:type="spellStart"/>
            <w:r w:rsidRPr="001D575A">
              <w:rPr>
                <w:rFonts w:ascii="Georgia" w:hAnsi="Georgia" w:cs="Georgia"/>
                <w:sz w:val="20"/>
                <w:szCs w:val="20"/>
                <w:lang w:val="es-DO"/>
              </w:rPr>
              <w:t>ci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z w:val="20"/>
                <w:szCs w:val="20"/>
                <w:lang w:val="es-DO"/>
              </w:rPr>
              <w:t>.</w:t>
            </w:r>
          </w:p>
          <w:p w:rsidR="008A5DA3" w:rsidRPr="001D575A" w:rsidRDefault="008A5DA3" w:rsidP="00CF7B9A">
            <w:pPr>
              <w:pStyle w:val="TableParagraph"/>
              <w:kinsoku w:val="0"/>
              <w:overflowPunct w:val="0"/>
              <w:spacing w:before="159" w:line="252" w:lineRule="auto"/>
              <w:ind w:left="617" w:right="116"/>
              <w:jc w:val="both"/>
              <w:rPr>
                <w:rFonts w:ascii="Georgia" w:hAnsi="Georgia" w:cs="Georgia"/>
                <w:sz w:val="20"/>
                <w:szCs w:val="20"/>
                <w:lang w:val="es-DO"/>
              </w:rPr>
            </w:pPr>
            <w:r w:rsidRPr="001D575A">
              <w:rPr>
                <w:rFonts w:ascii="Georgia" w:hAnsi="Georgia" w:cs="Georgia"/>
                <w:sz w:val="20"/>
                <w:szCs w:val="20"/>
                <w:lang w:val="es-DO"/>
              </w:rPr>
              <w:t>Consultas</w:t>
            </w:r>
            <w:r w:rsidRPr="001D575A">
              <w:rPr>
                <w:rFonts w:ascii="Georgia" w:hAnsi="Georgia" w:cs="Georgia"/>
                <w:spacing w:val="-22"/>
                <w:sz w:val="20"/>
                <w:szCs w:val="20"/>
                <w:lang w:val="es-DO"/>
              </w:rPr>
              <w:t xml:space="preserve"> </w:t>
            </w:r>
            <w:r w:rsidRPr="001D575A">
              <w:rPr>
                <w:rFonts w:ascii="Georgia" w:hAnsi="Georgia" w:cs="Georgia"/>
                <w:sz w:val="20"/>
                <w:szCs w:val="20"/>
                <w:lang w:val="es-DO"/>
              </w:rPr>
              <w:t>no</w:t>
            </w:r>
            <w:r w:rsidRPr="001D575A">
              <w:rPr>
                <w:rFonts w:ascii="Georgia" w:hAnsi="Georgia" w:cs="Georgia"/>
                <w:spacing w:val="-22"/>
                <w:sz w:val="20"/>
                <w:szCs w:val="20"/>
                <w:lang w:val="es-DO"/>
              </w:rPr>
              <w:t xml:space="preserve"> </w:t>
            </w:r>
            <w:r w:rsidRPr="001D575A">
              <w:rPr>
                <w:rFonts w:ascii="Georgia" w:hAnsi="Georgia" w:cs="Georgia"/>
                <w:sz w:val="20"/>
                <w:szCs w:val="20"/>
                <w:lang w:val="es-DO"/>
              </w:rPr>
              <w:t>procedurales</w:t>
            </w:r>
            <w:r w:rsidRPr="001D575A">
              <w:rPr>
                <w:rFonts w:ascii="Georgia" w:hAnsi="Georgia" w:cs="Georgia"/>
                <w:spacing w:val="-22"/>
                <w:sz w:val="20"/>
                <w:szCs w:val="20"/>
                <w:lang w:val="es-DO"/>
              </w:rPr>
              <w:t xml:space="preserve"> </w:t>
            </w:r>
            <w:r w:rsidRPr="001D575A">
              <w:rPr>
                <w:rFonts w:ascii="Georgia" w:hAnsi="Georgia" w:cs="Georgia"/>
                <w:spacing w:val="-2"/>
                <w:sz w:val="20"/>
                <w:szCs w:val="20"/>
                <w:lang w:val="es-DO"/>
              </w:rPr>
              <w:t>incrus</w:t>
            </w:r>
            <w:r w:rsidRPr="001D575A">
              <w:rPr>
                <w:rFonts w:ascii="Georgia" w:hAnsi="Georgia" w:cs="Georgia"/>
                <w:spacing w:val="-1"/>
                <w:sz w:val="20"/>
                <w:szCs w:val="20"/>
                <w:lang w:val="es-DO"/>
              </w:rPr>
              <w:t>t</w:t>
            </w:r>
            <w:r w:rsidRPr="001D575A">
              <w:rPr>
                <w:rFonts w:ascii="Georgia" w:hAnsi="Georgia" w:cs="Georgia"/>
                <w:spacing w:val="-2"/>
                <w:sz w:val="20"/>
                <w:szCs w:val="20"/>
                <w:lang w:val="es-DO"/>
              </w:rPr>
              <w:t>adas</w:t>
            </w:r>
            <w:r w:rsidRPr="001D575A">
              <w:rPr>
                <w:rFonts w:ascii="Georgia" w:hAnsi="Georgia" w:cs="Georgia"/>
                <w:spacing w:val="-22"/>
                <w:sz w:val="20"/>
                <w:szCs w:val="20"/>
                <w:lang w:val="es-DO"/>
              </w:rPr>
              <w:t xml:space="preserve"> </w:t>
            </w:r>
            <w:r w:rsidRPr="001D575A">
              <w:rPr>
                <w:rFonts w:ascii="Georgia" w:hAnsi="Georgia" w:cs="Georgia"/>
                <w:sz w:val="20"/>
                <w:szCs w:val="20"/>
                <w:lang w:val="es-DO"/>
              </w:rPr>
              <w:t>en</w:t>
            </w:r>
            <w:r w:rsidRPr="001D575A">
              <w:rPr>
                <w:rFonts w:ascii="Georgia" w:hAnsi="Georgia" w:cs="Georgia"/>
                <w:spacing w:val="-22"/>
                <w:sz w:val="20"/>
                <w:szCs w:val="20"/>
                <w:lang w:val="es-DO"/>
              </w:rPr>
              <w:t xml:space="preserve"> </w:t>
            </w:r>
            <w:proofErr w:type="gramStart"/>
            <w:r w:rsidRPr="001D575A">
              <w:rPr>
                <w:rFonts w:ascii="Georgia" w:hAnsi="Georgia" w:cs="Georgia"/>
                <w:sz w:val="20"/>
                <w:szCs w:val="20"/>
                <w:lang w:val="es-DO"/>
              </w:rPr>
              <w:t>un</w:t>
            </w:r>
            <w:proofErr w:type="gramEnd"/>
            <w:r w:rsidRPr="001D575A">
              <w:rPr>
                <w:rFonts w:ascii="Georgia" w:hAnsi="Georgia" w:cs="Georgia"/>
                <w:spacing w:val="-22"/>
                <w:sz w:val="20"/>
                <w:szCs w:val="20"/>
                <w:lang w:val="es-DO"/>
              </w:rPr>
              <w:t xml:space="preserve"> </w:t>
            </w:r>
            <w:r w:rsidRPr="001D575A">
              <w:rPr>
                <w:rFonts w:ascii="Georgia" w:hAnsi="Georgia" w:cs="Georgia"/>
                <w:spacing w:val="-2"/>
                <w:sz w:val="20"/>
                <w:szCs w:val="20"/>
                <w:lang w:val="es-DO"/>
              </w:rPr>
              <w:t>lengua-</w:t>
            </w:r>
            <w:r w:rsidRPr="001D575A">
              <w:rPr>
                <w:rFonts w:ascii="Georgia" w:hAnsi="Georgia" w:cs="Georgia"/>
                <w:spacing w:val="42"/>
                <w:w w:val="95"/>
                <w:sz w:val="20"/>
                <w:szCs w:val="20"/>
                <w:lang w:val="es-DO"/>
              </w:rPr>
              <w:t xml:space="preserve"> </w:t>
            </w:r>
            <w:r w:rsidRPr="001D575A">
              <w:rPr>
                <w:rFonts w:ascii="Georgia" w:hAnsi="Georgia" w:cs="Georgia"/>
                <w:w w:val="95"/>
                <w:sz w:val="20"/>
                <w:szCs w:val="20"/>
                <w:lang w:val="es-DO"/>
              </w:rPr>
              <w:t>je</w:t>
            </w:r>
            <w:r w:rsidRPr="001D575A">
              <w:rPr>
                <w:rFonts w:ascii="Georgia" w:hAnsi="Georgia" w:cs="Georgia"/>
                <w:spacing w:val="28"/>
                <w:w w:val="95"/>
                <w:sz w:val="20"/>
                <w:szCs w:val="20"/>
                <w:lang w:val="es-DO"/>
              </w:rPr>
              <w:t xml:space="preserve"> </w:t>
            </w:r>
            <w:r w:rsidRPr="001D575A">
              <w:rPr>
                <w:rFonts w:ascii="Georgia" w:hAnsi="Georgia" w:cs="Georgia"/>
                <w:spacing w:val="-1"/>
                <w:w w:val="95"/>
                <w:sz w:val="20"/>
                <w:szCs w:val="20"/>
                <w:lang w:val="es-DO"/>
              </w:rPr>
              <w:t>procedimental.</w:t>
            </w:r>
          </w:p>
          <w:p w:rsidR="008A5DA3" w:rsidRPr="001D575A" w:rsidRDefault="008A5DA3" w:rsidP="00CF7B9A">
            <w:pPr>
              <w:pStyle w:val="TableParagraph"/>
              <w:kinsoku w:val="0"/>
              <w:overflowPunct w:val="0"/>
              <w:spacing w:before="159" w:line="252" w:lineRule="auto"/>
              <w:ind w:left="617" w:right="116"/>
              <w:jc w:val="both"/>
              <w:rPr>
                <w:rFonts w:ascii="Georgia" w:hAnsi="Georgia" w:cs="Georgia"/>
                <w:sz w:val="20"/>
                <w:szCs w:val="20"/>
                <w:lang w:val="es-DO"/>
              </w:rPr>
            </w:pPr>
            <w:proofErr w:type="spellStart"/>
            <w:r w:rsidRPr="001D575A">
              <w:rPr>
                <w:rFonts w:ascii="Georgia" w:hAnsi="Georgia" w:cs="Georgia"/>
                <w:sz w:val="20"/>
                <w:szCs w:val="20"/>
                <w:lang w:val="es-DO"/>
              </w:rPr>
              <w:t>I</w:t>
            </w:r>
            <w:r w:rsidRPr="001D575A">
              <w:rPr>
                <w:rFonts w:ascii="Georgia" w:hAnsi="Georgia" w:cs="Georgia"/>
                <w:spacing w:val="-7"/>
                <w:sz w:val="20"/>
                <w:szCs w:val="20"/>
                <w:lang w:val="es-DO"/>
              </w:rPr>
              <w:t>n</w:t>
            </w:r>
            <w:r w:rsidRPr="001D575A">
              <w:rPr>
                <w:rFonts w:ascii="Georgia" w:hAnsi="Georgia" w:cs="Georgia"/>
                <w:sz w:val="20"/>
                <w:szCs w:val="20"/>
                <w:lang w:val="es-DO"/>
              </w:rPr>
              <w:t>tr</w:t>
            </w:r>
            <w:r w:rsidRPr="001D575A">
              <w:rPr>
                <w:rFonts w:ascii="Georgia" w:hAnsi="Georgia" w:cs="Georgia"/>
                <w:spacing w:val="5"/>
                <w:sz w:val="20"/>
                <w:szCs w:val="20"/>
                <w:lang w:val="es-DO"/>
              </w:rPr>
              <w:t>o</w:t>
            </w:r>
            <w:r w:rsidRPr="001D575A">
              <w:rPr>
                <w:rFonts w:ascii="Georgia" w:hAnsi="Georgia" w:cs="Georgia"/>
                <w:sz w:val="20"/>
                <w:szCs w:val="20"/>
                <w:lang w:val="es-DO"/>
              </w:rPr>
              <w:t>ducci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pacing w:val="-25"/>
                <w:sz w:val="20"/>
                <w:szCs w:val="20"/>
                <w:lang w:val="es-DO"/>
              </w:rPr>
              <w:t xml:space="preserve"> </w:t>
            </w:r>
            <w:r w:rsidRPr="001D575A">
              <w:rPr>
                <w:rFonts w:ascii="Georgia" w:hAnsi="Georgia" w:cs="Georgia"/>
                <w:sz w:val="20"/>
                <w:szCs w:val="20"/>
                <w:lang w:val="es-DO"/>
              </w:rPr>
              <w:t>al</w:t>
            </w:r>
            <w:r w:rsidRPr="001D575A">
              <w:rPr>
                <w:rFonts w:ascii="Georgia" w:hAnsi="Georgia" w:cs="Georgia"/>
                <w:spacing w:val="-25"/>
                <w:sz w:val="20"/>
                <w:szCs w:val="20"/>
                <w:lang w:val="es-DO"/>
              </w:rPr>
              <w:t xml:space="preserve"> </w:t>
            </w:r>
            <w:r w:rsidRPr="001D575A">
              <w:rPr>
                <w:rFonts w:ascii="Georgia" w:hAnsi="Georgia" w:cs="Georgia"/>
                <w:sz w:val="20"/>
                <w:szCs w:val="20"/>
                <w:lang w:val="es-DO"/>
              </w:rPr>
              <w:t>le</w:t>
            </w:r>
            <w:r w:rsidRPr="001D575A">
              <w:rPr>
                <w:rFonts w:ascii="Georgia" w:hAnsi="Georgia" w:cs="Georgia"/>
                <w:spacing w:val="-2"/>
                <w:sz w:val="20"/>
                <w:szCs w:val="20"/>
                <w:lang w:val="es-DO"/>
              </w:rPr>
              <w:t>n</w:t>
            </w:r>
            <w:r w:rsidRPr="001D575A">
              <w:rPr>
                <w:rFonts w:ascii="Georgia" w:hAnsi="Georgia" w:cs="Georgia"/>
                <w:sz w:val="20"/>
                <w:szCs w:val="20"/>
                <w:lang w:val="es-DO"/>
              </w:rPr>
              <w:t>gu</w:t>
            </w:r>
            <w:r w:rsidRPr="001D575A">
              <w:rPr>
                <w:rFonts w:ascii="Georgia" w:hAnsi="Georgia" w:cs="Georgia"/>
                <w:spacing w:val="10"/>
                <w:sz w:val="20"/>
                <w:szCs w:val="20"/>
                <w:lang w:val="es-DO"/>
              </w:rPr>
              <w:t>a</w:t>
            </w:r>
            <w:r w:rsidRPr="001D575A">
              <w:rPr>
                <w:rFonts w:ascii="Georgia" w:hAnsi="Georgia" w:cs="Georgia"/>
                <w:sz w:val="20"/>
                <w:szCs w:val="20"/>
                <w:lang w:val="es-DO"/>
              </w:rPr>
              <w:t>je</w:t>
            </w:r>
            <w:r w:rsidRPr="001D575A">
              <w:rPr>
                <w:rFonts w:ascii="Georgia" w:hAnsi="Georgia" w:cs="Georgia"/>
                <w:spacing w:val="-25"/>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24"/>
                <w:sz w:val="20"/>
                <w:szCs w:val="20"/>
                <w:lang w:val="es-DO"/>
              </w:rPr>
              <w:t xml:space="preserve"> </w:t>
            </w:r>
            <w:r w:rsidRPr="001D575A">
              <w:rPr>
                <w:rFonts w:ascii="Georgia" w:hAnsi="Georgia" w:cs="Georgia"/>
                <w:sz w:val="20"/>
                <w:szCs w:val="20"/>
                <w:lang w:val="es-DO"/>
              </w:rPr>
              <w:t>consultas</w:t>
            </w:r>
            <w:r w:rsidRPr="001D575A">
              <w:rPr>
                <w:rFonts w:ascii="Georgia" w:hAnsi="Georgia" w:cs="Georgia"/>
                <w:spacing w:val="-25"/>
                <w:sz w:val="20"/>
                <w:szCs w:val="20"/>
                <w:lang w:val="es-DO"/>
              </w:rPr>
              <w:t xml:space="preserve"> </w:t>
            </w:r>
            <w:r w:rsidRPr="001D575A">
              <w:rPr>
                <w:rFonts w:ascii="Georgia" w:hAnsi="Georgia" w:cs="Georgia"/>
                <w:sz w:val="20"/>
                <w:szCs w:val="20"/>
                <w:lang w:val="es-DO"/>
              </w:rPr>
              <w:t>orie</w:t>
            </w:r>
            <w:r w:rsidRPr="001D575A">
              <w:rPr>
                <w:rFonts w:ascii="Georgia" w:hAnsi="Georgia" w:cs="Georgia"/>
                <w:spacing w:val="-7"/>
                <w:sz w:val="20"/>
                <w:szCs w:val="20"/>
                <w:lang w:val="es-DO"/>
              </w:rPr>
              <w:t>n</w:t>
            </w:r>
            <w:r w:rsidRPr="001D575A">
              <w:rPr>
                <w:rFonts w:ascii="Georgia" w:hAnsi="Georgia" w:cs="Georgia"/>
                <w:sz w:val="20"/>
                <w:szCs w:val="20"/>
                <w:lang w:val="es-DO"/>
              </w:rPr>
              <w:t>tado</w:t>
            </w:r>
            <w:r w:rsidRPr="001D575A">
              <w:rPr>
                <w:rFonts w:ascii="Georgia" w:hAnsi="Georgia" w:cs="Georgia"/>
                <w:spacing w:val="-25"/>
                <w:sz w:val="20"/>
                <w:szCs w:val="20"/>
                <w:lang w:val="es-DO"/>
              </w:rPr>
              <w:t xml:space="preserve"> </w:t>
            </w:r>
            <w:r w:rsidRPr="001D575A">
              <w:rPr>
                <w:rFonts w:ascii="Georgia" w:hAnsi="Georgia" w:cs="Georgia"/>
                <w:sz w:val="20"/>
                <w:szCs w:val="20"/>
                <w:lang w:val="es-DO"/>
              </w:rPr>
              <w:t>a</w:t>
            </w:r>
            <w:r w:rsidRPr="001D575A">
              <w:rPr>
                <w:rFonts w:ascii="Georgia" w:hAnsi="Georgia" w:cs="Georgia"/>
                <w:spacing w:val="-24"/>
                <w:sz w:val="20"/>
                <w:szCs w:val="20"/>
                <w:lang w:val="es-DO"/>
              </w:rPr>
              <w:t xml:space="preserve"> </w:t>
            </w:r>
            <w:proofErr w:type="spellStart"/>
            <w:r w:rsidRPr="001D575A">
              <w:rPr>
                <w:rFonts w:ascii="Georgia" w:hAnsi="Georgia" w:cs="Georgia"/>
                <w:sz w:val="20"/>
                <w:szCs w:val="20"/>
                <w:lang w:val="es-DO"/>
              </w:rPr>
              <w:t>ob</w:t>
            </w:r>
            <w:proofErr w:type="spellEnd"/>
            <w:r w:rsidRPr="001D575A">
              <w:rPr>
                <w:rFonts w:ascii="Georgia" w:hAnsi="Georgia" w:cs="Georgia"/>
                <w:sz w:val="20"/>
                <w:szCs w:val="20"/>
                <w:lang w:val="es-DO"/>
              </w:rPr>
              <w:t>-</w:t>
            </w:r>
            <w:r w:rsidRPr="001D575A">
              <w:rPr>
                <w:rFonts w:ascii="Georgia" w:hAnsi="Georgia" w:cs="Georgia"/>
                <w:w w:val="93"/>
                <w:sz w:val="20"/>
                <w:szCs w:val="20"/>
                <w:lang w:val="es-DO"/>
              </w:rPr>
              <w:t xml:space="preserve"> </w:t>
            </w:r>
            <w:proofErr w:type="spellStart"/>
            <w:r w:rsidRPr="001D575A">
              <w:rPr>
                <w:rFonts w:ascii="Georgia" w:hAnsi="Georgia" w:cs="Georgia"/>
                <w:spacing w:val="-2"/>
                <w:sz w:val="20"/>
                <w:szCs w:val="20"/>
                <w:lang w:val="es-DO"/>
              </w:rPr>
              <w:t>jec</w:t>
            </w:r>
            <w:r w:rsidRPr="001D575A">
              <w:rPr>
                <w:rFonts w:ascii="Georgia" w:hAnsi="Georgia" w:cs="Georgia"/>
                <w:spacing w:val="-1"/>
                <w:sz w:val="20"/>
                <w:szCs w:val="20"/>
                <w:lang w:val="es-DO"/>
              </w:rPr>
              <w:t>t</w:t>
            </w:r>
            <w:r w:rsidRPr="001D575A">
              <w:rPr>
                <w:rFonts w:ascii="Georgia" w:hAnsi="Georgia" w:cs="Georgia"/>
                <w:spacing w:val="-2"/>
                <w:sz w:val="20"/>
                <w:szCs w:val="20"/>
                <w:lang w:val="es-DO"/>
              </w:rPr>
              <w:t>os</w:t>
            </w:r>
            <w:proofErr w:type="spellEnd"/>
            <w:r w:rsidRPr="001D575A">
              <w:rPr>
                <w:rFonts w:ascii="Georgia" w:hAnsi="Georgia" w:cs="Georgia"/>
                <w:spacing w:val="-2"/>
                <w:sz w:val="20"/>
                <w:szCs w:val="20"/>
                <w:lang w:val="es-DO"/>
              </w:rPr>
              <w:t>.</w:t>
            </w:r>
          </w:p>
          <w:p w:rsidR="008A5DA3" w:rsidRDefault="008A5DA3" w:rsidP="00CF7B9A">
            <w:pPr>
              <w:pStyle w:val="TableParagraph"/>
              <w:kinsoku w:val="0"/>
              <w:overflowPunct w:val="0"/>
              <w:spacing w:before="159"/>
              <w:ind w:left="617"/>
              <w:jc w:val="both"/>
            </w:pPr>
            <w:proofErr w:type="spellStart"/>
            <w:r>
              <w:rPr>
                <w:rFonts w:ascii="Georgia" w:hAnsi="Georgia" w:cs="Georgia"/>
                <w:spacing w:val="-1"/>
                <w:w w:val="95"/>
                <w:sz w:val="20"/>
                <w:szCs w:val="20"/>
              </w:rPr>
              <w:t>Procedimi</w:t>
            </w:r>
            <w:r>
              <w:rPr>
                <w:rFonts w:ascii="Georgia" w:hAnsi="Georgia" w:cs="Georgia"/>
                <w:spacing w:val="-2"/>
                <w:w w:val="95"/>
                <w:sz w:val="20"/>
                <w:szCs w:val="20"/>
              </w:rPr>
              <w:t>en</w:t>
            </w:r>
            <w:r>
              <w:rPr>
                <w:rFonts w:ascii="Georgia" w:hAnsi="Georgia" w:cs="Georgia"/>
                <w:spacing w:val="-1"/>
                <w:w w:val="95"/>
                <w:sz w:val="20"/>
                <w:szCs w:val="20"/>
              </w:rPr>
              <w:t>t</w:t>
            </w:r>
            <w:r>
              <w:rPr>
                <w:rFonts w:ascii="Georgia" w:hAnsi="Georgia" w:cs="Georgia"/>
                <w:spacing w:val="-2"/>
                <w:w w:val="95"/>
                <w:sz w:val="20"/>
                <w:szCs w:val="20"/>
              </w:rPr>
              <w:t>os</w:t>
            </w:r>
            <w:proofErr w:type="spellEnd"/>
            <w:r>
              <w:rPr>
                <w:rFonts w:ascii="Georgia" w:hAnsi="Georgia" w:cs="Georgia"/>
                <w:spacing w:val="32"/>
                <w:w w:val="95"/>
                <w:sz w:val="20"/>
                <w:szCs w:val="20"/>
              </w:rPr>
              <w:t xml:space="preserve"> </w:t>
            </w:r>
            <w:proofErr w:type="spellStart"/>
            <w:r>
              <w:rPr>
                <w:rFonts w:ascii="Georgia" w:hAnsi="Georgia" w:cs="Georgia"/>
                <w:w w:val="95"/>
                <w:sz w:val="20"/>
                <w:szCs w:val="20"/>
              </w:rPr>
              <w:t>almacenados</w:t>
            </w:r>
            <w:proofErr w:type="spellEnd"/>
            <w:r>
              <w:rPr>
                <w:rFonts w:ascii="Georgia" w:hAnsi="Georgia" w:cs="Georgia"/>
                <w:w w:val="95"/>
                <w:sz w:val="20"/>
                <w:szCs w:val="20"/>
              </w:rPr>
              <w:t>.</w:t>
            </w:r>
          </w:p>
        </w:tc>
      </w:tr>
      <w:tr w:rsidR="008A5DA3" w:rsidTr="00CF7B9A">
        <w:tblPrEx>
          <w:tblCellMar>
            <w:top w:w="0" w:type="dxa"/>
            <w:left w:w="0" w:type="dxa"/>
            <w:bottom w:w="0" w:type="dxa"/>
            <w:right w:w="0" w:type="dxa"/>
          </w:tblCellMar>
        </w:tblPrEx>
        <w:trPr>
          <w:trHeight w:hRule="exact" w:val="247"/>
        </w:trPr>
        <w:tc>
          <w:tcPr>
            <w:tcW w:w="10532" w:type="dxa"/>
            <w:gridSpan w:val="2"/>
            <w:tcBorders>
              <w:top w:val="single" w:sz="3" w:space="0" w:color="000000"/>
              <w:left w:val="single" w:sz="3" w:space="0" w:color="000000"/>
              <w:bottom w:val="single" w:sz="3" w:space="0" w:color="000000"/>
              <w:right w:val="single" w:sz="3" w:space="0" w:color="000000"/>
            </w:tcBorders>
          </w:tcPr>
          <w:p w:rsidR="008A5DA3" w:rsidRDefault="008A5DA3" w:rsidP="00CF7B9A">
            <w:pPr>
              <w:pStyle w:val="TableParagraph"/>
              <w:kinsoku w:val="0"/>
              <w:overflowPunct w:val="0"/>
              <w:spacing w:line="210" w:lineRule="exact"/>
              <w:ind w:left="119"/>
            </w:pPr>
            <w:proofErr w:type="spellStart"/>
            <w:r>
              <w:rPr>
                <w:rFonts w:ascii="Georgia" w:hAnsi="Georgia" w:cs="Georgia"/>
                <w:b/>
                <w:bCs/>
                <w:w w:val="95"/>
                <w:sz w:val="20"/>
                <w:szCs w:val="20"/>
              </w:rPr>
              <w:t>Lecturas</w:t>
            </w:r>
            <w:proofErr w:type="spellEnd"/>
            <w:r>
              <w:rPr>
                <w:rFonts w:ascii="Georgia" w:hAnsi="Georgia" w:cs="Georgia"/>
                <w:b/>
                <w:bCs/>
                <w:w w:val="95"/>
                <w:sz w:val="20"/>
                <w:szCs w:val="20"/>
              </w:rPr>
              <w:t>:</w:t>
            </w:r>
            <w:r>
              <w:rPr>
                <w:rFonts w:ascii="Georgia" w:hAnsi="Georgia" w:cs="Georgia"/>
                <w:b/>
                <w:bCs/>
                <w:spacing w:val="3"/>
                <w:w w:val="95"/>
                <w:sz w:val="20"/>
                <w:szCs w:val="20"/>
              </w:rPr>
              <w:t xml:space="preserve"> </w:t>
            </w:r>
            <w:r>
              <w:rPr>
                <w:rFonts w:ascii="Georgia" w:hAnsi="Georgia" w:cs="Georgia"/>
                <w:spacing w:val="-2"/>
                <w:w w:val="95"/>
                <w:sz w:val="20"/>
                <w:szCs w:val="20"/>
              </w:rPr>
              <w:t>[D</w:t>
            </w:r>
            <w:r>
              <w:rPr>
                <w:rFonts w:ascii="Georgia" w:hAnsi="Georgia" w:cs="Georgia"/>
                <w:spacing w:val="-1"/>
                <w:w w:val="95"/>
                <w:sz w:val="20"/>
                <w:szCs w:val="20"/>
              </w:rPr>
              <w:t>ietrich,</w:t>
            </w:r>
            <w:r>
              <w:rPr>
                <w:rFonts w:ascii="Georgia" w:hAnsi="Georgia" w:cs="Georgia"/>
                <w:spacing w:val="6"/>
                <w:w w:val="95"/>
                <w:sz w:val="20"/>
                <w:szCs w:val="20"/>
              </w:rPr>
              <w:t xml:space="preserve"> </w:t>
            </w:r>
            <w:r>
              <w:rPr>
                <w:rFonts w:ascii="Georgia" w:hAnsi="Georgia" w:cs="Georgia"/>
                <w:w w:val="95"/>
                <w:sz w:val="20"/>
                <w:szCs w:val="20"/>
              </w:rPr>
              <w:t>2001],</w:t>
            </w:r>
            <w:r>
              <w:rPr>
                <w:rFonts w:ascii="Georgia" w:hAnsi="Georgia" w:cs="Georgia"/>
                <w:spacing w:val="7"/>
                <w:w w:val="95"/>
                <w:sz w:val="20"/>
                <w:szCs w:val="20"/>
              </w:rPr>
              <w:t xml:space="preserve"> </w:t>
            </w:r>
            <w:r>
              <w:rPr>
                <w:rFonts w:ascii="Georgia" w:hAnsi="Georgia" w:cs="Georgia"/>
                <w:spacing w:val="-2"/>
                <w:w w:val="95"/>
                <w:sz w:val="20"/>
                <w:szCs w:val="20"/>
              </w:rPr>
              <w:t>[</w:t>
            </w:r>
            <w:proofErr w:type="spellStart"/>
            <w:r>
              <w:rPr>
                <w:rFonts w:ascii="Georgia" w:hAnsi="Georgia" w:cs="Georgia"/>
                <w:spacing w:val="-2"/>
                <w:w w:val="95"/>
                <w:sz w:val="20"/>
                <w:szCs w:val="20"/>
              </w:rPr>
              <w:t>E</w:t>
            </w:r>
            <w:r>
              <w:rPr>
                <w:rFonts w:ascii="Georgia" w:hAnsi="Georgia" w:cs="Georgia"/>
                <w:spacing w:val="-1"/>
                <w:w w:val="95"/>
                <w:sz w:val="20"/>
                <w:szCs w:val="20"/>
              </w:rPr>
              <w:t>lmasri</w:t>
            </w:r>
            <w:proofErr w:type="spellEnd"/>
            <w:r>
              <w:rPr>
                <w:rFonts w:ascii="Georgia" w:hAnsi="Georgia" w:cs="Georgia"/>
                <w:spacing w:val="6"/>
                <w:w w:val="95"/>
                <w:sz w:val="20"/>
                <w:szCs w:val="20"/>
              </w:rPr>
              <w:t xml:space="preserve"> </w:t>
            </w:r>
            <w:r>
              <w:rPr>
                <w:rFonts w:ascii="Georgia" w:hAnsi="Georgia" w:cs="Georgia"/>
                <w:w w:val="95"/>
                <w:sz w:val="20"/>
                <w:szCs w:val="20"/>
              </w:rPr>
              <w:t>and</w:t>
            </w:r>
            <w:r>
              <w:rPr>
                <w:rFonts w:ascii="Georgia" w:hAnsi="Georgia" w:cs="Georgia"/>
                <w:spacing w:val="7"/>
                <w:w w:val="95"/>
                <w:sz w:val="20"/>
                <w:szCs w:val="20"/>
              </w:rPr>
              <w:t xml:space="preserve"> </w:t>
            </w:r>
            <w:proofErr w:type="spellStart"/>
            <w:r>
              <w:rPr>
                <w:rFonts w:ascii="Georgia" w:hAnsi="Georgia" w:cs="Georgia"/>
                <w:spacing w:val="-3"/>
                <w:w w:val="95"/>
                <w:sz w:val="20"/>
                <w:szCs w:val="20"/>
              </w:rPr>
              <w:t>Navathe</w:t>
            </w:r>
            <w:proofErr w:type="spellEnd"/>
            <w:r>
              <w:rPr>
                <w:rFonts w:ascii="Georgia" w:hAnsi="Georgia" w:cs="Georgia"/>
                <w:spacing w:val="-3"/>
                <w:w w:val="95"/>
                <w:sz w:val="20"/>
                <w:szCs w:val="20"/>
              </w:rPr>
              <w:t>,</w:t>
            </w:r>
            <w:r>
              <w:rPr>
                <w:rFonts w:ascii="Georgia" w:hAnsi="Georgia" w:cs="Georgia"/>
                <w:spacing w:val="5"/>
                <w:w w:val="95"/>
                <w:sz w:val="20"/>
                <w:szCs w:val="20"/>
              </w:rPr>
              <w:t xml:space="preserve"> </w:t>
            </w:r>
            <w:r>
              <w:rPr>
                <w:rFonts w:ascii="Georgia" w:hAnsi="Georgia" w:cs="Georgia"/>
                <w:w w:val="95"/>
                <w:sz w:val="20"/>
                <w:szCs w:val="20"/>
              </w:rPr>
              <w:t>2004],</w:t>
            </w:r>
            <w:r>
              <w:rPr>
                <w:rFonts w:ascii="Georgia" w:hAnsi="Georgia" w:cs="Georgia"/>
                <w:spacing w:val="7"/>
                <w:w w:val="95"/>
                <w:sz w:val="20"/>
                <w:szCs w:val="20"/>
              </w:rPr>
              <w:t xml:space="preserve"> </w:t>
            </w:r>
            <w:r>
              <w:rPr>
                <w:rFonts w:ascii="Georgia" w:hAnsi="Georgia" w:cs="Georgia"/>
                <w:spacing w:val="-1"/>
                <w:w w:val="95"/>
                <w:sz w:val="20"/>
                <w:szCs w:val="20"/>
              </w:rPr>
              <w:t>[</w:t>
            </w:r>
            <w:proofErr w:type="spellStart"/>
            <w:r>
              <w:rPr>
                <w:rFonts w:ascii="Georgia" w:hAnsi="Georgia" w:cs="Georgia"/>
                <w:spacing w:val="-1"/>
                <w:w w:val="95"/>
                <w:sz w:val="20"/>
                <w:szCs w:val="20"/>
              </w:rPr>
              <w:t>Celko</w:t>
            </w:r>
            <w:proofErr w:type="spellEnd"/>
            <w:r>
              <w:rPr>
                <w:rFonts w:ascii="Georgia" w:hAnsi="Georgia" w:cs="Georgia"/>
                <w:spacing w:val="-1"/>
                <w:w w:val="95"/>
                <w:sz w:val="20"/>
                <w:szCs w:val="20"/>
              </w:rPr>
              <w:t>,</w:t>
            </w:r>
            <w:r>
              <w:rPr>
                <w:rFonts w:ascii="Georgia" w:hAnsi="Georgia" w:cs="Georgia"/>
                <w:spacing w:val="6"/>
                <w:w w:val="95"/>
                <w:sz w:val="20"/>
                <w:szCs w:val="20"/>
              </w:rPr>
              <w:t xml:space="preserve"> </w:t>
            </w:r>
            <w:r>
              <w:rPr>
                <w:rFonts w:ascii="Georgia" w:hAnsi="Georgia" w:cs="Georgia"/>
                <w:w w:val="95"/>
                <w:sz w:val="20"/>
                <w:szCs w:val="20"/>
              </w:rPr>
              <w:t>2005],</w:t>
            </w:r>
            <w:r>
              <w:rPr>
                <w:rFonts w:ascii="Georgia" w:hAnsi="Georgia" w:cs="Georgia"/>
                <w:spacing w:val="7"/>
                <w:w w:val="95"/>
                <w:sz w:val="20"/>
                <w:szCs w:val="20"/>
              </w:rPr>
              <w:t xml:space="preserve"> </w:t>
            </w:r>
            <w:r>
              <w:rPr>
                <w:rFonts w:ascii="Georgia" w:hAnsi="Georgia" w:cs="Georgia"/>
                <w:w w:val="95"/>
                <w:sz w:val="20"/>
                <w:szCs w:val="20"/>
              </w:rPr>
              <w:t>[</w:t>
            </w:r>
            <w:proofErr w:type="spellStart"/>
            <w:r>
              <w:rPr>
                <w:rFonts w:ascii="Georgia" w:hAnsi="Georgia" w:cs="Georgia"/>
                <w:w w:val="95"/>
                <w:sz w:val="20"/>
                <w:szCs w:val="20"/>
              </w:rPr>
              <w:t>Korth</w:t>
            </w:r>
            <w:proofErr w:type="spellEnd"/>
            <w:r>
              <w:rPr>
                <w:rFonts w:ascii="Georgia" w:hAnsi="Georgia" w:cs="Georgia"/>
                <w:spacing w:val="6"/>
                <w:w w:val="95"/>
                <w:sz w:val="20"/>
                <w:szCs w:val="20"/>
              </w:rPr>
              <w:t xml:space="preserve"> </w:t>
            </w:r>
            <w:r>
              <w:rPr>
                <w:rFonts w:ascii="Georgia" w:hAnsi="Georgia" w:cs="Georgia"/>
                <w:w w:val="95"/>
                <w:sz w:val="20"/>
                <w:szCs w:val="20"/>
              </w:rPr>
              <w:t>and</w:t>
            </w:r>
            <w:r>
              <w:rPr>
                <w:rFonts w:ascii="Georgia" w:hAnsi="Georgia" w:cs="Georgia"/>
                <w:spacing w:val="6"/>
                <w:w w:val="95"/>
                <w:sz w:val="20"/>
                <w:szCs w:val="20"/>
              </w:rPr>
              <w:t xml:space="preserve"> </w:t>
            </w:r>
            <w:proofErr w:type="spellStart"/>
            <w:r>
              <w:rPr>
                <w:rFonts w:ascii="Georgia" w:hAnsi="Georgia" w:cs="Georgia"/>
                <w:spacing w:val="-1"/>
                <w:w w:val="95"/>
                <w:sz w:val="20"/>
                <w:szCs w:val="20"/>
              </w:rPr>
              <w:t>Silberschatz</w:t>
            </w:r>
            <w:proofErr w:type="spellEnd"/>
            <w:r>
              <w:rPr>
                <w:rFonts w:ascii="Georgia" w:hAnsi="Georgia" w:cs="Georgia"/>
                <w:spacing w:val="-1"/>
                <w:w w:val="95"/>
                <w:sz w:val="20"/>
                <w:szCs w:val="20"/>
              </w:rPr>
              <w:t>,</w:t>
            </w:r>
            <w:r>
              <w:rPr>
                <w:rFonts w:ascii="Georgia" w:hAnsi="Georgia" w:cs="Georgia"/>
                <w:spacing w:val="6"/>
                <w:w w:val="95"/>
                <w:sz w:val="20"/>
                <w:szCs w:val="20"/>
              </w:rPr>
              <w:t xml:space="preserve"> </w:t>
            </w:r>
            <w:r>
              <w:rPr>
                <w:rFonts w:ascii="Georgia" w:hAnsi="Georgia" w:cs="Georgia"/>
                <w:w w:val="95"/>
                <w:sz w:val="20"/>
                <w:szCs w:val="20"/>
              </w:rPr>
              <w:t>2002]</w:t>
            </w:r>
          </w:p>
        </w:tc>
      </w:tr>
    </w:tbl>
    <w:p w:rsidR="008A5DA3" w:rsidRDefault="008A5DA3" w:rsidP="008A5DA3">
      <w:pPr>
        <w:sectPr w:rsidR="008A5DA3">
          <w:pgSz w:w="12240" w:h="15840"/>
          <w:pgMar w:top="780" w:right="740" w:bottom="660" w:left="740" w:header="0" w:footer="465" w:gutter="0"/>
          <w:cols w:space="720"/>
          <w:noEndnote/>
        </w:sectPr>
      </w:pPr>
    </w:p>
    <w:p w:rsidR="008A5DA3" w:rsidRDefault="008A5DA3" w:rsidP="008A5DA3">
      <w:pPr>
        <w:pStyle w:val="BodyText"/>
        <w:kinsoku w:val="0"/>
        <w:overflowPunct w:val="0"/>
        <w:ind w:left="0"/>
        <w:rPr>
          <w:rFonts w:ascii="Times New Roman" w:hAnsi="Times New Roman" w:cs="Times New Roman"/>
          <w:b/>
          <w:bCs/>
          <w:sz w:val="6"/>
          <w:szCs w:val="6"/>
        </w:rPr>
      </w:pPr>
      <w:r>
        <w:rPr>
          <w:noProof/>
        </w:rPr>
        <w:lastRenderedPageBreak/>
        <mc:AlternateContent>
          <mc:Choice Requires="wps">
            <w:drawing>
              <wp:anchor distT="0" distB="0" distL="114300" distR="114300" simplePos="0" relativeHeight="251736064" behindDoc="1" locked="0" layoutInCell="0" allowOverlap="1" wp14:anchorId="4F915206" wp14:editId="15047EEF">
                <wp:simplePos x="0" y="0"/>
                <wp:positionH relativeFrom="page">
                  <wp:posOffset>822325</wp:posOffset>
                </wp:positionH>
                <wp:positionV relativeFrom="page">
                  <wp:posOffset>1306195</wp:posOffset>
                </wp:positionV>
                <wp:extent cx="38100" cy="12700"/>
                <wp:effectExtent l="22225" t="20320" r="25400" b="14605"/>
                <wp:wrapNone/>
                <wp:docPr id="1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3A694D5" id="Freeform 19" o:spid="_x0000_s1026" style="position:absolute;z-index:-251580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102.85pt,67.7pt,102.8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37088" behindDoc="1" locked="0" layoutInCell="0" allowOverlap="1" wp14:anchorId="688646A0" wp14:editId="025063FC">
                <wp:simplePos x="0" y="0"/>
                <wp:positionH relativeFrom="page">
                  <wp:posOffset>822325</wp:posOffset>
                </wp:positionH>
                <wp:positionV relativeFrom="page">
                  <wp:posOffset>1711325</wp:posOffset>
                </wp:positionV>
                <wp:extent cx="38100" cy="12700"/>
                <wp:effectExtent l="22225" t="25400" r="25400" b="9525"/>
                <wp:wrapNone/>
                <wp:docPr id="1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6CD3CAC" id="Freeform 18" o:spid="_x0000_s1026" style="position:absolute;z-index:-25157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134.75pt,67.7pt,134.7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38112" behindDoc="1" locked="0" layoutInCell="0" allowOverlap="1" wp14:anchorId="611877B0" wp14:editId="02B47D2D">
                <wp:simplePos x="0" y="0"/>
                <wp:positionH relativeFrom="page">
                  <wp:posOffset>822325</wp:posOffset>
                </wp:positionH>
                <wp:positionV relativeFrom="page">
                  <wp:posOffset>2115820</wp:posOffset>
                </wp:positionV>
                <wp:extent cx="38100" cy="12700"/>
                <wp:effectExtent l="22225" t="20320" r="25400" b="14605"/>
                <wp:wrapNone/>
                <wp:docPr id="1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3EE4689" id="Freeform 17" o:spid="_x0000_s1026" style="position:absolute;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166.6pt,67.7pt,166.6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39136" behindDoc="1" locked="0" layoutInCell="0" allowOverlap="1" wp14:anchorId="6132D07B" wp14:editId="7574F42C">
                <wp:simplePos x="0" y="0"/>
                <wp:positionH relativeFrom="page">
                  <wp:posOffset>822325</wp:posOffset>
                </wp:positionH>
                <wp:positionV relativeFrom="page">
                  <wp:posOffset>2520950</wp:posOffset>
                </wp:positionV>
                <wp:extent cx="38100" cy="12700"/>
                <wp:effectExtent l="22225" t="25400" r="25400" b="9525"/>
                <wp:wrapNone/>
                <wp:docPr id="1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4784060" id="Freeform 16" o:spid="_x0000_s1026" style="position:absolute;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198.5pt,67.7pt,198.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40160" behindDoc="1" locked="0" layoutInCell="0" allowOverlap="1" wp14:anchorId="22C825A3" wp14:editId="7358962F">
                <wp:simplePos x="0" y="0"/>
                <wp:positionH relativeFrom="page">
                  <wp:posOffset>822325</wp:posOffset>
                </wp:positionH>
                <wp:positionV relativeFrom="page">
                  <wp:posOffset>3077210</wp:posOffset>
                </wp:positionV>
                <wp:extent cx="38100" cy="12700"/>
                <wp:effectExtent l="22225" t="19685" r="25400" b="15240"/>
                <wp:wrapNone/>
                <wp:docPr id="1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797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61C3B0D" id="Freeform 15" o:spid="_x0000_s1026" style="position:absolute;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242.3pt,67.7pt,242.3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" o:allowincell="f" filled="f" strokeweight="2.99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41184" behindDoc="1" locked="0" layoutInCell="0" allowOverlap="1" wp14:anchorId="28867D37" wp14:editId="4A7E6F70">
                <wp:simplePos x="0" y="0"/>
                <wp:positionH relativeFrom="page">
                  <wp:posOffset>822325</wp:posOffset>
                </wp:positionH>
                <wp:positionV relativeFrom="page">
                  <wp:posOffset>3634105</wp:posOffset>
                </wp:positionV>
                <wp:extent cx="38100" cy="12700"/>
                <wp:effectExtent l="22225" t="24130" r="25400" b="10795"/>
                <wp:wrapNone/>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CFCCBB3" id="Freeform 14" o:spid="_x0000_s1026" style="position:absolute;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286.15pt,67.7pt,286.1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42208" behindDoc="1" locked="0" layoutInCell="0" allowOverlap="1" wp14:anchorId="6F85E7F6" wp14:editId="7F20C51F">
                <wp:simplePos x="0" y="0"/>
                <wp:positionH relativeFrom="page">
                  <wp:posOffset>822325</wp:posOffset>
                </wp:positionH>
                <wp:positionV relativeFrom="page">
                  <wp:posOffset>3887470</wp:posOffset>
                </wp:positionV>
                <wp:extent cx="38100" cy="12700"/>
                <wp:effectExtent l="22225" t="20320" r="25400" b="14605"/>
                <wp:wrapNone/>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30E8405" id="Freeform 13" o:spid="_x0000_s1026" style="position:absolute;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306.1pt,67.7pt,306.1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43232" behindDoc="1" locked="0" layoutInCell="0" allowOverlap="1" wp14:anchorId="273720BD" wp14:editId="08EFAA7C">
                <wp:simplePos x="0" y="0"/>
                <wp:positionH relativeFrom="page">
                  <wp:posOffset>822325</wp:posOffset>
                </wp:positionH>
                <wp:positionV relativeFrom="page">
                  <wp:posOffset>4291965</wp:posOffset>
                </wp:positionV>
                <wp:extent cx="38100" cy="12700"/>
                <wp:effectExtent l="22225" t="24765" r="25400" b="10160"/>
                <wp:wrapNone/>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EC960E3" id="Freeform 12" o:spid="_x0000_s1026" style="position:absolute;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337.95pt,67.7pt,337.9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44256" behindDoc="1" locked="0" layoutInCell="0" allowOverlap="1" wp14:anchorId="6D6C16E2" wp14:editId="66B6D303">
                <wp:simplePos x="0" y="0"/>
                <wp:positionH relativeFrom="page">
                  <wp:posOffset>822325</wp:posOffset>
                </wp:positionH>
                <wp:positionV relativeFrom="page">
                  <wp:posOffset>4848860</wp:posOffset>
                </wp:positionV>
                <wp:extent cx="38100" cy="12700"/>
                <wp:effectExtent l="22225" t="19685" r="25400" b="15240"/>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D34A4E3" id="Freeform 11" o:spid="_x0000_s1026" style="position:absolute;z-index:-25157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381.8pt,67.7pt,381.8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45280" behindDoc="1" locked="0" layoutInCell="0" allowOverlap="1" wp14:anchorId="0EC9FE1F" wp14:editId="7626B18B">
                <wp:simplePos x="0" y="0"/>
                <wp:positionH relativeFrom="page">
                  <wp:posOffset>822325</wp:posOffset>
                </wp:positionH>
                <wp:positionV relativeFrom="page">
                  <wp:posOffset>5405755</wp:posOffset>
                </wp:positionV>
                <wp:extent cx="38100" cy="12700"/>
                <wp:effectExtent l="22225" t="24130" r="25400" b="10795"/>
                <wp:wrapNone/>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A4323FC" id="Freeform 10" o:spid="_x0000_s1026" style="position:absolute;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425.65pt,67.7pt,425.6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46304" behindDoc="1" locked="0" layoutInCell="0" allowOverlap="1" wp14:anchorId="457609DF" wp14:editId="5C658AE6">
                <wp:simplePos x="0" y="0"/>
                <wp:positionH relativeFrom="page">
                  <wp:posOffset>822325</wp:posOffset>
                </wp:positionH>
                <wp:positionV relativeFrom="page">
                  <wp:posOffset>5810250</wp:posOffset>
                </wp:positionV>
                <wp:extent cx="38100" cy="12700"/>
                <wp:effectExtent l="22225" t="19050" r="25400" b="6350"/>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C885817" id="Freeform 9" o:spid="_x0000_s1026" style="position:absolute;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4.75pt,457.5pt,67.7pt,457.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47328" behindDoc="1" locked="0" layoutInCell="0" allowOverlap="1" wp14:anchorId="3E8E800F" wp14:editId="7BD38581">
                <wp:simplePos x="0" y="0"/>
                <wp:positionH relativeFrom="page">
                  <wp:posOffset>4165600</wp:posOffset>
                </wp:positionH>
                <wp:positionV relativeFrom="page">
                  <wp:posOffset>1306195</wp:posOffset>
                </wp:positionV>
                <wp:extent cx="38100" cy="12700"/>
                <wp:effectExtent l="22225" t="20320" r="25400" b="14605"/>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F23C75F" id="Freeform 8" o:spid="_x0000_s1026" style="position:absolute;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102.85pt,330.95pt,102.8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48352" behindDoc="1" locked="0" layoutInCell="0" allowOverlap="1" wp14:anchorId="7CB59FB1" wp14:editId="5EBC56FD">
                <wp:simplePos x="0" y="0"/>
                <wp:positionH relativeFrom="page">
                  <wp:posOffset>4165600</wp:posOffset>
                </wp:positionH>
                <wp:positionV relativeFrom="page">
                  <wp:posOffset>1558925</wp:posOffset>
                </wp:positionV>
                <wp:extent cx="38100" cy="12700"/>
                <wp:effectExtent l="22225" t="25400" r="25400" b="9525"/>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D0B31B0" id="Freeform 7" o:spid="_x0000_s1026" style="position:absolute;z-index:-25156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122.75pt,330.95pt,122.7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49376" behindDoc="1" locked="0" layoutInCell="0" allowOverlap="1" wp14:anchorId="7A621454" wp14:editId="1FB2D45A">
                <wp:simplePos x="0" y="0"/>
                <wp:positionH relativeFrom="page">
                  <wp:posOffset>4165600</wp:posOffset>
                </wp:positionH>
                <wp:positionV relativeFrom="page">
                  <wp:posOffset>1812290</wp:posOffset>
                </wp:positionV>
                <wp:extent cx="38100" cy="12700"/>
                <wp:effectExtent l="22225" t="21590" r="25400" b="13335"/>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AD2F223" id="Freeform 6" o:spid="_x0000_s1026" style="position:absolute;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142.7pt,330.95pt,142.7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50400" behindDoc="1" locked="0" layoutInCell="0" allowOverlap="1" wp14:anchorId="2A8941A9" wp14:editId="6EA8B660">
                <wp:simplePos x="0" y="0"/>
                <wp:positionH relativeFrom="page">
                  <wp:posOffset>4165600</wp:posOffset>
                </wp:positionH>
                <wp:positionV relativeFrom="page">
                  <wp:posOffset>2369185</wp:posOffset>
                </wp:positionV>
                <wp:extent cx="38100" cy="12700"/>
                <wp:effectExtent l="22225" t="26035" r="25400" b="889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797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9C1EA3F" id="Freeform 5" o:spid="_x0000_s1026" style="position:absolute;z-index:-25156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186.55pt,330.95pt,186.5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" o:allowincell="f" filled="f" strokeweight="2.99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51424" behindDoc="1" locked="0" layoutInCell="0" allowOverlap="1" wp14:anchorId="596973BD" wp14:editId="3D8A0508">
                <wp:simplePos x="0" y="0"/>
                <wp:positionH relativeFrom="page">
                  <wp:posOffset>4165600</wp:posOffset>
                </wp:positionH>
                <wp:positionV relativeFrom="page">
                  <wp:posOffset>2773680</wp:posOffset>
                </wp:positionV>
                <wp:extent cx="38100" cy="12700"/>
                <wp:effectExtent l="22225" t="20955" r="25400" b="1397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797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7099B84" id="Freeform 4" o:spid="_x0000_s1026" style="position:absolute;z-index:-25156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218.4pt,330.95pt,218.4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" o:allowincell="f" filled="f" strokeweight="2.99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52448" behindDoc="1" locked="0" layoutInCell="0" allowOverlap="1" wp14:anchorId="72EFE8E8" wp14:editId="78C706C9">
                <wp:simplePos x="0" y="0"/>
                <wp:positionH relativeFrom="page">
                  <wp:posOffset>4165600</wp:posOffset>
                </wp:positionH>
                <wp:positionV relativeFrom="page">
                  <wp:posOffset>3027045</wp:posOffset>
                </wp:positionV>
                <wp:extent cx="38100" cy="12700"/>
                <wp:effectExtent l="22225" t="26670" r="25400" b="8255"/>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38AC92A" id="Freeform 3" o:spid="_x0000_s1026" style="position:absolute;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238.35pt,330.95pt,238.3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" o:allowincell="f" filled="f" strokeweight="3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53472" behindDoc="1" locked="0" layoutInCell="0" allowOverlap="1" wp14:anchorId="065C4CA0" wp14:editId="1DF4567E">
                <wp:simplePos x="0" y="0"/>
                <wp:positionH relativeFrom="page">
                  <wp:posOffset>4165600</wp:posOffset>
                </wp:positionH>
                <wp:positionV relativeFrom="page">
                  <wp:posOffset>3279775</wp:posOffset>
                </wp:positionV>
                <wp:extent cx="38100" cy="12700"/>
                <wp:effectExtent l="22225" t="22225" r="25400" b="1270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797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4EA74B2" id="Freeform 2" o:spid="_x0000_s1026" style="position:absolute;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258.25pt,330.95pt,258.25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" o:allowincell="f" filled="f" strokeweight="2.99pt">
                <v:path arrowok="t" o:connecttype="custom" o:connectlocs="0,0;37465,0" o:connectangles="0,0"/>
                <w10:wrap anchorx="page" anchory="page"/>
              </v:polyline>
            </w:pict>
          </mc:Fallback>
        </mc:AlternateContent>
      </w:r>
      <w:r>
        <w:rPr>
          <w:noProof/>
        </w:rPr>
        <mc:AlternateContent>
          <mc:Choice Requires="wps">
            <w:drawing>
              <wp:anchor distT="0" distB="0" distL="114300" distR="114300" simplePos="0" relativeHeight="251754496" behindDoc="1" locked="0" layoutInCell="0" allowOverlap="1" wp14:anchorId="41A6D460" wp14:editId="382E2DFC">
                <wp:simplePos x="0" y="0"/>
                <wp:positionH relativeFrom="page">
                  <wp:posOffset>4165600</wp:posOffset>
                </wp:positionH>
                <wp:positionV relativeFrom="page">
                  <wp:posOffset>3533140</wp:posOffset>
                </wp:positionV>
                <wp:extent cx="38100" cy="12700"/>
                <wp:effectExtent l="22225" t="27940" r="25400" b="6985"/>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0 w 60"/>
                            <a:gd name="T1" fmla="*/ 0 h 20"/>
                            <a:gd name="T2" fmla="*/ 59 w 60"/>
                            <a:gd name="T3" fmla="*/ 0 h 20"/>
                          </a:gdLst>
                          <a:ahLst/>
                          <a:cxnLst>
                            <a:cxn ang="0">
                              <a:pos x="T0" y="T1"/>
                            </a:cxn>
                            <a:cxn ang="0">
                              <a:pos x="T2" y="T3"/>
                            </a:cxn>
                          </a:cxnLst>
                          <a:rect l="0" t="0" r="r" b="b"/>
                          <a:pathLst>
                            <a:path w="60" h="20">
                              <a:moveTo>
                                <a:pt x="0" y="0"/>
                              </a:moveTo>
                              <a:lnTo>
                                <a:pt x="59"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716DEFF" id="Freeform 1" o:spid="_x0000_s1026" style="position:absolute;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8pt,278.2pt,330.95pt,278.2pt" coordsize="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" o:allowincell="f" filled="f" strokeweight="3pt">
                <v:path arrowok="t" o:connecttype="custom" o:connectlocs="0,0;37465,0" o:connectangles="0,0"/>
                <w10:wrap anchorx="page" anchory="page"/>
              </v:polyline>
            </w:pict>
          </mc:Fallback>
        </mc:AlternateContent>
      </w:r>
    </w:p>
    <w:tbl>
      <w:tblPr>
        <w:tblW w:w="0" w:type="auto"/>
        <w:tblInd w:w="114" w:type="dxa"/>
        <w:tblLayout w:type="fixed"/>
        <w:tblCellMar>
          <w:left w:w="0" w:type="dxa"/>
          <w:right w:w="0" w:type="dxa"/>
        </w:tblCellMar>
        <w:tblLook w:val="0000" w:firstRow="0" w:lastRow="0" w:firstColumn="0" w:lastColumn="0" w:noHBand="0" w:noVBand="0"/>
      </w:tblPr>
      <w:tblGrid>
        <w:gridCol w:w="5266"/>
        <w:gridCol w:w="5266"/>
      </w:tblGrid>
      <w:tr w:rsidR="008A5DA3" w:rsidRPr="001D575A" w:rsidTr="00CF7B9A">
        <w:tblPrEx>
          <w:tblCellMar>
            <w:top w:w="0" w:type="dxa"/>
            <w:left w:w="0" w:type="dxa"/>
            <w:bottom w:w="0" w:type="dxa"/>
            <w:right w:w="0" w:type="dxa"/>
          </w:tblCellMar>
        </w:tblPrEx>
        <w:trPr>
          <w:trHeight w:hRule="exact" w:val="247"/>
        </w:trPr>
        <w:tc>
          <w:tcPr>
            <w:tcW w:w="10532" w:type="dxa"/>
            <w:gridSpan w:val="2"/>
            <w:tcBorders>
              <w:top w:val="single" w:sz="3" w:space="0" w:color="000000"/>
              <w:left w:val="single" w:sz="3" w:space="0" w:color="000000"/>
              <w:bottom w:val="single" w:sz="3" w:space="0" w:color="000000"/>
              <w:right w:val="single" w:sz="3" w:space="0" w:color="000000"/>
            </w:tcBorders>
          </w:tcPr>
          <w:p w:rsidR="008A5DA3" w:rsidRPr="001D575A" w:rsidRDefault="008A5DA3" w:rsidP="00CF7B9A">
            <w:pPr>
              <w:pStyle w:val="TableParagraph"/>
              <w:kinsoku w:val="0"/>
              <w:overflowPunct w:val="0"/>
              <w:spacing w:line="211" w:lineRule="exact"/>
              <w:ind w:left="119"/>
              <w:rPr>
                <w:lang w:val="es-DO"/>
              </w:rPr>
            </w:pPr>
            <w:r w:rsidRPr="001D575A">
              <w:rPr>
                <w:rFonts w:ascii="Georgia" w:hAnsi="Georgia" w:cs="Georgia"/>
                <w:b/>
                <w:bCs/>
                <w:sz w:val="20"/>
                <w:szCs w:val="20"/>
                <w:lang w:val="es-DO"/>
              </w:rPr>
              <w:t>U</w:t>
            </w:r>
            <w:r w:rsidRPr="001D575A">
              <w:rPr>
                <w:rFonts w:ascii="Georgia" w:hAnsi="Georgia" w:cs="Georgia"/>
                <w:b/>
                <w:bCs/>
                <w:spacing w:val="-1"/>
                <w:sz w:val="20"/>
                <w:szCs w:val="20"/>
                <w:lang w:val="es-DO"/>
              </w:rPr>
              <w:t>N</w:t>
            </w:r>
            <w:r w:rsidRPr="001D575A">
              <w:rPr>
                <w:rFonts w:ascii="Georgia" w:hAnsi="Georgia" w:cs="Georgia"/>
                <w:b/>
                <w:bCs/>
                <w:sz w:val="20"/>
                <w:szCs w:val="20"/>
                <w:lang w:val="es-DO"/>
              </w:rPr>
              <w:t>I</w:t>
            </w:r>
            <w:r w:rsidRPr="001D575A">
              <w:rPr>
                <w:rFonts w:ascii="Georgia" w:hAnsi="Georgia" w:cs="Georgia"/>
                <w:b/>
                <w:bCs/>
                <w:spacing w:val="-7"/>
                <w:sz w:val="20"/>
                <w:szCs w:val="20"/>
                <w:lang w:val="es-DO"/>
              </w:rPr>
              <w:t>D</w:t>
            </w:r>
            <w:r w:rsidRPr="001D575A">
              <w:rPr>
                <w:rFonts w:ascii="Georgia" w:hAnsi="Georgia" w:cs="Georgia"/>
                <w:b/>
                <w:bCs/>
                <w:sz w:val="20"/>
                <w:szCs w:val="20"/>
                <w:lang w:val="es-DO"/>
              </w:rPr>
              <w:t>AD</w:t>
            </w:r>
            <w:r w:rsidRPr="001D575A">
              <w:rPr>
                <w:rFonts w:ascii="Georgia" w:hAnsi="Georgia" w:cs="Georgia"/>
                <w:b/>
                <w:bCs/>
                <w:spacing w:val="3"/>
                <w:sz w:val="20"/>
                <w:szCs w:val="20"/>
                <w:lang w:val="es-DO"/>
              </w:rPr>
              <w:t xml:space="preserve"> </w:t>
            </w:r>
            <w:r w:rsidRPr="001D575A">
              <w:rPr>
                <w:rFonts w:ascii="Georgia" w:hAnsi="Georgia" w:cs="Georgia"/>
                <w:b/>
                <w:bCs/>
                <w:sz w:val="20"/>
                <w:szCs w:val="20"/>
                <w:lang w:val="es-DO"/>
              </w:rPr>
              <w:t>7:</w:t>
            </w:r>
            <w:r w:rsidRPr="001D575A">
              <w:rPr>
                <w:rFonts w:ascii="Georgia" w:hAnsi="Georgia" w:cs="Georgia"/>
                <w:b/>
                <w:bCs/>
                <w:spacing w:val="4"/>
                <w:sz w:val="20"/>
                <w:szCs w:val="20"/>
                <w:lang w:val="es-DO"/>
              </w:rPr>
              <w:t xml:space="preserve"> </w:t>
            </w:r>
            <w:r w:rsidRPr="001D575A">
              <w:rPr>
                <w:rFonts w:ascii="Georgia" w:hAnsi="Georgia" w:cs="Georgia"/>
                <w:b/>
                <w:bCs/>
                <w:sz w:val="20"/>
                <w:szCs w:val="20"/>
                <w:lang w:val="es-DO"/>
              </w:rPr>
              <w:t>IM/</w:t>
            </w:r>
            <w:proofErr w:type="spellStart"/>
            <w:r w:rsidRPr="001D575A">
              <w:rPr>
                <w:rFonts w:ascii="Georgia" w:hAnsi="Georgia" w:cs="Georgia"/>
                <w:b/>
                <w:bCs/>
                <w:sz w:val="20"/>
                <w:szCs w:val="20"/>
                <w:lang w:val="es-DO"/>
              </w:rPr>
              <w:t>D</w:t>
            </w:r>
            <w:r w:rsidRPr="001D575A">
              <w:rPr>
                <w:rFonts w:ascii="Georgia" w:hAnsi="Georgia" w:cs="Georgia"/>
                <w:b/>
                <w:bCs/>
                <w:spacing w:val="-2"/>
                <w:sz w:val="20"/>
                <w:szCs w:val="20"/>
                <w:lang w:val="es-DO"/>
              </w:rPr>
              <w:t>i</w:t>
            </w:r>
            <w:r w:rsidRPr="001D575A">
              <w:rPr>
                <w:rFonts w:ascii="Georgia" w:hAnsi="Georgia" w:cs="Georgia"/>
                <w:b/>
                <w:bCs/>
                <w:sz w:val="20"/>
                <w:szCs w:val="20"/>
                <w:lang w:val="es-DO"/>
              </w:rPr>
              <w:t>se</w:t>
            </w:r>
            <w:r w:rsidRPr="001D575A">
              <w:rPr>
                <w:rFonts w:ascii="Georgia" w:hAnsi="Georgia" w:cs="Georgia"/>
                <w:b/>
                <w:bCs/>
                <w:spacing w:val="-132"/>
                <w:sz w:val="20"/>
                <w:szCs w:val="20"/>
                <w:lang w:val="es-DO"/>
              </w:rPr>
              <w:t>n</w:t>
            </w:r>
            <w:r w:rsidRPr="001D575A">
              <w:rPr>
                <w:rFonts w:ascii="Georgia" w:hAnsi="Georgia" w:cs="Georgia"/>
                <w:b/>
                <w:bCs/>
                <w:spacing w:val="5"/>
                <w:sz w:val="20"/>
                <w:szCs w:val="20"/>
                <w:lang w:val="es-DO"/>
              </w:rPr>
              <w:t>˜</w:t>
            </w:r>
            <w:r w:rsidRPr="001D575A">
              <w:rPr>
                <w:rFonts w:ascii="Georgia" w:hAnsi="Georgia" w:cs="Georgia"/>
                <w:b/>
                <w:bCs/>
                <w:sz w:val="20"/>
                <w:szCs w:val="20"/>
                <w:lang w:val="es-DO"/>
              </w:rPr>
              <w:t>o</w:t>
            </w:r>
            <w:proofErr w:type="spellEnd"/>
            <w:r w:rsidRPr="001D575A">
              <w:rPr>
                <w:rFonts w:ascii="Georgia" w:hAnsi="Georgia" w:cs="Georgia"/>
                <w:b/>
                <w:bCs/>
                <w:spacing w:val="4"/>
                <w:sz w:val="20"/>
                <w:szCs w:val="20"/>
                <w:lang w:val="es-DO"/>
              </w:rPr>
              <w:t xml:space="preserve"> </w:t>
            </w:r>
            <w:r w:rsidRPr="001D575A">
              <w:rPr>
                <w:rFonts w:ascii="Georgia" w:hAnsi="Georgia" w:cs="Georgia"/>
                <w:b/>
                <w:bCs/>
                <w:sz w:val="20"/>
                <w:szCs w:val="20"/>
                <w:lang w:val="es-DO"/>
              </w:rPr>
              <w:t>de</w:t>
            </w:r>
            <w:r w:rsidRPr="001D575A">
              <w:rPr>
                <w:rFonts w:ascii="Georgia" w:hAnsi="Georgia" w:cs="Georgia"/>
                <w:b/>
                <w:bCs/>
                <w:spacing w:val="3"/>
                <w:sz w:val="20"/>
                <w:szCs w:val="20"/>
                <w:lang w:val="es-DO"/>
              </w:rPr>
              <w:t xml:space="preserve"> </w:t>
            </w:r>
            <w:r w:rsidRPr="001D575A">
              <w:rPr>
                <w:rFonts w:ascii="Georgia" w:hAnsi="Georgia" w:cs="Georgia"/>
                <w:b/>
                <w:bCs/>
                <w:sz w:val="20"/>
                <w:szCs w:val="20"/>
                <w:lang w:val="es-DO"/>
              </w:rPr>
              <w:t>Bases</w:t>
            </w:r>
            <w:r w:rsidRPr="001D575A">
              <w:rPr>
                <w:rFonts w:ascii="Georgia" w:hAnsi="Georgia" w:cs="Georgia"/>
                <w:b/>
                <w:bCs/>
                <w:spacing w:val="4"/>
                <w:sz w:val="20"/>
                <w:szCs w:val="20"/>
                <w:lang w:val="es-DO"/>
              </w:rPr>
              <w:t xml:space="preserve"> </w:t>
            </w:r>
            <w:r w:rsidRPr="001D575A">
              <w:rPr>
                <w:rFonts w:ascii="Georgia" w:hAnsi="Georgia" w:cs="Georgia"/>
                <w:b/>
                <w:bCs/>
                <w:sz w:val="20"/>
                <w:szCs w:val="20"/>
                <w:lang w:val="es-DO"/>
              </w:rPr>
              <w:t>de</w:t>
            </w:r>
            <w:r w:rsidRPr="001D575A">
              <w:rPr>
                <w:rFonts w:ascii="Georgia" w:hAnsi="Georgia" w:cs="Georgia"/>
                <w:b/>
                <w:bCs/>
                <w:spacing w:val="4"/>
                <w:sz w:val="20"/>
                <w:szCs w:val="20"/>
                <w:lang w:val="es-DO"/>
              </w:rPr>
              <w:t xml:space="preserve"> </w:t>
            </w:r>
            <w:r w:rsidRPr="001D575A">
              <w:rPr>
                <w:rFonts w:ascii="Georgia" w:hAnsi="Georgia" w:cs="Georgia"/>
                <w:b/>
                <w:bCs/>
                <w:sz w:val="20"/>
                <w:szCs w:val="20"/>
                <w:lang w:val="es-DO"/>
              </w:rPr>
              <w:t>Dat</w:t>
            </w:r>
            <w:r w:rsidRPr="001D575A">
              <w:rPr>
                <w:rFonts w:ascii="Georgia" w:hAnsi="Georgia" w:cs="Georgia"/>
                <w:b/>
                <w:bCs/>
                <w:spacing w:val="-1"/>
                <w:sz w:val="20"/>
                <w:szCs w:val="20"/>
                <w:lang w:val="es-DO"/>
              </w:rPr>
              <w:t>o</w:t>
            </w:r>
            <w:r w:rsidRPr="001D575A">
              <w:rPr>
                <w:rFonts w:ascii="Georgia" w:hAnsi="Georgia" w:cs="Georgia"/>
                <w:b/>
                <w:bCs/>
                <w:sz w:val="20"/>
                <w:szCs w:val="20"/>
                <w:lang w:val="es-DO"/>
              </w:rPr>
              <w:t>s</w:t>
            </w:r>
            <w:r w:rsidRPr="001D575A">
              <w:rPr>
                <w:rFonts w:ascii="Georgia" w:hAnsi="Georgia" w:cs="Georgia"/>
                <w:b/>
                <w:bCs/>
                <w:spacing w:val="3"/>
                <w:sz w:val="20"/>
                <w:szCs w:val="20"/>
                <w:lang w:val="es-DO"/>
              </w:rPr>
              <w:t xml:space="preserve"> </w:t>
            </w:r>
            <w:r w:rsidRPr="001D575A">
              <w:rPr>
                <w:rFonts w:ascii="Georgia" w:hAnsi="Georgia" w:cs="Georgia"/>
                <w:b/>
                <w:bCs/>
                <w:sz w:val="20"/>
                <w:szCs w:val="20"/>
                <w:lang w:val="es-DO"/>
              </w:rPr>
              <w:t>Relaci</w:t>
            </w:r>
            <w:r w:rsidRPr="001D575A">
              <w:rPr>
                <w:rFonts w:ascii="Georgia" w:hAnsi="Georgia" w:cs="Georgia"/>
                <w:b/>
                <w:bCs/>
                <w:spacing w:val="-2"/>
                <w:sz w:val="20"/>
                <w:szCs w:val="20"/>
                <w:lang w:val="es-DO"/>
              </w:rPr>
              <w:t>o</w:t>
            </w:r>
            <w:r w:rsidRPr="001D575A">
              <w:rPr>
                <w:rFonts w:ascii="Georgia" w:hAnsi="Georgia" w:cs="Georgia"/>
                <w:b/>
                <w:bCs/>
                <w:sz w:val="20"/>
                <w:szCs w:val="20"/>
                <w:lang w:val="es-DO"/>
              </w:rPr>
              <w:t>na</w:t>
            </w:r>
            <w:r w:rsidRPr="001D575A">
              <w:rPr>
                <w:rFonts w:ascii="Georgia" w:hAnsi="Georgia" w:cs="Georgia"/>
                <w:b/>
                <w:bCs/>
                <w:spacing w:val="-2"/>
                <w:sz w:val="20"/>
                <w:szCs w:val="20"/>
                <w:lang w:val="es-DO"/>
              </w:rPr>
              <w:t>l</w:t>
            </w:r>
            <w:r w:rsidRPr="001D575A">
              <w:rPr>
                <w:rFonts w:ascii="Georgia" w:hAnsi="Georgia" w:cs="Georgia"/>
                <w:b/>
                <w:bCs/>
                <w:sz w:val="20"/>
                <w:szCs w:val="20"/>
                <w:lang w:val="es-DO"/>
              </w:rPr>
              <w:t>es.(</w:t>
            </w:r>
            <w:r w:rsidRPr="001D575A">
              <w:rPr>
                <w:rFonts w:ascii="Georgia" w:hAnsi="Georgia" w:cs="Georgia"/>
                <w:b/>
                <w:bCs/>
                <w:spacing w:val="-1"/>
                <w:sz w:val="20"/>
                <w:szCs w:val="20"/>
                <w:lang w:val="es-DO"/>
              </w:rPr>
              <w:t>1</w:t>
            </w:r>
            <w:r w:rsidRPr="001D575A">
              <w:rPr>
                <w:rFonts w:ascii="Georgia" w:hAnsi="Georgia" w:cs="Georgia"/>
                <w:b/>
                <w:bCs/>
                <w:sz w:val="20"/>
                <w:szCs w:val="20"/>
                <w:lang w:val="es-DO"/>
              </w:rPr>
              <w:t>2</w:t>
            </w:r>
            <w:r w:rsidRPr="001D575A">
              <w:rPr>
                <w:rFonts w:ascii="Georgia" w:hAnsi="Georgia" w:cs="Georgia"/>
                <w:b/>
                <w:bCs/>
                <w:spacing w:val="4"/>
                <w:sz w:val="20"/>
                <w:szCs w:val="20"/>
                <w:lang w:val="es-DO"/>
              </w:rPr>
              <w:t xml:space="preserve"> </w:t>
            </w:r>
            <w:r w:rsidRPr="001D575A">
              <w:rPr>
                <w:rFonts w:ascii="Georgia" w:hAnsi="Georgia" w:cs="Georgia"/>
                <w:b/>
                <w:bCs/>
                <w:sz w:val="20"/>
                <w:szCs w:val="20"/>
                <w:lang w:val="es-DO"/>
              </w:rPr>
              <w:t>h</w:t>
            </w:r>
            <w:r w:rsidRPr="001D575A">
              <w:rPr>
                <w:rFonts w:ascii="Georgia" w:hAnsi="Georgia" w:cs="Georgia"/>
                <w:b/>
                <w:bCs/>
                <w:spacing w:val="-2"/>
                <w:sz w:val="20"/>
                <w:szCs w:val="20"/>
                <w:lang w:val="es-DO"/>
              </w:rPr>
              <w:t>o</w:t>
            </w:r>
            <w:r w:rsidRPr="001D575A">
              <w:rPr>
                <w:rFonts w:ascii="Georgia" w:hAnsi="Georgia" w:cs="Georgia"/>
                <w:b/>
                <w:bCs/>
                <w:sz w:val="20"/>
                <w:szCs w:val="20"/>
                <w:lang w:val="es-DO"/>
              </w:rPr>
              <w:t>ra</w:t>
            </w:r>
            <w:r w:rsidRPr="001D575A">
              <w:rPr>
                <w:rFonts w:ascii="Georgia" w:hAnsi="Georgia" w:cs="Georgia"/>
                <w:b/>
                <w:bCs/>
                <w:spacing w:val="-2"/>
                <w:sz w:val="20"/>
                <w:szCs w:val="20"/>
                <w:lang w:val="es-DO"/>
              </w:rPr>
              <w:t>s</w:t>
            </w:r>
            <w:r w:rsidRPr="001D575A">
              <w:rPr>
                <w:rFonts w:ascii="Georgia" w:hAnsi="Georgia" w:cs="Georgia"/>
                <w:b/>
                <w:bCs/>
                <w:sz w:val="20"/>
                <w:szCs w:val="20"/>
                <w:lang w:val="es-DO"/>
              </w:rPr>
              <w:t>)</w:t>
            </w:r>
          </w:p>
        </w:tc>
      </w:tr>
      <w:tr w:rsidR="008A5DA3" w:rsidTr="00CF7B9A">
        <w:tblPrEx>
          <w:tblCellMar>
            <w:top w:w="0" w:type="dxa"/>
            <w:left w:w="0" w:type="dxa"/>
            <w:bottom w:w="0" w:type="dxa"/>
            <w:right w:w="0" w:type="dxa"/>
          </w:tblCellMar>
        </w:tblPrEx>
        <w:trPr>
          <w:trHeight w:hRule="exact" w:val="247"/>
        </w:trPr>
        <w:tc>
          <w:tcPr>
            <w:tcW w:w="10532" w:type="dxa"/>
            <w:gridSpan w:val="2"/>
            <w:tcBorders>
              <w:top w:val="single" w:sz="3" w:space="0" w:color="000000"/>
              <w:left w:val="single" w:sz="3" w:space="0" w:color="000000"/>
              <w:bottom w:val="single" w:sz="3" w:space="0" w:color="000000"/>
              <w:right w:val="single" w:sz="3" w:space="0" w:color="000000"/>
            </w:tcBorders>
          </w:tcPr>
          <w:p w:rsidR="008A5DA3" w:rsidRDefault="008A5DA3" w:rsidP="00CF7B9A">
            <w:pPr>
              <w:pStyle w:val="TableParagraph"/>
              <w:kinsoku w:val="0"/>
              <w:overflowPunct w:val="0"/>
              <w:spacing w:line="211" w:lineRule="exact"/>
              <w:ind w:left="119"/>
            </w:pPr>
            <w:proofErr w:type="spellStart"/>
            <w:r>
              <w:rPr>
                <w:rFonts w:ascii="Georgia" w:hAnsi="Georgia" w:cs="Georgia"/>
                <w:b/>
                <w:bCs/>
                <w:spacing w:val="-2"/>
                <w:sz w:val="20"/>
                <w:szCs w:val="20"/>
              </w:rPr>
              <w:t>Niv</w:t>
            </w:r>
            <w:r>
              <w:rPr>
                <w:rFonts w:ascii="Georgia" w:hAnsi="Georgia" w:cs="Georgia"/>
                <w:b/>
                <w:bCs/>
                <w:spacing w:val="-3"/>
                <w:sz w:val="20"/>
                <w:szCs w:val="20"/>
              </w:rPr>
              <w:t>el</w:t>
            </w:r>
            <w:proofErr w:type="spellEnd"/>
            <w:r>
              <w:rPr>
                <w:rFonts w:ascii="Georgia" w:hAnsi="Georgia" w:cs="Georgia"/>
                <w:b/>
                <w:bCs/>
                <w:spacing w:val="-6"/>
                <w:sz w:val="20"/>
                <w:szCs w:val="20"/>
              </w:rPr>
              <w:t xml:space="preserve"> </w:t>
            </w:r>
            <w:r>
              <w:rPr>
                <w:rFonts w:ascii="Georgia" w:hAnsi="Georgia" w:cs="Georgia"/>
                <w:b/>
                <w:bCs/>
                <w:sz w:val="20"/>
                <w:szCs w:val="20"/>
              </w:rPr>
              <w:t>Bloom:</w:t>
            </w:r>
            <w:r>
              <w:rPr>
                <w:rFonts w:ascii="Georgia" w:hAnsi="Georgia" w:cs="Georgia"/>
                <w:b/>
                <w:bCs/>
                <w:spacing w:val="-6"/>
                <w:sz w:val="20"/>
                <w:szCs w:val="20"/>
              </w:rPr>
              <w:t xml:space="preserve"> </w:t>
            </w:r>
            <w:r>
              <w:rPr>
                <w:rFonts w:ascii="Georgia" w:hAnsi="Georgia" w:cs="Georgia"/>
                <w:b/>
                <w:bCs/>
                <w:sz w:val="20"/>
                <w:szCs w:val="20"/>
              </w:rPr>
              <w:t>4</w:t>
            </w:r>
          </w:p>
        </w:tc>
      </w:tr>
      <w:tr w:rsidR="008A5DA3" w:rsidTr="00CF7B9A">
        <w:tblPrEx>
          <w:tblCellMar>
            <w:top w:w="0" w:type="dxa"/>
            <w:left w:w="0" w:type="dxa"/>
            <w:bottom w:w="0" w:type="dxa"/>
            <w:right w:w="0" w:type="dxa"/>
          </w:tblCellMar>
        </w:tblPrEx>
        <w:trPr>
          <w:trHeight w:hRule="exact" w:val="247"/>
        </w:trPr>
        <w:tc>
          <w:tcPr>
            <w:tcW w:w="5266" w:type="dxa"/>
            <w:tcBorders>
              <w:top w:val="single" w:sz="3" w:space="0" w:color="000000"/>
              <w:left w:val="single" w:sz="3" w:space="0" w:color="000000"/>
              <w:bottom w:val="single" w:sz="3" w:space="0" w:color="000000"/>
              <w:right w:val="single" w:sz="3" w:space="0" w:color="000000"/>
            </w:tcBorders>
          </w:tcPr>
          <w:p w:rsidR="008A5DA3" w:rsidRDefault="008A5DA3" w:rsidP="00CF7B9A">
            <w:pPr>
              <w:pStyle w:val="TableParagraph"/>
              <w:kinsoku w:val="0"/>
              <w:overflowPunct w:val="0"/>
              <w:spacing w:line="211" w:lineRule="exact"/>
              <w:ind w:left="119"/>
            </w:pPr>
            <w:r>
              <w:rPr>
                <w:rFonts w:ascii="Georgia" w:hAnsi="Georgia" w:cs="Georgia"/>
                <w:b/>
                <w:bCs/>
                <w:spacing w:val="-1"/>
                <w:w w:val="105"/>
                <w:sz w:val="20"/>
                <w:szCs w:val="20"/>
              </w:rPr>
              <w:t>OBJETIVO</w:t>
            </w:r>
            <w:r>
              <w:rPr>
                <w:rFonts w:ascii="Georgia" w:hAnsi="Georgia" w:cs="Georgia"/>
                <w:b/>
                <w:bCs/>
                <w:spacing w:val="52"/>
                <w:w w:val="105"/>
                <w:sz w:val="20"/>
                <w:szCs w:val="20"/>
              </w:rPr>
              <w:t xml:space="preserve"> </w:t>
            </w:r>
            <w:r>
              <w:rPr>
                <w:rFonts w:ascii="Georgia" w:hAnsi="Georgia" w:cs="Georgia"/>
                <w:b/>
                <w:bCs/>
                <w:spacing w:val="-1"/>
                <w:w w:val="105"/>
                <w:sz w:val="20"/>
                <w:szCs w:val="20"/>
              </w:rPr>
              <w:t>GENERA</w:t>
            </w:r>
            <w:r>
              <w:rPr>
                <w:rFonts w:ascii="Georgia" w:hAnsi="Georgia" w:cs="Georgia"/>
                <w:b/>
                <w:bCs/>
                <w:spacing w:val="-2"/>
                <w:w w:val="105"/>
                <w:sz w:val="20"/>
                <w:szCs w:val="20"/>
              </w:rPr>
              <w:t>L</w:t>
            </w:r>
          </w:p>
        </w:tc>
        <w:tc>
          <w:tcPr>
            <w:tcW w:w="5266" w:type="dxa"/>
            <w:tcBorders>
              <w:top w:val="single" w:sz="3" w:space="0" w:color="000000"/>
              <w:left w:val="single" w:sz="3" w:space="0" w:color="000000"/>
              <w:bottom w:val="single" w:sz="3" w:space="0" w:color="000000"/>
              <w:right w:val="single" w:sz="3" w:space="0" w:color="000000"/>
            </w:tcBorders>
          </w:tcPr>
          <w:p w:rsidR="008A5DA3" w:rsidRDefault="008A5DA3" w:rsidP="00CF7B9A">
            <w:pPr>
              <w:pStyle w:val="TableParagraph"/>
              <w:kinsoku w:val="0"/>
              <w:overflowPunct w:val="0"/>
              <w:spacing w:line="211" w:lineRule="exact"/>
              <w:ind w:left="119"/>
            </w:pPr>
            <w:r>
              <w:rPr>
                <w:rFonts w:ascii="Georgia" w:hAnsi="Georgia" w:cs="Georgia"/>
                <w:b/>
                <w:bCs/>
                <w:spacing w:val="-1"/>
                <w:w w:val="105"/>
                <w:sz w:val="20"/>
                <w:szCs w:val="20"/>
              </w:rPr>
              <w:t>CONTEN</w:t>
            </w:r>
            <w:r>
              <w:rPr>
                <w:rFonts w:ascii="Georgia" w:hAnsi="Georgia" w:cs="Georgia"/>
                <w:b/>
                <w:bCs/>
                <w:spacing w:val="-2"/>
                <w:w w:val="105"/>
                <w:sz w:val="20"/>
                <w:szCs w:val="20"/>
              </w:rPr>
              <w:t>ID</w:t>
            </w:r>
            <w:r>
              <w:rPr>
                <w:rFonts w:ascii="Georgia" w:hAnsi="Georgia" w:cs="Georgia"/>
                <w:b/>
                <w:bCs/>
                <w:spacing w:val="-1"/>
                <w:w w:val="105"/>
                <w:sz w:val="20"/>
                <w:szCs w:val="20"/>
              </w:rPr>
              <w:t>O</w:t>
            </w:r>
          </w:p>
        </w:tc>
      </w:tr>
      <w:tr w:rsidR="008A5DA3" w:rsidTr="00CF7B9A">
        <w:tblPrEx>
          <w:tblCellMar>
            <w:top w:w="0" w:type="dxa"/>
            <w:left w:w="0" w:type="dxa"/>
            <w:bottom w:w="0" w:type="dxa"/>
            <w:right w:w="0" w:type="dxa"/>
          </w:tblCellMar>
        </w:tblPrEx>
        <w:trPr>
          <w:trHeight w:hRule="exact" w:val="8156"/>
        </w:trPr>
        <w:tc>
          <w:tcPr>
            <w:tcW w:w="5266" w:type="dxa"/>
            <w:tcBorders>
              <w:top w:val="single" w:sz="3" w:space="0" w:color="000000"/>
              <w:left w:val="single" w:sz="3" w:space="0" w:color="000000"/>
              <w:bottom w:val="single" w:sz="3" w:space="0" w:color="000000"/>
              <w:right w:val="single" w:sz="3" w:space="0" w:color="000000"/>
            </w:tcBorders>
          </w:tcPr>
          <w:p w:rsidR="008A5DA3" w:rsidRPr="001D575A" w:rsidRDefault="008A5DA3" w:rsidP="00CF7B9A">
            <w:pPr>
              <w:pStyle w:val="TableParagraph"/>
              <w:kinsoku w:val="0"/>
              <w:overflowPunct w:val="0"/>
              <w:spacing w:before="11"/>
              <w:rPr>
                <w:sz w:val="27"/>
                <w:szCs w:val="27"/>
                <w:lang w:val="es-DO"/>
              </w:rPr>
            </w:pPr>
          </w:p>
          <w:p w:rsidR="008A5DA3" w:rsidRPr="001D575A" w:rsidRDefault="008A5DA3" w:rsidP="00CF7B9A">
            <w:pPr>
              <w:pStyle w:val="TableParagraph"/>
              <w:kinsoku w:val="0"/>
              <w:overflowPunct w:val="0"/>
              <w:spacing w:line="252" w:lineRule="auto"/>
              <w:ind w:left="617" w:right="116"/>
              <w:jc w:val="both"/>
              <w:rPr>
                <w:rFonts w:ascii="Georgia" w:hAnsi="Georgia" w:cs="Georgia"/>
                <w:sz w:val="20"/>
                <w:szCs w:val="20"/>
                <w:lang w:val="es-DO"/>
              </w:rPr>
            </w:pPr>
            <w:r w:rsidRPr="001D575A">
              <w:rPr>
                <w:rFonts w:ascii="Georgia" w:hAnsi="Georgia" w:cs="Georgia"/>
                <w:sz w:val="20"/>
                <w:szCs w:val="20"/>
                <w:lang w:val="es-DO"/>
              </w:rPr>
              <w:t>D</w:t>
            </w:r>
            <w:r w:rsidRPr="001D575A">
              <w:rPr>
                <w:rFonts w:ascii="Georgia" w:hAnsi="Georgia" w:cs="Georgia"/>
                <w:spacing w:val="-2"/>
                <w:sz w:val="20"/>
                <w:szCs w:val="20"/>
                <w:lang w:val="es-DO"/>
              </w:rPr>
              <w:t>e</w:t>
            </w:r>
            <w:r w:rsidRPr="001D575A">
              <w:rPr>
                <w:rFonts w:ascii="Georgia" w:hAnsi="Georgia" w:cs="Georgia"/>
                <w:sz w:val="20"/>
                <w:szCs w:val="20"/>
                <w:lang w:val="es-DO"/>
              </w:rPr>
              <w:t>terminar</w:t>
            </w:r>
            <w:r w:rsidRPr="001D575A">
              <w:rPr>
                <w:rFonts w:ascii="Georgia" w:hAnsi="Georgia" w:cs="Georgia"/>
                <w:spacing w:val="-29"/>
                <w:sz w:val="20"/>
                <w:szCs w:val="20"/>
                <w:lang w:val="es-DO"/>
              </w:rPr>
              <w:t xml:space="preserve"> </w:t>
            </w:r>
            <w:r w:rsidRPr="001D575A">
              <w:rPr>
                <w:rFonts w:ascii="Georgia" w:hAnsi="Georgia" w:cs="Georgia"/>
                <w:sz w:val="20"/>
                <w:szCs w:val="20"/>
                <w:lang w:val="es-DO"/>
              </w:rPr>
              <w:t>la</w:t>
            </w:r>
            <w:r w:rsidRPr="001D575A">
              <w:rPr>
                <w:rFonts w:ascii="Georgia" w:hAnsi="Georgia" w:cs="Georgia"/>
                <w:spacing w:val="-29"/>
                <w:sz w:val="20"/>
                <w:szCs w:val="20"/>
                <w:lang w:val="es-DO"/>
              </w:rPr>
              <w:t xml:space="preserve"> </w:t>
            </w:r>
            <w:r w:rsidRPr="001D575A">
              <w:rPr>
                <w:rFonts w:ascii="Georgia" w:hAnsi="Georgia" w:cs="Georgia"/>
                <w:sz w:val="20"/>
                <w:szCs w:val="20"/>
                <w:lang w:val="es-DO"/>
              </w:rPr>
              <w:t>d</w:t>
            </w:r>
            <w:r w:rsidRPr="001D575A">
              <w:rPr>
                <w:rFonts w:ascii="Georgia" w:hAnsi="Georgia" w:cs="Georgia"/>
                <w:spacing w:val="-2"/>
                <w:sz w:val="20"/>
                <w:szCs w:val="20"/>
                <w:lang w:val="es-DO"/>
              </w:rPr>
              <w:t>e</w:t>
            </w:r>
            <w:r w:rsidRPr="001D575A">
              <w:rPr>
                <w:rFonts w:ascii="Georgia" w:hAnsi="Georgia" w:cs="Georgia"/>
                <w:spacing w:val="5"/>
                <w:sz w:val="20"/>
                <w:szCs w:val="20"/>
                <w:lang w:val="es-DO"/>
              </w:rPr>
              <w:t>p</w:t>
            </w:r>
            <w:r w:rsidRPr="001D575A">
              <w:rPr>
                <w:rFonts w:ascii="Georgia" w:hAnsi="Georgia" w:cs="Georgia"/>
                <w:sz w:val="20"/>
                <w:szCs w:val="20"/>
                <w:lang w:val="es-DO"/>
              </w:rPr>
              <w:t>endencia</w:t>
            </w:r>
            <w:r w:rsidRPr="001D575A">
              <w:rPr>
                <w:rFonts w:ascii="Georgia" w:hAnsi="Georgia" w:cs="Georgia"/>
                <w:spacing w:val="-29"/>
                <w:sz w:val="20"/>
                <w:szCs w:val="20"/>
                <w:lang w:val="es-DO"/>
              </w:rPr>
              <w:t xml:space="preserve"> </w:t>
            </w:r>
            <w:r w:rsidRPr="001D575A">
              <w:rPr>
                <w:rFonts w:ascii="Georgia" w:hAnsi="Georgia" w:cs="Georgia"/>
                <w:sz w:val="20"/>
                <w:szCs w:val="20"/>
                <w:lang w:val="es-DO"/>
              </w:rPr>
              <w:t>fun</w:t>
            </w:r>
            <w:r w:rsidRPr="001D575A">
              <w:rPr>
                <w:rFonts w:ascii="Georgia" w:hAnsi="Georgia" w:cs="Georgia"/>
                <w:spacing w:val="-2"/>
                <w:sz w:val="20"/>
                <w:szCs w:val="20"/>
                <w:lang w:val="es-DO"/>
              </w:rPr>
              <w:t>c</w:t>
            </w:r>
            <w:r w:rsidRPr="001D575A">
              <w:rPr>
                <w:rFonts w:ascii="Georgia" w:hAnsi="Georgia" w:cs="Georgia"/>
                <w:sz w:val="20"/>
                <w:szCs w:val="20"/>
                <w:lang w:val="es-DO"/>
              </w:rPr>
              <w:t>ional</w:t>
            </w:r>
            <w:r w:rsidRPr="001D575A">
              <w:rPr>
                <w:rFonts w:ascii="Georgia" w:hAnsi="Georgia" w:cs="Georgia"/>
                <w:spacing w:val="-28"/>
                <w:sz w:val="20"/>
                <w:szCs w:val="20"/>
                <w:lang w:val="es-DO"/>
              </w:rPr>
              <w:t xml:space="preserve"> </w:t>
            </w:r>
            <w:r w:rsidRPr="001D575A">
              <w:rPr>
                <w:rFonts w:ascii="Georgia" w:hAnsi="Georgia" w:cs="Georgia"/>
                <w:sz w:val="20"/>
                <w:szCs w:val="20"/>
                <w:lang w:val="es-DO"/>
              </w:rPr>
              <w:t>e</w:t>
            </w:r>
            <w:r w:rsidRPr="001D575A">
              <w:rPr>
                <w:rFonts w:ascii="Georgia" w:hAnsi="Georgia" w:cs="Georgia"/>
                <w:spacing w:val="-7"/>
                <w:sz w:val="20"/>
                <w:szCs w:val="20"/>
                <w:lang w:val="es-DO"/>
              </w:rPr>
              <w:t>n</w:t>
            </w:r>
            <w:r w:rsidRPr="001D575A">
              <w:rPr>
                <w:rFonts w:ascii="Georgia" w:hAnsi="Georgia" w:cs="Georgia"/>
                <w:sz w:val="20"/>
                <w:szCs w:val="20"/>
                <w:lang w:val="es-DO"/>
              </w:rPr>
              <w:t>tre</w:t>
            </w:r>
            <w:r w:rsidRPr="001D575A">
              <w:rPr>
                <w:rFonts w:ascii="Georgia" w:hAnsi="Georgia" w:cs="Georgia"/>
                <w:spacing w:val="-29"/>
                <w:sz w:val="20"/>
                <w:szCs w:val="20"/>
                <w:lang w:val="es-DO"/>
              </w:rPr>
              <w:t xml:space="preserve"> </w:t>
            </w:r>
            <w:r w:rsidRPr="001D575A">
              <w:rPr>
                <w:rFonts w:ascii="Georgia" w:hAnsi="Georgia" w:cs="Georgia"/>
                <w:sz w:val="20"/>
                <w:szCs w:val="20"/>
                <w:lang w:val="es-DO"/>
              </w:rPr>
              <w:t>dos</w:t>
            </w:r>
            <w:r w:rsidRPr="001D575A">
              <w:rPr>
                <w:rFonts w:ascii="Georgia" w:hAnsi="Georgia" w:cs="Georgia"/>
                <w:spacing w:val="-29"/>
                <w:sz w:val="20"/>
                <w:szCs w:val="20"/>
                <w:lang w:val="es-DO"/>
              </w:rPr>
              <w:t xml:space="preserve"> </w:t>
            </w:r>
            <w:r w:rsidRPr="001D575A">
              <w:rPr>
                <w:rFonts w:ascii="Georgia" w:hAnsi="Georgia" w:cs="Georgia"/>
                <w:sz w:val="20"/>
                <w:szCs w:val="20"/>
                <w:lang w:val="es-DO"/>
              </w:rPr>
              <w:t>o</w:t>
            </w:r>
            <w:r w:rsidRPr="001D575A">
              <w:rPr>
                <w:rFonts w:ascii="Georgia" w:hAnsi="Georgia" w:cs="Georgia"/>
                <w:spacing w:val="-28"/>
                <w:sz w:val="20"/>
                <w:szCs w:val="20"/>
                <w:lang w:val="es-DO"/>
              </w:rPr>
              <w:t xml:space="preserve"> </w:t>
            </w:r>
            <w:proofErr w:type="spellStart"/>
            <w:r w:rsidRPr="001D575A">
              <w:rPr>
                <w:rFonts w:ascii="Georgia" w:hAnsi="Georgia" w:cs="Georgia"/>
                <w:sz w:val="20"/>
                <w:szCs w:val="20"/>
                <w:lang w:val="es-DO"/>
              </w:rPr>
              <w:t>m</w:t>
            </w:r>
            <w:r w:rsidRPr="001D575A">
              <w:rPr>
                <w:rFonts w:ascii="Georgia" w:hAnsi="Georgia" w:cs="Georgia"/>
                <w:spacing w:val="-99"/>
                <w:sz w:val="20"/>
                <w:szCs w:val="20"/>
                <w:lang w:val="es-DO"/>
              </w:rPr>
              <w:t>´</w:t>
            </w:r>
            <w:r w:rsidRPr="001D575A">
              <w:rPr>
                <w:rFonts w:ascii="Georgia" w:hAnsi="Georgia" w:cs="Georgia"/>
                <w:sz w:val="20"/>
                <w:szCs w:val="20"/>
                <w:lang w:val="es-DO"/>
              </w:rPr>
              <w:t>as</w:t>
            </w:r>
            <w:proofErr w:type="spellEnd"/>
            <w:r w:rsidRPr="001D575A">
              <w:rPr>
                <w:rFonts w:ascii="Georgia" w:hAnsi="Georgia" w:cs="Georgia"/>
                <w:w w:val="95"/>
                <w:sz w:val="20"/>
                <w:szCs w:val="20"/>
                <w:lang w:val="es-DO"/>
              </w:rPr>
              <w:t xml:space="preserve"> </w:t>
            </w:r>
            <w:r w:rsidRPr="001D575A">
              <w:rPr>
                <w:rFonts w:ascii="Georgia" w:hAnsi="Georgia" w:cs="Georgia"/>
                <w:sz w:val="20"/>
                <w:szCs w:val="20"/>
                <w:lang w:val="es-DO"/>
              </w:rPr>
              <w:t>atributos</w:t>
            </w:r>
            <w:r w:rsidRPr="001D575A">
              <w:rPr>
                <w:rFonts w:ascii="Georgia" w:hAnsi="Georgia" w:cs="Georgia"/>
                <w:spacing w:val="-11"/>
                <w:sz w:val="20"/>
                <w:szCs w:val="20"/>
                <w:lang w:val="es-DO"/>
              </w:rPr>
              <w:t xml:space="preserve"> </w:t>
            </w:r>
            <w:r w:rsidRPr="001D575A">
              <w:rPr>
                <w:rFonts w:ascii="Georgia" w:hAnsi="Georgia" w:cs="Georgia"/>
                <w:sz w:val="20"/>
                <w:szCs w:val="20"/>
                <w:lang w:val="es-DO"/>
              </w:rPr>
              <w:t>que</w:t>
            </w:r>
            <w:r w:rsidRPr="001D575A">
              <w:rPr>
                <w:rFonts w:ascii="Georgia" w:hAnsi="Georgia" w:cs="Georgia"/>
                <w:spacing w:val="-10"/>
                <w:sz w:val="20"/>
                <w:szCs w:val="20"/>
                <w:lang w:val="es-DO"/>
              </w:rPr>
              <w:t xml:space="preserve"> </w:t>
            </w:r>
            <w:r w:rsidRPr="001D575A">
              <w:rPr>
                <w:rFonts w:ascii="Georgia" w:hAnsi="Georgia" w:cs="Georgia"/>
                <w:sz w:val="20"/>
                <w:szCs w:val="20"/>
                <w:lang w:val="es-DO"/>
              </w:rPr>
              <w:t>son</w:t>
            </w:r>
            <w:r w:rsidRPr="001D575A">
              <w:rPr>
                <w:rFonts w:ascii="Georgia" w:hAnsi="Georgia" w:cs="Georgia"/>
                <w:spacing w:val="-9"/>
                <w:sz w:val="20"/>
                <w:szCs w:val="20"/>
                <w:lang w:val="es-DO"/>
              </w:rPr>
              <w:t xml:space="preserve"> </w:t>
            </w:r>
            <w:r w:rsidRPr="001D575A">
              <w:rPr>
                <w:rFonts w:ascii="Georgia" w:hAnsi="Georgia" w:cs="Georgia"/>
                <w:sz w:val="20"/>
                <w:szCs w:val="20"/>
                <w:lang w:val="es-DO"/>
              </w:rPr>
              <w:t>un</w:t>
            </w:r>
            <w:r w:rsidRPr="001D575A">
              <w:rPr>
                <w:rFonts w:ascii="Georgia" w:hAnsi="Georgia" w:cs="Georgia"/>
                <w:spacing w:val="-10"/>
                <w:sz w:val="20"/>
                <w:szCs w:val="20"/>
                <w:lang w:val="es-DO"/>
              </w:rPr>
              <w:t xml:space="preserve"> </w:t>
            </w:r>
            <w:r w:rsidRPr="001D575A">
              <w:rPr>
                <w:rFonts w:ascii="Georgia" w:hAnsi="Georgia" w:cs="Georgia"/>
                <w:sz w:val="20"/>
                <w:szCs w:val="20"/>
                <w:lang w:val="es-DO"/>
              </w:rPr>
              <w:t>su</w:t>
            </w:r>
            <w:r w:rsidRPr="001D575A">
              <w:rPr>
                <w:rFonts w:ascii="Georgia" w:hAnsi="Georgia" w:cs="Georgia"/>
                <w:spacing w:val="5"/>
                <w:sz w:val="20"/>
                <w:szCs w:val="20"/>
                <w:lang w:val="es-DO"/>
              </w:rPr>
              <w:t>b</w:t>
            </w:r>
            <w:r w:rsidRPr="001D575A">
              <w:rPr>
                <w:rFonts w:ascii="Georgia" w:hAnsi="Georgia" w:cs="Georgia"/>
                <w:sz w:val="20"/>
                <w:szCs w:val="20"/>
                <w:lang w:val="es-DO"/>
              </w:rPr>
              <w:t>conju</w:t>
            </w:r>
            <w:r w:rsidRPr="001D575A">
              <w:rPr>
                <w:rFonts w:ascii="Georgia" w:hAnsi="Georgia" w:cs="Georgia"/>
                <w:spacing w:val="-7"/>
                <w:sz w:val="20"/>
                <w:szCs w:val="20"/>
                <w:lang w:val="es-DO"/>
              </w:rPr>
              <w:t>n</w:t>
            </w:r>
            <w:r w:rsidRPr="001D575A">
              <w:rPr>
                <w:rFonts w:ascii="Georgia" w:hAnsi="Georgia" w:cs="Georgia"/>
                <w:sz w:val="20"/>
                <w:szCs w:val="20"/>
                <w:lang w:val="es-DO"/>
              </w:rPr>
              <w:t>to</w:t>
            </w:r>
            <w:r w:rsidRPr="001D575A">
              <w:rPr>
                <w:rFonts w:ascii="Georgia" w:hAnsi="Georgia" w:cs="Georgia"/>
                <w:spacing w:val="-10"/>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0"/>
                <w:sz w:val="20"/>
                <w:szCs w:val="20"/>
                <w:lang w:val="es-DO"/>
              </w:rPr>
              <w:t xml:space="preserve"> </w:t>
            </w:r>
            <w:r w:rsidRPr="001D575A">
              <w:rPr>
                <w:rFonts w:ascii="Georgia" w:hAnsi="Georgia" w:cs="Georgia"/>
                <w:sz w:val="20"/>
                <w:szCs w:val="20"/>
                <w:lang w:val="es-DO"/>
              </w:rPr>
              <w:t>una</w:t>
            </w:r>
            <w:r w:rsidRPr="001D575A">
              <w:rPr>
                <w:rFonts w:ascii="Georgia" w:hAnsi="Georgia" w:cs="Georgia"/>
                <w:spacing w:val="-10"/>
                <w:sz w:val="20"/>
                <w:szCs w:val="20"/>
                <w:lang w:val="es-DO"/>
              </w:rPr>
              <w:t xml:space="preserve"> </w:t>
            </w:r>
            <w:proofErr w:type="spellStart"/>
            <w:r w:rsidRPr="001D575A">
              <w:rPr>
                <w:rFonts w:ascii="Georgia" w:hAnsi="Georgia" w:cs="Georgia"/>
                <w:sz w:val="20"/>
                <w:szCs w:val="20"/>
                <w:lang w:val="es-DO"/>
              </w:rPr>
              <w:t>r</w:t>
            </w:r>
            <w:r w:rsidRPr="001D575A">
              <w:rPr>
                <w:rFonts w:ascii="Georgia" w:hAnsi="Georgia" w:cs="Georgia"/>
                <w:spacing w:val="-2"/>
                <w:sz w:val="20"/>
                <w:szCs w:val="20"/>
                <w:lang w:val="es-DO"/>
              </w:rPr>
              <w:t>e</w:t>
            </w:r>
            <w:r w:rsidRPr="001D575A">
              <w:rPr>
                <w:rFonts w:ascii="Georgia" w:hAnsi="Georgia" w:cs="Georgia"/>
                <w:sz w:val="20"/>
                <w:szCs w:val="20"/>
                <w:lang w:val="es-DO"/>
              </w:rPr>
              <w:t>la</w:t>
            </w:r>
            <w:r w:rsidRPr="001D575A">
              <w:rPr>
                <w:rFonts w:ascii="Georgia" w:hAnsi="Georgia" w:cs="Georgia"/>
                <w:spacing w:val="-2"/>
                <w:sz w:val="20"/>
                <w:szCs w:val="20"/>
                <w:lang w:val="es-DO"/>
              </w:rPr>
              <w:t>c</w:t>
            </w:r>
            <w:r w:rsidRPr="001D575A">
              <w:rPr>
                <w:rFonts w:ascii="Georgia" w:hAnsi="Georgia" w:cs="Georgia"/>
                <w:sz w:val="20"/>
                <w:szCs w:val="20"/>
                <w:lang w:val="es-DO"/>
              </w:rPr>
              <w:t>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z w:val="20"/>
                <w:szCs w:val="20"/>
                <w:lang w:val="es-DO"/>
              </w:rPr>
              <w:t>.</w:t>
            </w:r>
          </w:p>
          <w:p w:rsidR="008A5DA3" w:rsidRPr="001D575A" w:rsidRDefault="008A5DA3" w:rsidP="00CF7B9A">
            <w:pPr>
              <w:pStyle w:val="TableParagraph"/>
              <w:kinsoku w:val="0"/>
              <w:overflowPunct w:val="0"/>
              <w:spacing w:before="159" w:line="252" w:lineRule="auto"/>
              <w:ind w:left="617" w:right="116"/>
              <w:jc w:val="both"/>
              <w:rPr>
                <w:rFonts w:ascii="Georgia" w:hAnsi="Georgia" w:cs="Georgia"/>
                <w:sz w:val="20"/>
                <w:szCs w:val="20"/>
                <w:lang w:val="es-DO"/>
              </w:rPr>
            </w:pPr>
            <w:r w:rsidRPr="001D575A">
              <w:rPr>
                <w:rFonts w:ascii="Georgia" w:hAnsi="Georgia" w:cs="Georgia"/>
                <w:sz w:val="20"/>
                <w:szCs w:val="20"/>
                <w:lang w:val="es-DO"/>
              </w:rPr>
              <w:t>Conectar</w:t>
            </w:r>
            <w:r w:rsidRPr="001D575A">
              <w:rPr>
                <w:rFonts w:ascii="Georgia" w:hAnsi="Georgia" w:cs="Georgia"/>
                <w:spacing w:val="-17"/>
                <w:sz w:val="20"/>
                <w:szCs w:val="20"/>
                <w:lang w:val="es-DO"/>
              </w:rPr>
              <w:t xml:space="preserve"> </w:t>
            </w:r>
            <w:r w:rsidRPr="001D575A">
              <w:rPr>
                <w:rFonts w:ascii="Georgia" w:hAnsi="Georgia" w:cs="Georgia"/>
                <w:sz w:val="20"/>
                <w:szCs w:val="20"/>
                <w:lang w:val="es-DO"/>
              </w:rPr>
              <w:t>las</w:t>
            </w:r>
            <w:r w:rsidRPr="001D575A">
              <w:rPr>
                <w:rFonts w:ascii="Georgia" w:hAnsi="Georgia" w:cs="Georgia"/>
                <w:spacing w:val="-16"/>
                <w:sz w:val="20"/>
                <w:szCs w:val="20"/>
                <w:lang w:val="es-DO"/>
              </w:rPr>
              <w:t xml:space="preserve"> </w:t>
            </w:r>
            <w:r w:rsidRPr="001D575A">
              <w:rPr>
                <w:rFonts w:ascii="Georgia" w:hAnsi="Georgia" w:cs="Georgia"/>
                <w:spacing w:val="-2"/>
                <w:sz w:val="20"/>
                <w:szCs w:val="20"/>
                <w:lang w:val="es-DO"/>
              </w:rPr>
              <w:t>res</w:t>
            </w:r>
            <w:r w:rsidRPr="001D575A">
              <w:rPr>
                <w:rFonts w:ascii="Georgia" w:hAnsi="Georgia" w:cs="Georgia"/>
                <w:spacing w:val="-1"/>
                <w:sz w:val="20"/>
                <w:szCs w:val="20"/>
                <w:lang w:val="es-DO"/>
              </w:rPr>
              <w:t>t</w:t>
            </w:r>
            <w:r w:rsidRPr="001D575A">
              <w:rPr>
                <w:rFonts w:ascii="Georgia" w:hAnsi="Georgia" w:cs="Georgia"/>
                <w:spacing w:val="-2"/>
                <w:sz w:val="20"/>
                <w:szCs w:val="20"/>
                <w:lang w:val="es-DO"/>
              </w:rPr>
              <w:t>ricciones</w:t>
            </w:r>
            <w:r w:rsidRPr="001D575A">
              <w:rPr>
                <w:rFonts w:ascii="Georgia" w:hAnsi="Georgia" w:cs="Georgia"/>
                <w:spacing w:val="-16"/>
                <w:sz w:val="20"/>
                <w:szCs w:val="20"/>
                <w:lang w:val="es-DO"/>
              </w:rPr>
              <w:t xml:space="preserve"> </w:t>
            </w:r>
            <w:r w:rsidRPr="001D575A">
              <w:rPr>
                <w:rFonts w:ascii="Georgia" w:hAnsi="Georgia" w:cs="Georgia"/>
                <w:spacing w:val="-2"/>
                <w:sz w:val="20"/>
                <w:szCs w:val="20"/>
                <w:lang w:val="es-DO"/>
              </w:rPr>
              <w:t>expresadas</w:t>
            </w:r>
            <w:r w:rsidRPr="001D575A">
              <w:rPr>
                <w:rFonts w:ascii="Georgia" w:hAnsi="Georgia" w:cs="Georgia"/>
                <w:spacing w:val="-16"/>
                <w:sz w:val="20"/>
                <w:szCs w:val="20"/>
                <w:lang w:val="es-DO"/>
              </w:rPr>
              <w:t xml:space="preserve"> </w:t>
            </w:r>
            <w:r w:rsidRPr="001D575A">
              <w:rPr>
                <w:rFonts w:ascii="Georgia" w:hAnsi="Georgia" w:cs="Georgia"/>
                <w:sz w:val="20"/>
                <w:szCs w:val="20"/>
                <w:lang w:val="es-DO"/>
              </w:rPr>
              <w:t>como</w:t>
            </w:r>
            <w:r w:rsidRPr="001D575A">
              <w:rPr>
                <w:rFonts w:ascii="Georgia" w:hAnsi="Georgia" w:cs="Georgia"/>
                <w:spacing w:val="-17"/>
                <w:sz w:val="20"/>
                <w:szCs w:val="20"/>
                <w:lang w:val="es-DO"/>
              </w:rPr>
              <w:t xml:space="preserve"> </w:t>
            </w:r>
            <w:r w:rsidRPr="001D575A">
              <w:rPr>
                <w:rFonts w:ascii="Georgia" w:hAnsi="Georgia" w:cs="Georgia"/>
                <w:spacing w:val="-4"/>
                <w:sz w:val="20"/>
                <w:szCs w:val="20"/>
                <w:lang w:val="es-DO"/>
              </w:rPr>
              <w:t>lla</w:t>
            </w:r>
            <w:r w:rsidRPr="001D575A">
              <w:rPr>
                <w:rFonts w:ascii="Georgia" w:hAnsi="Georgia" w:cs="Georgia"/>
                <w:spacing w:val="-3"/>
                <w:sz w:val="20"/>
                <w:szCs w:val="20"/>
                <w:lang w:val="es-DO"/>
              </w:rPr>
              <w:t>v</w:t>
            </w:r>
            <w:r w:rsidRPr="001D575A">
              <w:rPr>
                <w:rFonts w:ascii="Georgia" w:hAnsi="Georgia" w:cs="Georgia"/>
                <w:spacing w:val="-4"/>
                <w:sz w:val="20"/>
                <w:szCs w:val="20"/>
                <w:lang w:val="es-DO"/>
              </w:rPr>
              <w:t>e</w:t>
            </w:r>
            <w:r w:rsidRPr="001D575A">
              <w:rPr>
                <w:rFonts w:ascii="Georgia" w:hAnsi="Georgia" w:cs="Georgia"/>
                <w:spacing w:val="-16"/>
                <w:sz w:val="20"/>
                <w:szCs w:val="20"/>
                <w:lang w:val="es-DO"/>
              </w:rPr>
              <w:t xml:space="preserve"> </w:t>
            </w:r>
            <w:proofErr w:type="spellStart"/>
            <w:r w:rsidRPr="001D575A">
              <w:rPr>
                <w:rFonts w:ascii="Georgia" w:hAnsi="Georgia" w:cs="Georgia"/>
                <w:sz w:val="20"/>
                <w:szCs w:val="20"/>
                <w:lang w:val="es-DO"/>
              </w:rPr>
              <w:t>pri</w:t>
            </w:r>
            <w:proofErr w:type="spellEnd"/>
            <w:r w:rsidRPr="001D575A">
              <w:rPr>
                <w:rFonts w:ascii="Georgia" w:hAnsi="Georgia" w:cs="Georgia"/>
                <w:sz w:val="20"/>
                <w:szCs w:val="20"/>
                <w:lang w:val="es-DO"/>
              </w:rPr>
              <w:t>-</w:t>
            </w:r>
            <w:r w:rsidRPr="001D575A">
              <w:rPr>
                <w:rFonts w:ascii="Georgia" w:hAnsi="Georgia" w:cs="Georgia"/>
                <w:spacing w:val="47"/>
                <w:w w:val="88"/>
                <w:sz w:val="20"/>
                <w:szCs w:val="20"/>
                <w:lang w:val="es-DO"/>
              </w:rPr>
              <w:t xml:space="preserve"> </w:t>
            </w:r>
            <w:proofErr w:type="spellStart"/>
            <w:r w:rsidRPr="001D575A">
              <w:rPr>
                <w:rFonts w:ascii="Georgia" w:hAnsi="Georgia" w:cs="Georgia"/>
                <w:w w:val="95"/>
                <w:sz w:val="20"/>
                <w:szCs w:val="20"/>
                <w:lang w:val="es-DO"/>
              </w:rPr>
              <w:t>maria</w:t>
            </w:r>
            <w:proofErr w:type="spellEnd"/>
            <w:r w:rsidRPr="001D575A">
              <w:rPr>
                <w:rFonts w:ascii="Georgia" w:hAnsi="Georgia" w:cs="Georgia"/>
                <w:spacing w:val="-2"/>
                <w:w w:val="95"/>
                <w:sz w:val="20"/>
                <w:szCs w:val="20"/>
                <w:lang w:val="es-DO"/>
              </w:rPr>
              <w:t xml:space="preserve"> </w:t>
            </w:r>
            <w:r w:rsidRPr="001D575A">
              <w:rPr>
                <w:rFonts w:ascii="Georgia" w:hAnsi="Georgia" w:cs="Georgia"/>
                <w:w w:val="95"/>
                <w:sz w:val="20"/>
                <w:szCs w:val="20"/>
                <w:lang w:val="es-DO"/>
              </w:rPr>
              <w:t>y</w:t>
            </w:r>
            <w:r w:rsidRPr="001D575A">
              <w:rPr>
                <w:rFonts w:ascii="Georgia" w:hAnsi="Georgia" w:cs="Georgia"/>
                <w:spacing w:val="-2"/>
                <w:w w:val="95"/>
                <w:sz w:val="20"/>
                <w:szCs w:val="20"/>
                <w:lang w:val="es-DO"/>
              </w:rPr>
              <w:t xml:space="preserve"> </w:t>
            </w:r>
            <w:r w:rsidRPr="001D575A">
              <w:rPr>
                <w:rFonts w:ascii="Georgia" w:hAnsi="Georgia" w:cs="Georgia"/>
                <w:w w:val="95"/>
                <w:sz w:val="20"/>
                <w:szCs w:val="20"/>
                <w:lang w:val="es-DO"/>
              </w:rPr>
              <w:t>ll</w:t>
            </w:r>
            <w:r w:rsidRPr="001D575A">
              <w:rPr>
                <w:rFonts w:ascii="Georgia" w:hAnsi="Georgia" w:cs="Georgia"/>
                <w:spacing w:val="-6"/>
                <w:w w:val="95"/>
                <w:sz w:val="20"/>
                <w:szCs w:val="20"/>
                <w:lang w:val="es-DO"/>
              </w:rPr>
              <w:t>av</w:t>
            </w:r>
            <w:r w:rsidRPr="001D575A">
              <w:rPr>
                <w:rFonts w:ascii="Georgia" w:hAnsi="Georgia" w:cs="Georgia"/>
                <w:spacing w:val="-2"/>
                <w:w w:val="95"/>
                <w:sz w:val="20"/>
                <w:szCs w:val="20"/>
                <w:lang w:val="es-DO"/>
              </w:rPr>
              <w:t>e</w:t>
            </w:r>
            <w:r w:rsidRPr="001D575A">
              <w:rPr>
                <w:rFonts w:ascii="Georgia" w:hAnsi="Georgia" w:cs="Georgia"/>
                <w:w w:val="95"/>
                <w:sz w:val="20"/>
                <w:szCs w:val="20"/>
                <w:lang w:val="es-DO"/>
              </w:rPr>
              <w:t>s</w:t>
            </w:r>
            <w:r w:rsidRPr="001D575A">
              <w:rPr>
                <w:rFonts w:ascii="Georgia" w:hAnsi="Georgia" w:cs="Georgia"/>
                <w:spacing w:val="-1"/>
                <w:w w:val="95"/>
                <w:sz w:val="20"/>
                <w:szCs w:val="20"/>
                <w:lang w:val="es-DO"/>
              </w:rPr>
              <w:t xml:space="preserve"> </w:t>
            </w:r>
            <w:proofErr w:type="spellStart"/>
            <w:r w:rsidRPr="001D575A">
              <w:rPr>
                <w:rFonts w:ascii="Georgia" w:hAnsi="Georgia" w:cs="Georgia"/>
                <w:w w:val="95"/>
                <w:sz w:val="20"/>
                <w:szCs w:val="20"/>
                <w:lang w:val="es-DO"/>
              </w:rPr>
              <w:t>fo</w:t>
            </w:r>
            <w:r w:rsidRPr="001D575A">
              <w:rPr>
                <w:rFonts w:ascii="Georgia" w:hAnsi="Georgia" w:cs="Georgia"/>
                <w:spacing w:val="-1"/>
                <w:w w:val="95"/>
                <w:sz w:val="20"/>
                <w:szCs w:val="20"/>
                <w:lang w:val="es-DO"/>
              </w:rPr>
              <w:t>r</w:t>
            </w:r>
            <w:r w:rsidRPr="001D575A">
              <w:rPr>
                <w:rFonts w:ascii="Georgia" w:hAnsi="Georgia" w:cs="Georgia"/>
                <w:spacing w:val="-94"/>
                <w:w w:val="95"/>
                <w:sz w:val="20"/>
                <w:szCs w:val="20"/>
                <w:lang w:val="es-DO"/>
              </w:rPr>
              <w:t>a</w:t>
            </w:r>
            <w:r w:rsidRPr="001D575A">
              <w:rPr>
                <w:rFonts w:ascii="Georgia" w:hAnsi="Georgia" w:cs="Georgia"/>
                <w:spacing w:val="-1"/>
                <w:w w:val="95"/>
                <w:sz w:val="20"/>
                <w:szCs w:val="20"/>
                <w:lang w:val="es-DO"/>
              </w:rPr>
              <w:t>´</w:t>
            </w:r>
            <w:r w:rsidRPr="001D575A">
              <w:rPr>
                <w:rFonts w:ascii="Georgia" w:hAnsi="Georgia" w:cs="Georgia"/>
                <w:w w:val="95"/>
                <w:sz w:val="20"/>
                <w:szCs w:val="20"/>
                <w:lang w:val="es-DO"/>
              </w:rPr>
              <w:t>neas</w:t>
            </w:r>
            <w:proofErr w:type="spellEnd"/>
            <w:r w:rsidRPr="001D575A">
              <w:rPr>
                <w:rFonts w:ascii="Georgia" w:hAnsi="Georgia" w:cs="Georgia"/>
                <w:spacing w:val="-2"/>
                <w:w w:val="95"/>
                <w:sz w:val="20"/>
                <w:szCs w:val="20"/>
                <w:lang w:val="es-DO"/>
              </w:rPr>
              <w:t xml:space="preserve"> </w:t>
            </w:r>
            <w:r w:rsidRPr="001D575A">
              <w:rPr>
                <w:rFonts w:ascii="Georgia" w:hAnsi="Georgia" w:cs="Georgia"/>
                <w:w w:val="95"/>
                <w:sz w:val="20"/>
                <w:szCs w:val="20"/>
                <w:lang w:val="es-DO"/>
              </w:rPr>
              <w:t>con</w:t>
            </w:r>
            <w:r w:rsidRPr="001D575A">
              <w:rPr>
                <w:rFonts w:ascii="Georgia" w:hAnsi="Georgia" w:cs="Georgia"/>
                <w:spacing w:val="-1"/>
                <w:w w:val="95"/>
                <w:sz w:val="20"/>
                <w:szCs w:val="20"/>
                <w:lang w:val="es-DO"/>
              </w:rPr>
              <w:t xml:space="preserve"> </w:t>
            </w:r>
            <w:r w:rsidRPr="001D575A">
              <w:rPr>
                <w:rFonts w:ascii="Georgia" w:hAnsi="Georgia" w:cs="Georgia"/>
                <w:w w:val="95"/>
                <w:sz w:val="20"/>
                <w:szCs w:val="20"/>
                <w:lang w:val="es-DO"/>
              </w:rPr>
              <w:t>de</w:t>
            </w:r>
            <w:r w:rsidRPr="001D575A">
              <w:rPr>
                <w:rFonts w:ascii="Georgia" w:hAnsi="Georgia" w:cs="Georgia"/>
                <w:spacing w:val="5"/>
                <w:w w:val="95"/>
                <w:sz w:val="20"/>
                <w:szCs w:val="20"/>
                <w:lang w:val="es-DO"/>
              </w:rPr>
              <w:t>p</w:t>
            </w:r>
            <w:r w:rsidRPr="001D575A">
              <w:rPr>
                <w:rFonts w:ascii="Georgia" w:hAnsi="Georgia" w:cs="Georgia"/>
                <w:w w:val="95"/>
                <w:sz w:val="20"/>
                <w:szCs w:val="20"/>
                <w:lang w:val="es-DO"/>
              </w:rPr>
              <w:t>endencias</w:t>
            </w:r>
            <w:r w:rsidRPr="001D575A">
              <w:rPr>
                <w:rFonts w:ascii="Georgia" w:hAnsi="Georgia" w:cs="Georgia"/>
                <w:spacing w:val="-2"/>
                <w:w w:val="95"/>
                <w:sz w:val="20"/>
                <w:szCs w:val="20"/>
                <w:lang w:val="es-DO"/>
              </w:rPr>
              <w:t xml:space="preserve"> </w:t>
            </w:r>
            <w:r w:rsidRPr="001D575A">
              <w:rPr>
                <w:rFonts w:ascii="Georgia" w:hAnsi="Georgia" w:cs="Georgia"/>
                <w:w w:val="95"/>
                <w:sz w:val="20"/>
                <w:szCs w:val="20"/>
                <w:lang w:val="es-DO"/>
              </w:rPr>
              <w:t>fun</w:t>
            </w:r>
            <w:r w:rsidRPr="001D575A">
              <w:rPr>
                <w:rFonts w:ascii="Georgia" w:hAnsi="Georgia" w:cs="Georgia"/>
                <w:spacing w:val="-1"/>
                <w:w w:val="95"/>
                <w:sz w:val="20"/>
                <w:szCs w:val="20"/>
                <w:lang w:val="es-DO"/>
              </w:rPr>
              <w:t>c</w:t>
            </w:r>
            <w:r w:rsidRPr="001D575A">
              <w:rPr>
                <w:rFonts w:ascii="Georgia" w:hAnsi="Georgia" w:cs="Georgia"/>
                <w:w w:val="95"/>
                <w:sz w:val="20"/>
                <w:szCs w:val="20"/>
                <w:lang w:val="es-DO"/>
              </w:rPr>
              <w:t>ionale</w:t>
            </w:r>
            <w:r w:rsidRPr="001D575A">
              <w:rPr>
                <w:rFonts w:ascii="Georgia" w:hAnsi="Georgia" w:cs="Georgia"/>
                <w:spacing w:val="-2"/>
                <w:w w:val="95"/>
                <w:sz w:val="20"/>
                <w:szCs w:val="20"/>
                <w:lang w:val="es-DO"/>
              </w:rPr>
              <w:t>s</w:t>
            </w:r>
            <w:r w:rsidRPr="001D575A">
              <w:rPr>
                <w:rFonts w:ascii="Georgia" w:hAnsi="Georgia" w:cs="Georgia"/>
                <w:w w:val="95"/>
                <w:sz w:val="20"/>
                <w:szCs w:val="20"/>
                <w:lang w:val="es-DO"/>
              </w:rPr>
              <w:t>.</w:t>
            </w:r>
          </w:p>
          <w:p w:rsidR="008A5DA3" w:rsidRPr="001D575A" w:rsidRDefault="008A5DA3" w:rsidP="00CF7B9A">
            <w:pPr>
              <w:pStyle w:val="TableParagraph"/>
              <w:kinsoku w:val="0"/>
              <w:overflowPunct w:val="0"/>
              <w:spacing w:before="159" w:line="252" w:lineRule="auto"/>
              <w:ind w:left="617" w:right="116"/>
              <w:jc w:val="both"/>
              <w:rPr>
                <w:rFonts w:ascii="Georgia" w:hAnsi="Georgia" w:cs="Georgia"/>
                <w:sz w:val="20"/>
                <w:szCs w:val="20"/>
                <w:lang w:val="es-DO"/>
              </w:rPr>
            </w:pPr>
            <w:r w:rsidRPr="001D575A">
              <w:rPr>
                <w:rFonts w:ascii="Georgia" w:hAnsi="Georgia" w:cs="Georgia"/>
                <w:sz w:val="20"/>
                <w:szCs w:val="20"/>
                <w:lang w:val="es-DO"/>
              </w:rPr>
              <w:t>Calcular</w:t>
            </w:r>
            <w:r w:rsidRPr="001D575A">
              <w:rPr>
                <w:rFonts w:ascii="Georgia" w:hAnsi="Georgia" w:cs="Georgia"/>
                <w:spacing w:val="-6"/>
                <w:sz w:val="20"/>
                <w:szCs w:val="20"/>
                <w:lang w:val="es-DO"/>
              </w:rPr>
              <w:t xml:space="preserve"> </w:t>
            </w:r>
            <w:r w:rsidRPr="001D575A">
              <w:rPr>
                <w:rFonts w:ascii="Georgia" w:hAnsi="Georgia" w:cs="Georgia"/>
                <w:spacing w:val="-2"/>
                <w:sz w:val="20"/>
                <w:szCs w:val="20"/>
                <w:lang w:val="es-DO"/>
              </w:rPr>
              <w:t>cerradura</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un</w:t>
            </w:r>
            <w:r w:rsidRPr="001D575A">
              <w:rPr>
                <w:rFonts w:ascii="Georgia" w:hAnsi="Georgia" w:cs="Georgia"/>
                <w:spacing w:val="-6"/>
                <w:sz w:val="20"/>
                <w:szCs w:val="20"/>
                <w:lang w:val="es-DO"/>
              </w:rPr>
              <w:t xml:space="preserve"> </w:t>
            </w:r>
            <w:r w:rsidRPr="001D575A">
              <w:rPr>
                <w:rFonts w:ascii="Georgia" w:hAnsi="Georgia" w:cs="Georgia"/>
                <w:spacing w:val="-2"/>
                <w:sz w:val="20"/>
                <w:szCs w:val="20"/>
                <w:lang w:val="es-DO"/>
              </w:rPr>
              <w:t>conjun</w:t>
            </w:r>
            <w:r w:rsidRPr="001D575A">
              <w:rPr>
                <w:rFonts w:ascii="Georgia" w:hAnsi="Georgia" w:cs="Georgia"/>
                <w:spacing w:val="-1"/>
                <w:sz w:val="20"/>
                <w:szCs w:val="20"/>
                <w:lang w:val="es-DO"/>
              </w:rPr>
              <w:t>t</w:t>
            </w:r>
            <w:r w:rsidRPr="001D575A">
              <w:rPr>
                <w:rFonts w:ascii="Georgia" w:hAnsi="Georgia" w:cs="Georgia"/>
                <w:spacing w:val="-2"/>
                <w:sz w:val="20"/>
                <w:szCs w:val="20"/>
                <w:lang w:val="es-DO"/>
              </w:rPr>
              <w:t>o</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atributos</w:t>
            </w:r>
            <w:r w:rsidRPr="001D575A">
              <w:rPr>
                <w:rFonts w:ascii="Georgia" w:hAnsi="Georgia" w:cs="Georgia"/>
                <w:spacing w:val="-6"/>
                <w:sz w:val="20"/>
                <w:szCs w:val="20"/>
                <w:lang w:val="es-DO"/>
              </w:rPr>
              <w:t xml:space="preserve"> </w:t>
            </w:r>
            <w:r w:rsidRPr="001D575A">
              <w:rPr>
                <w:rFonts w:ascii="Georgia" w:hAnsi="Georgia" w:cs="Georgia"/>
                <w:spacing w:val="2"/>
                <w:sz w:val="20"/>
                <w:szCs w:val="20"/>
                <w:lang w:val="es-DO"/>
              </w:rPr>
              <w:t>bajo</w:t>
            </w:r>
            <w:r w:rsidRPr="001D575A">
              <w:rPr>
                <w:rFonts w:ascii="Georgia" w:hAnsi="Georgia" w:cs="Georgia"/>
                <w:spacing w:val="24"/>
                <w:w w:val="96"/>
                <w:sz w:val="20"/>
                <w:szCs w:val="20"/>
                <w:lang w:val="es-DO"/>
              </w:rPr>
              <w:t xml:space="preserve"> </w:t>
            </w:r>
            <w:r w:rsidRPr="001D575A">
              <w:rPr>
                <w:rFonts w:ascii="Georgia" w:hAnsi="Georgia" w:cs="Georgia"/>
                <w:sz w:val="20"/>
                <w:szCs w:val="20"/>
                <w:lang w:val="es-DO"/>
              </w:rPr>
              <w:t>una</w:t>
            </w:r>
            <w:r w:rsidRPr="001D575A">
              <w:rPr>
                <w:rFonts w:ascii="Georgia" w:hAnsi="Georgia" w:cs="Georgia"/>
                <w:spacing w:val="-27"/>
                <w:sz w:val="20"/>
                <w:szCs w:val="20"/>
                <w:lang w:val="es-DO"/>
              </w:rPr>
              <w:t xml:space="preserve"> </w:t>
            </w:r>
            <w:r w:rsidRPr="001D575A">
              <w:rPr>
                <w:rFonts w:ascii="Georgia" w:hAnsi="Georgia" w:cs="Georgia"/>
                <w:sz w:val="20"/>
                <w:szCs w:val="20"/>
                <w:lang w:val="es-DO"/>
              </w:rPr>
              <w:t>dependencia</w:t>
            </w:r>
            <w:r w:rsidRPr="001D575A">
              <w:rPr>
                <w:rFonts w:ascii="Georgia" w:hAnsi="Georgia" w:cs="Georgia"/>
                <w:spacing w:val="-26"/>
                <w:sz w:val="20"/>
                <w:szCs w:val="20"/>
                <w:lang w:val="es-DO"/>
              </w:rPr>
              <w:t xml:space="preserve"> </w:t>
            </w:r>
            <w:r w:rsidRPr="001D575A">
              <w:rPr>
                <w:rFonts w:ascii="Georgia" w:hAnsi="Georgia" w:cs="Georgia"/>
                <w:sz w:val="20"/>
                <w:szCs w:val="20"/>
                <w:lang w:val="es-DO"/>
              </w:rPr>
              <w:t>funcional</w:t>
            </w:r>
            <w:r w:rsidRPr="001D575A">
              <w:rPr>
                <w:rFonts w:ascii="Georgia" w:hAnsi="Georgia" w:cs="Georgia"/>
                <w:spacing w:val="-26"/>
                <w:sz w:val="20"/>
                <w:szCs w:val="20"/>
                <w:lang w:val="es-DO"/>
              </w:rPr>
              <w:t xml:space="preserve"> </w:t>
            </w:r>
            <w:r w:rsidRPr="001D575A">
              <w:rPr>
                <w:rFonts w:ascii="Georgia" w:hAnsi="Georgia" w:cs="Georgia"/>
                <w:sz w:val="20"/>
                <w:szCs w:val="20"/>
                <w:lang w:val="es-DO"/>
              </w:rPr>
              <w:t>dada.</w:t>
            </w:r>
          </w:p>
          <w:p w:rsidR="008A5DA3" w:rsidRPr="001D575A" w:rsidRDefault="008A5DA3" w:rsidP="00CF7B9A">
            <w:pPr>
              <w:pStyle w:val="TableParagraph"/>
              <w:kinsoku w:val="0"/>
              <w:overflowPunct w:val="0"/>
              <w:spacing w:before="159" w:line="252" w:lineRule="auto"/>
              <w:ind w:left="617" w:right="116"/>
              <w:jc w:val="both"/>
              <w:rPr>
                <w:rFonts w:ascii="Georgia" w:hAnsi="Georgia" w:cs="Georgia"/>
                <w:sz w:val="20"/>
                <w:szCs w:val="20"/>
                <w:lang w:val="es-DO"/>
              </w:rPr>
            </w:pPr>
            <w:r w:rsidRPr="001D575A">
              <w:rPr>
                <w:rFonts w:ascii="Georgia" w:hAnsi="Georgia" w:cs="Georgia"/>
                <w:spacing w:val="-2"/>
                <w:sz w:val="20"/>
                <w:szCs w:val="20"/>
                <w:lang w:val="es-DO"/>
              </w:rPr>
              <w:t>De</w:t>
            </w:r>
            <w:r w:rsidRPr="001D575A">
              <w:rPr>
                <w:rFonts w:ascii="Georgia" w:hAnsi="Georgia" w:cs="Georgia"/>
                <w:spacing w:val="-1"/>
                <w:sz w:val="20"/>
                <w:szCs w:val="20"/>
                <w:lang w:val="es-DO"/>
              </w:rPr>
              <w:t>t</w:t>
            </w:r>
            <w:r w:rsidRPr="001D575A">
              <w:rPr>
                <w:rFonts w:ascii="Georgia" w:hAnsi="Georgia" w:cs="Georgia"/>
                <w:spacing w:val="-2"/>
                <w:sz w:val="20"/>
                <w:szCs w:val="20"/>
                <w:lang w:val="es-DO"/>
              </w:rPr>
              <w:t>erminar</w:t>
            </w:r>
            <w:r w:rsidRPr="001D575A">
              <w:rPr>
                <w:rFonts w:ascii="Georgia" w:hAnsi="Georgia" w:cs="Georgia"/>
                <w:spacing w:val="9"/>
                <w:sz w:val="20"/>
                <w:szCs w:val="20"/>
                <w:lang w:val="es-DO"/>
              </w:rPr>
              <w:t xml:space="preserve"> </w:t>
            </w:r>
            <w:r w:rsidRPr="001D575A">
              <w:rPr>
                <w:rFonts w:ascii="Georgia" w:hAnsi="Georgia" w:cs="Georgia"/>
                <w:sz w:val="20"/>
                <w:szCs w:val="20"/>
                <w:lang w:val="es-DO"/>
              </w:rPr>
              <w:t>si</w:t>
            </w:r>
            <w:r w:rsidRPr="001D575A">
              <w:rPr>
                <w:rFonts w:ascii="Georgia" w:hAnsi="Georgia" w:cs="Georgia"/>
                <w:spacing w:val="9"/>
                <w:sz w:val="20"/>
                <w:szCs w:val="20"/>
                <w:lang w:val="es-DO"/>
              </w:rPr>
              <w:t xml:space="preserve"> </w:t>
            </w:r>
            <w:r w:rsidRPr="001D575A">
              <w:rPr>
                <w:rFonts w:ascii="Georgia" w:hAnsi="Georgia" w:cs="Georgia"/>
                <w:sz w:val="20"/>
                <w:szCs w:val="20"/>
                <w:lang w:val="es-DO"/>
              </w:rPr>
              <w:t>un</w:t>
            </w:r>
            <w:r w:rsidRPr="001D575A">
              <w:rPr>
                <w:rFonts w:ascii="Georgia" w:hAnsi="Georgia" w:cs="Georgia"/>
                <w:spacing w:val="10"/>
                <w:sz w:val="20"/>
                <w:szCs w:val="20"/>
                <w:lang w:val="es-DO"/>
              </w:rPr>
              <w:t xml:space="preserve"> </w:t>
            </w:r>
            <w:r w:rsidRPr="001D575A">
              <w:rPr>
                <w:rFonts w:ascii="Georgia" w:hAnsi="Georgia" w:cs="Georgia"/>
                <w:spacing w:val="-2"/>
                <w:sz w:val="20"/>
                <w:szCs w:val="20"/>
                <w:lang w:val="es-DO"/>
              </w:rPr>
              <w:t>conjun</w:t>
            </w:r>
            <w:r w:rsidRPr="001D575A">
              <w:rPr>
                <w:rFonts w:ascii="Georgia" w:hAnsi="Georgia" w:cs="Georgia"/>
                <w:spacing w:val="-1"/>
                <w:sz w:val="20"/>
                <w:szCs w:val="20"/>
                <w:lang w:val="es-DO"/>
              </w:rPr>
              <w:t>t</w:t>
            </w:r>
            <w:r w:rsidRPr="001D575A">
              <w:rPr>
                <w:rFonts w:ascii="Georgia" w:hAnsi="Georgia" w:cs="Georgia"/>
                <w:spacing w:val="-2"/>
                <w:sz w:val="20"/>
                <w:szCs w:val="20"/>
                <w:lang w:val="es-DO"/>
              </w:rPr>
              <w:t>o</w:t>
            </w:r>
            <w:r w:rsidRPr="001D575A">
              <w:rPr>
                <w:rFonts w:ascii="Georgia" w:hAnsi="Georgia" w:cs="Georgia"/>
                <w:spacing w:val="9"/>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9"/>
                <w:sz w:val="20"/>
                <w:szCs w:val="20"/>
                <w:lang w:val="es-DO"/>
              </w:rPr>
              <w:t xml:space="preserve"> </w:t>
            </w:r>
            <w:r w:rsidRPr="001D575A">
              <w:rPr>
                <w:rFonts w:ascii="Georgia" w:hAnsi="Georgia" w:cs="Georgia"/>
                <w:sz w:val="20"/>
                <w:szCs w:val="20"/>
                <w:lang w:val="es-DO"/>
              </w:rPr>
              <w:t>atributos</w:t>
            </w:r>
            <w:r w:rsidRPr="001D575A">
              <w:rPr>
                <w:rFonts w:ascii="Georgia" w:hAnsi="Georgia" w:cs="Georgia"/>
                <w:spacing w:val="9"/>
                <w:sz w:val="20"/>
                <w:szCs w:val="20"/>
                <w:lang w:val="es-DO"/>
              </w:rPr>
              <w:t xml:space="preserve"> </w:t>
            </w:r>
            <w:r w:rsidRPr="001D575A">
              <w:rPr>
                <w:rFonts w:ascii="Georgia" w:hAnsi="Georgia" w:cs="Georgia"/>
                <w:spacing w:val="-2"/>
                <w:sz w:val="20"/>
                <w:szCs w:val="20"/>
                <w:lang w:val="es-DO"/>
              </w:rPr>
              <w:t>forma</w:t>
            </w:r>
            <w:r w:rsidRPr="001D575A">
              <w:rPr>
                <w:rFonts w:ascii="Georgia" w:hAnsi="Georgia" w:cs="Georgia"/>
                <w:spacing w:val="9"/>
                <w:sz w:val="20"/>
                <w:szCs w:val="20"/>
                <w:lang w:val="es-DO"/>
              </w:rPr>
              <w:t xml:space="preserve"> </w:t>
            </w:r>
            <w:r w:rsidRPr="001D575A">
              <w:rPr>
                <w:rFonts w:ascii="Georgia" w:hAnsi="Georgia" w:cs="Georgia"/>
                <w:sz w:val="20"/>
                <w:szCs w:val="20"/>
                <w:lang w:val="es-DO"/>
              </w:rPr>
              <w:t>o</w:t>
            </w:r>
            <w:r w:rsidRPr="001D575A">
              <w:rPr>
                <w:rFonts w:ascii="Georgia" w:hAnsi="Georgia" w:cs="Georgia"/>
                <w:spacing w:val="10"/>
                <w:sz w:val="20"/>
                <w:szCs w:val="20"/>
                <w:lang w:val="es-DO"/>
              </w:rPr>
              <w:t xml:space="preserve"> </w:t>
            </w:r>
            <w:r w:rsidRPr="001D575A">
              <w:rPr>
                <w:rFonts w:ascii="Georgia" w:hAnsi="Georgia" w:cs="Georgia"/>
                <w:sz w:val="20"/>
                <w:szCs w:val="20"/>
                <w:lang w:val="es-DO"/>
              </w:rPr>
              <w:t>no</w:t>
            </w:r>
            <w:r w:rsidRPr="001D575A">
              <w:rPr>
                <w:rFonts w:ascii="Georgia" w:hAnsi="Georgia" w:cs="Georgia"/>
                <w:spacing w:val="31"/>
                <w:w w:val="93"/>
                <w:sz w:val="20"/>
                <w:szCs w:val="20"/>
                <w:lang w:val="es-DO"/>
              </w:rPr>
              <w:t xml:space="preserve"> </w:t>
            </w:r>
            <w:r w:rsidRPr="001D575A">
              <w:rPr>
                <w:rFonts w:ascii="Georgia" w:hAnsi="Georgia" w:cs="Georgia"/>
                <w:sz w:val="20"/>
                <w:szCs w:val="20"/>
                <w:lang w:val="es-DO"/>
              </w:rPr>
              <w:t>una</w:t>
            </w:r>
            <w:r w:rsidRPr="001D575A">
              <w:rPr>
                <w:rFonts w:ascii="Georgia" w:hAnsi="Georgia" w:cs="Georgia"/>
                <w:spacing w:val="-6"/>
                <w:sz w:val="20"/>
                <w:szCs w:val="20"/>
                <w:lang w:val="es-DO"/>
              </w:rPr>
              <w:t xml:space="preserve"> </w:t>
            </w:r>
            <w:proofErr w:type="spellStart"/>
            <w:r w:rsidRPr="001D575A">
              <w:rPr>
                <w:rFonts w:ascii="Georgia" w:hAnsi="Georgia" w:cs="Georgia"/>
                <w:spacing w:val="1"/>
                <w:sz w:val="20"/>
                <w:szCs w:val="20"/>
                <w:lang w:val="es-DO"/>
              </w:rPr>
              <w:t>super</w:t>
            </w:r>
            <w:proofErr w:type="spellEnd"/>
            <w:r w:rsidRPr="001D575A">
              <w:rPr>
                <w:rFonts w:ascii="Georgia" w:hAnsi="Georgia" w:cs="Georgia"/>
                <w:spacing w:val="-5"/>
                <w:sz w:val="20"/>
                <w:szCs w:val="20"/>
                <w:lang w:val="es-DO"/>
              </w:rPr>
              <w:t xml:space="preserve"> </w:t>
            </w:r>
            <w:r w:rsidRPr="001D575A">
              <w:rPr>
                <w:rFonts w:ascii="Georgia" w:hAnsi="Georgia" w:cs="Georgia"/>
                <w:spacing w:val="-4"/>
                <w:sz w:val="20"/>
                <w:szCs w:val="20"/>
                <w:lang w:val="es-DO"/>
              </w:rPr>
              <w:t>lla</w:t>
            </w:r>
            <w:r w:rsidRPr="001D575A">
              <w:rPr>
                <w:rFonts w:ascii="Georgia" w:hAnsi="Georgia" w:cs="Georgia"/>
                <w:spacing w:val="-3"/>
                <w:sz w:val="20"/>
                <w:szCs w:val="20"/>
                <w:lang w:val="es-DO"/>
              </w:rPr>
              <w:t>v</w:t>
            </w:r>
            <w:r w:rsidRPr="001D575A">
              <w:rPr>
                <w:rFonts w:ascii="Georgia" w:hAnsi="Georgia" w:cs="Georgia"/>
                <w:spacing w:val="-4"/>
                <w:sz w:val="20"/>
                <w:szCs w:val="20"/>
                <w:lang w:val="es-DO"/>
              </w:rPr>
              <w:t>e</w:t>
            </w:r>
            <w:r w:rsidRPr="001D575A">
              <w:rPr>
                <w:rFonts w:ascii="Georgia" w:hAnsi="Georgia" w:cs="Georgia"/>
                <w:spacing w:val="-6"/>
                <w:sz w:val="20"/>
                <w:szCs w:val="20"/>
                <w:lang w:val="es-DO"/>
              </w:rPr>
              <w:t xml:space="preserve"> </w:t>
            </w:r>
            <w:r w:rsidRPr="001D575A">
              <w:rPr>
                <w:rFonts w:ascii="Georgia" w:hAnsi="Georgia" w:cs="Georgia"/>
                <w:sz w:val="20"/>
                <w:szCs w:val="20"/>
                <w:lang w:val="es-DO"/>
              </w:rPr>
              <w:t>y/o</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es</w:t>
            </w:r>
            <w:r w:rsidRPr="001D575A">
              <w:rPr>
                <w:rFonts w:ascii="Georgia" w:hAnsi="Georgia" w:cs="Georgia"/>
                <w:spacing w:val="-6"/>
                <w:sz w:val="20"/>
                <w:szCs w:val="20"/>
                <w:lang w:val="es-DO"/>
              </w:rPr>
              <w:t xml:space="preserve"> </w:t>
            </w:r>
            <w:r w:rsidRPr="001D575A">
              <w:rPr>
                <w:rFonts w:ascii="Georgia" w:hAnsi="Georgia" w:cs="Georgia"/>
                <w:sz w:val="20"/>
                <w:szCs w:val="20"/>
                <w:lang w:val="es-DO"/>
              </w:rPr>
              <w:t>candidato</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a</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ser</w:t>
            </w:r>
            <w:r w:rsidRPr="001D575A">
              <w:rPr>
                <w:rFonts w:ascii="Georgia" w:hAnsi="Georgia" w:cs="Georgia"/>
                <w:spacing w:val="-6"/>
                <w:sz w:val="20"/>
                <w:szCs w:val="20"/>
                <w:lang w:val="es-DO"/>
              </w:rPr>
              <w:t xml:space="preserve"> </w:t>
            </w:r>
            <w:r w:rsidRPr="001D575A">
              <w:rPr>
                <w:rFonts w:ascii="Georgia" w:hAnsi="Georgia" w:cs="Georgia"/>
                <w:spacing w:val="-4"/>
                <w:sz w:val="20"/>
                <w:szCs w:val="20"/>
                <w:lang w:val="es-DO"/>
              </w:rPr>
              <w:t>lla</w:t>
            </w:r>
            <w:r w:rsidRPr="001D575A">
              <w:rPr>
                <w:rFonts w:ascii="Georgia" w:hAnsi="Georgia" w:cs="Georgia"/>
                <w:spacing w:val="-3"/>
                <w:sz w:val="20"/>
                <w:szCs w:val="20"/>
                <w:lang w:val="es-DO"/>
              </w:rPr>
              <w:t>v</w:t>
            </w:r>
            <w:r w:rsidRPr="001D575A">
              <w:rPr>
                <w:rFonts w:ascii="Georgia" w:hAnsi="Georgia" w:cs="Georgia"/>
                <w:spacing w:val="-4"/>
                <w:sz w:val="20"/>
                <w:szCs w:val="20"/>
                <w:lang w:val="es-DO"/>
              </w:rPr>
              <w:t>e</w:t>
            </w:r>
            <w:r w:rsidRPr="001D575A">
              <w:rPr>
                <w:rFonts w:ascii="Georgia" w:hAnsi="Georgia" w:cs="Georgia"/>
                <w:spacing w:val="-5"/>
                <w:sz w:val="20"/>
                <w:szCs w:val="20"/>
                <w:lang w:val="es-DO"/>
              </w:rPr>
              <w:t xml:space="preserve"> </w:t>
            </w:r>
            <w:r w:rsidRPr="001D575A">
              <w:rPr>
                <w:rFonts w:ascii="Georgia" w:hAnsi="Georgia" w:cs="Georgia"/>
                <w:spacing w:val="-2"/>
                <w:sz w:val="20"/>
                <w:szCs w:val="20"/>
                <w:lang w:val="es-DO"/>
              </w:rPr>
              <w:t>par</w:t>
            </w:r>
            <w:r w:rsidRPr="001D575A">
              <w:rPr>
                <w:rFonts w:ascii="Georgia" w:hAnsi="Georgia" w:cs="Georgia"/>
                <w:spacing w:val="-1"/>
                <w:sz w:val="20"/>
                <w:szCs w:val="20"/>
                <w:lang w:val="es-DO"/>
              </w:rPr>
              <w:t>a</w:t>
            </w:r>
            <w:r w:rsidRPr="001D575A">
              <w:rPr>
                <w:rFonts w:ascii="Georgia" w:hAnsi="Georgia" w:cs="Georgia"/>
                <w:spacing w:val="-6"/>
                <w:sz w:val="20"/>
                <w:szCs w:val="20"/>
                <w:lang w:val="es-DO"/>
              </w:rPr>
              <w:t xml:space="preserve"> </w:t>
            </w:r>
            <w:r w:rsidRPr="001D575A">
              <w:rPr>
                <w:rFonts w:ascii="Georgia" w:hAnsi="Georgia" w:cs="Georgia"/>
                <w:sz w:val="20"/>
                <w:szCs w:val="20"/>
                <w:lang w:val="es-DO"/>
              </w:rPr>
              <w:t>una</w:t>
            </w:r>
            <w:r w:rsidRPr="001D575A">
              <w:rPr>
                <w:rFonts w:ascii="Georgia" w:hAnsi="Georgia" w:cs="Georgia"/>
                <w:spacing w:val="29"/>
                <w:w w:val="96"/>
                <w:sz w:val="20"/>
                <w:szCs w:val="20"/>
                <w:lang w:val="es-DO"/>
              </w:rPr>
              <w:t xml:space="preserve"> </w:t>
            </w:r>
            <w:r w:rsidRPr="001D575A">
              <w:rPr>
                <w:rFonts w:ascii="Georgia" w:hAnsi="Georgia" w:cs="Georgia"/>
                <w:w w:val="95"/>
                <w:sz w:val="20"/>
                <w:szCs w:val="20"/>
                <w:lang w:val="es-DO"/>
              </w:rPr>
              <w:t>dependencia</w:t>
            </w:r>
            <w:r w:rsidRPr="001D575A">
              <w:rPr>
                <w:rFonts w:ascii="Georgia" w:hAnsi="Georgia" w:cs="Georgia"/>
                <w:spacing w:val="23"/>
                <w:w w:val="95"/>
                <w:sz w:val="20"/>
                <w:szCs w:val="20"/>
                <w:lang w:val="es-DO"/>
              </w:rPr>
              <w:t xml:space="preserve"> </w:t>
            </w:r>
            <w:r w:rsidRPr="001D575A">
              <w:rPr>
                <w:rFonts w:ascii="Georgia" w:hAnsi="Georgia" w:cs="Georgia"/>
                <w:spacing w:val="-1"/>
                <w:w w:val="95"/>
                <w:sz w:val="20"/>
                <w:szCs w:val="20"/>
                <w:lang w:val="es-DO"/>
              </w:rPr>
              <w:t>funcional</w:t>
            </w:r>
            <w:r w:rsidRPr="001D575A">
              <w:rPr>
                <w:rFonts w:ascii="Georgia" w:hAnsi="Georgia" w:cs="Georgia"/>
                <w:spacing w:val="24"/>
                <w:w w:val="95"/>
                <w:sz w:val="20"/>
                <w:szCs w:val="20"/>
                <w:lang w:val="es-DO"/>
              </w:rPr>
              <w:t xml:space="preserve"> </w:t>
            </w:r>
            <w:r w:rsidRPr="001D575A">
              <w:rPr>
                <w:rFonts w:ascii="Georgia" w:hAnsi="Georgia" w:cs="Georgia"/>
                <w:w w:val="95"/>
                <w:sz w:val="20"/>
                <w:szCs w:val="20"/>
                <w:lang w:val="es-DO"/>
              </w:rPr>
              <w:t>dada.</w:t>
            </w:r>
          </w:p>
          <w:p w:rsidR="008A5DA3" w:rsidRPr="001D575A" w:rsidRDefault="008A5DA3" w:rsidP="00CF7B9A">
            <w:pPr>
              <w:pStyle w:val="TableParagraph"/>
              <w:kinsoku w:val="0"/>
              <w:overflowPunct w:val="0"/>
              <w:spacing w:before="159" w:line="250" w:lineRule="auto"/>
              <w:ind w:left="617" w:right="116"/>
              <w:jc w:val="both"/>
              <w:rPr>
                <w:rFonts w:ascii="Georgia" w:hAnsi="Georgia" w:cs="Georgia"/>
                <w:sz w:val="20"/>
                <w:szCs w:val="20"/>
                <w:lang w:val="es-DO"/>
              </w:rPr>
            </w:pPr>
            <w:r w:rsidRPr="001D575A">
              <w:rPr>
                <w:rFonts w:ascii="Georgia" w:hAnsi="Georgia" w:cs="Georgia"/>
                <w:sz w:val="20"/>
                <w:szCs w:val="20"/>
                <w:lang w:val="es-DO"/>
              </w:rPr>
              <w:t>E</w:t>
            </w:r>
            <w:r w:rsidRPr="001D575A">
              <w:rPr>
                <w:rFonts w:ascii="Georgia" w:hAnsi="Georgia" w:cs="Georgia"/>
                <w:spacing w:val="-11"/>
                <w:sz w:val="20"/>
                <w:szCs w:val="20"/>
                <w:lang w:val="es-DO"/>
              </w:rPr>
              <w:t>v</w:t>
            </w:r>
            <w:r w:rsidRPr="001D575A">
              <w:rPr>
                <w:rFonts w:ascii="Georgia" w:hAnsi="Georgia" w:cs="Georgia"/>
                <w:sz w:val="20"/>
                <w:szCs w:val="20"/>
                <w:lang w:val="es-DO"/>
              </w:rPr>
              <w:t>aluar</w:t>
            </w:r>
            <w:r w:rsidRPr="001D575A">
              <w:rPr>
                <w:rFonts w:ascii="Georgia" w:hAnsi="Georgia" w:cs="Georgia"/>
                <w:spacing w:val="-13"/>
                <w:sz w:val="20"/>
                <w:szCs w:val="20"/>
                <w:lang w:val="es-DO"/>
              </w:rPr>
              <w:t xml:space="preserve"> </w:t>
            </w:r>
            <w:r w:rsidRPr="001D575A">
              <w:rPr>
                <w:rFonts w:ascii="Georgia" w:hAnsi="Georgia" w:cs="Georgia"/>
                <w:sz w:val="20"/>
                <w:szCs w:val="20"/>
                <w:lang w:val="es-DO"/>
              </w:rPr>
              <w:t>una</w:t>
            </w:r>
            <w:r w:rsidRPr="001D575A">
              <w:rPr>
                <w:rFonts w:ascii="Georgia" w:hAnsi="Georgia" w:cs="Georgia"/>
                <w:spacing w:val="-12"/>
                <w:sz w:val="20"/>
                <w:szCs w:val="20"/>
                <w:lang w:val="es-DO"/>
              </w:rPr>
              <w:t xml:space="preserve"> </w:t>
            </w:r>
            <w:proofErr w:type="spellStart"/>
            <w:r w:rsidRPr="001D575A">
              <w:rPr>
                <w:rFonts w:ascii="Georgia" w:hAnsi="Georgia" w:cs="Georgia"/>
                <w:sz w:val="20"/>
                <w:szCs w:val="20"/>
                <w:lang w:val="es-DO"/>
              </w:rPr>
              <w:t>de</w:t>
            </w:r>
            <w:r w:rsidRPr="001D575A">
              <w:rPr>
                <w:rFonts w:ascii="Georgia" w:hAnsi="Georgia" w:cs="Georgia"/>
                <w:spacing w:val="-2"/>
                <w:sz w:val="20"/>
                <w:szCs w:val="20"/>
                <w:lang w:val="es-DO"/>
              </w:rPr>
              <w:t>s</w:t>
            </w:r>
            <w:r w:rsidRPr="001D575A">
              <w:rPr>
                <w:rFonts w:ascii="Georgia" w:hAnsi="Georgia" w:cs="Georgia"/>
                <w:sz w:val="20"/>
                <w:szCs w:val="20"/>
                <w:lang w:val="es-DO"/>
              </w:rPr>
              <w:t>co</w:t>
            </w:r>
            <w:r w:rsidRPr="001D575A">
              <w:rPr>
                <w:rFonts w:ascii="Georgia" w:hAnsi="Georgia" w:cs="Georgia"/>
                <w:spacing w:val="-2"/>
                <w:sz w:val="20"/>
                <w:szCs w:val="20"/>
                <w:lang w:val="es-DO"/>
              </w:rPr>
              <w:t>m</w:t>
            </w:r>
            <w:r w:rsidRPr="001D575A">
              <w:rPr>
                <w:rFonts w:ascii="Georgia" w:hAnsi="Georgia" w:cs="Georgia"/>
                <w:spacing w:val="5"/>
                <w:sz w:val="20"/>
                <w:szCs w:val="20"/>
                <w:lang w:val="es-DO"/>
              </w:rPr>
              <w:t>p</w:t>
            </w:r>
            <w:r w:rsidRPr="001D575A">
              <w:rPr>
                <w:rFonts w:ascii="Georgia" w:hAnsi="Georgia" w:cs="Georgia"/>
                <w:sz w:val="20"/>
                <w:szCs w:val="20"/>
                <w:lang w:val="es-DO"/>
              </w:rPr>
              <w:t>osici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pacing w:val="-12"/>
                <w:sz w:val="20"/>
                <w:szCs w:val="20"/>
                <w:lang w:val="es-DO"/>
              </w:rPr>
              <w:t xml:space="preserve"> </w:t>
            </w:r>
            <w:r w:rsidRPr="001D575A">
              <w:rPr>
                <w:rFonts w:ascii="Georgia" w:hAnsi="Georgia" w:cs="Georgia"/>
                <w:sz w:val="20"/>
                <w:szCs w:val="20"/>
                <w:lang w:val="es-DO"/>
              </w:rPr>
              <w:t>pro</w:t>
            </w:r>
            <w:r w:rsidRPr="001D575A">
              <w:rPr>
                <w:rFonts w:ascii="Georgia" w:hAnsi="Georgia" w:cs="Georgia"/>
                <w:spacing w:val="-2"/>
                <w:sz w:val="20"/>
                <w:szCs w:val="20"/>
                <w:lang w:val="es-DO"/>
              </w:rPr>
              <w:t>p</w:t>
            </w:r>
            <w:r w:rsidRPr="001D575A">
              <w:rPr>
                <w:rFonts w:ascii="Georgia" w:hAnsi="Georgia" w:cs="Georgia"/>
                <w:sz w:val="20"/>
                <w:szCs w:val="20"/>
                <w:lang w:val="es-DO"/>
              </w:rPr>
              <w:t>u</w:t>
            </w:r>
            <w:r w:rsidRPr="001D575A">
              <w:rPr>
                <w:rFonts w:ascii="Georgia" w:hAnsi="Georgia" w:cs="Georgia"/>
                <w:spacing w:val="-2"/>
                <w:sz w:val="20"/>
                <w:szCs w:val="20"/>
                <w:lang w:val="es-DO"/>
              </w:rPr>
              <w:t>e</w:t>
            </w:r>
            <w:r w:rsidRPr="001D575A">
              <w:rPr>
                <w:rFonts w:ascii="Georgia" w:hAnsi="Georgia" w:cs="Georgia"/>
                <w:sz w:val="20"/>
                <w:szCs w:val="20"/>
                <w:lang w:val="es-DO"/>
              </w:rPr>
              <w:t>sta</w:t>
            </w:r>
            <w:r w:rsidRPr="001D575A">
              <w:rPr>
                <w:rFonts w:ascii="Georgia" w:hAnsi="Georgia" w:cs="Georgia"/>
                <w:spacing w:val="-13"/>
                <w:sz w:val="20"/>
                <w:szCs w:val="20"/>
                <w:lang w:val="es-DO"/>
              </w:rPr>
              <w:t xml:space="preserve"> </w:t>
            </w:r>
            <w:r w:rsidRPr="001D575A">
              <w:rPr>
                <w:rFonts w:ascii="Georgia" w:hAnsi="Georgia" w:cs="Georgia"/>
                <w:sz w:val="20"/>
                <w:szCs w:val="20"/>
                <w:lang w:val="es-DO"/>
              </w:rPr>
              <w:t>para</w:t>
            </w:r>
            <w:r w:rsidRPr="001D575A">
              <w:rPr>
                <w:rFonts w:ascii="Georgia" w:hAnsi="Georgia" w:cs="Georgia"/>
                <w:spacing w:val="-12"/>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2"/>
                <w:sz w:val="20"/>
                <w:szCs w:val="20"/>
                <w:lang w:val="es-DO"/>
              </w:rPr>
              <w:t>c</w:t>
            </w:r>
            <w:r w:rsidRPr="001D575A">
              <w:rPr>
                <w:rFonts w:ascii="Georgia" w:hAnsi="Georgia" w:cs="Georgia"/>
                <w:sz w:val="20"/>
                <w:szCs w:val="20"/>
                <w:lang w:val="es-DO"/>
              </w:rPr>
              <w:t>ir</w:t>
            </w:r>
            <w:r w:rsidRPr="001D575A">
              <w:rPr>
                <w:rFonts w:ascii="Georgia" w:hAnsi="Georgia" w:cs="Georgia"/>
                <w:spacing w:val="-13"/>
                <w:sz w:val="20"/>
                <w:szCs w:val="20"/>
                <w:lang w:val="es-DO"/>
              </w:rPr>
              <w:t xml:space="preserve"> </w:t>
            </w:r>
            <w:r w:rsidRPr="001D575A">
              <w:rPr>
                <w:rFonts w:ascii="Georgia" w:hAnsi="Georgia" w:cs="Georgia"/>
                <w:sz w:val="20"/>
                <w:szCs w:val="20"/>
                <w:lang w:val="es-DO"/>
              </w:rPr>
              <w:t>si</w:t>
            </w:r>
            <w:r w:rsidRPr="001D575A">
              <w:rPr>
                <w:rFonts w:ascii="Georgia" w:hAnsi="Georgia" w:cs="Georgia"/>
                <w:w w:val="92"/>
                <w:sz w:val="20"/>
                <w:szCs w:val="20"/>
                <w:lang w:val="es-DO"/>
              </w:rPr>
              <w:t xml:space="preserve"> </w:t>
            </w:r>
            <w:r w:rsidRPr="001D575A">
              <w:rPr>
                <w:rFonts w:ascii="Georgia" w:hAnsi="Georgia" w:cs="Georgia"/>
                <w:sz w:val="20"/>
                <w:szCs w:val="20"/>
                <w:lang w:val="es-DO"/>
              </w:rPr>
              <w:t>tiene</w:t>
            </w:r>
            <w:r w:rsidRPr="001D575A">
              <w:rPr>
                <w:rFonts w:ascii="Georgia" w:hAnsi="Georgia" w:cs="Georgia"/>
                <w:spacing w:val="12"/>
                <w:sz w:val="20"/>
                <w:szCs w:val="20"/>
                <w:lang w:val="es-DO"/>
              </w:rPr>
              <w:t xml:space="preserve"> </w:t>
            </w:r>
            <w:r w:rsidRPr="001D575A">
              <w:rPr>
                <w:rFonts w:ascii="Georgia" w:hAnsi="Georgia" w:cs="Georgia"/>
                <w:sz w:val="20"/>
                <w:szCs w:val="20"/>
                <w:lang w:val="es-DO"/>
              </w:rPr>
              <w:t>o</w:t>
            </w:r>
            <w:r w:rsidRPr="001D575A">
              <w:rPr>
                <w:rFonts w:ascii="Georgia" w:hAnsi="Georgia" w:cs="Georgia"/>
                <w:spacing w:val="13"/>
                <w:sz w:val="20"/>
                <w:szCs w:val="20"/>
                <w:lang w:val="es-DO"/>
              </w:rPr>
              <w:t xml:space="preserve"> </w:t>
            </w:r>
            <w:r w:rsidRPr="001D575A">
              <w:rPr>
                <w:rFonts w:ascii="Georgia" w:hAnsi="Georgia" w:cs="Georgia"/>
                <w:sz w:val="20"/>
                <w:szCs w:val="20"/>
                <w:lang w:val="es-DO"/>
              </w:rPr>
              <w:t>no</w:t>
            </w:r>
            <w:r w:rsidRPr="001D575A">
              <w:rPr>
                <w:rFonts w:ascii="Georgia" w:hAnsi="Georgia" w:cs="Georgia"/>
                <w:spacing w:val="13"/>
                <w:sz w:val="20"/>
                <w:szCs w:val="20"/>
                <w:lang w:val="es-DO"/>
              </w:rPr>
              <w:t xml:space="preserve"> </w:t>
            </w:r>
            <w:r w:rsidRPr="001D575A">
              <w:rPr>
                <w:rFonts w:ascii="Georgia" w:hAnsi="Georgia" w:cs="Georgia"/>
                <w:sz w:val="20"/>
                <w:szCs w:val="20"/>
                <w:lang w:val="es-DO"/>
              </w:rPr>
              <w:t>ti</w:t>
            </w:r>
            <w:r w:rsidRPr="001D575A">
              <w:rPr>
                <w:rFonts w:ascii="Georgia" w:hAnsi="Georgia" w:cs="Georgia"/>
                <w:spacing w:val="-1"/>
                <w:sz w:val="20"/>
                <w:szCs w:val="20"/>
                <w:lang w:val="es-DO"/>
              </w:rPr>
              <w:t>e</w:t>
            </w:r>
            <w:r w:rsidRPr="001D575A">
              <w:rPr>
                <w:rFonts w:ascii="Georgia" w:hAnsi="Georgia" w:cs="Georgia"/>
                <w:sz w:val="20"/>
                <w:szCs w:val="20"/>
                <w:lang w:val="es-DO"/>
              </w:rPr>
              <w:t>ne</w:t>
            </w:r>
            <w:r w:rsidRPr="001D575A">
              <w:rPr>
                <w:rFonts w:ascii="Georgia" w:hAnsi="Georgia" w:cs="Georgia"/>
                <w:spacing w:val="13"/>
                <w:sz w:val="20"/>
                <w:szCs w:val="20"/>
                <w:lang w:val="es-DO"/>
              </w:rPr>
              <w:t xml:space="preserve"> </w:t>
            </w:r>
            <w:proofErr w:type="spellStart"/>
            <w:r w:rsidRPr="001D575A">
              <w:rPr>
                <w:rFonts w:ascii="Arial" w:hAnsi="Arial" w:cs="Arial"/>
                <w:i/>
                <w:iCs/>
                <w:sz w:val="20"/>
                <w:szCs w:val="20"/>
                <w:lang w:val="es-DO"/>
              </w:rPr>
              <w:t>lossl</w:t>
            </w:r>
            <w:r w:rsidRPr="001D575A">
              <w:rPr>
                <w:rFonts w:ascii="Arial" w:hAnsi="Arial" w:cs="Arial"/>
                <w:i/>
                <w:iCs/>
                <w:spacing w:val="-2"/>
                <w:sz w:val="20"/>
                <w:szCs w:val="20"/>
                <w:lang w:val="es-DO"/>
              </w:rPr>
              <w:t>e</w:t>
            </w:r>
            <w:r w:rsidRPr="001D575A">
              <w:rPr>
                <w:rFonts w:ascii="Arial" w:hAnsi="Arial" w:cs="Arial"/>
                <w:i/>
                <w:iCs/>
                <w:sz w:val="20"/>
                <w:szCs w:val="20"/>
                <w:lang w:val="es-DO"/>
              </w:rPr>
              <w:t>ss-jo</w:t>
            </w:r>
            <w:r w:rsidRPr="001D575A">
              <w:rPr>
                <w:rFonts w:ascii="Arial" w:hAnsi="Arial" w:cs="Arial"/>
                <w:i/>
                <w:iCs/>
                <w:spacing w:val="-1"/>
                <w:sz w:val="20"/>
                <w:szCs w:val="20"/>
                <w:lang w:val="es-DO"/>
              </w:rPr>
              <w:t>i</w:t>
            </w:r>
            <w:r w:rsidRPr="001D575A">
              <w:rPr>
                <w:rFonts w:ascii="Arial" w:hAnsi="Arial" w:cs="Arial"/>
                <w:i/>
                <w:iCs/>
                <w:sz w:val="20"/>
                <w:szCs w:val="20"/>
                <w:lang w:val="es-DO"/>
              </w:rPr>
              <w:t>n</w:t>
            </w:r>
            <w:proofErr w:type="spellEnd"/>
            <w:r w:rsidRPr="001D575A">
              <w:rPr>
                <w:rFonts w:ascii="Arial" w:hAnsi="Arial" w:cs="Arial"/>
                <w:i/>
                <w:iCs/>
                <w:spacing w:val="5"/>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13"/>
                <w:sz w:val="20"/>
                <w:szCs w:val="20"/>
                <w:lang w:val="es-DO"/>
              </w:rPr>
              <w:t xml:space="preserve"> </w:t>
            </w:r>
            <w:proofErr w:type="spellStart"/>
            <w:r w:rsidRPr="001D575A">
              <w:rPr>
                <w:rFonts w:ascii="Georgia" w:hAnsi="Georgia" w:cs="Georgia"/>
                <w:sz w:val="20"/>
                <w:szCs w:val="20"/>
                <w:lang w:val="es-DO"/>
              </w:rPr>
              <w:t>pre</w:t>
            </w:r>
            <w:r w:rsidRPr="001D575A">
              <w:rPr>
                <w:rFonts w:ascii="Georgia" w:hAnsi="Georgia" w:cs="Georgia"/>
                <w:spacing w:val="-2"/>
                <w:sz w:val="20"/>
                <w:szCs w:val="20"/>
                <w:lang w:val="es-DO"/>
              </w:rPr>
              <w:t>s</w:t>
            </w:r>
            <w:r w:rsidRPr="001D575A">
              <w:rPr>
                <w:rFonts w:ascii="Georgia" w:hAnsi="Georgia" w:cs="Georgia"/>
                <w:sz w:val="20"/>
                <w:szCs w:val="20"/>
                <w:lang w:val="es-DO"/>
              </w:rPr>
              <w:t>er</w:t>
            </w:r>
            <w:r w:rsidRPr="001D575A">
              <w:rPr>
                <w:rFonts w:ascii="Georgia" w:hAnsi="Georgia" w:cs="Georgia"/>
                <w:spacing w:val="-11"/>
                <w:sz w:val="20"/>
                <w:szCs w:val="20"/>
                <w:lang w:val="es-DO"/>
              </w:rPr>
              <w:t>v</w:t>
            </w:r>
            <w:r w:rsidRPr="001D575A">
              <w:rPr>
                <w:rFonts w:ascii="Georgia" w:hAnsi="Georgia" w:cs="Georgia"/>
                <w:spacing w:val="-1"/>
                <w:sz w:val="20"/>
                <w:szCs w:val="20"/>
                <w:lang w:val="es-DO"/>
              </w:rPr>
              <w:t>a</w:t>
            </w:r>
            <w:r w:rsidRPr="001D575A">
              <w:rPr>
                <w:rFonts w:ascii="Georgia" w:hAnsi="Georgia" w:cs="Georgia"/>
                <w:sz w:val="20"/>
                <w:szCs w:val="20"/>
                <w:lang w:val="es-DO"/>
              </w:rPr>
              <w:t>ci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pacing w:val="13"/>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3"/>
                <w:sz w:val="20"/>
                <w:szCs w:val="20"/>
                <w:lang w:val="es-DO"/>
              </w:rPr>
              <w:t xml:space="preserve"> </w:t>
            </w:r>
            <w:proofErr w:type="spellStart"/>
            <w:r w:rsidRPr="001D575A">
              <w:rPr>
                <w:rFonts w:ascii="Georgia" w:hAnsi="Georgia" w:cs="Georgia"/>
                <w:sz w:val="20"/>
                <w:szCs w:val="20"/>
                <w:lang w:val="es-DO"/>
              </w:rPr>
              <w:t>de</w:t>
            </w:r>
            <w:proofErr w:type="spellEnd"/>
            <w:r w:rsidRPr="001D575A">
              <w:rPr>
                <w:rFonts w:ascii="Georgia" w:hAnsi="Georgia" w:cs="Georgia"/>
                <w:sz w:val="20"/>
                <w:szCs w:val="20"/>
                <w:lang w:val="es-DO"/>
              </w:rPr>
              <w:t>-</w:t>
            </w:r>
            <w:r w:rsidRPr="001D575A">
              <w:rPr>
                <w:rFonts w:ascii="Georgia" w:hAnsi="Georgia" w:cs="Georgia"/>
                <w:w w:val="92"/>
                <w:sz w:val="20"/>
                <w:szCs w:val="20"/>
                <w:lang w:val="es-DO"/>
              </w:rPr>
              <w:t xml:space="preserve"> </w:t>
            </w:r>
            <w:r w:rsidRPr="001D575A">
              <w:rPr>
                <w:rFonts w:ascii="Georgia" w:hAnsi="Georgia" w:cs="Georgia"/>
                <w:sz w:val="20"/>
                <w:szCs w:val="20"/>
                <w:lang w:val="es-DO"/>
              </w:rPr>
              <w:t>pendencia.</w:t>
            </w:r>
          </w:p>
          <w:p w:rsidR="008A5DA3" w:rsidRPr="001D575A" w:rsidRDefault="008A5DA3" w:rsidP="00CF7B9A">
            <w:pPr>
              <w:pStyle w:val="TableParagraph"/>
              <w:kinsoku w:val="0"/>
              <w:overflowPunct w:val="0"/>
              <w:spacing w:before="162"/>
              <w:ind w:left="617"/>
              <w:jc w:val="both"/>
              <w:rPr>
                <w:rFonts w:ascii="Georgia" w:hAnsi="Georgia" w:cs="Georgia"/>
                <w:sz w:val="20"/>
                <w:szCs w:val="20"/>
                <w:lang w:val="es-DO"/>
              </w:rPr>
            </w:pPr>
            <w:r w:rsidRPr="001D575A">
              <w:rPr>
                <w:rFonts w:ascii="Georgia" w:hAnsi="Georgia" w:cs="Georgia"/>
                <w:spacing w:val="-2"/>
                <w:sz w:val="20"/>
                <w:szCs w:val="20"/>
                <w:lang w:val="es-DO"/>
              </w:rPr>
              <w:t>Descri</w:t>
            </w:r>
            <w:r w:rsidRPr="001D575A">
              <w:rPr>
                <w:rFonts w:ascii="Georgia" w:hAnsi="Georgia" w:cs="Georgia"/>
                <w:spacing w:val="-1"/>
                <w:sz w:val="20"/>
                <w:szCs w:val="20"/>
                <w:lang w:val="es-DO"/>
              </w:rPr>
              <w:t>b</w:t>
            </w:r>
            <w:r w:rsidRPr="001D575A">
              <w:rPr>
                <w:rFonts w:ascii="Georgia" w:hAnsi="Georgia" w:cs="Georgia"/>
                <w:spacing w:val="-2"/>
                <w:sz w:val="20"/>
                <w:szCs w:val="20"/>
                <w:lang w:val="es-DO"/>
              </w:rPr>
              <w:t>ir</w:t>
            </w:r>
            <w:r w:rsidRPr="001D575A">
              <w:rPr>
                <w:rFonts w:ascii="Georgia" w:hAnsi="Georgia" w:cs="Georgia"/>
                <w:spacing w:val="8"/>
                <w:sz w:val="20"/>
                <w:szCs w:val="20"/>
                <w:lang w:val="es-DO"/>
              </w:rPr>
              <w:t xml:space="preserve"> </w:t>
            </w:r>
            <w:r w:rsidRPr="001D575A">
              <w:rPr>
                <w:rFonts w:ascii="Georgia" w:hAnsi="Georgia" w:cs="Georgia"/>
                <w:sz w:val="20"/>
                <w:szCs w:val="20"/>
                <w:lang w:val="es-DO"/>
              </w:rPr>
              <w:t>que</w:t>
            </w:r>
            <w:r w:rsidRPr="001D575A">
              <w:rPr>
                <w:rFonts w:ascii="Georgia" w:hAnsi="Georgia" w:cs="Georgia"/>
                <w:spacing w:val="9"/>
                <w:sz w:val="20"/>
                <w:szCs w:val="20"/>
                <w:lang w:val="es-DO"/>
              </w:rPr>
              <w:t xml:space="preserve"> </w:t>
            </w:r>
            <w:r w:rsidRPr="001D575A">
              <w:rPr>
                <w:rFonts w:ascii="Georgia" w:hAnsi="Georgia" w:cs="Georgia"/>
                <w:sz w:val="20"/>
                <w:szCs w:val="20"/>
                <w:lang w:val="es-DO"/>
              </w:rPr>
              <w:t>significa</w:t>
            </w:r>
            <w:r w:rsidRPr="001D575A">
              <w:rPr>
                <w:rFonts w:ascii="Georgia" w:hAnsi="Georgia" w:cs="Georgia"/>
                <w:spacing w:val="9"/>
                <w:sz w:val="20"/>
                <w:szCs w:val="20"/>
                <w:lang w:val="es-DO"/>
              </w:rPr>
              <w:t xml:space="preserve"> </w:t>
            </w:r>
            <w:r w:rsidRPr="001D575A">
              <w:rPr>
                <w:rFonts w:ascii="Georgia" w:hAnsi="Georgia" w:cs="Georgia"/>
                <w:sz w:val="20"/>
                <w:szCs w:val="20"/>
                <w:lang w:val="es-DO"/>
              </w:rPr>
              <w:t>1NF,</w:t>
            </w:r>
            <w:r w:rsidRPr="001D575A">
              <w:rPr>
                <w:rFonts w:ascii="Georgia" w:hAnsi="Georgia" w:cs="Georgia"/>
                <w:spacing w:val="10"/>
                <w:sz w:val="20"/>
                <w:szCs w:val="20"/>
                <w:lang w:val="es-DO"/>
              </w:rPr>
              <w:t xml:space="preserve"> </w:t>
            </w:r>
            <w:r w:rsidRPr="001D575A">
              <w:rPr>
                <w:rFonts w:ascii="Georgia" w:hAnsi="Georgia" w:cs="Georgia"/>
                <w:sz w:val="20"/>
                <w:szCs w:val="20"/>
                <w:lang w:val="es-DO"/>
              </w:rPr>
              <w:t>2NF,</w:t>
            </w:r>
            <w:r w:rsidRPr="001D575A">
              <w:rPr>
                <w:rFonts w:ascii="Georgia" w:hAnsi="Georgia" w:cs="Georgia"/>
                <w:spacing w:val="9"/>
                <w:sz w:val="20"/>
                <w:szCs w:val="20"/>
                <w:lang w:val="es-DO"/>
              </w:rPr>
              <w:t xml:space="preserve"> </w:t>
            </w:r>
            <w:r w:rsidRPr="001D575A">
              <w:rPr>
                <w:rFonts w:ascii="Georgia" w:hAnsi="Georgia" w:cs="Georgia"/>
                <w:sz w:val="20"/>
                <w:szCs w:val="20"/>
                <w:lang w:val="es-DO"/>
              </w:rPr>
              <w:t>3NF</w:t>
            </w:r>
            <w:r w:rsidRPr="001D575A">
              <w:rPr>
                <w:rFonts w:ascii="Georgia" w:hAnsi="Georgia" w:cs="Georgia"/>
                <w:spacing w:val="10"/>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10"/>
                <w:sz w:val="20"/>
                <w:szCs w:val="20"/>
                <w:lang w:val="es-DO"/>
              </w:rPr>
              <w:t xml:space="preserve"> </w:t>
            </w:r>
            <w:r w:rsidRPr="001D575A">
              <w:rPr>
                <w:rFonts w:ascii="Georgia" w:hAnsi="Georgia" w:cs="Georgia"/>
                <w:sz w:val="20"/>
                <w:szCs w:val="20"/>
                <w:lang w:val="es-DO"/>
              </w:rPr>
              <w:t>BCNF.</w:t>
            </w:r>
          </w:p>
          <w:p w:rsidR="008A5DA3" w:rsidRPr="001D575A" w:rsidRDefault="008A5DA3" w:rsidP="00CF7B9A">
            <w:pPr>
              <w:pStyle w:val="TableParagraph"/>
              <w:kinsoku w:val="0"/>
              <w:overflowPunct w:val="0"/>
              <w:spacing w:before="171" w:line="252" w:lineRule="auto"/>
              <w:ind w:left="617" w:right="116"/>
              <w:jc w:val="both"/>
              <w:rPr>
                <w:rFonts w:ascii="Georgia" w:hAnsi="Georgia" w:cs="Georgia"/>
                <w:sz w:val="20"/>
                <w:szCs w:val="20"/>
                <w:lang w:val="es-DO"/>
              </w:rPr>
            </w:pPr>
            <w:r w:rsidRPr="001D575A">
              <w:rPr>
                <w:rFonts w:ascii="Georgia" w:hAnsi="Georgia" w:cs="Georgia"/>
                <w:sz w:val="20"/>
                <w:szCs w:val="20"/>
                <w:lang w:val="es-DO"/>
              </w:rPr>
              <w:t>Ide</w:t>
            </w:r>
            <w:r w:rsidRPr="001D575A">
              <w:rPr>
                <w:rFonts w:ascii="Georgia" w:hAnsi="Georgia" w:cs="Georgia"/>
                <w:spacing w:val="-7"/>
                <w:sz w:val="20"/>
                <w:szCs w:val="20"/>
                <w:lang w:val="es-DO"/>
              </w:rPr>
              <w:t>n</w:t>
            </w:r>
            <w:r w:rsidRPr="001D575A">
              <w:rPr>
                <w:rFonts w:ascii="Georgia" w:hAnsi="Georgia" w:cs="Georgia"/>
                <w:sz w:val="20"/>
                <w:szCs w:val="20"/>
                <w:lang w:val="es-DO"/>
              </w:rPr>
              <w:t>tifi</w:t>
            </w:r>
            <w:r w:rsidRPr="001D575A">
              <w:rPr>
                <w:rFonts w:ascii="Georgia" w:hAnsi="Georgia" w:cs="Georgia"/>
                <w:spacing w:val="-2"/>
                <w:sz w:val="20"/>
                <w:szCs w:val="20"/>
                <w:lang w:val="es-DO"/>
              </w:rPr>
              <w:t>c</w:t>
            </w:r>
            <w:r w:rsidRPr="001D575A">
              <w:rPr>
                <w:rFonts w:ascii="Georgia" w:hAnsi="Georgia" w:cs="Georgia"/>
                <w:sz w:val="20"/>
                <w:szCs w:val="20"/>
                <w:lang w:val="es-DO"/>
              </w:rPr>
              <w:t>ar</w:t>
            </w:r>
            <w:r w:rsidRPr="001D575A">
              <w:rPr>
                <w:rFonts w:ascii="Georgia" w:hAnsi="Georgia" w:cs="Georgia"/>
                <w:spacing w:val="10"/>
                <w:sz w:val="20"/>
                <w:szCs w:val="20"/>
                <w:lang w:val="es-DO"/>
              </w:rPr>
              <w:t xml:space="preserve"> </w:t>
            </w:r>
            <w:r w:rsidRPr="001D575A">
              <w:rPr>
                <w:rFonts w:ascii="Georgia" w:hAnsi="Georgia" w:cs="Georgia"/>
                <w:sz w:val="20"/>
                <w:szCs w:val="20"/>
                <w:lang w:val="es-DO"/>
              </w:rPr>
              <w:t>si</w:t>
            </w:r>
            <w:r w:rsidRPr="001D575A">
              <w:rPr>
                <w:rFonts w:ascii="Georgia" w:hAnsi="Georgia" w:cs="Georgia"/>
                <w:spacing w:val="11"/>
                <w:sz w:val="20"/>
                <w:szCs w:val="20"/>
                <w:lang w:val="es-DO"/>
              </w:rPr>
              <w:t xml:space="preserve"> </w:t>
            </w:r>
            <w:r w:rsidRPr="001D575A">
              <w:rPr>
                <w:rFonts w:ascii="Georgia" w:hAnsi="Georgia" w:cs="Georgia"/>
                <w:sz w:val="20"/>
                <w:szCs w:val="20"/>
                <w:lang w:val="es-DO"/>
              </w:rPr>
              <w:t>una</w:t>
            </w:r>
            <w:r w:rsidRPr="001D575A">
              <w:rPr>
                <w:rFonts w:ascii="Georgia" w:hAnsi="Georgia" w:cs="Georgia"/>
                <w:spacing w:val="10"/>
                <w:sz w:val="20"/>
                <w:szCs w:val="20"/>
                <w:lang w:val="es-DO"/>
              </w:rPr>
              <w:t xml:space="preserve"> </w:t>
            </w:r>
            <w:proofErr w:type="spellStart"/>
            <w:r w:rsidRPr="001D575A">
              <w:rPr>
                <w:rFonts w:ascii="Georgia" w:hAnsi="Georgia" w:cs="Georgia"/>
                <w:sz w:val="20"/>
                <w:szCs w:val="20"/>
                <w:lang w:val="es-DO"/>
              </w:rPr>
              <w:t>re</w:t>
            </w:r>
            <w:r w:rsidRPr="001D575A">
              <w:rPr>
                <w:rFonts w:ascii="Georgia" w:hAnsi="Georgia" w:cs="Georgia"/>
                <w:spacing w:val="-2"/>
                <w:sz w:val="20"/>
                <w:szCs w:val="20"/>
                <w:lang w:val="es-DO"/>
              </w:rPr>
              <w:t>l</w:t>
            </w:r>
            <w:r w:rsidRPr="001D575A">
              <w:rPr>
                <w:rFonts w:ascii="Georgia" w:hAnsi="Georgia" w:cs="Georgia"/>
                <w:sz w:val="20"/>
                <w:szCs w:val="20"/>
                <w:lang w:val="es-DO"/>
              </w:rPr>
              <w:t>a</w:t>
            </w:r>
            <w:r w:rsidRPr="001D575A">
              <w:rPr>
                <w:rFonts w:ascii="Georgia" w:hAnsi="Georgia" w:cs="Georgia"/>
                <w:spacing w:val="-1"/>
                <w:sz w:val="20"/>
                <w:szCs w:val="20"/>
                <w:lang w:val="es-DO"/>
              </w:rPr>
              <w:t>c</w:t>
            </w:r>
            <w:r w:rsidRPr="001D575A">
              <w:rPr>
                <w:rFonts w:ascii="Georgia" w:hAnsi="Georgia" w:cs="Georgia"/>
                <w:sz w:val="20"/>
                <w:szCs w:val="20"/>
                <w:lang w:val="es-DO"/>
              </w:rPr>
              <w:t>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pacing w:val="11"/>
                <w:sz w:val="20"/>
                <w:szCs w:val="20"/>
                <w:lang w:val="es-DO"/>
              </w:rPr>
              <w:t xml:space="preserve"> </w:t>
            </w:r>
            <w:r w:rsidRPr="001D575A">
              <w:rPr>
                <w:rFonts w:ascii="Georgia" w:hAnsi="Georgia" w:cs="Georgia"/>
                <w:sz w:val="20"/>
                <w:szCs w:val="20"/>
                <w:lang w:val="es-DO"/>
              </w:rPr>
              <w:t>es</w:t>
            </w:r>
            <w:r w:rsidRPr="001D575A">
              <w:rPr>
                <w:rFonts w:ascii="Georgia" w:hAnsi="Georgia" w:cs="Georgia"/>
                <w:spacing w:val="10"/>
                <w:sz w:val="20"/>
                <w:szCs w:val="20"/>
                <w:lang w:val="es-DO"/>
              </w:rPr>
              <w:t xml:space="preserve"> </w:t>
            </w:r>
            <w:r w:rsidRPr="001D575A">
              <w:rPr>
                <w:rFonts w:ascii="Georgia" w:hAnsi="Georgia" w:cs="Georgia"/>
                <w:sz w:val="20"/>
                <w:szCs w:val="20"/>
                <w:lang w:val="es-DO"/>
              </w:rPr>
              <w:t>una</w:t>
            </w:r>
            <w:r w:rsidRPr="001D575A">
              <w:rPr>
                <w:rFonts w:ascii="Georgia" w:hAnsi="Georgia" w:cs="Georgia"/>
                <w:spacing w:val="10"/>
                <w:sz w:val="20"/>
                <w:szCs w:val="20"/>
                <w:lang w:val="es-DO"/>
              </w:rPr>
              <w:t xml:space="preserve"> </w:t>
            </w:r>
            <w:r w:rsidRPr="001D575A">
              <w:rPr>
                <w:rFonts w:ascii="Georgia" w:hAnsi="Georgia" w:cs="Georgia"/>
                <w:sz w:val="20"/>
                <w:szCs w:val="20"/>
                <w:lang w:val="es-DO"/>
              </w:rPr>
              <w:t>1NF,</w:t>
            </w:r>
            <w:r w:rsidRPr="001D575A">
              <w:rPr>
                <w:rFonts w:ascii="Georgia" w:hAnsi="Georgia" w:cs="Georgia"/>
                <w:spacing w:val="11"/>
                <w:sz w:val="20"/>
                <w:szCs w:val="20"/>
                <w:lang w:val="es-DO"/>
              </w:rPr>
              <w:t xml:space="preserve"> </w:t>
            </w:r>
            <w:r w:rsidRPr="001D575A">
              <w:rPr>
                <w:rFonts w:ascii="Georgia" w:hAnsi="Georgia" w:cs="Georgia"/>
                <w:sz w:val="20"/>
                <w:szCs w:val="20"/>
                <w:lang w:val="es-DO"/>
              </w:rPr>
              <w:t>2NF,</w:t>
            </w:r>
            <w:r w:rsidRPr="001D575A">
              <w:rPr>
                <w:rFonts w:ascii="Georgia" w:hAnsi="Georgia" w:cs="Georgia"/>
                <w:spacing w:val="11"/>
                <w:sz w:val="20"/>
                <w:szCs w:val="20"/>
                <w:lang w:val="es-DO"/>
              </w:rPr>
              <w:t xml:space="preserve"> </w:t>
            </w:r>
            <w:r w:rsidRPr="001D575A">
              <w:rPr>
                <w:rFonts w:ascii="Georgia" w:hAnsi="Georgia" w:cs="Georgia"/>
                <w:sz w:val="20"/>
                <w:szCs w:val="20"/>
                <w:lang w:val="es-DO"/>
              </w:rPr>
              <w:t>3NF</w:t>
            </w:r>
            <w:r w:rsidRPr="001D575A">
              <w:rPr>
                <w:rFonts w:ascii="Georgia" w:hAnsi="Georgia" w:cs="Georgia"/>
                <w:spacing w:val="11"/>
                <w:sz w:val="20"/>
                <w:szCs w:val="20"/>
                <w:lang w:val="es-DO"/>
              </w:rPr>
              <w:t xml:space="preserve"> </w:t>
            </w:r>
            <w:r w:rsidRPr="001D575A">
              <w:rPr>
                <w:rFonts w:ascii="Georgia" w:hAnsi="Georgia" w:cs="Georgia"/>
                <w:sz w:val="20"/>
                <w:szCs w:val="20"/>
                <w:lang w:val="es-DO"/>
              </w:rPr>
              <w:t>o</w:t>
            </w:r>
            <w:r w:rsidRPr="001D575A">
              <w:rPr>
                <w:rFonts w:ascii="Georgia" w:hAnsi="Georgia" w:cs="Georgia"/>
                <w:w w:val="92"/>
                <w:sz w:val="20"/>
                <w:szCs w:val="20"/>
                <w:lang w:val="es-DO"/>
              </w:rPr>
              <w:t xml:space="preserve"> </w:t>
            </w:r>
            <w:r w:rsidRPr="001D575A">
              <w:rPr>
                <w:rFonts w:ascii="Georgia" w:hAnsi="Georgia" w:cs="Georgia"/>
                <w:sz w:val="20"/>
                <w:szCs w:val="20"/>
                <w:lang w:val="es-DO"/>
              </w:rPr>
              <w:t>BCNF.</w:t>
            </w:r>
          </w:p>
          <w:p w:rsidR="008A5DA3" w:rsidRPr="001D575A" w:rsidRDefault="008A5DA3" w:rsidP="00CF7B9A">
            <w:pPr>
              <w:pStyle w:val="TableParagraph"/>
              <w:kinsoku w:val="0"/>
              <w:overflowPunct w:val="0"/>
              <w:spacing w:before="159" w:line="252" w:lineRule="auto"/>
              <w:ind w:left="617" w:right="116"/>
              <w:jc w:val="both"/>
              <w:rPr>
                <w:rFonts w:ascii="Georgia" w:hAnsi="Georgia" w:cs="Georgia"/>
                <w:sz w:val="20"/>
                <w:szCs w:val="20"/>
                <w:lang w:val="es-DO"/>
              </w:rPr>
            </w:pPr>
            <w:r w:rsidRPr="001D575A">
              <w:rPr>
                <w:rFonts w:ascii="Georgia" w:hAnsi="Georgia" w:cs="Georgia"/>
                <w:sz w:val="20"/>
                <w:szCs w:val="20"/>
                <w:lang w:val="es-DO"/>
              </w:rPr>
              <w:t>Normalizar</w:t>
            </w:r>
            <w:r w:rsidRPr="001D575A">
              <w:rPr>
                <w:rFonts w:ascii="Georgia" w:hAnsi="Georgia" w:cs="Georgia"/>
                <w:spacing w:val="-15"/>
                <w:sz w:val="20"/>
                <w:szCs w:val="20"/>
                <w:lang w:val="es-DO"/>
              </w:rPr>
              <w:t xml:space="preserve"> </w:t>
            </w:r>
            <w:r w:rsidRPr="001D575A">
              <w:rPr>
                <w:rFonts w:ascii="Georgia" w:hAnsi="Georgia" w:cs="Georgia"/>
                <w:sz w:val="20"/>
                <w:szCs w:val="20"/>
                <w:lang w:val="es-DO"/>
              </w:rPr>
              <w:t>una</w:t>
            </w:r>
            <w:r w:rsidRPr="001D575A">
              <w:rPr>
                <w:rFonts w:ascii="Georgia" w:hAnsi="Georgia" w:cs="Georgia"/>
                <w:spacing w:val="-14"/>
                <w:sz w:val="20"/>
                <w:szCs w:val="20"/>
                <w:lang w:val="es-DO"/>
              </w:rPr>
              <w:t xml:space="preserve"> </w:t>
            </w:r>
            <w:r w:rsidRPr="001D575A">
              <w:rPr>
                <w:rFonts w:ascii="Georgia" w:hAnsi="Georgia" w:cs="Georgia"/>
                <w:sz w:val="20"/>
                <w:szCs w:val="20"/>
                <w:lang w:val="es-DO"/>
              </w:rPr>
              <w:t>1NF</w:t>
            </w:r>
            <w:r w:rsidRPr="001D575A">
              <w:rPr>
                <w:rFonts w:ascii="Georgia" w:hAnsi="Georgia" w:cs="Georgia"/>
                <w:spacing w:val="-14"/>
                <w:sz w:val="20"/>
                <w:szCs w:val="20"/>
                <w:lang w:val="es-DO"/>
              </w:rPr>
              <w:t xml:space="preserve"> </w:t>
            </w:r>
            <w:r w:rsidRPr="001D575A">
              <w:rPr>
                <w:rFonts w:ascii="Georgia" w:hAnsi="Georgia" w:cs="Georgia"/>
                <w:sz w:val="20"/>
                <w:szCs w:val="20"/>
                <w:lang w:val="es-DO"/>
              </w:rPr>
              <w:t>en</w:t>
            </w:r>
            <w:r w:rsidRPr="001D575A">
              <w:rPr>
                <w:rFonts w:ascii="Georgia" w:hAnsi="Georgia" w:cs="Georgia"/>
                <w:spacing w:val="-15"/>
                <w:sz w:val="20"/>
                <w:szCs w:val="20"/>
                <w:lang w:val="es-DO"/>
              </w:rPr>
              <w:t xml:space="preserve"> </w:t>
            </w:r>
            <w:r w:rsidRPr="001D575A">
              <w:rPr>
                <w:rFonts w:ascii="Georgia" w:hAnsi="Georgia" w:cs="Georgia"/>
                <w:sz w:val="20"/>
                <w:szCs w:val="20"/>
                <w:lang w:val="es-DO"/>
              </w:rPr>
              <w:t>un</w:t>
            </w:r>
            <w:r w:rsidRPr="001D575A">
              <w:rPr>
                <w:rFonts w:ascii="Georgia" w:hAnsi="Georgia" w:cs="Georgia"/>
                <w:spacing w:val="-14"/>
                <w:sz w:val="20"/>
                <w:szCs w:val="20"/>
                <w:lang w:val="es-DO"/>
              </w:rPr>
              <w:t xml:space="preserve"> </w:t>
            </w:r>
            <w:r w:rsidRPr="001D575A">
              <w:rPr>
                <w:rFonts w:ascii="Georgia" w:hAnsi="Georgia" w:cs="Georgia"/>
                <w:spacing w:val="-2"/>
                <w:sz w:val="20"/>
                <w:szCs w:val="20"/>
                <w:lang w:val="es-DO"/>
              </w:rPr>
              <w:t>conjun</w:t>
            </w:r>
            <w:r w:rsidRPr="001D575A">
              <w:rPr>
                <w:rFonts w:ascii="Georgia" w:hAnsi="Georgia" w:cs="Georgia"/>
                <w:spacing w:val="-1"/>
                <w:sz w:val="20"/>
                <w:szCs w:val="20"/>
                <w:lang w:val="es-DO"/>
              </w:rPr>
              <w:t>t</w:t>
            </w:r>
            <w:r w:rsidRPr="001D575A">
              <w:rPr>
                <w:rFonts w:ascii="Georgia" w:hAnsi="Georgia" w:cs="Georgia"/>
                <w:spacing w:val="-2"/>
                <w:sz w:val="20"/>
                <w:szCs w:val="20"/>
                <w:lang w:val="es-DO"/>
              </w:rPr>
              <w:t>o</w:t>
            </w:r>
            <w:r w:rsidRPr="001D575A">
              <w:rPr>
                <w:rFonts w:ascii="Georgia" w:hAnsi="Georgia" w:cs="Georgia"/>
                <w:spacing w:val="-14"/>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5"/>
                <w:sz w:val="20"/>
                <w:szCs w:val="20"/>
                <w:lang w:val="es-DO"/>
              </w:rPr>
              <w:t xml:space="preserve"> </w:t>
            </w:r>
            <w:r w:rsidRPr="001D575A">
              <w:rPr>
                <w:rFonts w:ascii="Georgia" w:hAnsi="Georgia" w:cs="Georgia"/>
                <w:spacing w:val="-2"/>
                <w:sz w:val="20"/>
                <w:szCs w:val="20"/>
                <w:lang w:val="es-DO"/>
              </w:rPr>
              <w:t>rel</w:t>
            </w:r>
            <w:r w:rsidRPr="001D575A">
              <w:rPr>
                <w:rFonts w:ascii="Georgia" w:hAnsi="Georgia" w:cs="Georgia"/>
                <w:spacing w:val="-1"/>
                <w:sz w:val="20"/>
                <w:szCs w:val="20"/>
                <w:lang w:val="es-DO"/>
              </w:rPr>
              <w:t>ac</w:t>
            </w:r>
            <w:r w:rsidRPr="001D575A">
              <w:rPr>
                <w:rFonts w:ascii="Georgia" w:hAnsi="Georgia" w:cs="Georgia"/>
                <w:spacing w:val="-2"/>
                <w:sz w:val="20"/>
                <w:szCs w:val="20"/>
                <w:lang w:val="es-DO"/>
              </w:rPr>
              <w:t>iones</w:t>
            </w:r>
            <w:r w:rsidRPr="001D575A">
              <w:rPr>
                <w:rFonts w:ascii="Georgia" w:hAnsi="Georgia" w:cs="Georgia"/>
                <w:spacing w:val="-14"/>
                <w:sz w:val="20"/>
                <w:szCs w:val="20"/>
                <w:lang w:val="es-DO"/>
              </w:rPr>
              <w:t xml:space="preserve"> </w:t>
            </w:r>
            <w:r w:rsidRPr="001D575A">
              <w:rPr>
                <w:rFonts w:ascii="Georgia" w:hAnsi="Georgia" w:cs="Georgia"/>
                <w:sz w:val="20"/>
                <w:szCs w:val="20"/>
                <w:lang w:val="es-DO"/>
              </w:rPr>
              <w:t>en</w:t>
            </w:r>
            <w:r w:rsidRPr="001D575A">
              <w:rPr>
                <w:rFonts w:ascii="Georgia" w:hAnsi="Georgia" w:cs="Georgia"/>
                <w:spacing w:val="29"/>
                <w:w w:val="92"/>
                <w:sz w:val="20"/>
                <w:szCs w:val="20"/>
                <w:lang w:val="es-DO"/>
              </w:rPr>
              <w:t xml:space="preserve"> </w:t>
            </w:r>
            <w:r w:rsidRPr="001D575A">
              <w:rPr>
                <w:rFonts w:ascii="Georgia" w:hAnsi="Georgia" w:cs="Georgia"/>
                <w:sz w:val="20"/>
                <w:szCs w:val="20"/>
                <w:lang w:val="es-DO"/>
              </w:rPr>
              <w:t>3NF</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(o</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BCNF)</w:t>
            </w:r>
            <w:r w:rsidRPr="001D575A">
              <w:rPr>
                <w:rFonts w:ascii="Georgia" w:hAnsi="Georgia" w:cs="Georgia"/>
                <w:spacing w:val="-5"/>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5"/>
                <w:sz w:val="20"/>
                <w:szCs w:val="20"/>
                <w:lang w:val="es-DO"/>
              </w:rPr>
              <w:t xml:space="preserve"> </w:t>
            </w:r>
            <w:proofErr w:type="spellStart"/>
            <w:r w:rsidRPr="001D575A">
              <w:rPr>
                <w:rFonts w:ascii="Georgia" w:hAnsi="Georgia" w:cs="Georgia"/>
                <w:spacing w:val="-2"/>
                <w:sz w:val="20"/>
                <w:szCs w:val="20"/>
                <w:lang w:val="es-DO"/>
              </w:rPr>
              <w:t>desnormalizar</w:t>
            </w:r>
            <w:proofErr w:type="spellEnd"/>
            <w:r w:rsidRPr="001D575A">
              <w:rPr>
                <w:rFonts w:ascii="Georgia" w:hAnsi="Georgia" w:cs="Georgia"/>
                <w:spacing w:val="-5"/>
                <w:sz w:val="20"/>
                <w:szCs w:val="20"/>
                <w:lang w:val="es-DO"/>
              </w:rPr>
              <w:t xml:space="preserve"> </w:t>
            </w:r>
            <w:r w:rsidRPr="001D575A">
              <w:rPr>
                <w:rFonts w:ascii="Georgia" w:hAnsi="Georgia" w:cs="Georgia"/>
                <w:sz w:val="20"/>
                <w:szCs w:val="20"/>
                <w:lang w:val="es-DO"/>
              </w:rPr>
              <w:t>un</w:t>
            </w:r>
            <w:r w:rsidRPr="001D575A">
              <w:rPr>
                <w:rFonts w:ascii="Georgia" w:hAnsi="Georgia" w:cs="Georgia"/>
                <w:spacing w:val="-4"/>
                <w:sz w:val="20"/>
                <w:szCs w:val="20"/>
                <w:lang w:val="es-DO"/>
              </w:rPr>
              <w:t xml:space="preserve"> </w:t>
            </w:r>
            <w:r w:rsidRPr="001D575A">
              <w:rPr>
                <w:rFonts w:ascii="Georgia" w:hAnsi="Georgia" w:cs="Georgia"/>
                <w:spacing w:val="-2"/>
                <w:sz w:val="20"/>
                <w:szCs w:val="20"/>
                <w:lang w:val="es-DO"/>
              </w:rPr>
              <w:t>esquema</w:t>
            </w:r>
            <w:r w:rsidRPr="001D575A">
              <w:rPr>
                <w:rFonts w:ascii="Georgia" w:hAnsi="Georgia" w:cs="Georgia"/>
                <w:spacing w:val="-5"/>
                <w:sz w:val="20"/>
                <w:szCs w:val="20"/>
                <w:lang w:val="es-DO"/>
              </w:rPr>
              <w:t xml:space="preserve"> </w:t>
            </w:r>
            <w:proofErr w:type="spellStart"/>
            <w:r w:rsidRPr="001D575A">
              <w:rPr>
                <w:rFonts w:ascii="Georgia" w:hAnsi="Georgia" w:cs="Georgia"/>
                <w:spacing w:val="-2"/>
                <w:sz w:val="20"/>
                <w:szCs w:val="20"/>
                <w:lang w:val="es-DO"/>
              </w:rPr>
              <w:t>relacio</w:t>
            </w:r>
            <w:proofErr w:type="spellEnd"/>
            <w:r w:rsidRPr="001D575A">
              <w:rPr>
                <w:rFonts w:ascii="Georgia" w:hAnsi="Georgia" w:cs="Georgia"/>
                <w:spacing w:val="-2"/>
                <w:sz w:val="20"/>
                <w:szCs w:val="20"/>
                <w:lang w:val="es-DO"/>
              </w:rPr>
              <w:t>-</w:t>
            </w:r>
            <w:r w:rsidRPr="001D575A">
              <w:rPr>
                <w:rFonts w:ascii="Georgia" w:hAnsi="Georgia" w:cs="Georgia"/>
                <w:spacing w:val="49"/>
                <w:w w:val="90"/>
                <w:sz w:val="20"/>
                <w:szCs w:val="20"/>
                <w:lang w:val="es-DO"/>
              </w:rPr>
              <w:t xml:space="preserve"> </w:t>
            </w:r>
            <w:proofErr w:type="spellStart"/>
            <w:r w:rsidRPr="001D575A">
              <w:rPr>
                <w:rFonts w:ascii="Georgia" w:hAnsi="Georgia" w:cs="Georgia"/>
                <w:spacing w:val="-2"/>
                <w:sz w:val="20"/>
                <w:szCs w:val="20"/>
                <w:lang w:val="es-DO"/>
              </w:rPr>
              <w:t>nal</w:t>
            </w:r>
            <w:proofErr w:type="spellEnd"/>
            <w:r w:rsidRPr="001D575A">
              <w:rPr>
                <w:rFonts w:ascii="Georgia" w:hAnsi="Georgia" w:cs="Georgia"/>
                <w:spacing w:val="-1"/>
                <w:sz w:val="20"/>
                <w:szCs w:val="20"/>
                <w:lang w:val="es-DO"/>
              </w:rPr>
              <w:t>.</w:t>
            </w:r>
          </w:p>
          <w:p w:rsidR="008A5DA3" w:rsidRPr="001D575A" w:rsidRDefault="008A5DA3" w:rsidP="00CF7B9A">
            <w:pPr>
              <w:pStyle w:val="TableParagraph"/>
              <w:kinsoku w:val="0"/>
              <w:overflowPunct w:val="0"/>
              <w:spacing w:before="159" w:line="252" w:lineRule="auto"/>
              <w:ind w:left="617" w:right="117"/>
              <w:jc w:val="both"/>
              <w:rPr>
                <w:rFonts w:ascii="Georgia" w:hAnsi="Georgia" w:cs="Georgia"/>
                <w:sz w:val="20"/>
                <w:szCs w:val="20"/>
                <w:lang w:val="es-DO"/>
              </w:rPr>
            </w:pPr>
            <w:r w:rsidRPr="001D575A">
              <w:rPr>
                <w:rFonts w:ascii="Georgia" w:hAnsi="Georgia" w:cs="Georgia"/>
                <w:sz w:val="20"/>
                <w:szCs w:val="20"/>
                <w:lang w:val="es-DO"/>
              </w:rPr>
              <w:t>Explicar</w:t>
            </w:r>
            <w:r w:rsidRPr="001D575A">
              <w:rPr>
                <w:rFonts w:ascii="Georgia" w:hAnsi="Georgia" w:cs="Georgia"/>
                <w:spacing w:val="-8"/>
                <w:sz w:val="20"/>
                <w:szCs w:val="20"/>
                <w:lang w:val="es-DO"/>
              </w:rPr>
              <w:t xml:space="preserve"> </w:t>
            </w:r>
            <w:r w:rsidRPr="001D575A">
              <w:rPr>
                <w:rFonts w:ascii="Georgia" w:hAnsi="Georgia" w:cs="Georgia"/>
                <w:sz w:val="20"/>
                <w:szCs w:val="20"/>
                <w:lang w:val="es-DO"/>
              </w:rPr>
              <w:t>el</w:t>
            </w:r>
            <w:r w:rsidRPr="001D575A">
              <w:rPr>
                <w:rFonts w:ascii="Georgia" w:hAnsi="Georgia" w:cs="Georgia"/>
                <w:spacing w:val="-7"/>
                <w:sz w:val="20"/>
                <w:szCs w:val="20"/>
                <w:lang w:val="es-DO"/>
              </w:rPr>
              <w:t xml:space="preserve"> </w:t>
            </w:r>
            <w:r w:rsidRPr="001D575A">
              <w:rPr>
                <w:rFonts w:ascii="Georgia" w:hAnsi="Georgia" w:cs="Georgia"/>
                <w:sz w:val="20"/>
                <w:szCs w:val="20"/>
                <w:lang w:val="es-DO"/>
              </w:rPr>
              <w:t>im</w:t>
            </w:r>
            <w:r w:rsidRPr="001D575A">
              <w:rPr>
                <w:rFonts w:ascii="Georgia" w:hAnsi="Georgia" w:cs="Georgia"/>
                <w:spacing w:val="-2"/>
                <w:sz w:val="20"/>
                <w:szCs w:val="20"/>
                <w:lang w:val="es-DO"/>
              </w:rPr>
              <w:t>p</w:t>
            </w:r>
            <w:r w:rsidRPr="001D575A">
              <w:rPr>
                <w:rFonts w:ascii="Georgia" w:hAnsi="Georgia" w:cs="Georgia"/>
                <w:sz w:val="20"/>
                <w:szCs w:val="20"/>
                <w:lang w:val="es-DO"/>
              </w:rPr>
              <w:t>acto</w:t>
            </w:r>
            <w:r w:rsidRPr="001D575A">
              <w:rPr>
                <w:rFonts w:ascii="Georgia" w:hAnsi="Georgia" w:cs="Georgia"/>
                <w:spacing w:val="-8"/>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7"/>
                <w:sz w:val="20"/>
                <w:szCs w:val="20"/>
                <w:lang w:val="es-DO"/>
              </w:rPr>
              <w:t xml:space="preserve"> </w:t>
            </w:r>
            <w:r w:rsidRPr="001D575A">
              <w:rPr>
                <w:rFonts w:ascii="Georgia" w:hAnsi="Georgia" w:cs="Georgia"/>
                <w:sz w:val="20"/>
                <w:szCs w:val="20"/>
                <w:lang w:val="es-DO"/>
              </w:rPr>
              <w:t>la</w:t>
            </w:r>
            <w:r w:rsidRPr="001D575A">
              <w:rPr>
                <w:rFonts w:ascii="Georgia" w:hAnsi="Georgia" w:cs="Georgia"/>
                <w:spacing w:val="-7"/>
                <w:sz w:val="20"/>
                <w:szCs w:val="20"/>
                <w:lang w:val="es-DO"/>
              </w:rPr>
              <w:t xml:space="preserve"> </w:t>
            </w:r>
            <w:proofErr w:type="spellStart"/>
            <w:r w:rsidRPr="001D575A">
              <w:rPr>
                <w:rFonts w:ascii="Georgia" w:hAnsi="Georgia" w:cs="Georgia"/>
                <w:sz w:val="20"/>
                <w:szCs w:val="20"/>
                <w:lang w:val="es-DO"/>
              </w:rPr>
              <w:t>no</w:t>
            </w:r>
            <w:r w:rsidRPr="001D575A">
              <w:rPr>
                <w:rFonts w:ascii="Georgia" w:hAnsi="Georgia" w:cs="Georgia"/>
                <w:spacing w:val="-2"/>
                <w:sz w:val="20"/>
                <w:szCs w:val="20"/>
                <w:lang w:val="es-DO"/>
              </w:rPr>
              <w:t>r</w:t>
            </w:r>
            <w:r w:rsidRPr="001D575A">
              <w:rPr>
                <w:rFonts w:ascii="Georgia" w:hAnsi="Georgia" w:cs="Georgia"/>
                <w:sz w:val="20"/>
                <w:szCs w:val="20"/>
                <w:lang w:val="es-DO"/>
              </w:rPr>
              <w:t>malizaci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pacing w:val="-8"/>
                <w:sz w:val="20"/>
                <w:szCs w:val="20"/>
                <w:lang w:val="es-DO"/>
              </w:rPr>
              <w:t xml:space="preserve"> </w:t>
            </w:r>
            <w:r w:rsidRPr="001D575A">
              <w:rPr>
                <w:rFonts w:ascii="Georgia" w:hAnsi="Georgia" w:cs="Georgia"/>
                <w:sz w:val="20"/>
                <w:szCs w:val="20"/>
                <w:lang w:val="es-DO"/>
              </w:rPr>
              <w:t>sobre</w:t>
            </w:r>
            <w:r w:rsidRPr="001D575A">
              <w:rPr>
                <w:rFonts w:ascii="Georgia" w:hAnsi="Georgia" w:cs="Georgia"/>
                <w:spacing w:val="-7"/>
                <w:sz w:val="20"/>
                <w:szCs w:val="20"/>
                <w:lang w:val="es-DO"/>
              </w:rPr>
              <w:t xml:space="preserve"> </w:t>
            </w:r>
            <w:r w:rsidRPr="001D575A">
              <w:rPr>
                <w:rFonts w:ascii="Georgia" w:hAnsi="Georgia" w:cs="Georgia"/>
                <w:sz w:val="20"/>
                <w:szCs w:val="20"/>
                <w:lang w:val="es-DO"/>
              </w:rPr>
              <w:t>la</w:t>
            </w:r>
            <w:r w:rsidRPr="001D575A">
              <w:rPr>
                <w:rFonts w:ascii="Georgia" w:hAnsi="Georgia" w:cs="Georgia"/>
                <w:spacing w:val="-8"/>
                <w:sz w:val="20"/>
                <w:szCs w:val="20"/>
                <w:lang w:val="es-DO"/>
              </w:rPr>
              <w:t xml:space="preserve"> </w:t>
            </w:r>
            <w:proofErr w:type="spellStart"/>
            <w:r w:rsidRPr="001D575A">
              <w:rPr>
                <w:rFonts w:ascii="Georgia" w:hAnsi="Georgia" w:cs="Georgia"/>
                <w:sz w:val="20"/>
                <w:szCs w:val="20"/>
                <w:lang w:val="es-DO"/>
              </w:rPr>
              <w:t>efi</w:t>
            </w:r>
            <w:proofErr w:type="spellEnd"/>
            <w:r w:rsidRPr="001D575A">
              <w:rPr>
                <w:rFonts w:ascii="Georgia" w:hAnsi="Georgia" w:cs="Georgia"/>
                <w:sz w:val="20"/>
                <w:szCs w:val="20"/>
                <w:lang w:val="es-DO"/>
              </w:rPr>
              <w:t>-</w:t>
            </w:r>
            <w:r w:rsidRPr="001D575A">
              <w:rPr>
                <w:rFonts w:ascii="Georgia" w:hAnsi="Georgia" w:cs="Georgia"/>
                <w:w w:val="89"/>
                <w:sz w:val="20"/>
                <w:szCs w:val="20"/>
                <w:lang w:val="es-DO"/>
              </w:rPr>
              <w:t xml:space="preserve"> </w:t>
            </w:r>
            <w:r w:rsidRPr="001D575A">
              <w:rPr>
                <w:rFonts w:ascii="Georgia" w:hAnsi="Georgia" w:cs="Georgia"/>
                <w:sz w:val="20"/>
                <w:szCs w:val="20"/>
                <w:lang w:val="es-DO"/>
              </w:rPr>
              <w:t>ciencia</w:t>
            </w:r>
            <w:r w:rsidRPr="001D575A">
              <w:rPr>
                <w:rFonts w:ascii="Georgia" w:hAnsi="Georgia" w:cs="Georgia"/>
                <w:spacing w:val="-17"/>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6"/>
                <w:sz w:val="20"/>
                <w:szCs w:val="20"/>
                <w:lang w:val="es-DO"/>
              </w:rPr>
              <w:t xml:space="preserve"> </w:t>
            </w:r>
            <w:r w:rsidRPr="001D575A">
              <w:rPr>
                <w:rFonts w:ascii="Georgia" w:hAnsi="Georgia" w:cs="Georgia"/>
                <w:sz w:val="20"/>
                <w:szCs w:val="20"/>
                <w:lang w:val="es-DO"/>
              </w:rPr>
              <w:t>las</w:t>
            </w:r>
            <w:r w:rsidRPr="001D575A">
              <w:rPr>
                <w:rFonts w:ascii="Georgia" w:hAnsi="Georgia" w:cs="Georgia"/>
                <w:spacing w:val="-17"/>
                <w:sz w:val="20"/>
                <w:szCs w:val="20"/>
                <w:lang w:val="es-DO"/>
              </w:rPr>
              <w:t xml:space="preserve"> </w:t>
            </w:r>
            <w:r w:rsidRPr="001D575A">
              <w:rPr>
                <w:rFonts w:ascii="Georgia" w:hAnsi="Georgia" w:cs="Georgia"/>
                <w:sz w:val="20"/>
                <w:szCs w:val="20"/>
                <w:lang w:val="es-DO"/>
              </w:rPr>
              <w:t>operaciones</w:t>
            </w:r>
            <w:r w:rsidRPr="001D575A">
              <w:rPr>
                <w:rFonts w:ascii="Georgia" w:hAnsi="Georgia" w:cs="Georgia"/>
                <w:spacing w:val="-16"/>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7"/>
                <w:sz w:val="20"/>
                <w:szCs w:val="20"/>
                <w:lang w:val="es-DO"/>
              </w:rPr>
              <w:t xml:space="preserve"> </w:t>
            </w:r>
            <w:r w:rsidRPr="001D575A">
              <w:rPr>
                <w:rFonts w:ascii="Georgia" w:hAnsi="Georgia" w:cs="Georgia"/>
                <w:sz w:val="20"/>
                <w:szCs w:val="20"/>
                <w:lang w:val="es-DO"/>
              </w:rPr>
              <w:t>base</w:t>
            </w:r>
            <w:r w:rsidRPr="001D575A">
              <w:rPr>
                <w:rFonts w:ascii="Georgia" w:hAnsi="Georgia" w:cs="Georgia"/>
                <w:spacing w:val="-16"/>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7"/>
                <w:sz w:val="20"/>
                <w:szCs w:val="20"/>
                <w:lang w:val="es-DO"/>
              </w:rPr>
              <w:t xml:space="preserve"> </w:t>
            </w:r>
            <w:r w:rsidRPr="001D575A">
              <w:rPr>
                <w:rFonts w:ascii="Georgia" w:hAnsi="Georgia" w:cs="Georgia"/>
                <w:spacing w:val="-2"/>
                <w:sz w:val="20"/>
                <w:szCs w:val="20"/>
                <w:lang w:val="es-DO"/>
              </w:rPr>
              <w:t>datos</w:t>
            </w:r>
            <w:r w:rsidRPr="001D575A">
              <w:rPr>
                <w:rFonts w:ascii="Georgia" w:hAnsi="Georgia" w:cs="Georgia"/>
                <w:spacing w:val="-1"/>
                <w:sz w:val="20"/>
                <w:szCs w:val="20"/>
                <w:lang w:val="es-DO"/>
              </w:rPr>
              <w:t>,</w:t>
            </w:r>
            <w:r w:rsidRPr="001D575A">
              <w:rPr>
                <w:rFonts w:ascii="Georgia" w:hAnsi="Georgia" w:cs="Georgia"/>
                <w:spacing w:val="-16"/>
                <w:sz w:val="20"/>
                <w:szCs w:val="20"/>
                <w:lang w:val="es-DO"/>
              </w:rPr>
              <w:t xml:space="preserve"> </w:t>
            </w:r>
            <w:r w:rsidRPr="001D575A">
              <w:rPr>
                <w:rFonts w:ascii="Georgia" w:hAnsi="Georgia" w:cs="Georgia"/>
                <w:sz w:val="20"/>
                <w:szCs w:val="20"/>
                <w:lang w:val="es-DO"/>
              </w:rPr>
              <w:t>especial-</w:t>
            </w:r>
            <w:r w:rsidRPr="001D575A">
              <w:rPr>
                <w:rFonts w:ascii="Georgia" w:hAnsi="Georgia" w:cs="Georgia"/>
                <w:spacing w:val="30"/>
                <w:w w:val="95"/>
                <w:sz w:val="20"/>
                <w:szCs w:val="20"/>
                <w:lang w:val="es-DO"/>
              </w:rPr>
              <w:t xml:space="preserve"> </w:t>
            </w:r>
            <w:r w:rsidRPr="001D575A">
              <w:rPr>
                <w:rFonts w:ascii="Georgia" w:hAnsi="Georgia" w:cs="Georgia"/>
                <w:sz w:val="20"/>
                <w:szCs w:val="20"/>
                <w:lang w:val="es-DO"/>
              </w:rPr>
              <w:t>me</w:t>
            </w:r>
            <w:r w:rsidRPr="001D575A">
              <w:rPr>
                <w:rFonts w:ascii="Georgia" w:hAnsi="Georgia" w:cs="Georgia"/>
                <w:spacing w:val="-7"/>
                <w:sz w:val="20"/>
                <w:szCs w:val="20"/>
                <w:lang w:val="es-DO"/>
              </w:rPr>
              <w:t>n</w:t>
            </w:r>
            <w:r w:rsidRPr="001D575A">
              <w:rPr>
                <w:rFonts w:ascii="Georgia" w:hAnsi="Georgia" w:cs="Georgia"/>
                <w:sz w:val="20"/>
                <w:szCs w:val="20"/>
                <w:lang w:val="es-DO"/>
              </w:rPr>
              <w:t>te</w:t>
            </w:r>
            <w:r w:rsidRPr="001D575A">
              <w:rPr>
                <w:rFonts w:ascii="Georgia" w:hAnsi="Georgia" w:cs="Georgia"/>
                <w:spacing w:val="-11"/>
                <w:sz w:val="20"/>
                <w:szCs w:val="20"/>
                <w:lang w:val="es-DO"/>
              </w:rPr>
              <w:t xml:space="preserve"> </w:t>
            </w:r>
            <w:r w:rsidRPr="001D575A">
              <w:rPr>
                <w:rFonts w:ascii="Georgia" w:hAnsi="Georgia" w:cs="Georgia"/>
                <w:sz w:val="20"/>
                <w:szCs w:val="20"/>
                <w:lang w:val="es-DO"/>
              </w:rPr>
              <w:t>la</w:t>
            </w:r>
            <w:r w:rsidRPr="001D575A">
              <w:rPr>
                <w:rFonts w:ascii="Georgia" w:hAnsi="Georgia" w:cs="Georgia"/>
                <w:spacing w:val="-11"/>
                <w:sz w:val="20"/>
                <w:szCs w:val="20"/>
                <w:lang w:val="es-DO"/>
              </w:rPr>
              <w:t xml:space="preserve"> </w:t>
            </w:r>
            <w:proofErr w:type="spellStart"/>
            <w:r w:rsidRPr="001D575A">
              <w:rPr>
                <w:rFonts w:ascii="Georgia" w:hAnsi="Georgia" w:cs="Georgia"/>
                <w:sz w:val="20"/>
                <w:szCs w:val="20"/>
                <w:lang w:val="es-DO"/>
              </w:rPr>
              <w:t>utilizaci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pacing w:val="-11"/>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0"/>
                <w:sz w:val="20"/>
                <w:szCs w:val="20"/>
                <w:lang w:val="es-DO"/>
              </w:rPr>
              <w:t xml:space="preserve"> </w:t>
            </w:r>
            <w:r w:rsidRPr="001D575A">
              <w:rPr>
                <w:rFonts w:ascii="Georgia" w:hAnsi="Georgia" w:cs="Georgia"/>
                <w:sz w:val="20"/>
                <w:szCs w:val="20"/>
                <w:lang w:val="es-DO"/>
              </w:rPr>
              <w:t>consultas.</w:t>
            </w:r>
          </w:p>
          <w:p w:rsidR="008A5DA3" w:rsidRPr="001D575A" w:rsidRDefault="008A5DA3" w:rsidP="00CF7B9A">
            <w:pPr>
              <w:pStyle w:val="TableParagraph"/>
              <w:kinsoku w:val="0"/>
              <w:overflowPunct w:val="0"/>
              <w:spacing w:before="159" w:line="252" w:lineRule="auto"/>
              <w:ind w:left="617" w:right="116"/>
              <w:jc w:val="both"/>
              <w:rPr>
                <w:rFonts w:ascii="Georgia" w:hAnsi="Georgia" w:cs="Georgia"/>
                <w:sz w:val="20"/>
                <w:szCs w:val="20"/>
                <w:lang w:val="es-DO"/>
              </w:rPr>
            </w:pPr>
            <w:r w:rsidRPr="001D575A">
              <w:rPr>
                <w:rFonts w:ascii="Georgia" w:hAnsi="Georgia" w:cs="Georgia"/>
                <w:spacing w:val="-2"/>
                <w:sz w:val="20"/>
                <w:szCs w:val="20"/>
                <w:lang w:val="es-DO"/>
              </w:rPr>
              <w:t>Descri</w:t>
            </w:r>
            <w:r w:rsidRPr="001D575A">
              <w:rPr>
                <w:rFonts w:ascii="Georgia" w:hAnsi="Georgia" w:cs="Georgia"/>
                <w:spacing w:val="-1"/>
                <w:sz w:val="20"/>
                <w:szCs w:val="20"/>
                <w:lang w:val="es-DO"/>
              </w:rPr>
              <w:t>b</w:t>
            </w:r>
            <w:r w:rsidRPr="001D575A">
              <w:rPr>
                <w:rFonts w:ascii="Georgia" w:hAnsi="Georgia" w:cs="Georgia"/>
                <w:spacing w:val="-2"/>
                <w:sz w:val="20"/>
                <w:szCs w:val="20"/>
                <w:lang w:val="es-DO"/>
              </w:rPr>
              <w:t>ir</w:t>
            </w:r>
            <w:r w:rsidRPr="001D575A">
              <w:rPr>
                <w:rFonts w:ascii="Georgia" w:hAnsi="Georgia" w:cs="Georgia"/>
                <w:spacing w:val="-23"/>
                <w:sz w:val="20"/>
                <w:szCs w:val="20"/>
                <w:lang w:val="es-DO"/>
              </w:rPr>
              <w:t xml:space="preserve"> </w:t>
            </w:r>
            <w:r w:rsidRPr="001D575A">
              <w:rPr>
                <w:rFonts w:ascii="Georgia" w:hAnsi="Georgia" w:cs="Georgia"/>
                <w:sz w:val="20"/>
                <w:szCs w:val="20"/>
                <w:lang w:val="es-DO"/>
              </w:rPr>
              <w:t>que</w:t>
            </w:r>
            <w:r w:rsidRPr="001D575A">
              <w:rPr>
                <w:rFonts w:ascii="Georgia" w:hAnsi="Georgia" w:cs="Georgia"/>
                <w:spacing w:val="-22"/>
                <w:sz w:val="20"/>
                <w:szCs w:val="20"/>
                <w:lang w:val="es-DO"/>
              </w:rPr>
              <w:t xml:space="preserve"> </w:t>
            </w:r>
            <w:r w:rsidRPr="001D575A">
              <w:rPr>
                <w:rFonts w:ascii="Georgia" w:hAnsi="Georgia" w:cs="Georgia"/>
                <w:sz w:val="20"/>
                <w:szCs w:val="20"/>
                <w:lang w:val="es-DO"/>
              </w:rPr>
              <w:t>es</w:t>
            </w:r>
            <w:r w:rsidRPr="001D575A">
              <w:rPr>
                <w:rFonts w:ascii="Georgia" w:hAnsi="Georgia" w:cs="Georgia"/>
                <w:spacing w:val="-22"/>
                <w:sz w:val="20"/>
                <w:szCs w:val="20"/>
                <w:lang w:val="es-DO"/>
              </w:rPr>
              <w:t xml:space="preserve"> </w:t>
            </w:r>
            <w:r w:rsidRPr="001D575A">
              <w:rPr>
                <w:rFonts w:ascii="Georgia" w:hAnsi="Georgia" w:cs="Georgia"/>
                <w:sz w:val="20"/>
                <w:szCs w:val="20"/>
                <w:lang w:val="es-DO"/>
              </w:rPr>
              <w:t>una</w:t>
            </w:r>
            <w:r w:rsidRPr="001D575A">
              <w:rPr>
                <w:rFonts w:ascii="Georgia" w:hAnsi="Georgia" w:cs="Georgia"/>
                <w:spacing w:val="-23"/>
                <w:sz w:val="20"/>
                <w:szCs w:val="20"/>
                <w:lang w:val="es-DO"/>
              </w:rPr>
              <w:t xml:space="preserve"> </w:t>
            </w:r>
            <w:r w:rsidRPr="001D575A">
              <w:rPr>
                <w:rFonts w:ascii="Georgia" w:hAnsi="Georgia" w:cs="Georgia"/>
                <w:sz w:val="20"/>
                <w:szCs w:val="20"/>
                <w:lang w:val="es-DO"/>
              </w:rPr>
              <w:t>dependencia</w:t>
            </w:r>
            <w:r w:rsidRPr="001D575A">
              <w:rPr>
                <w:rFonts w:ascii="Georgia" w:hAnsi="Georgia" w:cs="Georgia"/>
                <w:spacing w:val="-22"/>
                <w:sz w:val="20"/>
                <w:szCs w:val="20"/>
                <w:lang w:val="es-DO"/>
              </w:rPr>
              <w:t xml:space="preserve"> </w:t>
            </w:r>
            <w:proofErr w:type="spellStart"/>
            <w:r w:rsidRPr="001D575A">
              <w:rPr>
                <w:rFonts w:ascii="Georgia" w:hAnsi="Georgia" w:cs="Georgia"/>
                <w:spacing w:val="-3"/>
                <w:sz w:val="20"/>
                <w:szCs w:val="20"/>
                <w:lang w:val="es-DO"/>
              </w:rPr>
              <w:t>mul</w:t>
            </w:r>
            <w:r w:rsidRPr="001D575A">
              <w:rPr>
                <w:rFonts w:ascii="Georgia" w:hAnsi="Georgia" w:cs="Georgia"/>
                <w:spacing w:val="-2"/>
                <w:sz w:val="20"/>
                <w:szCs w:val="20"/>
                <w:lang w:val="es-DO"/>
              </w:rPr>
              <w:t>tiv</w:t>
            </w:r>
            <w:r w:rsidRPr="001D575A">
              <w:rPr>
                <w:rFonts w:ascii="Georgia" w:hAnsi="Georgia" w:cs="Georgia"/>
                <w:spacing w:val="-3"/>
                <w:sz w:val="20"/>
                <w:szCs w:val="20"/>
                <w:lang w:val="es-DO"/>
              </w:rPr>
              <w:t>aluada</w:t>
            </w:r>
            <w:proofErr w:type="spellEnd"/>
            <w:r w:rsidRPr="001D575A">
              <w:rPr>
                <w:rFonts w:ascii="Georgia" w:hAnsi="Georgia" w:cs="Georgia"/>
                <w:spacing w:val="-22"/>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23"/>
                <w:sz w:val="20"/>
                <w:szCs w:val="20"/>
                <w:lang w:val="es-DO"/>
              </w:rPr>
              <w:t xml:space="preserve"> </w:t>
            </w:r>
            <w:r w:rsidRPr="001D575A">
              <w:rPr>
                <w:rFonts w:ascii="Georgia" w:hAnsi="Georgia" w:cs="Georgia"/>
                <w:sz w:val="20"/>
                <w:szCs w:val="20"/>
                <w:lang w:val="es-DO"/>
              </w:rPr>
              <w:t>que</w:t>
            </w:r>
            <w:r w:rsidRPr="001D575A">
              <w:rPr>
                <w:rFonts w:ascii="Georgia" w:hAnsi="Georgia" w:cs="Georgia"/>
                <w:spacing w:val="37"/>
                <w:w w:val="93"/>
                <w:sz w:val="20"/>
                <w:szCs w:val="20"/>
                <w:lang w:val="es-DO"/>
              </w:rPr>
              <w:t xml:space="preserve"> </w:t>
            </w:r>
            <w:r w:rsidRPr="001D575A">
              <w:rPr>
                <w:rFonts w:ascii="Georgia" w:hAnsi="Georgia" w:cs="Georgia"/>
                <w:sz w:val="20"/>
                <w:szCs w:val="20"/>
                <w:lang w:val="es-DO"/>
              </w:rPr>
              <w:t>ti</w:t>
            </w:r>
            <w:r w:rsidRPr="001D575A">
              <w:rPr>
                <w:rFonts w:ascii="Georgia" w:hAnsi="Georgia" w:cs="Georgia"/>
                <w:spacing w:val="5"/>
                <w:sz w:val="20"/>
                <w:szCs w:val="20"/>
                <w:lang w:val="es-DO"/>
              </w:rPr>
              <w:t>p</w:t>
            </w:r>
            <w:r w:rsidRPr="001D575A">
              <w:rPr>
                <w:rFonts w:ascii="Georgia" w:hAnsi="Georgia" w:cs="Georgia"/>
                <w:sz w:val="20"/>
                <w:szCs w:val="20"/>
                <w:lang w:val="es-DO"/>
              </w:rPr>
              <w:t>o</w:t>
            </w:r>
            <w:r w:rsidRPr="001D575A">
              <w:rPr>
                <w:rFonts w:ascii="Georgia" w:hAnsi="Georgia" w:cs="Georgia"/>
                <w:spacing w:val="-19"/>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9"/>
                <w:sz w:val="20"/>
                <w:szCs w:val="20"/>
                <w:lang w:val="es-DO"/>
              </w:rPr>
              <w:t xml:space="preserve"> </w:t>
            </w:r>
            <w:r w:rsidRPr="001D575A">
              <w:rPr>
                <w:rFonts w:ascii="Georgia" w:hAnsi="Georgia" w:cs="Georgia"/>
                <w:sz w:val="20"/>
                <w:szCs w:val="20"/>
                <w:lang w:val="es-DO"/>
              </w:rPr>
              <w:t>res</w:t>
            </w:r>
            <w:r w:rsidRPr="001D575A">
              <w:rPr>
                <w:rFonts w:ascii="Georgia" w:hAnsi="Georgia" w:cs="Georgia"/>
                <w:spacing w:val="-2"/>
                <w:sz w:val="20"/>
                <w:szCs w:val="20"/>
                <w:lang w:val="es-DO"/>
              </w:rPr>
              <w:t>t</w:t>
            </w:r>
            <w:r w:rsidRPr="001D575A">
              <w:rPr>
                <w:rFonts w:ascii="Georgia" w:hAnsi="Georgia" w:cs="Georgia"/>
                <w:sz w:val="20"/>
                <w:szCs w:val="20"/>
                <w:lang w:val="es-DO"/>
              </w:rPr>
              <w:t>ri</w:t>
            </w:r>
            <w:r w:rsidRPr="001D575A">
              <w:rPr>
                <w:rFonts w:ascii="Georgia" w:hAnsi="Georgia" w:cs="Georgia"/>
                <w:spacing w:val="-2"/>
                <w:sz w:val="20"/>
                <w:szCs w:val="20"/>
                <w:lang w:val="es-DO"/>
              </w:rPr>
              <w:t>c</w:t>
            </w:r>
            <w:r w:rsidRPr="001D575A">
              <w:rPr>
                <w:rFonts w:ascii="Georgia" w:hAnsi="Georgia" w:cs="Georgia"/>
                <w:sz w:val="20"/>
                <w:szCs w:val="20"/>
                <w:lang w:val="es-DO"/>
              </w:rPr>
              <w:t>ciones</w:t>
            </w:r>
            <w:r w:rsidRPr="001D575A">
              <w:rPr>
                <w:rFonts w:ascii="Georgia" w:hAnsi="Georgia" w:cs="Georgia"/>
                <w:spacing w:val="-22"/>
                <w:sz w:val="20"/>
                <w:szCs w:val="20"/>
                <w:lang w:val="es-DO"/>
              </w:rPr>
              <w:t xml:space="preserve"> </w:t>
            </w:r>
            <w:r w:rsidRPr="001D575A">
              <w:rPr>
                <w:rFonts w:ascii="Georgia" w:hAnsi="Georgia" w:cs="Georgia"/>
                <w:spacing w:val="-95"/>
                <w:sz w:val="20"/>
                <w:szCs w:val="20"/>
                <w:lang w:val="es-DO"/>
              </w:rPr>
              <w:t>´</w:t>
            </w:r>
            <w:r w:rsidRPr="001D575A">
              <w:rPr>
                <w:rFonts w:ascii="Georgia" w:hAnsi="Georgia" w:cs="Georgia"/>
                <w:sz w:val="20"/>
                <w:szCs w:val="20"/>
                <w:lang w:val="es-DO"/>
              </w:rPr>
              <w:t>e</w:t>
            </w:r>
            <w:r w:rsidRPr="001D575A">
              <w:rPr>
                <w:rFonts w:ascii="Georgia" w:hAnsi="Georgia" w:cs="Georgia"/>
                <w:spacing w:val="-2"/>
                <w:sz w:val="20"/>
                <w:szCs w:val="20"/>
                <w:lang w:val="es-DO"/>
              </w:rPr>
              <w:t>s</w:t>
            </w:r>
            <w:r w:rsidRPr="001D575A">
              <w:rPr>
                <w:rFonts w:ascii="Georgia" w:hAnsi="Georgia" w:cs="Georgia"/>
                <w:sz w:val="20"/>
                <w:szCs w:val="20"/>
                <w:lang w:val="es-DO"/>
              </w:rPr>
              <w:t>ta</w:t>
            </w:r>
            <w:r w:rsidRPr="001D575A">
              <w:rPr>
                <w:rFonts w:ascii="Georgia" w:hAnsi="Georgia" w:cs="Georgia"/>
                <w:spacing w:val="-19"/>
                <w:sz w:val="20"/>
                <w:szCs w:val="20"/>
                <w:lang w:val="es-DO"/>
              </w:rPr>
              <w:t xml:space="preserve"> </w:t>
            </w:r>
            <w:r w:rsidRPr="001D575A">
              <w:rPr>
                <w:rFonts w:ascii="Georgia" w:hAnsi="Georgia" w:cs="Georgia"/>
                <w:sz w:val="20"/>
                <w:szCs w:val="20"/>
                <w:lang w:val="es-DO"/>
              </w:rPr>
              <w:t>es</w:t>
            </w:r>
            <w:r w:rsidRPr="001D575A">
              <w:rPr>
                <w:rFonts w:ascii="Georgia" w:hAnsi="Georgia" w:cs="Georgia"/>
                <w:spacing w:val="5"/>
                <w:sz w:val="20"/>
                <w:szCs w:val="20"/>
                <w:lang w:val="es-DO"/>
              </w:rPr>
              <w:t>p</w:t>
            </w:r>
            <w:r w:rsidRPr="001D575A">
              <w:rPr>
                <w:rFonts w:ascii="Georgia" w:hAnsi="Georgia" w:cs="Georgia"/>
                <w:sz w:val="20"/>
                <w:szCs w:val="20"/>
                <w:lang w:val="es-DO"/>
              </w:rPr>
              <w:t>ecifi</w:t>
            </w:r>
            <w:r w:rsidRPr="001D575A">
              <w:rPr>
                <w:rFonts w:ascii="Georgia" w:hAnsi="Georgia" w:cs="Georgia"/>
                <w:spacing w:val="-2"/>
                <w:sz w:val="20"/>
                <w:szCs w:val="20"/>
                <w:lang w:val="es-DO"/>
              </w:rPr>
              <w:t>c</w:t>
            </w:r>
            <w:r w:rsidRPr="001D575A">
              <w:rPr>
                <w:rFonts w:ascii="Georgia" w:hAnsi="Georgia" w:cs="Georgia"/>
                <w:sz w:val="20"/>
                <w:szCs w:val="20"/>
                <w:lang w:val="es-DO"/>
              </w:rPr>
              <w:t>a.</w:t>
            </w:r>
          </w:p>
          <w:p w:rsidR="008A5DA3" w:rsidRPr="001D575A" w:rsidRDefault="008A5DA3" w:rsidP="00CF7B9A">
            <w:pPr>
              <w:pStyle w:val="TableParagraph"/>
              <w:kinsoku w:val="0"/>
              <w:overflowPunct w:val="0"/>
              <w:spacing w:before="159" w:line="252" w:lineRule="auto"/>
              <w:ind w:left="617" w:right="116"/>
              <w:jc w:val="both"/>
              <w:rPr>
                <w:lang w:val="es-DO"/>
              </w:rPr>
            </w:pPr>
            <w:r w:rsidRPr="001D575A">
              <w:rPr>
                <w:rFonts w:ascii="Georgia" w:hAnsi="Georgia" w:cs="Georgia"/>
                <w:sz w:val="20"/>
                <w:szCs w:val="20"/>
                <w:lang w:val="es-DO"/>
              </w:rPr>
              <w:t>Explicar</w:t>
            </w:r>
            <w:r w:rsidRPr="001D575A">
              <w:rPr>
                <w:rFonts w:ascii="Georgia" w:hAnsi="Georgia" w:cs="Georgia"/>
                <w:spacing w:val="-1"/>
                <w:sz w:val="20"/>
                <w:szCs w:val="20"/>
                <w:lang w:val="es-DO"/>
              </w:rPr>
              <w:t xml:space="preserve"> </w:t>
            </w:r>
            <w:r w:rsidRPr="001D575A">
              <w:rPr>
                <w:rFonts w:ascii="Georgia" w:hAnsi="Georgia" w:cs="Georgia"/>
                <w:spacing w:val="5"/>
                <w:sz w:val="20"/>
                <w:szCs w:val="20"/>
                <w:lang w:val="es-DO"/>
              </w:rPr>
              <w:t>p</w:t>
            </w:r>
            <w:r w:rsidRPr="001D575A">
              <w:rPr>
                <w:rFonts w:ascii="Georgia" w:hAnsi="Georgia" w:cs="Georgia"/>
                <w:sz w:val="20"/>
                <w:szCs w:val="20"/>
                <w:lang w:val="es-DO"/>
              </w:rPr>
              <w:t xml:space="preserve">or </w:t>
            </w:r>
            <w:proofErr w:type="spellStart"/>
            <w:r w:rsidRPr="001D575A">
              <w:rPr>
                <w:rFonts w:ascii="Georgia" w:hAnsi="Georgia" w:cs="Georgia"/>
                <w:sz w:val="20"/>
                <w:szCs w:val="20"/>
                <w:lang w:val="es-DO"/>
              </w:rPr>
              <w:t>q</w:t>
            </w:r>
            <w:r w:rsidRPr="001D575A">
              <w:rPr>
                <w:rFonts w:ascii="Georgia" w:hAnsi="Georgia" w:cs="Georgia"/>
                <w:spacing w:val="-7"/>
                <w:sz w:val="20"/>
                <w:szCs w:val="20"/>
                <w:lang w:val="es-DO"/>
              </w:rPr>
              <w:t>u</w:t>
            </w:r>
            <w:r w:rsidRPr="001D575A">
              <w:rPr>
                <w:rFonts w:ascii="Georgia" w:hAnsi="Georgia" w:cs="Georgia"/>
                <w:spacing w:val="-96"/>
                <w:sz w:val="20"/>
                <w:szCs w:val="20"/>
                <w:lang w:val="es-DO"/>
              </w:rPr>
              <w:t>´</w:t>
            </w:r>
            <w:r w:rsidRPr="001D575A">
              <w:rPr>
                <w:rFonts w:ascii="Georgia" w:hAnsi="Georgia" w:cs="Georgia"/>
                <w:sz w:val="20"/>
                <w:szCs w:val="20"/>
                <w:lang w:val="es-DO"/>
              </w:rPr>
              <w:t>e</w:t>
            </w:r>
            <w:proofErr w:type="spellEnd"/>
            <w:r w:rsidRPr="001D575A">
              <w:rPr>
                <w:rFonts w:ascii="Georgia" w:hAnsi="Georgia" w:cs="Georgia"/>
                <w:spacing w:val="-1"/>
                <w:sz w:val="20"/>
                <w:szCs w:val="20"/>
                <w:lang w:val="es-DO"/>
              </w:rPr>
              <w:t xml:space="preserve"> </w:t>
            </w:r>
            <w:r w:rsidRPr="001D575A">
              <w:rPr>
                <w:rFonts w:ascii="Georgia" w:hAnsi="Georgia" w:cs="Georgia"/>
                <w:sz w:val="20"/>
                <w:szCs w:val="20"/>
                <w:lang w:val="es-DO"/>
              </w:rPr>
              <w:t xml:space="preserve">4NF es </w:t>
            </w:r>
            <w:proofErr w:type="spellStart"/>
            <w:r w:rsidRPr="001D575A">
              <w:rPr>
                <w:rFonts w:ascii="Georgia" w:hAnsi="Georgia" w:cs="Georgia"/>
                <w:spacing w:val="-111"/>
                <w:sz w:val="20"/>
                <w:szCs w:val="20"/>
                <w:lang w:val="es-DO"/>
              </w:rPr>
              <w:t>u</w:t>
            </w:r>
            <w:r w:rsidRPr="001D575A">
              <w:rPr>
                <w:rFonts w:ascii="Georgia" w:hAnsi="Georgia" w:cs="Georgia"/>
                <w:spacing w:val="6"/>
                <w:sz w:val="20"/>
                <w:szCs w:val="20"/>
                <w:lang w:val="es-DO"/>
              </w:rPr>
              <w:t>´</w:t>
            </w:r>
            <w:r w:rsidRPr="001D575A">
              <w:rPr>
                <w:rFonts w:ascii="Georgia" w:hAnsi="Georgia" w:cs="Georgia"/>
                <w:spacing w:val="-1"/>
                <w:sz w:val="20"/>
                <w:szCs w:val="20"/>
                <w:lang w:val="es-DO"/>
              </w:rPr>
              <w:t>t</w:t>
            </w:r>
            <w:r w:rsidRPr="001D575A">
              <w:rPr>
                <w:rFonts w:ascii="Georgia" w:hAnsi="Georgia" w:cs="Georgia"/>
                <w:sz w:val="20"/>
                <w:szCs w:val="20"/>
                <w:lang w:val="es-DO"/>
              </w:rPr>
              <w:t>il</w:t>
            </w:r>
            <w:proofErr w:type="spellEnd"/>
            <w:r w:rsidRPr="001D575A">
              <w:rPr>
                <w:rFonts w:ascii="Georgia" w:hAnsi="Georgia" w:cs="Georgia"/>
                <w:sz w:val="20"/>
                <w:szCs w:val="20"/>
                <w:lang w:val="es-DO"/>
              </w:rPr>
              <w:t xml:space="preserve"> en el </w:t>
            </w:r>
            <w:proofErr w:type="spellStart"/>
            <w:r w:rsidRPr="001D575A">
              <w:rPr>
                <w:rFonts w:ascii="Georgia" w:hAnsi="Georgia" w:cs="Georgia"/>
                <w:sz w:val="20"/>
                <w:szCs w:val="20"/>
                <w:lang w:val="es-DO"/>
              </w:rPr>
              <w:t>dise</w:t>
            </w:r>
            <w:r w:rsidRPr="001D575A">
              <w:rPr>
                <w:rFonts w:ascii="Georgia" w:hAnsi="Georgia" w:cs="Georgia"/>
                <w:spacing w:val="-114"/>
                <w:sz w:val="20"/>
                <w:szCs w:val="20"/>
                <w:lang w:val="es-DO"/>
              </w:rPr>
              <w:t>n</w:t>
            </w:r>
            <w:r w:rsidRPr="001D575A">
              <w:rPr>
                <w:rFonts w:ascii="Georgia" w:hAnsi="Georgia" w:cs="Georgia"/>
                <w:spacing w:val="5"/>
                <w:sz w:val="20"/>
                <w:szCs w:val="20"/>
                <w:lang w:val="es-DO"/>
              </w:rPr>
              <w:t>˜</w:t>
            </w:r>
            <w:r w:rsidRPr="001D575A">
              <w:rPr>
                <w:rFonts w:ascii="Georgia" w:hAnsi="Georgia" w:cs="Georgia"/>
                <w:sz w:val="20"/>
                <w:szCs w:val="20"/>
                <w:lang w:val="es-DO"/>
              </w:rPr>
              <w:t>o</w:t>
            </w:r>
            <w:proofErr w:type="spellEnd"/>
            <w:r w:rsidRPr="001D575A">
              <w:rPr>
                <w:rFonts w:ascii="Georgia" w:hAnsi="Georgia" w:cs="Georgia"/>
                <w:sz w:val="20"/>
                <w:szCs w:val="20"/>
                <w:lang w:val="es-DO"/>
              </w:rPr>
              <w:t xml:space="preserve"> del</w:t>
            </w:r>
            <w:r w:rsidRPr="001D575A">
              <w:rPr>
                <w:rFonts w:ascii="Georgia" w:hAnsi="Georgia" w:cs="Georgia"/>
                <w:spacing w:val="-1"/>
                <w:sz w:val="20"/>
                <w:szCs w:val="20"/>
                <w:lang w:val="es-DO"/>
              </w:rPr>
              <w:t xml:space="preserve"> </w:t>
            </w:r>
            <w:proofErr w:type="spellStart"/>
            <w:r w:rsidRPr="001D575A">
              <w:rPr>
                <w:rFonts w:ascii="Georgia" w:hAnsi="Georgia" w:cs="Georgia"/>
                <w:sz w:val="20"/>
                <w:szCs w:val="20"/>
                <w:lang w:val="es-DO"/>
              </w:rPr>
              <w:t>esque</w:t>
            </w:r>
            <w:proofErr w:type="spellEnd"/>
            <w:r w:rsidRPr="001D575A">
              <w:rPr>
                <w:rFonts w:ascii="Georgia" w:hAnsi="Georgia" w:cs="Georgia"/>
                <w:sz w:val="20"/>
                <w:szCs w:val="20"/>
                <w:lang w:val="es-DO"/>
              </w:rPr>
              <w:t>-</w:t>
            </w:r>
            <w:r w:rsidRPr="001D575A">
              <w:rPr>
                <w:rFonts w:ascii="Georgia" w:hAnsi="Georgia" w:cs="Georgia"/>
                <w:w w:val="90"/>
                <w:sz w:val="20"/>
                <w:szCs w:val="20"/>
                <w:lang w:val="es-DO"/>
              </w:rPr>
              <w:t xml:space="preserve"> </w:t>
            </w:r>
            <w:r w:rsidRPr="001D575A">
              <w:rPr>
                <w:rFonts w:ascii="Georgia" w:hAnsi="Georgia" w:cs="Georgia"/>
                <w:sz w:val="20"/>
                <w:szCs w:val="20"/>
                <w:lang w:val="es-DO"/>
              </w:rPr>
              <w:t>ma.</w:t>
            </w:r>
          </w:p>
        </w:tc>
        <w:tc>
          <w:tcPr>
            <w:tcW w:w="5266" w:type="dxa"/>
            <w:tcBorders>
              <w:top w:val="single" w:sz="3" w:space="0" w:color="000000"/>
              <w:left w:val="single" w:sz="3" w:space="0" w:color="000000"/>
              <w:bottom w:val="single" w:sz="3" w:space="0" w:color="000000"/>
              <w:right w:val="single" w:sz="3" w:space="0" w:color="000000"/>
            </w:tcBorders>
          </w:tcPr>
          <w:p w:rsidR="008A5DA3" w:rsidRPr="001D575A" w:rsidRDefault="008A5DA3" w:rsidP="00CF7B9A">
            <w:pPr>
              <w:pStyle w:val="TableParagraph"/>
              <w:kinsoku w:val="0"/>
              <w:overflowPunct w:val="0"/>
              <w:spacing w:before="11"/>
              <w:rPr>
                <w:sz w:val="27"/>
                <w:szCs w:val="27"/>
                <w:lang w:val="es-DO"/>
              </w:rPr>
            </w:pPr>
          </w:p>
          <w:p w:rsidR="008A5DA3" w:rsidRPr="001D575A" w:rsidRDefault="008A5DA3" w:rsidP="00CF7B9A">
            <w:pPr>
              <w:pStyle w:val="TableParagraph"/>
              <w:kinsoku w:val="0"/>
              <w:overflowPunct w:val="0"/>
              <w:spacing w:line="420" w:lineRule="auto"/>
              <w:ind w:left="617" w:right="2616"/>
              <w:rPr>
                <w:rFonts w:ascii="Georgia" w:hAnsi="Georgia" w:cs="Georgia"/>
                <w:sz w:val="20"/>
                <w:szCs w:val="20"/>
                <w:lang w:val="es-DO"/>
              </w:rPr>
            </w:pPr>
            <w:proofErr w:type="spellStart"/>
            <w:r w:rsidRPr="001D575A">
              <w:rPr>
                <w:rFonts w:ascii="Georgia" w:hAnsi="Georgia" w:cs="Georgia"/>
                <w:sz w:val="20"/>
                <w:szCs w:val="20"/>
                <w:lang w:val="es-DO"/>
              </w:rPr>
              <w:t>Dis</w:t>
            </w:r>
            <w:r w:rsidRPr="001D575A">
              <w:rPr>
                <w:rFonts w:ascii="Georgia" w:hAnsi="Georgia" w:cs="Georgia"/>
                <w:spacing w:val="-2"/>
                <w:sz w:val="20"/>
                <w:szCs w:val="20"/>
                <w:lang w:val="es-DO"/>
              </w:rPr>
              <w:t>e</w:t>
            </w:r>
            <w:r w:rsidRPr="001D575A">
              <w:rPr>
                <w:rFonts w:ascii="Georgia" w:hAnsi="Georgia" w:cs="Georgia"/>
                <w:spacing w:val="-114"/>
                <w:sz w:val="20"/>
                <w:szCs w:val="20"/>
                <w:lang w:val="es-DO"/>
              </w:rPr>
              <w:t>n</w:t>
            </w:r>
            <w:r w:rsidRPr="001D575A">
              <w:rPr>
                <w:rFonts w:ascii="Georgia" w:hAnsi="Georgia" w:cs="Georgia"/>
                <w:spacing w:val="6"/>
                <w:sz w:val="20"/>
                <w:szCs w:val="20"/>
                <w:lang w:val="es-DO"/>
              </w:rPr>
              <w:t>˜</w:t>
            </w:r>
            <w:r w:rsidRPr="001D575A">
              <w:rPr>
                <w:rFonts w:ascii="Georgia" w:hAnsi="Georgia" w:cs="Georgia"/>
                <w:sz w:val="20"/>
                <w:szCs w:val="20"/>
                <w:lang w:val="es-DO"/>
              </w:rPr>
              <w:t>o</w:t>
            </w:r>
            <w:proofErr w:type="spellEnd"/>
            <w:r w:rsidRPr="001D575A">
              <w:rPr>
                <w:rFonts w:ascii="Georgia" w:hAnsi="Georgia" w:cs="Georgia"/>
                <w:spacing w:val="-8"/>
                <w:sz w:val="20"/>
                <w:szCs w:val="20"/>
                <w:lang w:val="es-DO"/>
              </w:rPr>
              <w:t xml:space="preserve"> </w:t>
            </w:r>
            <w:r w:rsidRPr="001D575A">
              <w:rPr>
                <w:rFonts w:ascii="Georgia" w:hAnsi="Georgia" w:cs="Georgia"/>
                <w:sz w:val="20"/>
                <w:szCs w:val="20"/>
                <w:lang w:val="es-DO"/>
              </w:rPr>
              <w:t>base</w:t>
            </w:r>
            <w:r w:rsidRPr="001D575A">
              <w:rPr>
                <w:rFonts w:ascii="Georgia" w:hAnsi="Georgia" w:cs="Georgia"/>
                <w:spacing w:val="-7"/>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7"/>
                <w:sz w:val="20"/>
                <w:szCs w:val="20"/>
                <w:lang w:val="es-DO"/>
              </w:rPr>
              <w:t xml:space="preserve"> </w:t>
            </w:r>
            <w:r w:rsidRPr="001D575A">
              <w:rPr>
                <w:rFonts w:ascii="Georgia" w:hAnsi="Georgia" w:cs="Georgia"/>
                <w:sz w:val="20"/>
                <w:szCs w:val="20"/>
                <w:lang w:val="es-DO"/>
              </w:rPr>
              <w:t>dato</w:t>
            </w:r>
            <w:r w:rsidRPr="001D575A">
              <w:rPr>
                <w:rFonts w:ascii="Georgia" w:hAnsi="Georgia" w:cs="Georgia"/>
                <w:spacing w:val="-2"/>
                <w:sz w:val="20"/>
                <w:szCs w:val="20"/>
                <w:lang w:val="es-DO"/>
              </w:rPr>
              <w:t>s</w:t>
            </w:r>
            <w:r w:rsidRPr="001D575A">
              <w:rPr>
                <w:rFonts w:ascii="Georgia" w:hAnsi="Georgia" w:cs="Georgia"/>
                <w:sz w:val="20"/>
                <w:szCs w:val="20"/>
                <w:lang w:val="es-DO"/>
              </w:rPr>
              <w:t>.</w:t>
            </w:r>
            <w:r w:rsidRPr="001D575A">
              <w:rPr>
                <w:rFonts w:ascii="Georgia" w:hAnsi="Georgia" w:cs="Georgia"/>
                <w:w w:val="102"/>
                <w:sz w:val="20"/>
                <w:szCs w:val="20"/>
                <w:lang w:val="es-DO"/>
              </w:rPr>
              <w:t xml:space="preserve"> </w:t>
            </w:r>
            <w:r w:rsidRPr="001D575A">
              <w:rPr>
                <w:rFonts w:ascii="Georgia" w:hAnsi="Georgia" w:cs="Georgia"/>
                <w:w w:val="95"/>
                <w:sz w:val="20"/>
                <w:szCs w:val="20"/>
                <w:lang w:val="es-DO"/>
              </w:rPr>
              <w:t>Dependencia</w:t>
            </w:r>
            <w:r w:rsidRPr="001D575A">
              <w:rPr>
                <w:rFonts w:ascii="Georgia" w:hAnsi="Georgia" w:cs="Georgia"/>
                <w:spacing w:val="19"/>
                <w:w w:val="95"/>
                <w:sz w:val="20"/>
                <w:szCs w:val="20"/>
                <w:lang w:val="es-DO"/>
              </w:rPr>
              <w:t xml:space="preserve"> </w:t>
            </w:r>
            <w:r w:rsidRPr="001D575A">
              <w:rPr>
                <w:rFonts w:ascii="Georgia" w:hAnsi="Georgia" w:cs="Georgia"/>
                <w:w w:val="95"/>
                <w:sz w:val="20"/>
                <w:szCs w:val="20"/>
                <w:lang w:val="es-DO"/>
              </w:rPr>
              <w:t>funcional.</w:t>
            </w:r>
          </w:p>
          <w:p w:rsidR="008A5DA3" w:rsidRPr="001D575A" w:rsidRDefault="008A5DA3" w:rsidP="00CF7B9A">
            <w:pPr>
              <w:pStyle w:val="TableParagraph"/>
              <w:kinsoku w:val="0"/>
              <w:overflowPunct w:val="0"/>
              <w:spacing w:line="252" w:lineRule="auto"/>
              <w:ind w:left="617" w:right="116"/>
              <w:jc w:val="both"/>
              <w:rPr>
                <w:rFonts w:ascii="Georgia" w:hAnsi="Georgia" w:cs="Georgia"/>
                <w:sz w:val="20"/>
                <w:szCs w:val="20"/>
                <w:lang w:val="es-DO"/>
              </w:rPr>
            </w:pPr>
            <w:proofErr w:type="spellStart"/>
            <w:r w:rsidRPr="001D575A">
              <w:rPr>
                <w:rFonts w:ascii="Georgia" w:hAnsi="Georgia" w:cs="Georgia"/>
                <w:sz w:val="20"/>
                <w:szCs w:val="20"/>
                <w:lang w:val="es-DO"/>
              </w:rPr>
              <w:t>D</w:t>
            </w:r>
            <w:r w:rsidRPr="001D575A">
              <w:rPr>
                <w:rFonts w:ascii="Georgia" w:hAnsi="Georgia" w:cs="Georgia"/>
                <w:spacing w:val="-2"/>
                <w:sz w:val="20"/>
                <w:szCs w:val="20"/>
                <w:lang w:val="es-DO"/>
              </w:rPr>
              <w:t>e</w:t>
            </w:r>
            <w:r w:rsidRPr="001D575A">
              <w:rPr>
                <w:rFonts w:ascii="Georgia" w:hAnsi="Georgia" w:cs="Georgia"/>
                <w:sz w:val="20"/>
                <w:szCs w:val="20"/>
                <w:lang w:val="es-DO"/>
              </w:rPr>
              <w:t>sco</w:t>
            </w:r>
            <w:r w:rsidRPr="001D575A">
              <w:rPr>
                <w:rFonts w:ascii="Georgia" w:hAnsi="Georgia" w:cs="Georgia"/>
                <w:spacing w:val="-2"/>
                <w:sz w:val="20"/>
                <w:szCs w:val="20"/>
                <w:lang w:val="es-DO"/>
              </w:rPr>
              <w:t>m</w:t>
            </w:r>
            <w:r w:rsidRPr="001D575A">
              <w:rPr>
                <w:rFonts w:ascii="Georgia" w:hAnsi="Georgia" w:cs="Georgia"/>
                <w:spacing w:val="5"/>
                <w:sz w:val="20"/>
                <w:szCs w:val="20"/>
                <w:lang w:val="es-DO"/>
              </w:rPr>
              <w:t>p</w:t>
            </w:r>
            <w:r w:rsidRPr="001D575A">
              <w:rPr>
                <w:rFonts w:ascii="Georgia" w:hAnsi="Georgia" w:cs="Georgia"/>
                <w:sz w:val="20"/>
                <w:szCs w:val="20"/>
                <w:lang w:val="es-DO"/>
              </w:rPr>
              <w:t>osici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pacing w:val="-14"/>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4"/>
                <w:sz w:val="20"/>
                <w:szCs w:val="20"/>
                <w:lang w:val="es-DO"/>
              </w:rPr>
              <w:t xml:space="preserve"> </w:t>
            </w:r>
            <w:r w:rsidRPr="001D575A">
              <w:rPr>
                <w:rFonts w:ascii="Georgia" w:hAnsi="Georgia" w:cs="Georgia"/>
                <w:sz w:val="20"/>
                <w:szCs w:val="20"/>
                <w:lang w:val="es-DO"/>
              </w:rPr>
              <w:t>un</w:t>
            </w:r>
            <w:r w:rsidRPr="001D575A">
              <w:rPr>
                <w:rFonts w:ascii="Georgia" w:hAnsi="Georgia" w:cs="Georgia"/>
                <w:spacing w:val="-14"/>
                <w:sz w:val="20"/>
                <w:szCs w:val="20"/>
                <w:lang w:val="es-DO"/>
              </w:rPr>
              <w:t xml:space="preserve"> </w:t>
            </w:r>
            <w:r w:rsidRPr="001D575A">
              <w:rPr>
                <w:rFonts w:ascii="Georgia" w:hAnsi="Georgia" w:cs="Georgia"/>
                <w:sz w:val="20"/>
                <w:szCs w:val="20"/>
                <w:lang w:val="es-DO"/>
              </w:rPr>
              <w:t>esqu</w:t>
            </w:r>
            <w:r w:rsidRPr="001D575A">
              <w:rPr>
                <w:rFonts w:ascii="Georgia" w:hAnsi="Georgia" w:cs="Georgia"/>
                <w:spacing w:val="-2"/>
                <w:sz w:val="20"/>
                <w:szCs w:val="20"/>
                <w:lang w:val="es-DO"/>
              </w:rPr>
              <w:t>e</w:t>
            </w:r>
            <w:r w:rsidRPr="001D575A">
              <w:rPr>
                <w:rFonts w:ascii="Georgia" w:hAnsi="Georgia" w:cs="Georgia"/>
                <w:sz w:val="20"/>
                <w:szCs w:val="20"/>
                <w:lang w:val="es-DO"/>
              </w:rPr>
              <w:t>ma:</w:t>
            </w:r>
            <w:r w:rsidRPr="001D575A">
              <w:rPr>
                <w:rFonts w:ascii="Georgia" w:hAnsi="Georgia" w:cs="Georgia"/>
                <w:spacing w:val="-14"/>
                <w:sz w:val="20"/>
                <w:szCs w:val="20"/>
                <w:lang w:val="es-DO"/>
              </w:rPr>
              <w:t xml:space="preserve"> </w:t>
            </w:r>
            <w:proofErr w:type="spellStart"/>
            <w:r w:rsidRPr="001D575A">
              <w:rPr>
                <w:rFonts w:ascii="Arial" w:hAnsi="Arial" w:cs="Arial"/>
                <w:i/>
                <w:iCs/>
                <w:sz w:val="20"/>
                <w:szCs w:val="20"/>
                <w:lang w:val="es-DO"/>
              </w:rPr>
              <w:t>lo</w:t>
            </w:r>
            <w:r w:rsidRPr="001D575A">
              <w:rPr>
                <w:rFonts w:ascii="Arial" w:hAnsi="Arial" w:cs="Arial"/>
                <w:i/>
                <w:iCs/>
                <w:spacing w:val="-2"/>
                <w:sz w:val="20"/>
                <w:szCs w:val="20"/>
                <w:lang w:val="es-DO"/>
              </w:rPr>
              <w:t>s</w:t>
            </w:r>
            <w:r w:rsidRPr="001D575A">
              <w:rPr>
                <w:rFonts w:ascii="Arial" w:hAnsi="Arial" w:cs="Arial"/>
                <w:i/>
                <w:iCs/>
                <w:sz w:val="20"/>
                <w:szCs w:val="20"/>
                <w:lang w:val="es-DO"/>
              </w:rPr>
              <w:t>sl</w:t>
            </w:r>
            <w:r w:rsidRPr="001D575A">
              <w:rPr>
                <w:rFonts w:ascii="Arial" w:hAnsi="Arial" w:cs="Arial"/>
                <w:i/>
                <w:iCs/>
                <w:spacing w:val="-2"/>
                <w:sz w:val="20"/>
                <w:szCs w:val="20"/>
                <w:lang w:val="es-DO"/>
              </w:rPr>
              <w:t>e</w:t>
            </w:r>
            <w:r w:rsidRPr="001D575A">
              <w:rPr>
                <w:rFonts w:ascii="Arial" w:hAnsi="Arial" w:cs="Arial"/>
                <w:i/>
                <w:iCs/>
                <w:sz w:val="20"/>
                <w:szCs w:val="20"/>
                <w:lang w:val="es-DO"/>
              </w:rPr>
              <w:t>ss-jo</w:t>
            </w:r>
            <w:r w:rsidRPr="001D575A">
              <w:rPr>
                <w:rFonts w:ascii="Arial" w:hAnsi="Arial" w:cs="Arial"/>
                <w:i/>
                <w:iCs/>
                <w:spacing w:val="-1"/>
                <w:sz w:val="20"/>
                <w:szCs w:val="20"/>
                <w:lang w:val="es-DO"/>
              </w:rPr>
              <w:t>i</w:t>
            </w:r>
            <w:r w:rsidRPr="001D575A">
              <w:rPr>
                <w:rFonts w:ascii="Arial" w:hAnsi="Arial" w:cs="Arial"/>
                <w:i/>
                <w:iCs/>
                <w:sz w:val="20"/>
                <w:szCs w:val="20"/>
                <w:lang w:val="es-DO"/>
              </w:rPr>
              <w:t>n</w:t>
            </w:r>
            <w:proofErr w:type="spellEnd"/>
            <w:r w:rsidRPr="001D575A">
              <w:rPr>
                <w:rFonts w:ascii="Arial" w:hAnsi="Arial" w:cs="Arial"/>
                <w:i/>
                <w:iCs/>
                <w:spacing w:val="-22"/>
                <w:sz w:val="20"/>
                <w:szCs w:val="20"/>
                <w:lang w:val="es-DO"/>
              </w:rPr>
              <w:t xml:space="preserve"> </w:t>
            </w:r>
            <w:r w:rsidRPr="001D575A">
              <w:rPr>
                <w:rFonts w:ascii="Georgia" w:hAnsi="Georgia" w:cs="Georgia"/>
                <w:sz w:val="20"/>
                <w:szCs w:val="20"/>
                <w:lang w:val="es-DO"/>
              </w:rPr>
              <w:t>y</w:t>
            </w:r>
            <w:r w:rsidRPr="001D575A">
              <w:rPr>
                <w:rFonts w:ascii="Georgia" w:hAnsi="Georgia" w:cs="Georgia"/>
                <w:spacing w:val="-14"/>
                <w:sz w:val="20"/>
                <w:szCs w:val="20"/>
                <w:lang w:val="es-DO"/>
              </w:rPr>
              <w:t xml:space="preserve"> </w:t>
            </w:r>
            <w:r w:rsidRPr="001D575A">
              <w:rPr>
                <w:rFonts w:ascii="Georgia" w:hAnsi="Georgia" w:cs="Georgia"/>
                <w:sz w:val="20"/>
                <w:szCs w:val="20"/>
                <w:lang w:val="es-DO"/>
              </w:rPr>
              <w:t>pro-</w:t>
            </w:r>
            <w:r w:rsidRPr="001D575A">
              <w:rPr>
                <w:rFonts w:ascii="Georgia" w:hAnsi="Georgia" w:cs="Georgia"/>
                <w:w w:val="93"/>
                <w:sz w:val="20"/>
                <w:szCs w:val="20"/>
                <w:lang w:val="es-DO"/>
              </w:rPr>
              <w:t xml:space="preserve"> </w:t>
            </w:r>
            <w:r w:rsidRPr="001D575A">
              <w:rPr>
                <w:rFonts w:ascii="Georgia" w:hAnsi="Georgia" w:cs="Georgia"/>
                <w:sz w:val="20"/>
                <w:szCs w:val="20"/>
                <w:lang w:val="es-DO"/>
              </w:rPr>
              <w:t>piedades</w:t>
            </w:r>
            <w:r w:rsidRPr="001D575A">
              <w:rPr>
                <w:rFonts w:ascii="Georgia" w:hAnsi="Georgia" w:cs="Georgia"/>
                <w:spacing w:val="8"/>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7"/>
                <w:sz w:val="20"/>
                <w:szCs w:val="20"/>
                <w:lang w:val="es-DO"/>
              </w:rPr>
              <w:t xml:space="preserve"> </w:t>
            </w:r>
            <w:proofErr w:type="spellStart"/>
            <w:r w:rsidRPr="001D575A">
              <w:rPr>
                <w:rFonts w:ascii="Georgia" w:hAnsi="Georgia" w:cs="Georgia"/>
                <w:sz w:val="20"/>
                <w:szCs w:val="20"/>
                <w:lang w:val="es-DO"/>
              </w:rPr>
              <w:t>pr</w:t>
            </w:r>
            <w:r w:rsidRPr="001D575A">
              <w:rPr>
                <w:rFonts w:ascii="Georgia" w:hAnsi="Georgia" w:cs="Georgia"/>
                <w:spacing w:val="-2"/>
                <w:sz w:val="20"/>
                <w:szCs w:val="20"/>
                <w:lang w:val="es-DO"/>
              </w:rPr>
              <w:t>e</w:t>
            </w:r>
            <w:r w:rsidRPr="001D575A">
              <w:rPr>
                <w:rFonts w:ascii="Georgia" w:hAnsi="Georgia" w:cs="Georgia"/>
                <w:sz w:val="20"/>
                <w:szCs w:val="20"/>
                <w:lang w:val="es-DO"/>
              </w:rPr>
              <w:t>s</w:t>
            </w:r>
            <w:r w:rsidRPr="001D575A">
              <w:rPr>
                <w:rFonts w:ascii="Georgia" w:hAnsi="Georgia" w:cs="Georgia"/>
                <w:spacing w:val="-2"/>
                <w:sz w:val="20"/>
                <w:szCs w:val="20"/>
                <w:lang w:val="es-DO"/>
              </w:rPr>
              <w:t>e</w:t>
            </w:r>
            <w:r w:rsidRPr="001D575A">
              <w:rPr>
                <w:rFonts w:ascii="Georgia" w:hAnsi="Georgia" w:cs="Georgia"/>
                <w:sz w:val="20"/>
                <w:szCs w:val="20"/>
                <w:lang w:val="es-DO"/>
              </w:rPr>
              <w:t>r</w:t>
            </w:r>
            <w:r w:rsidRPr="001D575A">
              <w:rPr>
                <w:rFonts w:ascii="Georgia" w:hAnsi="Georgia" w:cs="Georgia"/>
                <w:spacing w:val="-11"/>
                <w:sz w:val="20"/>
                <w:szCs w:val="20"/>
                <w:lang w:val="es-DO"/>
              </w:rPr>
              <w:t>v</w:t>
            </w:r>
            <w:r w:rsidRPr="001D575A">
              <w:rPr>
                <w:rFonts w:ascii="Georgia" w:hAnsi="Georgia" w:cs="Georgia"/>
                <w:sz w:val="20"/>
                <w:szCs w:val="20"/>
                <w:lang w:val="es-DO"/>
              </w:rPr>
              <w:t>aci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pacing w:val="8"/>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8"/>
                <w:sz w:val="20"/>
                <w:szCs w:val="20"/>
                <w:lang w:val="es-DO"/>
              </w:rPr>
              <w:t xml:space="preserve"> </w:t>
            </w:r>
            <w:r w:rsidRPr="001D575A">
              <w:rPr>
                <w:rFonts w:ascii="Georgia" w:hAnsi="Georgia" w:cs="Georgia"/>
                <w:sz w:val="20"/>
                <w:szCs w:val="20"/>
                <w:lang w:val="es-DO"/>
              </w:rPr>
              <w:t>inde</w:t>
            </w:r>
            <w:r w:rsidRPr="001D575A">
              <w:rPr>
                <w:rFonts w:ascii="Georgia" w:hAnsi="Georgia" w:cs="Georgia"/>
                <w:spacing w:val="5"/>
                <w:sz w:val="20"/>
                <w:szCs w:val="20"/>
                <w:lang w:val="es-DO"/>
              </w:rPr>
              <w:t>p</w:t>
            </w:r>
            <w:r w:rsidRPr="001D575A">
              <w:rPr>
                <w:rFonts w:ascii="Georgia" w:hAnsi="Georgia" w:cs="Georgia"/>
                <w:sz w:val="20"/>
                <w:szCs w:val="20"/>
                <w:lang w:val="es-DO"/>
              </w:rPr>
              <w:t>enden</w:t>
            </w:r>
            <w:r w:rsidRPr="001D575A">
              <w:rPr>
                <w:rFonts w:ascii="Georgia" w:hAnsi="Georgia" w:cs="Georgia"/>
                <w:spacing w:val="-2"/>
                <w:sz w:val="20"/>
                <w:szCs w:val="20"/>
                <w:lang w:val="es-DO"/>
              </w:rPr>
              <w:t>c</w:t>
            </w:r>
            <w:r w:rsidRPr="001D575A">
              <w:rPr>
                <w:rFonts w:ascii="Georgia" w:hAnsi="Georgia" w:cs="Georgia"/>
                <w:sz w:val="20"/>
                <w:szCs w:val="20"/>
                <w:lang w:val="es-DO"/>
              </w:rPr>
              <w:t>ia</w:t>
            </w:r>
            <w:r w:rsidRPr="001D575A">
              <w:rPr>
                <w:rFonts w:ascii="Georgia" w:hAnsi="Georgia" w:cs="Georgia"/>
                <w:spacing w:val="8"/>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8"/>
                <w:sz w:val="20"/>
                <w:szCs w:val="20"/>
                <w:lang w:val="es-DO"/>
              </w:rPr>
              <w:t xml:space="preserve"> </w:t>
            </w:r>
            <w:r w:rsidRPr="001D575A">
              <w:rPr>
                <w:rFonts w:ascii="Georgia" w:hAnsi="Georgia" w:cs="Georgia"/>
                <w:sz w:val="20"/>
                <w:szCs w:val="20"/>
                <w:lang w:val="es-DO"/>
              </w:rPr>
              <w:t>una</w:t>
            </w:r>
            <w:r w:rsidRPr="001D575A">
              <w:rPr>
                <w:rFonts w:ascii="Georgia" w:hAnsi="Georgia" w:cs="Georgia"/>
                <w:w w:val="96"/>
                <w:sz w:val="20"/>
                <w:szCs w:val="20"/>
                <w:lang w:val="es-DO"/>
              </w:rPr>
              <w:t xml:space="preserve"> </w:t>
            </w:r>
            <w:proofErr w:type="spellStart"/>
            <w:r w:rsidRPr="001D575A">
              <w:rPr>
                <w:rFonts w:ascii="Georgia" w:hAnsi="Georgia" w:cs="Georgia"/>
                <w:sz w:val="20"/>
                <w:szCs w:val="20"/>
                <w:lang w:val="es-DO"/>
              </w:rPr>
              <w:t>de</w:t>
            </w:r>
            <w:r w:rsidRPr="001D575A">
              <w:rPr>
                <w:rFonts w:ascii="Georgia" w:hAnsi="Georgia" w:cs="Georgia"/>
                <w:spacing w:val="-2"/>
                <w:sz w:val="20"/>
                <w:szCs w:val="20"/>
                <w:lang w:val="es-DO"/>
              </w:rPr>
              <w:t>s</w:t>
            </w:r>
            <w:r w:rsidRPr="001D575A">
              <w:rPr>
                <w:rFonts w:ascii="Georgia" w:hAnsi="Georgia" w:cs="Georgia"/>
                <w:sz w:val="20"/>
                <w:szCs w:val="20"/>
                <w:lang w:val="es-DO"/>
              </w:rPr>
              <w:t>com</w:t>
            </w:r>
            <w:r w:rsidRPr="001D575A">
              <w:rPr>
                <w:rFonts w:ascii="Georgia" w:hAnsi="Georgia" w:cs="Georgia"/>
                <w:spacing w:val="5"/>
                <w:sz w:val="20"/>
                <w:szCs w:val="20"/>
                <w:lang w:val="es-DO"/>
              </w:rPr>
              <w:t>p</w:t>
            </w:r>
            <w:r w:rsidRPr="001D575A">
              <w:rPr>
                <w:rFonts w:ascii="Georgia" w:hAnsi="Georgia" w:cs="Georgia"/>
                <w:sz w:val="20"/>
                <w:szCs w:val="20"/>
                <w:lang w:val="es-DO"/>
              </w:rPr>
              <w:t>osici</w:t>
            </w:r>
            <w:r w:rsidRPr="001D575A">
              <w:rPr>
                <w:rFonts w:ascii="Georgia" w:hAnsi="Georgia" w:cs="Georgia"/>
                <w:spacing w:val="-99"/>
                <w:sz w:val="20"/>
                <w:szCs w:val="20"/>
                <w:lang w:val="es-DO"/>
              </w:rPr>
              <w:t>´</w:t>
            </w:r>
            <w:r w:rsidRPr="001D575A">
              <w:rPr>
                <w:rFonts w:ascii="Georgia" w:hAnsi="Georgia" w:cs="Georgia"/>
                <w:sz w:val="20"/>
                <w:szCs w:val="20"/>
                <w:lang w:val="es-DO"/>
              </w:rPr>
              <w:t>on</w:t>
            </w:r>
            <w:proofErr w:type="spellEnd"/>
            <w:r w:rsidRPr="001D575A">
              <w:rPr>
                <w:rFonts w:ascii="Georgia" w:hAnsi="Georgia" w:cs="Georgia"/>
                <w:sz w:val="20"/>
                <w:szCs w:val="20"/>
                <w:lang w:val="es-DO"/>
              </w:rPr>
              <w:t>.</w:t>
            </w:r>
          </w:p>
          <w:p w:rsidR="008A5DA3" w:rsidRPr="001D575A" w:rsidRDefault="008A5DA3" w:rsidP="00CF7B9A">
            <w:pPr>
              <w:pStyle w:val="TableParagraph"/>
              <w:kinsoku w:val="0"/>
              <w:overflowPunct w:val="0"/>
              <w:spacing w:before="159" w:line="252" w:lineRule="auto"/>
              <w:ind w:left="617" w:right="117"/>
              <w:rPr>
                <w:rFonts w:ascii="Georgia" w:hAnsi="Georgia" w:cs="Georgia"/>
                <w:sz w:val="20"/>
                <w:szCs w:val="20"/>
                <w:lang w:val="es-DO"/>
              </w:rPr>
            </w:pPr>
            <w:r w:rsidRPr="001D575A">
              <w:rPr>
                <w:rFonts w:ascii="Georgia" w:hAnsi="Georgia" w:cs="Georgia"/>
                <w:spacing w:val="-2"/>
                <w:sz w:val="20"/>
                <w:szCs w:val="20"/>
                <w:lang w:val="es-DO"/>
              </w:rPr>
              <w:t>Llav</w:t>
            </w:r>
            <w:r w:rsidRPr="001D575A">
              <w:rPr>
                <w:rFonts w:ascii="Georgia" w:hAnsi="Georgia" w:cs="Georgia"/>
                <w:spacing w:val="-3"/>
                <w:sz w:val="20"/>
                <w:szCs w:val="20"/>
                <w:lang w:val="es-DO"/>
              </w:rPr>
              <w:t>es</w:t>
            </w:r>
            <w:r w:rsidRPr="001D575A">
              <w:rPr>
                <w:rFonts w:ascii="Georgia" w:hAnsi="Georgia" w:cs="Georgia"/>
                <w:spacing w:val="-20"/>
                <w:sz w:val="20"/>
                <w:szCs w:val="20"/>
                <w:lang w:val="es-DO"/>
              </w:rPr>
              <w:t xml:space="preserve"> </w:t>
            </w:r>
            <w:r w:rsidRPr="001D575A">
              <w:rPr>
                <w:rFonts w:ascii="Georgia" w:hAnsi="Georgia" w:cs="Georgia"/>
                <w:sz w:val="20"/>
                <w:szCs w:val="20"/>
                <w:lang w:val="es-DO"/>
              </w:rPr>
              <w:t>candidatas,</w:t>
            </w:r>
            <w:r w:rsidRPr="001D575A">
              <w:rPr>
                <w:rFonts w:ascii="Georgia" w:hAnsi="Georgia" w:cs="Georgia"/>
                <w:spacing w:val="-18"/>
                <w:sz w:val="20"/>
                <w:szCs w:val="20"/>
                <w:lang w:val="es-DO"/>
              </w:rPr>
              <w:t xml:space="preserve"> </w:t>
            </w:r>
            <w:proofErr w:type="spellStart"/>
            <w:r w:rsidRPr="001D575A">
              <w:rPr>
                <w:rFonts w:ascii="Georgia" w:hAnsi="Georgia" w:cs="Georgia"/>
                <w:spacing w:val="1"/>
                <w:sz w:val="20"/>
                <w:szCs w:val="20"/>
                <w:lang w:val="es-DO"/>
              </w:rPr>
              <w:t>super</w:t>
            </w:r>
            <w:proofErr w:type="spellEnd"/>
            <w:r w:rsidRPr="001D575A">
              <w:rPr>
                <w:rFonts w:ascii="Georgia" w:hAnsi="Georgia" w:cs="Georgia"/>
                <w:spacing w:val="-19"/>
                <w:sz w:val="20"/>
                <w:szCs w:val="20"/>
                <w:lang w:val="es-DO"/>
              </w:rPr>
              <w:t xml:space="preserve"> </w:t>
            </w:r>
            <w:r w:rsidRPr="001D575A">
              <w:rPr>
                <w:rFonts w:ascii="Georgia" w:hAnsi="Georgia" w:cs="Georgia"/>
                <w:spacing w:val="-3"/>
                <w:sz w:val="20"/>
                <w:szCs w:val="20"/>
                <w:lang w:val="es-DO"/>
              </w:rPr>
              <w:t>lla</w:t>
            </w:r>
            <w:r w:rsidRPr="001D575A">
              <w:rPr>
                <w:rFonts w:ascii="Georgia" w:hAnsi="Georgia" w:cs="Georgia"/>
                <w:spacing w:val="-2"/>
                <w:sz w:val="20"/>
                <w:szCs w:val="20"/>
                <w:lang w:val="es-DO"/>
              </w:rPr>
              <w:t>v</w:t>
            </w:r>
            <w:r w:rsidRPr="001D575A">
              <w:rPr>
                <w:rFonts w:ascii="Georgia" w:hAnsi="Georgia" w:cs="Georgia"/>
                <w:spacing w:val="-3"/>
                <w:sz w:val="20"/>
                <w:szCs w:val="20"/>
                <w:lang w:val="es-DO"/>
              </w:rPr>
              <w:t>es,</w:t>
            </w:r>
            <w:r w:rsidRPr="001D575A">
              <w:rPr>
                <w:rFonts w:ascii="Georgia" w:hAnsi="Georgia" w:cs="Georgia"/>
                <w:spacing w:val="-19"/>
                <w:sz w:val="20"/>
                <w:szCs w:val="20"/>
                <w:lang w:val="es-DO"/>
              </w:rPr>
              <w:t xml:space="preserve"> </w:t>
            </w:r>
            <w:r w:rsidRPr="001D575A">
              <w:rPr>
                <w:rFonts w:ascii="Georgia" w:hAnsi="Georgia" w:cs="Georgia"/>
                <w:sz w:val="20"/>
                <w:szCs w:val="20"/>
                <w:lang w:val="es-DO"/>
              </w:rPr>
              <w:t>cerradura</w:t>
            </w:r>
            <w:r w:rsidRPr="001D575A">
              <w:rPr>
                <w:rFonts w:ascii="Georgia" w:hAnsi="Georgia" w:cs="Georgia"/>
                <w:spacing w:val="-18"/>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9"/>
                <w:sz w:val="20"/>
                <w:szCs w:val="20"/>
                <w:lang w:val="es-DO"/>
              </w:rPr>
              <w:t xml:space="preserve"> </w:t>
            </w:r>
            <w:r w:rsidRPr="001D575A">
              <w:rPr>
                <w:rFonts w:ascii="Georgia" w:hAnsi="Georgia" w:cs="Georgia"/>
                <w:sz w:val="20"/>
                <w:szCs w:val="20"/>
                <w:lang w:val="es-DO"/>
              </w:rPr>
              <w:t>un</w:t>
            </w:r>
            <w:r w:rsidRPr="001D575A">
              <w:rPr>
                <w:rFonts w:ascii="Georgia" w:hAnsi="Georgia" w:cs="Georgia"/>
                <w:spacing w:val="-19"/>
                <w:sz w:val="20"/>
                <w:szCs w:val="20"/>
                <w:lang w:val="es-DO"/>
              </w:rPr>
              <w:t xml:space="preserve"> </w:t>
            </w:r>
            <w:r w:rsidRPr="001D575A">
              <w:rPr>
                <w:rFonts w:ascii="Georgia" w:hAnsi="Georgia" w:cs="Georgia"/>
                <w:sz w:val="20"/>
                <w:szCs w:val="20"/>
                <w:lang w:val="es-DO"/>
              </w:rPr>
              <w:t>con-</w:t>
            </w:r>
            <w:r w:rsidRPr="001D575A">
              <w:rPr>
                <w:rFonts w:ascii="Georgia" w:hAnsi="Georgia" w:cs="Georgia"/>
                <w:spacing w:val="22"/>
                <w:w w:val="93"/>
                <w:sz w:val="20"/>
                <w:szCs w:val="20"/>
                <w:lang w:val="es-DO"/>
              </w:rPr>
              <w:t xml:space="preserve"> </w:t>
            </w:r>
            <w:r w:rsidRPr="001D575A">
              <w:rPr>
                <w:rFonts w:ascii="Georgia" w:hAnsi="Georgia" w:cs="Georgia"/>
                <w:spacing w:val="-3"/>
                <w:sz w:val="20"/>
                <w:szCs w:val="20"/>
                <w:lang w:val="es-DO"/>
              </w:rPr>
              <w:t>jun</w:t>
            </w:r>
            <w:r w:rsidRPr="001D575A">
              <w:rPr>
                <w:rFonts w:ascii="Georgia" w:hAnsi="Georgia" w:cs="Georgia"/>
                <w:spacing w:val="-2"/>
                <w:sz w:val="20"/>
                <w:szCs w:val="20"/>
                <w:lang w:val="es-DO"/>
              </w:rPr>
              <w:t>t</w:t>
            </w:r>
            <w:r w:rsidRPr="001D575A">
              <w:rPr>
                <w:rFonts w:ascii="Georgia" w:hAnsi="Georgia" w:cs="Georgia"/>
                <w:spacing w:val="-3"/>
                <w:sz w:val="20"/>
                <w:szCs w:val="20"/>
                <w:lang w:val="es-DO"/>
              </w:rPr>
              <w:t>o</w:t>
            </w:r>
            <w:r w:rsidRPr="001D575A">
              <w:rPr>
                <w:rFonts w:ascii="Georgia" w:hAnsi="Georgia" w:cs="Georgia"/>
                <w:spacing w:val="-2"/>
                <w:sz w:val="20"/>
                <w:szCs w:val="20"/>
                <w:lang w:val="es-DO"/>
              </w:rPr>
              <w:t xml:space="preserve"> </w:t>
            </w:r>
            <w:r w:rsidRPr="001D575A">
              <w:rPr>
                <w:rFonts w:ascii="Georgia" w:hAnsi="Georgia" w:cs="Georgia"/>
                <w:sz w:val="20"/>
                <w:szCs w:val="20"/>
                <w:lang w:val="es-DO"/>
              </w:rPr>
              <w:t>de</w:t>
            </w:r>
            <w:r w:rsidRPr="001D575A">
              <w:rPr>
                <w:rFonts w:ascii="Georgia" w:hAnsi="Georgia" w:cs="Georgia"/>
                <w:spacing w:val="-1"/>
                <w:sz w:val="20"/>
                <w:szCs w:val="20"/>
                <w:lang w:val="es-DO"/>
              </w:rPr>
              <w:t xml:space="preserve"> atribut</w:t>
            </w:r>
            <w:r w:rsidRPr="001D575A">
              <w:rPr>
                <w:rFonts w:ascii="Georgia" w:hAnsi="Georgia" w:cs="Georgia"/>
                <w:spacing w:val="-2"/>
                <w:sz w:val="20"/>
                <w:szCs w:val="20"/>
                <w:lang w:val="es-DO"/>
              </w:rPr>
              <w:t>os</w:t>
            </w:r>
            <w:r w:rsidRPr="001D575A">
              <w:rPr>
                <w:rFonts w:ascii="Georgia" w:hAnsi="Georgia" w:cs="Georgia"/>
                <w:spacing w:val="-1"/>
                <w:sz w:val="20"/>
                <w:szCs w:val="20"/>
                <w:lang w:val="es-DO"/>
              </w:rPr>
              <w:t>.</w:t>
            </w:r>
          </w:p>
          <w:p w:rsidR="008A5DA3" w:rsidRPr="001D575A" w:rsidRDefault="008A5DA3" w:rsidP="00CF7B9A">
            <w:pPr>
              <w:pStyle w:val="TableParagraph"/>
              <w:kinsoku w:val="0"/>
              <w:overflowPunct w:val="0"/>
              <w:spacing w:before="159" w:line="420" w:lineRule="auto"/>
              <w:ind w:left="617" w:right="818"/>
              <w:rPr>
                <w:rFonts w:ascii="Georgia" w:hAnsi="Georgia" w:cs="Georgia"/>
                <w:sz w:val="20"/>
                <w:szCs w:val="20"/>
                <w:lang w:val="es-DO"/>
              </w:rPr>
            </w:pPr>
            <w:r w:rsidRPr="001D575A">
              <w:rPr>
                <w:rFonts w:ascii="Georgia" w:hAnsi="Georgia" w:cs="Georgia"/>
                <w:spacing w:val="-3"/>
                <w:sz w:val="20"/>
                <w:szCs w:val="20"/>
                <w:lang w:val="es-DO"/>
              </w:rPr>
              <w:t>F</w:t>
            </w:r>
            <w:r w:rsidRPr="001D575A">
              <w:rPr>
                <w:rFonts w:ascii="Georgia" w:hAnsi="Georgia" w:cs="Georgia"/>
                <w:spacing w:val="-4"/>
                <w:sz w:val="20"/>
                <w:szCs w:val="20"/>
                <w:lang w:val="es-DO"/>
              </w:rPr>
              <w:t>ormas</w:t>
            </w:r>
            <w:r w:rsidRPr="001D575A">
              <w:rPr>
                <w:rFonts w:ascii="Georgia" w:hAnsi="Georgia" w:cs="Georgia"/>
                <w:spacing w:val="10"/>
                <w:sz w:val="20"/>
                <w:szCs w:val="20"/>
                <w:lang w:val="es-DO"/>
              </w:rPr>
              <w:t xml:space="preserve"> </w:t>
            </w:r>
            <w:r w:rsidRPr="001D575A">
              <w:rPr>
                <w:rFonts w:ascii="Georgia" w:hAnsi="Georgia" w:cs="Georgia"/>
                <w:spacing w:val="-2"/>
                <w:sz w:val="20"/>
                <w:szCs w:val="20"/>
                <w:lang w:val="es-DO"/>
              </w:rPr>
              <w:t>normales</w:t>
            </w:r>
            <w:r w:rsidRPr="001D575A">
              <w:rPr>
                <w:rFonts w:ascii="Georgia" w:hAnsi="Georgia" w:cs="Georgia"/>
                <w:spacing w:val="11"/>
                <w:sz w:val="20"/>
                <w:szCs w:val="20"/>
                <w:lang w:val="es-DO"/>
              </w:rPr>
              <w:t xml:space="preserve"> </w:t>
            </w:r>
            <w:r w:rsidRPr="001D575A">
              <w:rPr>
                <w:rFonts w:ascii="Georgia" w:hAnsi="Georgia" w:cs="Georgia"/>
                <w:sz w:val="20"/>
                <w:szCs w:val="20"/>
                <w:lang w:val="es-DO"/>
              </w:rPr>
              <w:t>(1NF,</w:t>
            </w:r>
            <w:r w:rsidRPr="001D575A">
              <w:rPr>
                <w:rFonts w:ascii="Georgia" w:hAnsi="Georgia" w:cs="Georgia"/>
                <w:spacing w:val="11"/>
                <w:sz w:val="20"/>
                <w:szCs w:val="20"/>
                <w:lang w:val="es-DO"/>
              </w:rPr>
              <w:t xml:space="preserve"> </w:t>
            </w:r>
            <w:r w:rsidRPr="001D575A">
              <w:rPr>
                <w:rFonts w:ascii="Georgia" w:hAnsi="Georgia" w:cs="Georgia"/>
                <w:sz w:val="20"/>
                <w:szCs w:val="20"/>
                <w:lang w:val="es-DO"/>
              </w:rPr>
              <w:t>2NF,</w:t>
            </w:r>
            <w:r w:rsidRPr="001D575A">
              <w:rPr>
                <w:rFonts w:ascii="Georgia" w:hAnsi="Georgia" w:cs="Georgia"/>
                <w:spacing w:val="12"/>
                <w:sz w:val="20"/>
                <w:szCs w:val="20"/>
                <w:lang w:val="es-DO"/>
              </w:rPr>
              <w:t xml:space="preserve"> </w:t>
            </w:r>
            <w:r w:rsidRPr="001D575A">
              <w:rPr>
                <w:rFonts w:ascii="Georgia" w:hAnsi="Georgia" w:cs="Georgia"/>
                <w:sz w:val="20"/>
                <w:szCs w:val="20"/>
                <w:lang w:val="es-DO"/>
              </w:rPr>
              <w:t>3NF,</w:t>
            </w:r>
            <w:r w:rsidRPr="001D575A">
              <w:rPr>
                <w:rFonts w:ascii="Georgia" w:hAnsi="Georgia" w:cs="Georgia"/>
                <w:spacing w:val="12"/>
                <w:sz w:val="20"/>
                <w:szCs w:val="20"/>
                <w:lang w:val="es-DO"/>
              </w:rPr>
              <w:t xml:space="preserve"> </w:t>
            </w:r>
            <w:r w:rsidRPr="001D575A">
              <w:rPr>
                <w:rFonts w:ascii="Georgia" w:hAnsi="Georgia" w:cs="Georgia"/>
                <w:sz w:val="20"/>
                <w:szCs w:val="20"/>
                <w:lang w:val="es-DO"/>
              </w:rPr>
              <w:t>BCNF).</w:t>
            </w:r>
            <w:r w:rsidRPr="001D575A">
              <w:rPr>
                <w:rFonts w:ascii="Georgia" w:hAnsi="Georgia" w:cs="Georgia"/>
                <w:spacing w:val="28"/>
                <w:w w:val="102"/>
                <w:sz w:val="20"/>
                <w:szCs w:val="20"/>
                <w:lang w:val="es-DO"/>
              </w:rPr>
              <w:t xml:space="preserve"> </w:t>
            </w:r>
            <w:r w:rsidRPr="001D575A">
              <w:rPr>
                <w:rFonts w:ascii="Georgia" w:hAnsi="Georgia" w:cs="Georgia"/>
                <w:sz w:val="20"/>
                <w:szCs w:val="20"/>
                <w:lang w:val="es-DO"/>
              </w:rPr>
              <w:t>Dependencia</w:t>
            </w:r>
            <w:r w:rsidRPr="001D575A">
              <w:rPr>
                <w:rFonts w:ascii="Georgia" w:hAnsi="Georgia" w:cs="Georgia"/>
                <w:spacing w:val="-24"/>
                <w:sz w:val="20"/>
                <w:szCs w:val="20"/>
                <w:lang w:val="es-DO"/>
              </w:rPr>
              <w:t xml:space="preserve"> </w:t>
            </w:r>
            <w:proofErr w:type="spellStart"/>
            <w:r w:rsidRPr="001D575A">
              <w:rPr>
                <w:rFonts w:ascii="Georgia" w:hAnsi="Georgia" w:cs="Georgia"/>
                <w:spacing w:val="-3"/>
                <w:sz w:val="20"/>
                <w:szCs w:val="20"/>
                <w:lang w:val="es-DO"/>
              </w:rPr>
              <w:t>mul</w:t>
            </w:r>
            <w:r w:rsidRPr="001D575A">
              <w:rPr>
                <w:rFonts w:ascii="Georgia" w:hAnsi="Georgia" w:cs="Georgia"/>
                <w:spacing w:val="-2"/>
                <w:sz w:val="20"/>
                <w:szCs w:val="20"/>
                <w:lang w:val="es-DO"/>
              </w:rPr>
              <w:t>tiv</w:t>
            </w:r>
            <w:r w:rsidRPr="001D575A">
              <w:rPr>
                <w:rFonts w:ascii="Georgia" w:hAnsi="Georgia" w:cs="Georgia"/>
                <w:spacing w:val="-3"/>
                <w:sz w:val="20"/>
                <w:szCs w:val="20"/>
                <w:lang w:val="es-DO"/>
              </w:rPr>
              <w:t>aluada</w:t>
            </w:r>
            <w:proofErr w:type="spellEnd"/>
            <w:r w:rsidRPr="001D575A">
              <w:rPr>
                <w:rFonts w:ascii="Georgia" w:hAnsi="Georgia" w:cs="Georgia"/>
                <w:spacing w:val="-24"/>
                <w:sz w:val="20"/>
                <w:szCs w:val="20"/>
                <w:lang w:val="es-DO"/>
              </w:rPr>
              <w:t xml:space="preserve"> </w:t>
            </w:r>
            <w:r w:rsidRPr="001D575A">
              <w:rPr>
                <w:rFonts w:ascii="Georgia" w:hAnsi="Georgia" w:cs="Georgia"/>
                <w:spacing w:val="-1"/>
                <w:sz w:val="20"/>
                <w:szCs w:val="20"/>
                <w:lang w:val="es-DO"/>
              </w:rPr>
              <w:t>(4NF).</w:t>
            </w:r>
          </w:p>
          <w:p w:rsidR="008A5DA3" w:rsidRDefault="008A5DA3" w:rsidP="00CF7B9A">
            <w:pPr>
              <w:pStyle w:val="TableParagraph"/>
              <w:kinsoku w:val="0"/>
              <w:overflowPunct w:val="0"/>
              <w:spacing w:line="417" w:lineRule="auto"/>
              <w:ind w:left="617" w:right="1911"/>
            </w:pPr>
            <w:r>
              <w:rPr>
                <w:rFonts w:ascii="Arial" w:hAnsi="Arial" w:cs="Arial"/>
                <w:i/>
                <w:iCs/>
                <w:sz w:val="20"/>
                <w:szCs w:val="20"/>
              </w:rPr>
              <w:t>Join</w:t>
            </w:r>
            <w:r>
              <w:rPr>
                <w:rFonts w:ascii="Arial" w:hAnsi="Arial" w:cs="Arial"/>
                <w:i/>
                <w:iCs/>
                <w:spacing w:val="-7"/>
                <w:sz w:val="20"/>
                <w:szCs w:val="20"/>
              </w:rPr>
              <w:t xml:space="preserve"> </w:t>
            </w:r>
            <w:r>
              <w:rPr>
                <w:rFonts w:ascii="Arial" w:hAnsi="Arial" w:cs="Arial"/>
                <w:i/>
                <w:iCs/>
                <w:spacing w:val="-3"/>
                <w:sz w:val="20"/>
                <w:szCs w:val="20"/>
              </w:rPr>
              <w:t>depe</w:t>
            </w:r>
            <w:r>
              <w:rPr>
                <w:rFonts w:ascii="Arial" w:hAnsi="Arial" w:cs="Arial"/>
                <w:i/>
                <w:iCs/>
                <w:spacing w:val="-2"/>
                <w:sz w:val="20"/>
                <w:szCs w:val="20"/>
              </w:rPr>
              <w:t>n</w:t>
            </w:r>
            <w:r>
              <w:rPr>
                <w:rFonts w:ascii="Arial" w:hAnsi="Arial" w:cs="Arial"/>
                <w:i/>
                <w:iCs/>
                <w:spacing w:val="-3"/>
                <w:sz w:val="20"/>
                <w:szCs w:val="20"/>
              </w:rPr>
              <w:t>dency</w:t>
            </w:r>
            <w:r>
              <w:rPr>
                <w:rFonts w:ascii="Arial" w:hAnsi="Arial" w:cs="Arial"/>
                <w:i/>
                <w:iCs/>
                <w:spacing w:val="-11"/>
                <w:sz w:val="20"/>
                <w:szCs w:val="20"/>
              </w:rPr>
              <w:t xml:space="preserve"> </w:t>
            </w:r>
            <w:r>
              <w:rPr>
                <w:rFonts w:ascii="Georgia" w:hAnsi="Georgia" w:cs="Georgia"/>
                <w:sz w:val="20"/>
                <w:szCs w:val="20"/>
              </w:rPr>
              <w:t>(PJNF,</w:t>
            </w:r>
            <w:r>
              <w:rPr>
                <w:rFonts w:ascii="Georgia" w:hAnsi="Georgia" w:cs="Georgia"/>
                <w:spacing w:val="-3"/>
                <w:sz w:val="20"/>
                <w:szCs w:val="20"/>
              </w:rPr>
              <w:t xml:space="preserve"> </w:t>
            </w:r>
            <w:r>
              <w:rPr>
                <w:rFonts w:ascii="Georgia" w:hAnsi="Georgia" w:cs="Georgia"/>
                <w:sz w:val="20"/>
                <w:szCs w:val="20"/>
              </w:rPr>
              <w:t>5NF).</w:t>
            </w:r>
            <w:r>
              <w:rPr>
                <w:rFonts w:ascii="Georgia" w:hAnsi="Georgia" w:cs="Georgia"/>
                <w:spacing w:val="25"/>
                <w:w w:val="102"/>
                <w:sz w:val="20"/>
                <w:szCs w:val="20"/>
              </w:rPr>
              <w:t xml:space="preserve"> </w:t>
            </w:r>
            <w:proofErr w:type="spellStart"/>
            <w:r>
              <w:rPr>
                <w:rFonts w:ascii="Georgia" w:hAnsi="Georgia" w:cs="Georgia"/>
                <w:w w:val="95"/>
                <w:sz w:val="20"/>
                <w:szCs w:val="20"/>
              </w:rPr>
              <w:t>Repre</w:t>
            </w:r>
            <w:r>
              <w:rPr>
                <w:rFonts w:ascii="Georgia" w:hAnsi="Georgia" w:cs="Georgia"/>
                <w:spacing w:val="-2"/>
                <w:w w:val="95"/>
                <w:sz w:val="20"/>
                <w:szCs w:val="20"/>
              </w:rPr>
              <w:t>s</w:t>
            </w:r>
            <w:r>
              <w:rPr>
                <w:rFonts w:ascii="Georgia" w:hAnsi="Georgia" w:cs="Georgia"/>
                <w:w w:val="95"/>
                <w:sz w:val="20"/>
                <w:szCs w:val="20"/>
              </w:rPr>
              <w:t>e</w:t>
            </w:r>
            <w:r>
              <w:rPr>
                <w:rFonts w:ascii="Georgia" w:hAnsi="Georgia" w:cs="Georgia"/>
                <w:spacing w:val="-7"/>
                <w:w w:val="95"/>
                <w:sz w:val="20"/>
                <w:szCs w:val="20"/>
              </w:rPr>
              <w:t>n</w:t>
            </w:r>
            <w:r>
              <w:rPr>
                <w:rFonts w:ascii="Georgia" w:hAnsi="Georgia" w:cs="Georgia"/>
                <w:w w:val="95"/>
                <w:sz w:val="20"/>
                <w:szCs w:val="20"/>
              </w:rPr>
              <w:t>taci</w:t>
            </w:r>
            <w:r>
              <w:rPr>
                <w:rFonts w:ascii="Georgia" w:hAnsi="Georgia" w:cs="Georgia"/>
                <w:spacing w:val="-95"/>
                <w:w w:val="95"/>
                <w:sz w:val="20"/>
                <w:szCs w:val="20"/>
              </w:rPr>
              <w:t>´</w:t>
            </w:r>
            <w:proofErr w:type="gramStart"/>
            <w:r>
              <w:rPr>
                <w:rFonts w:ascii="Georgia" w:hAnsi="Georgia" w:cs="Georgia"/>
                <w:w w:val="95"/>
                <w:sz w:val="20"/>
                <w:szCs w:val="20"/>
              </w:rPr>
              <w:t>on</w:t>
            </w:r>
            <w:proofErr w:type="spellEnd"/>
            <w:r>
              <w:rPr>
                <w:rFonts w:ascii="Georgia" w:hAnsi="Georgia" w:cs="Georgia"/>
                <w:w w:val="95"/>
                <w:sz w:val="20"/>
                <w:szCs w:val="20"/>
              </w:rPr>
              <w:t xml:space="preserve"> </w:t>
            </w:r>
            <w:r>
              <w:rPr>
                <w:rFonts w:ascii="Georgia" w:hAnsi="Georgia" w:cs="Georgia"/>
                <w:spacing w:val="6"/>
                <w:w w:val="95"/>
                <w:sz w:val="20"/>
                <w:szCs w:val="20"/>
              </w:rPr>
              <w:t xml:space="preserve"> </w:t>
            </w:r>
            <w:proofErr w:type="spellStart"/>
            <w:r>
              <w:rPr>
                <w:rFonts w:ascii="Georgia" w:hAnsi="Georgia" w:cs="Georgia"/>
                <w:w w:val="95"/>
                <w:sz w:val="20"/>
                <w:szCs w:val="20"/>
              </w:rPr>
              <w:t>t</w:t>
            </w:r>
            <w:r>
              <w:rPr>
                <w:rFonts w:ascii="Georgia" w:hAnsi="Georgia" w:cs="Georgia"/>
                <w:spacing w:val="-2"/>
                <w:w w:val="95"/>
                <w:sz w:val="20"/>
                <w:szCs w:val="20"/>
              </w:rPr>
              <w:t>e</w:t>
            </w:r>
            <w:r>
              <w:rPr>
                <w:rFonts w:ascii="Georgia" w:hAnsi="Georgia" w:cs="Georgia"/>
                <w:spacing w:val="-95"/>
                <w:w w:val="95"/>
                <w:sz w:val="20"/>
                <w:szCs w:val="20"/>
              </w:rPr>
              <w:t>o</w:t>
            </w:r>
            <w:proofErr w:type="gramEnd"/>
            <w:r>
              <w:rPr>
                <w:rFonts w:ascii="Georgia" w:hAnsi="Georgia" w:cs="Georgia"/>
                <w:spacing w:val="-1"/>
                <w:w w:val="95"/>
                <w:sz w:val="20"/>
                <w:szCs w:val="20"/>
              </w:rPr>
              <w:t>´</w:t>
            </w:r>
            <w:r>
              <w:rPr>
                <w:rFonts w:ascii="Georgia" w:hAnsi="Georgia" w:cs="Georgia"/>
                <w:w w:val="95"/>
                <w:sz w:val="20"/>
                <w:szCs w:val="20"/>
              </w:rPr>
              <w:t>ri</w:t>
            </w:r>
            <w:r>
              <w:rPr>
                <w:rFonts w:ascii="Georgia" w:hAnsi="Georgia" w:cs="Georgia"/>
                <w:spacing w:val="-1"/>
                <w:w w:val="95"/>
                <w:sz w:val="20"/>
                <w:szCs w:val="20"/>
              </w:rPr>
              <w:t>c</w:t>
            </w:r>
            <w:r>
              <w:rPr>
                <w:rFonts w:ascii="Georgia" w:hAnsi="Georgia" w:cs="Georgia"/>
                <w:w w:val="95"/>
                <w:sz w:val="20"/>
                <w:szCs w:val="20"/>
              </w:rPr>
              <w:t>a</w:t>
            </w:r>
            <w:proofErr w:type="spellEnd"/>
            <w:r>
              <w:rPr>
                <w:rFonts w:ascii="Georgia" w:hAnsi="Georgia" w:cs="Georgia"/>
                <w:w w:val="95"/>
                <w:sz w:val="20"/>
                <w:szCs w:val="20"/>
              </w:rPr>
              <w:t>.</w:t>
            </w:r>
          </w:p>
        </w:tc>
      </w:tr>
      <w:tr w:rsidR="008A5DA3" w:rsidTr="00CF7B9A">
        <w:tblPrEx>
          <w:tblCellMar>
            <w:top w:w="0" w:type="dxa"/>
            <w:left w:w="0" w:type="dxa"/>
            <w:bottom w:w="0" w:type="dxa"/>
            <w:right w:w="0" w:type="dxa"/>
          </w:tblCellMar>
        </w:tblPrEx>
        <w:trPr>
          <w:trHeight w:hRule="exact" w:val="247"/>
        </w:trPr>
        <w:tc>
          <w:tcPr>
            <w:tcW w:w="10532" w:type="dxa"/>
            <w:gridSpan w:val="2"/>
            <w:tcBorders>
              <w:top w:val="single" w:sz="3" w:space="0" w:color="000000"/>
              <w:left w:val="single" w:sz="3" w:space="0" w:color="000000"/>
              <w:bottom w:val="single" w:sz="3" w:space="0" w:color="000000"/>
              <w:right w:val="single" w:sz="3" w:space="0" w:color="000000"/>
            </w:tcBorders>
          </w:tcPr>
          <w:p w:rsidR="008A5DA3" w:rsidRDefault="008A5DA3" w:rsidP="00CF7B9A">
            <w:pPr>
              <w:pStyle w:val="TableParagraph"/>
              <w:kinsoku w:val="0"/>
              <w:overflowPunct w:val="0"/>
              <w:spacing w:line="210" w:lineRule="exact"/>
              <w:ind w:left="119"/>
            </w:pPr>
            <w:proofErr w:type="spellStart"/>
            <w:r>
              <w:rPr>
                <w:rFonts w:ascii="Georgia" w:hAnsi="Georgia" w:cs="Georgia"/>
                <w:b/>
                <w:bCs/>
                <w:w w:val="95"/>
                <w:sz w:val="20"/>
                <w:szCs w:val="20"/>
              </w:rPr>
              <w:t>Lecturas</w:t>
            </w:r>
            <w:proofErr w:type="spellEnd"/>
            <w:r>
              <w:rPr>
                <w:rFonts w:ascii="Georgia" w:hAnsi="Georgia" w:cs="Georgia"/>
                <w:b/>
                <w:bCs/>
                <w:w w:val="95"/>
                <w:sz w:val="20"/>
                <w:szCs w:val="20"/>
              </w:rPr>
              <w:t>:</w:t>
            </w:r>
            <w:r>
              <w:rPr>
                <w:rFonts w:ascii="Georgia" w:hAnsi="Georgia" w:cs="Georgia"/>
                <w:b/>
                <w:bCs/>
                <w:spacing w:val="1"/>
                <w:w w:val="95"/>
                <w:sz w:val="20"/>
                <w:szCs w:val="20"/>
              </w:rPr>
              <w:t xml:space="preserve"> </w:t>
            </w:r>
            <w:r>
              <w:rPr>
                <w:rFonts w:ascii="Georgia" w:hAnsi="Georgia" w:cs="Georgia"/>
                <w:spacing w:val="-2"/>
                <w:w w:val="95"/>
                <w:sz w:val="20"/>
                <w:szCs w:val="20"/>
              </w:rPr>
              <w:t>[Har</w:t>
            </w:r>
            <w:r>
              <w:rPr>
                <w:rFonts w:ascii="Georgia" w:hAnsi="Georgia" w:cs="Georgia"/>
                <w:spacing w:val="-1"/>
                <w:w w:val="95"/>
                <w:sz w:val="20"/>
                <w:szCs w:val="20"/>
              </w:rPr>
              <w:t>rington,</w:t>
            </w:r>
            <w:r>
              <w:rPr>
                <w:rFonts w:ascii="Georgia" w:hAnsi="Georgia" w:cs="Georgia"/>
                <w:spacing w:val="5"/>
                <w:w w:val="95"/>
                <w:sz w:val="20"/>
                <w:szCs w:val="20"/>
              </w:rPr>
              <w:t xml:space="preserve"> </w:t>
            </w:r>
            <w:r>
              <w:rPr>
                <w:rFonts w:ascii="Georgia" w:hAnsi="Georgia" w:cs="Georgia"/>
                <w:w w:val="95"/>
                <w:sz w:val="20"/>
                <w:szCs w:val="20"/>
              </w:rPr>
              <w:t>2002],</w:t>
            </w:r>
            <w:r>
              <w:rPr>
                <w:rFonts w:ascii="Georgia" w:hAnsi="Georgia" w:cs="Georgia"/>
                <w:spacing w:val="4"/>
                <w:w w:val="95"/>
                <w:sz w:val="20"/>
                <w:szCs w:val="20"/>
              </w:rPr>
              <w:t xml:space="preserve"> </w:t>
            </w:r>
            <w:r>
              <w:rPr>
                <w:rFonts w:ascii="Georgia" w:hAnsi="Georgia" w:cs="Georgia"/>
                <w:spacing w:val="-1"/>
                <w:w w:val="95"/>
                <w:sz w:val="20"/>
                <w:szCs w:val="20"/>
              </w:rPr>
              <w:t>[</w:t>
            </w:r>
            <w:proofErr w:type="spellStart"/>
            <w:r>
              <w:rPr>
                <w:rFonts w:ascii="Georgia" w:hAnsi="Georgia" w:cs="Georgia"/>
                <w:spacing w:val="-1"/>
                <w:w w:val="95"/>
                <w:sz w:val="20"/>
                <w:szCs w:val="20"/>
              </w:rPr>
              <w:t>Elmasri</w:t>
            </w:r>
            <w:proofErr w:type="spellEnd"/>
            <w:r>
              <w:rPr>
                <w:rFonts w:ascii="Georgia" w:hAnsi="Georgia" w:cs="Georgia"/>
                <w:spacing w:val="4"/>
                <w:w w:val="95"/>
                <w:sz w:val="20"/>
                <w:szCs w:val="20"/>
              </w:rPr>
              <w:t xml:space="preserve"> </w:t>
            </w:r>
            <w:r>
              <w:rPr>
                <w:rFonts w:ascii="Georgia" w:hAnsi="Georgia" w:cs="Georgia"/>
                <w:w w:val="95"/>
                <w:sz w:val="20"/>
                <w:szCs w:val="20"/>
              </w:rPr>
              <w:t>and</w:t>
            </w:r>
            <w:r>
              <w:rPr>
                <w:rFonts w:ascii="Georgia" w:hAnsi="Georgia" w:cs="Georgia"/>
                <w:spacing w:val="4"/>
                <w:w w:val="95"/>
                <w:sz w:val="20"/>
                <w:szCs w:val="20"/>
              </w:rPr>
              <w:t xml:space="preserve"> </w:t>
            </w:r>
            <w:proofErr w:type="spellStart"/>
            <w:r>
              <w:rPr>
                <w:rFonts w:ascii="Georgia" w:hAnsi="Georgia" w:cs="Georgia"/>
                <w:spacing w:val="-3"/>
                <w:w w:val="95"/>
                <w:sz w:val="20"/>
                <w:szCs w:val="20"/>
              </w:rPr>
              <w:t>Navathe</w:t>
            </w:r>
            <w:proofErr w:type="spellEnd"/>
            <w:r>
              <w:rPr>
                <w:rFonts w:ascii="Georgia" w:hAnsi="Georgia" w:cs="Georgia"/>
                <w:spacing w:val="-3"/>
                <w:w w:val="95"/>
                <w:sz w:val="20"/>
                <w:szCs w:val="20"/>
              </w:rPr>
              <w:t>,</w:t>
            </w:r>
            <w:r>
              <w:rPr>
                <w:rFonts w:ascii="Georgia" w:hAnsi="Georgia" w:cs="Georgia"/>
                <w:spacing w:val="4"/>
                <w:w w:val="95"/>
                <w:sz w:val="20"/>
                <w:szCs w:val="20"/>
              </w:rPr>
              <w:t xml:space="preserve"> </w:t>
            </w:r>
            <w:r>
              <w:rPr>
                <w:rFonts w:ascii="Georgia" w:hAnsi="Georgia" w:cs="Georgia"/>
                <w:w w:val="95"/>
                <w:sz w:val="20"/>
                <w:szCs w:val="20"/>
              </w:rPr>
              <w:t>2004],</w:t>
            </w:r>
            <w:r>
              <w:rPr>
                <w:rFonts w:ascii="Georgia" w:hAnsi="Georgia" w:cs="Georgia"/>
                <w:spacing w:val="4"/>
                <w:w w:val="95"/>
                <w:sz w:val="20"/>
                <w:szCs w:val="20"/>
              </w:rPr>
              <w:t xml:space="preserve"> </w:t>
            </w:r>
            <w:r>
              <w:rPr>
                <w:rFonts w:ascii="Georgia" w:hAnsi="Georgia" w:cs="Georgia"/>
                <w:spacing w:val="-2"/>
                <w:w w:val="95"/>
                <w:sz w:val="20"/>
                <w:szCs w:val="20"/>
              </w:rPr>
              <w:t>[D</w:t>
            </w:r>
            <w:r>
              <w:rPr>
                <w:rFonts w:ascii="Georgia" w:hAnsi="Georgia" w:cs="Georgia"/>
                <w:spacing w:val="-1"/>
                <w:w w:val="95"/>
                <w:sz w:val="20"/>
                <w:szCs w:val="20"/>
              </w:rPr>
              <w:t>at</w:t>
            </w:r>
            <w:r>
              <w:rPr>
                <w:rFonts w:ascii="Georgia" w:hAnsi="Georgia" w:cs="Georgia"/>
                <w:spacing w:val="-2"/>
                <w:w w:val="95"/>
                <w:sz w:val="20"/>
                <w:szCs w:val="20"/>
              </w:rPr>
              <w:t>e</w:t>
            </w:r>
            <w:r>
              <w:rPr>
                <w:rFonts w:ascii="Georgia" w:hAnsi="Georgia" w:cs="Georgia"/>
                <w:spacing w:val="-1"/>
                <w:w w:val="95"/>
                <w:sz w:val="20"/>
                <w:szCs w:val="20"/>
              </w:rPr>
              <w:t>,</w:t>
            </w:r>
            <w:r>
              <w:rPr>
                <w:rFonts w:ascii="Georgia" w:hAnsi="Georgia" w:cs="Georgia"/>
                <w:spacing w:val="5"/>
                <w:w w:val="95"/>
                <w:sz w:val="20"/>
                <w:szCs w:val="20"/>
              </w:rPr>
              <w:t xml:space="preserve"> </w:t>
            </w:r>
            <w:r>
              <w:rPr>
                <w:rFonts w:ascii="Georgia" w:hAnsi="Georgia" w:cs="Georgia"/>
                <w:w w:val="95"/>
                <w:sz w:val="20"/>
                <w:szCs w:val="20"/>
              </w:rPr>
              <w:t>2005],</w:t>
            </w:r>
            <w:r>
              <w:rPr>
                <w:rFonts w:ascii="Georgia" w:hAnsi="Georgia" w:cs="Georgia"/>
                <w:spacing w:val="4"/>
                <w:w w:val="95"/>
                <w:sz w:val="20"/>
                <w:szCs w:val="20"/>
              </w:rPr>
              <w:t xml:space="preserve"> </w:t>
            </w:r>
            <w:r>
              <w:rPr>
                <w:rFonts w:ascii="Georgia" w:hAnsi="Georgia" w:cs="Georgia"/>
                <w:spacing w:val="-1"/>
                <w:w w:val="95"/>
                <w:sz w:val="20"/>
                <w:szCs w:val="20"/>
              </w:rPr>
              <w:t>[</w:t>
            </w:r>
            <w:proofErr w:type="spellStart"/>
            <w:r>
              <w:rPr>
                <w:rFonts w:ascii="Georgia" w:hAnsi="Georgia" w:cs="Georgia"/>
                <w:spacing w:val="-1"/>
                <w:w w:val="95"/>
                <w:sz w:val="20"/>
                <w:szCs w:val="20"/>
              </w:rPr>
              <w:t>Korth</w:t>
            </w:r>
            <w:proofErr w:type="spellEnd"/>
            <w:r>
              <w:rPr>
                <w:rFonts w:ascii="Georgia" w:hAnsi="Georgia" w:cs="Georgia"/>
                <w:spacing w:val="4"/>
                <w:w w:val="95"/>
                <w:sz w:val="20"/>
                <w:szCs w:val="20"/>
              </w:rPr>
              <w:t xml:space="preserve"> </w:t>
            </w:r>
            <w:r>
              <w:rPr>
                <w:rFonts w:ascii="Georgia" w:hAnsi="Georgia" w:cs="Georgia"/>
                <w:w w:val="95"/>
                <w:sz w:val="20"/>
                <w:szCs w:val="20"/>
              </w:rPr>
              <w:t>and</w:t>
            </w:r>
            <w:r>
              <w:rPr>
                <w:rFonts w:ascii="Georgia" w:hAnsi="Georgia" w:cs="Georgia"/>
                <w:spacing w:val="4"/>
                <w:w w:val="95"/>
                <w:sz w:val="20"/>
                <w:szCs w:val="20"/>
              </w:rPr>
              <w:t xml:space="preserve"> </w:t>
            </w:r>
            <w:proofErr w:type="spellStart"/>
            <w:r>
              <w:rPr>
                <w:rFonts w:ascii="Georgia" w:hAnsi="Georgia" w:cs="Georgia"/>
                <w:spacing w:val="-1"/>
                <w:w w:val="95"/>
                <w:sz w:val="20"/>
                <w:szCs w:val="20"/>
              </w:rPr>
              <w:t>Silberschatz</w:t>
            </w:r>
            <w:proofErr w:type="spellEnd"/>
            <w:r>
              <w:rPr>
                <w:rFonts w:ascii="Georgia" w:hAnsi="Georgia" w:cs="Georgia"/>
                <w:spacing w:val="-1"/>
                <w:w w:val="95"/>
                <w:sz w:val="20"/>
                <w:szCs w:val="20"/>
              </w:rPr>
              <w:t>,</w:t>
            </w:r>
            <w:r>
              <w:rPr>
                <w:rFonts w:ascii="Georgia" w:hAnsi="Georgia" w:cs="Georgia"/>
                <w:spacing w:val="4"/>
                <w:w w:val="95"/>
                <w:sz w:val="20"/>
                <w:szCs w:val="20"/>
              </w:rPr>
              <w:t xml:space="preserve"> </w:t>
            </w:r>
            <w:r>
              <w:rPr>
                <w:rFonts w:ascii="Georgia" w:hAnsi="Georgia" w:cs="Georgia"/>
                <w:w w:val="95"/>
                <w:sz w:val="20"/>
                <w:szCs w:val="20"/>
              </w:rPr>
              <w:t>2002]</w:t>
            </w:r>
          </w:p>
        </w:tc>
      </w:tr>
    </w:tbl>
    <w:p w:rsidR="008A5DA3" w:rsidRPr="00453D18" w:rsidRDefault="008A5DA3" w:rsidP="008A5DA3">
      <w:pPr>
        <w:pStyle w:val="BodyText"/>
        <w:kinsoku w:val="0"/>
        <w:overflowPunct w:val="0"/>
        <w:spacing w:before="12"/>
        <w:ind w:left="0" w:firstLine="0"/>
        <w:rPr>
          <w:b/>
          <w:bCs/>
          <w:sz w:val="20"/>
          <w:szCs w:val="20"/>
        </w:rPr>
      </w:pPr>
    </w:p>
    <w:p w:rsidR="006A3383" w:rsidRPr="008A5DA3" w:rsidRDefault="006A3383" w:rsidP="006070FB">
      <w:pPr>
        <w:spacing w:after="0" w:line="276" w:lineRule="auto"/>
        <w:rPr>
          <w:rFonts w:ascii="Times New Roman" w:hAnsi="Times New Roman" w:cs="Times New Roman"/>
          <w:sz w:val="24"/>
          <w:szCs w:val="24"/>
        </w:rPr>
      </w:pPr>
    </w:p>
    <w:p w:rsidR="00F71AAF" w:rsidRPr="008A5DA3" w:rsidRDefault="00F71AAF" w:rsidP="00497E59">
      <w:pPr>
        <w:spacing w:after="0" w:line="276" w:lineRule="auto"/>
        <w:rPr>
          <w:rFonts w:ascii="Times New Roman" w:hAnsi="Times New Roman" w:cs="Times New Roman"/>
          <w:sz w:val="24"/>
          <w:szCs w:val="24"/>
        </w:rPr>
      </w:pPr>
    </w:p>
    <w:p w:rsidR="00F71AAF" w:rsidRPr="008A5DA3" w:rsidRDefault="00F71AAF" w:rsidP="00497E59">
      <w:pPr>
        <w:spacing w:after="0" w:line="276" w:lineRule="auto"/>
        <w:rPr>
          <w:rFonts w:ascii="Times New Roman" w:hAnsi="Times New Roman" w:cs="Times New Roman"/>
          <w:sz w:val="24"/>
          <w:szCs w:val="24"/>
        </w:rPr>
      </w:pPr>
    </w:p>
    <w:p w:rsidR="00F71AAF" w:rsidRPr="008A5DA3" w:rsidRDefault="00F71AAF" w:rsidP="00497E59">
      <w:pPr>
        <w:spacing w:after="0" w:line="276" w:lineRule="auto"/>
        <w:rPr>
          <w:rFonts w:ascii="Times New Roman" w:hAnsi="Times New Roman" w:cs="Times New Roman"/>
          <w:sz w:val="24"/>
          <w:szCs w:val="24"/>
        </w:rPr>
      </w:pPr>
    </w:p>
    <w:p w:rsidR="00F71AAF" w:rsidRPr="008A5DA3" w:rsidRDefault="00F71AAF" w:rsidP="00497E59">
      <w:pPr>
        <w:spacing w:after="0" w:line="276" w:lineRule="auto"/>
        <w:rPr>
          <w:rFonts w:ascii="Times New Roman" w:hAnsi="Times New Roman" w:cs="Times New Roman"/>
          <w:sz w:val="24"/>
          <w:szCs w:val="24"/>
        </w:rPr>
      </w:pPr>
    </w:p>
    <w:p w:rsidR="00F71AAF" w:rsidRPr="008A5DA3" w:rsidRDefault="00F71AAF" w:rsidP="00497E59">
      <w:pPr>
        <w:spacing w:after="0" w:line="276" w:lineRule="auto"/>
        <w:rPr>
          <w:rFonts w:ascii="Times New Roman" w:hAnsi="Times New Roman" w:cs="Times New Roman"/>
          <w:sz w:val="24"/>
          <w:szCs w:val="24"/>
        </w:rPr>
      </w:pPr>
    </w:p>
    <w:p w:rsidR="00F71AAF" w:rsidRPr="008A5DA3" w:rsidRDefault="00F71AAF" w:rsidP="00497E59">
      <w:pPr>
        <w:spacing w:after="0" w:line="276" w:lineRule="auto"/>
        <w:rPr>
          <w:rFonts w:ascii="Times New Roman" w:hAnsi="Times New Roman" w:cs="Times New Roman"/>
          <w:sz w:val="24"/>
          <w:szCs w:val="24"/>
        </w:rPr>
      </w:pPr>
    </w:p>
    <w:p w:rsidR="00F71AAF" w:rsidRPr="008A5DA3" w:rsidRDefault="00F71AAF" w:rsidP="00497E59">
      <w:pPr>
        <w:spacing w:after="0" w:line="276" w:lineRule="auto"/>
        <w:rPr>
          <w:rFonts w:ascii="Times New Roman" w:hAnsi="Times New Roman" w:cs="Times New Roman"/>
          <w:sz w:val="24"/>
          <w:szCs w:val="24"/>
        </w:rPr>
      </w:pPr>
      <w:bookmarkStart w:id="0" w:name="_GoBack"/>
      <w:bookmarkEnd w:id="0"/>
    </w:p>
    <w:p w:rsidR="00F71AAF" w:rsidRPr="008A5DA3" w:rsidRDefault="00F71AAF" w:rsidP="00497E59">
      <w:pPr>
        <w:spacing w:after="0" w:line="276" w:lineRule="auto"/>
        <w:rPr>
          <w:rFonts w:ascii="Times New Roman" w:hAnsi="Times New Roman" w:cs="Times New Roman"/>
          <w:sz w:val="24"/>
          <w:szCs w:val="24"/>
        </w:rPr>
      </w:pPr>
    </w:p>
    <w:sectPr w:rsidR="00F71AAF" w:rsidRPr="008A5DA3" w:rsidSect="00992AAA">
      <w:pgSz w:w="12240" w:h="15840"/>
      <w:pgMar w:top="780" w:right="740" w:bottom="680" w:left="740" w:header="0" w:footer="465"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B36" w:rsidRDefault="009D7B36" w:rsidP="00103781">
      <w:pPr>
        <w:spacing w:after="0" w:line="240" w:lineRule="auto"/>
      </w:pPr>
      <w:r>
        <w:separator/>
      </w:r>
    </w:p>
  </w:endnote>
  <w:endnote w:type="continuationSeparator" w:id="0">
    <w:p w:rsidR="009D7B36" w:rsidRDefault="009D7B36" w:rsidP="00103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DA3" w:rsidRDefault="008A5DA3">
    <w:pPr>
      <w:pStyle w:val="BodyText"/>
      <w:kinsoku w:val="0"/>
      <w:overflowPunct w:val="0"/>
      <w:spacing w:line="14" w:lineRule="auto"/>
      <w:ind w:left="0"/>
      <w:rPr>
        <w:rFonts w:ascii="Times New Roman" w:hAnsi="Times New Roman" w:cs="Times New Roman"/>
        <w:b/>
        <w:bCs/>
      </w:rPr>
    </w:pPr>
    <w:r>
      <w:rPr>
        <w:noProof/>
      </w:rPr>
      <mc:AlternateContent>
        <mc:Choice Requires="wps">
          <w:drawing>
            <wp:anchor distT="0" distB="0" distL="114300" distR="114300" simplePos="0" relativeHeight="251659264" behindDoc="1" locked="0" layoutInCell="0" allowOverlap="1" wp14:anchorId="1738EBD1" wp14:editId="7DBB6380">
              <wp:simplePos x="0" y="0"/>
              <wp:positionH relativeFrom="page">
                <wp:posOffset>3829050</wp:posOffset>
              </wp:positionH>
              <wp:positionV relativeFrom="page">
                <wp:posOffset>9610725</wp:posOffset>
              </wp:positionV>
              <wp:extent cx="114300" cy="152400"/>
              <wp:effectExtent l="0" t="0" r="0" b="0"/>
              <wp:wrapNone/>
              <wp:docPr id="9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5DA3" w:rsidRDefault="008A5DA3">
                          <w:pPr>
                            <w:pStyle w:val="BodyText"/>
                            <w:kinsoku w:val="0"/>
                            <w:overflowPunct w:val="0"/>
                            <w:spacing w:line="213" w:lineRule="exact"/>
                            <w:ind w:left="40"/>
                            <w:rPr>
                              <w:b/>
                              <w:bCs/>
                              <w:sz w:val="20"/>
                              <w:szCs w:val="20"/>
                            </w:rPr>
                          </w:pPr>
                          <w:r>
                            <w:rPr>
                              <w:b/>
                              <w:bCs/>
                              <w:w w:val="115"/>
                              <w:sz w:val="20"/>
                              <w:szCs w:val="20"/>
                            </w:rPr>
                            <w:fldChar w:fldCharType="begin"/>
                          </w:r>
                          <w:r>
                            <w:rPr>
                              <w:b/>
                              <w:bCs/>
                              <w:w w:val="115"/>
                              <w:sz w:val="20"/>
                              <w:szCs w:val="20"/>
                            </w:rPr>
                            <w:instrText xml:space="preserve"> PAGE </w:instrText>
                          </w:r>
                          <w:r>
                            <w:rPr>
                              <w:b/>
                              <w:bCs/>
                              <w:w w:val="115"/>
                              <w:sz w:val="20"/>
                              <w:szCs w:val="20"/>
                            </w:rPr>
                            <w:fldChar w:fldCharType="separate"/>
                          </w:r>
                          <w:r w:rsidR="00F702F4">
                            <w:rPr>
                              <w:b/>
                              <w:bCs/>
                              <w:noProof/>
                              <w:w w:val="115"/>
                              <w:sz w:val="20"/>
                              <w:szCs w:val="20"/>
                            </w:rPr>
                            <w:t>16</w:t>
                          </w:r>
                          <w:r>
                            <w:rPr>
                              <w:b/>
                              <w:bCs/>
                              <w:w w:val="115"/>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38EBD1" id="_x0000_t202" coordsize="21600,21600" o:spt="202" path="m,l,21600r21600,l21600,xe">
              <v:stroke joinstyle="miter"/>
              <v:path gradientshapeok="t" o:connecttype="rect"/>
            </v:shapetype>
            <v:shape id="Text Box 95" o:spid="_x0000_s1026" type="#_x0000_t202" style="position:absolute;margin-left:301.5pt;margin-top:756.75pt;width:9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" o:allowincell="f" filled="f" stroked="f">
              <v:textbox inset="0,0,0,0">
                <w:txbxContent>
                  <w:p w:rsidR="008A5DA3" w:rsidRDefault="008A5DA3">
                    <w:pPr>
                      <w:pStyle w:val="BodyText"/>
                      <w:kinsoku w:val="0"/>
                      <w:overflowPunct w:val="0"/>
                      <w:spacing w:line="213" w:lineRule="exact"/>
                      <w:ind w:left="40"/>
                      <w:rPr>
                        <w:b/>
                        <w:bCs/>
                        <w:sz w:val="20"/>
                        <w:szCs w:val="20"/>
                      </w:rPr>
                    </w:pPr>
                    <w:r>
                      <w:rPr>
                        <w:b/>
                        <w:bCs/>
                        <w:w w:val="115"/>
                        <w:sz w:val="20"/>
                        <w:szCs w:val="20"/>
                      </w:rPr>
                      <w:fldChar w:fldCharType="begin"/>
                    </w:r>
                    <w:r>
                      <w:rPr>
                        <w:b/>
                        <w:bCs/>
                        <w:w w:val="115"/>
                        <w:sz w:val="20"/>
                        <w:szCs w:val="20"/>
                      </w:rPr>
                      <w:instrText xml:space="preserve"> PAGE </w:instrText>
                    </w:r>
                    <w:r>
                      <w:rPr>
                        <w:b/>
                        <w:bCs/>
                        <w:w w:val="115"/>
                        <w:sz w:val="20"/>
                        <w:szCs w:val="20"/>
                      </w:rPr>
                      <w:fldChar w:fldCharType="separate"/>
                    </w:r>
                    <w:r w:rsidR="00F702F4">
                      <w:rPr>
                        <w:b/>
                        <w:bCs/>
                        <w:noProof/>
                        <w:w w:val="115"/>
                        <w:sz w:val="20"/>
                        <w:szCs w:val="20"/>
                      </w:rPr>
                      <w:t>16</w:t>
                    </w:r>
                    <w:r>
                      <w:rPr>
                        <w:b/>
                        <w:bCs/>
                        <w:w w:val="115"/>
                        <w:sz w:val="2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B36" w:rsidRDefault="009D7B36" w:rsidP="00103781">
      <w:pPr>
        <w:spacing w:after="0" w:line="240" w:lineRule="auto"/>
      </w:pPr>
      <w:r>
        <w:separator/>
      </w:r>
    </w:p>
  </w:footnote>
  <w:footnote w:type="continuationSeparator" w:id="0">
    <w:p w:rsidR="009D7B36" w:rsidRDefault="009D7B36" w:rsidP="001037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402"/>
    <w:multiLevelType w:val="multilevel"/>
    <w:tmpl w:val="00000885"/>
    <w:lvl w:ilvl="0">
      <w:start w:val="1"/>
      <w:numFmt w:val="decimal"/>
      <w:lvlText w:val="%1."/>
      <w:lvlJc w:val="left"/>
      <w:pPr>
        <w:ind w:left="833" w:hanging="360"/>
      </w:pPr>
      <w:rPr>
        <w:rFonts w:ascii="Calibri" w:hAnsi="Calibri" w:cs="Calibri"/>
        <w:b/>
        <w:bCs/>
        <w:w w:val="99"/>
        <w:sz w:val="24"/>
        <w:szCs w:val="24"/>
      </w:rPr>
    </w:lvl>
    <w:lvl w:ilvl="1">
      <w:start w:val="1"/>
      <w:numFmt w:val="decimal"/>
      <w:lvlText w:val="%1.%2."/>
      <w:lvlJc w:val="left"/>
      <w:pPr>
        <w:ind w:left="5077" w:hanging="557"/>
      </w:pPr>
      <w:rPr>
        <w:rFonts w:ascii="Calibri" w:hAnsi="Calibri" w:cs="Calibri"/>
        <w:b w:val="0"/>
        <w:bCs w:val="0"/>
        <w:sz w:val="22"/>
        <w:szCs w:val="22"/>
      </w:rPr>
    </w:lvl>
    <w:lvl w:ilvl="2">
      <w:numFmt w:val="bullet"/>
      <w:lvlText w:val="•"/>
      <w:lvlJc w:val="left"/>
      <w:pPr>
        <w:ind w:left="5609" w:hanging="557"/>
      </w:pPr>
    </w:lvl>
    <w:lvl w:ilvl="3">
      <w:numFmt w:val="bullet"/>
      <w:lvlText w:val="•"/>
      <w:lvlJc w:val="left"/>
      <w:pPr>
        <w:ind w:left="6141" w:hanging="557"/>
      </w:pPr>
    </w:lvl>
    <w:lvl w:ilvl="4">
      <w:numFmt w:val="bullet"/>
      <w:lvlText w:val="•"/>
      <w:lvlJc w:val="left"/>
      <w:pPr>
        <w:ind w:left="6673" w:hanging="557"/>
      </w:pPr>
    </w:lvl>
    <w:lvl w:ilvl="5">
      <w:numFmt w:val="bullet"/>
      <w:lvlText w:val="•"/>
      <w:lvlJc w:val="left"/>
      <w:pPr>
        <w:ind w:left="7205" w:hanging="557"/>
      </w:pPr>
    </w:lvl>
    <w:lvl w:ilvl="6">
      <w:numFmt w:val="bullet"/>
      <w:lvlText w:val="•"/>
      <w:lvlJc w:val="left"/>
      <w:pPr>
        <w:ind w:left="7737" w:hanging="557"/>
      </w:pPr>
    </w:lvl>
    <w:lvl w:ilvl="7">
      <w:numFmt w:val="bullet"/>
      <w:lvlText w:val="•"/>
      <w:lvlJc w:val="left"/>
      <w:pPr>
        <w:ind w:left="8269" w:hanging="557"/>
      </w:pPr>
    </w:lvl>
    <w:lvl w:ilvl="8">
      <w:numFmt w:val="bullet"/>
      <w:lvlText w:val="•"/>
      <w:lvlJc w:val="left"/>
      <w:pPr>
        <w:ind w:left="8802" w:hanging="557"/>
      </w:pPr>
    </w:lvl>
  </w:abstractNum>
  <w:abstractNum w:abstractNumId="1" w15:restartNumberingAfterBreak="0">
    <w:nsid w:val="00000403"/>
    <w:multiLevelType w:val="multilevel"/>
    <w:tmpl w:val="00000886"/>
    <w:lvl w:ilvl="0">
      <w:start w:val="2"/>
      <w:numFmt w:val="decimal"/>
      <w:lvlText w:val="%1"/>
      <w:lvlJc w:val="left"/>
      <w:pPr>
        <w:ind w:left="1390" w:hanging="552"/>
      </w:pPr>
    </w:lvl>
    <w:lvl w:ilvl="1">
      <w:start w:val="5"/>
      <w:numFmt w:val="decimal"/>
      <w:lvlText w:val="%1.%2"/>
      <w:lvlJc w:val="left"/>
      <w:pPr>
        <w:ind w:left="1390" w:hanging="552"/>
      </w:pPr>
    </w:lvl>
    <w:lvl w:ilvl="2">
      <w:start w:val="1"/>
      <w:numFmt w:val="decimal"/>
      <w:lvlText w:val="%1.%2.%3."/>
      <w:lvlJc w:val="left"/>
      <w:pPr>
        <w:ind w:left="1390" w:hanging="552"/>
      </w:pPr>
      <w:rPr>
        <w:rFonts w:ascii="Calibri" w:hAnsi="Calibri" w:cs="Calibri"/>
        <w:b w:val="0"/>
        <w:bCs w:val="0"/>
        <w:sz w:val="22"/>
        <w:szCs w:val="22"/>
      </w:rPr>
    </w:lvl>
    <w:lvl w:ilvl="3">
      <w:numFmt w:val="bullet"/>
      <w:lvlText w:val="•"/>
      <w:lvlJc w:val="left"/>
      <w:pPr>
        <w:ind w:left="3974" w:hanging="552"/>
      </w:pPr>
    </w:lvl>
    <w:lvl w:ilvl="4">
      <w:numFmt w:val="bullet"/>
      <w:lvlText w:val="•"/>
      <w:lvlJc w:val="left"/>
      <w:pPr>
        <w:ind w:left="4836" w:hanging="552"/>
      </w:pPr>
    </w:lvl>
    <w:lvl w:ilvl="5">
      <w:numFmt w:val="bullet"/>
      <w:lvlText w:val="•"/>
      <w:lvlJc w:val="left"/>
      <w:pPr>
        <w:ind w:left="5698" w:hanging="552"/>
      </w:pPr>
    </w:lvl>
    <w:lvl w:ilvl="6">
      <w:numFmt w:val="bullet"/>
      <w:lvlText w:val="•"/>
      <w:lvlJc w:val="left"/>
      <w:pPr>
        <w:ind w:left="6559" w:hanging="552"/>
      </w:pPr>
    </w:lvl>
    <w:lvl w:ilvl="7">
      <w:numFmt w:val="bullet"/>
      <w:lvlText w:val="•"/>
      <w:lvlJc w:val="left"/>
      <w:pPr>
        <w:ind w:left="7421" w:hanging="552"/>
      </w:pPr>
    </w:lvl>
    <w:lvl w:ilvl="8">
      <w:numFmt w:val="bullet"/>
      <w:lvlText w:val="•"/>
      <w:lvlJc w:val="left"/>
      <w:pPr>
        <w:ind w:left="8283" w:hanging="552"/>
      </w:pPr>
    </w:lvl>
  </w:abstractNum>
  <w:abstractNum w:abstractNumId="2" w15:restartNumberingAfterBreak="0">
    <w:nsid w:val="00000404"/>
    <w:multiLevelType w:val="multilevel"/>
    <w:tmpl w:val="00000887"/>
    <w:lvl w:ilvl="0">
      <w:start w:val="2"/>
      <w:numFmt w:val="decimal"/>
      <w:lvlText w:val="%1"/>
      <w:lvlJc w:val="left"/>
      <w:pPr>
        <w:ind w:left="102" w:hanging="732"/>
      </w:pPr>
    </w:lvl>
    <w:lvl w:ilvl="1">
      <w:start w:val="5"/>
      <w:numFmt w:val="decimal"/>
      <w:lvlText w:val="%1.%2"/>
      <w:lvlJc w:val="left"/>
      <w:pPr>
        <w:ind w:left="102" w:hanging="732"/>
      </w:pPr>
    </w:lvl>
    <w:lvl w:ilvl="2">
      <w:start w:val="1"/>
      <w:numFmt w:val="decimal"/>
      <w:lvlText w:val="%1.%2.%3"/>
      <w:lvlJc w:val="left"/>
      <w:pPr>
        <w:ind w:left="102" w:hanging="732"/>
      </w:pPr>
    </w:lvl>
    <w:lvl w:ilvl="3">
      <w:start w:val="1"/>
      <w:numFmt w:val="decimal"/>
      <w:lvlText w:val="%1.%2.%3.%4."/>
      <w:lvlJc w:val="left"/>
      <w:pPr>
        <w:ind w:left="102" w:hanging="732"/>
      </w:pPr>
      <w:rPr>
        <w:rFonts w:ascii="Calibri" w:hAnsi="Calibri" w:cs="Calibri"/>
        <w:b w:val="0"/>
        <w:bCs w:val="0"/>
        <w:w w:val="99"/>
        <w:sz w:val="20"/>
        <w:szCs w:val="20"/>
      </w:rPr>
    </w:lvl>
    <w:lvl w:ilvl="4">
      <w:numFmt w:val="bullet"/>
      <w:lvlText w:val="•"/>
      <w:lvlJc w:val="left"/>
      <w:pPr>
        <w:ind w:left="1840" w:hanging="732"/>
      </w:pPr>
    </w:lvl>
    <w:lvl w:ilvl="5">
      <w:numFmt w:val="bullet"/>
      <w:lvlText w:val="•"/>
      <w:lvlJc w:val="left"/>
      <w:pPr>
        <w:ind w:left="2275" w:hanging="732"/>
      </w:pPr>
    </w:lvl>
    <w:lvl w:ilvl="6">
      <w:numFmt w:val="bullet"/>
      <w:lvlText w:val="•"/>
      <w:lvlJc w:val="left"/>
      <w:pPr>
        <w:ind w:left="2709" w:hanging="732"/>
      </w:pPr>
    </w:lvl>
    <w:lvl w:ilvl="7">
      <w:numFmt w:val="bullet"/>
      <w:lvlText w:val="•"/>
      <w:lvlJc w:val="left"/>
      <w:pPr>
        <w:ind w:left="3144" w:hanging="732"/>
      </w:pPr>
    </w:lvl>
    <w:lvl w:ilvl="8">
      <w:numFmt w:val="bullet"/>
      <w:lvlText w:val="•"/>
      <w:lvlJc w:val="left"/>
      <w:pPr>
        <w:ind w:left="3579" w:hanging="732"/>
      </w:pPr>
    </w:lvl>
  </w:abstractNum>
  <w:abstractNum w:abstractNumId="3" w15:restartNumberingAfterBreak="0">
    <w:nsid w:val="00000405"/>
    <w:multiLevelType w:val="multilevel"/>
    <w:tmpl w:val="00000888"/>
    <w:lvl w:ilvl="0">
      <w:start w:val="2"/>
      <w:numFmt w:val="decimal"/>
      <w:lvlText w:val="%1"/>
      <w:lvlJc w:val="left"/>
      <w:pPr>
        <w:ind w:left="102" w:hanging="855"/>
      </w:pPr>
    </w:lvl>
    <w:lvl w:ilvl="1">
      <w:start w:val="5"/>
      <w:numFmt w:val="decimal"/>
      <w:lvlText w:val="%1.%2"/>
      <w:lvlJc w:val="left"/>
      <w:pPr>
        <w:ind w:left="102" w:hanging="855"/>
      </w:pPr>
    </w:lvl>
    <w:lvl w:ilvl="2">
      <w:start w:val="2"/>
      <w:numFmt w:val="decimal"/>
      <w:lvlText w:val="%1.%2.%3"/>
      <w:lvlJc w:val="left"/>
      <w:pPr>
        <w:ind w:left="102" w:hanging="855"/>
      </w:pPr>
    </w:lvl>
    <w:lvl w:ilvl="3">
      <w:start w:val="1"/>
      <w:numFmt w:val="decimal"/>
      <w:lvlText w:val="%1.%2.%3.%4."/>
      <w:lvlJc w:val="left"/>
      <w:pPr>
        <w:ind w:left="102" w:hanging="855"/>
      </w:pPr>
      <w:rPr>
        <w:rFonts w:ascii="Calibri" w:hAnsi="Calibri" w:cs="Calibri"/>
        <w:b w:val="0"/>
        <w:bCs w:val="0"/>
        <w:w w:val="99"/>
        <w:sz w:val="20"/>
        <w:szCs w:val="20"/>
      </w:rPr>
    </w:lvl>
    <w:lvl w:ilvl="4">
      <w:numFmt w:val="bullet"/>
      <w:lvlText w:val="•"/>
      <w:lvlJc w:val="left"/>
      <w:pPr>
        <w:ind w:left="1840" w:hanging="855"/>
      </w:pPr>
    </w:lvl>
    <w:lvl w:ilvl="5">
      <w:numFmt w:val="bullet"/>
      <w:lvlText w:val="•"/>
      <w:lvlJc w:val="left"/>
      <w:pPr>
        <w:ind w:left="2275" w:hanging="855"/>
      </w:pPr>
    </w:lvl>
    <w:lvl w:ilvl="6">
      <w:numFmt w:val="bullet"/>
      <w:lvlText w:val="•"/>
      <w:lvlJc w:val="left"/>
      <w:pPr>
        <w:ind w:left="2709" w:hanging="855"/>
      </w:pPr>
    </w:lvl>
    <w:lvl w:ilvl="7">
      <w:numFmt w:val="bullet"/>
      <w:lvlText w:val="•"/>
      <w:lvlJc w:val="left"/>
      <w:pPr>
        <w:ind w:left="3144" w:hanging="855"/>
      </w:pPr>
    </w:lvl>
    <w:lvl w:ilvl="8">
      <w:numFmt w:val="bullet"/>
      <w:lvlText w:val="•"/>
      <w:lvlJc w:val="left"/>
      <w:pPr>
        <w:ind w:left="3579" w:hanging="855"/>
      </w:pPr>
    </w:lvl>
  </w:abstractNum>
  <w:abstractNum w:abstractNumId="4" w15:restartNumberingAfterBreak="0">
    <w:nsid w:val="00000406"/>
    <w:multiLevelType w:val="multilevel"/>
    <w:tmpl w:val="00000889"/>
    <w:lvl w:ilvl="0">
      <w:start w:val="2"/>
      <w:numFmt w:val="decimal"/>
      <w:lvlText w:val="%1"/>
      <w:lvlJc w:val="left"/>
      <w:pPr>
        <w:ind w:left="102" w:hanging="646"/>
      </w:pPr>
    </w:lvl>
    <w:lvl w:ilvl="1">
      <w:start w:val="5"/>
      <w:numFmt w:val="decimal"/>
      <w:lvlText w:val="%1.%2"/>
      <w:lvlJc w:val="left"/>
      <w:pPr>
        <w:ind w:left="102" w:hanging="646"/>
      </w:pPr>
    </w:lvl>
    <w:lvl w:ilvl="2">
      <w:start w:val="3"/>
      <w:numFmt w:val="decimal"/>
      <w:lvlText w:val="%1.%2.%3"/>
      <w:lvlJc w:val="left"/>
      <w:pPr>
        <w:ind w:left="102" w:hanging="646"/>
      </w:pPr>
    </w:lvl>
    <w:lvl w:ilvl="3">
      <w:start w:val="1"/>
      <w:numFmt w:val="decimal"/>
      <w:lvlText w:val="%1.%2.%3.%4."/>
      <w:lvlJc w:val="left"/>
      <w:pPr>
        <w:ind w:left="102" w:hanging="646"/>
      </w:pPr>
      <w:rPr>
        <w:rFonts w:ascii="Calibri" w:hAnsi="Calibri" w:cs="Calibri"/>
        <w:b w:val="0"/>
        <w:bCs w:val="0"/>
        <w:w w:val="99"/>
        <w:sz w:val="20"/>
        <w:szCs w:val="20"/>
      </w:rPr>
    </w:lvl>
    <w:lvl w:ilvl="4">
      <w:numFmt w:val="bullet"/>
      <w:lvlText w:val="•"/>
      <w:lvlJc w:val="left"/>
      <w:pPr>
        <w:ind w:left="1840" w:hanging="646"/>
      </w:pPr>
    </w:lvl>
    <w:lvl w:ilvl="5">
      <w:numFmt w:val="bullet"/>
      <w:lvlText w:val="•"/>
      <w:lvlJc w:val="left"/>
      <w:pPr>
        <w:ind w:left="2275" w:hanging="646"/>
      </w:pPr>
    </w:lvl>
    <w:lvl w:ilvl="6">
      <w:numFmt w:val="bullet"/>
      <w:lvlText w:val="•"/>
      <w:lvlJc w:val="left"/>
      <w:pPr>
        <w:ind w:left="2709" w:hanging="646"/>
      </w:pPr>
    </w:lvl>
    <w:lvl w:ilvl="7">
      <w:numFmt w:val="bullet"/>
      <w:lvlText w:val="•"/>
      <w:lvlJc w:val="left"/>
      <w:pPr>
        <w:ind w:left="3144" w:hanging="646"/>
      </w:pPr>
    </w:lvl>
    <w:lvl w:ilvl="8">
      <w:numFmt w:val="bullet"/>
      <w:lvlText w:val="•"/>
      <w:lvlJc w:val="left"/>
      <w:pPr>
        <w:ind w:left="3579" w:hanging="646"/>
      </w:pPr>
    </w:lvl>
  </w:abstractNum>
  <w:abstractNum w:abstractNumId="5" w15:restartNumberingAfterBreak="0">
    <w:nsid w:val="00000407"/>
    <w:multiLevelType w:val="multilevel"/>
    <w:tmpl w:val="0000088A"/>
    <w:lvl w:ilvl="0">
      <w:numFmt w:val="bullet"/>
      <w:lvlText w:val="-"/>
      <w:lvlJc w:val="left"/>
      <w:pPr>
        <w:ind w:left="1181" w:hanging="360"/>
      </w:pPr>
      <w:rPr>
        <w:rFonts w:ascii="Arial" w:hAnsi="Arial" w:cs="Arial"/>
        <w:b w:val="0"/>
        <w:bCs w:val="0"/>
        <w:sz w:val="22"/>
        <w:szCs w:val="22"/>
      </w:rPr>
    </w:lvl>
    <w:lvl w:ilvl="1">
      <w:numFmt w:val="bullet"/>
      <w:lvlText w:val="•"/>
      <w:lvlJc w:val="left"/>
      <w:pPr>
        <w:ind w:left="2063" w:hanging="360"/>
      </w:pPr>
    </w:lvl>
    <w:lvl w:ilvl="2">
      <w:numFmt w:val="bullet"/>
      <w:lvlText w:val="•"/>
      <w:lvlJc w:val="left"/>
      <w:pPr>
        <w:ind w:left="2946" w:hanging="360"/>
      </w:pPr>
    </w:lvl>
    <w:lvl w:ilvl="3">
      <w:numFmt w:val="bullet"/>
      <w:lvlText w:val="•"/>
      <w:lvlJc w:val="left"/>
      <w:pPr>
        <w:ind w:left="3828" w:hanging="360"/>
      </w:pPr>
    </w:lvl>
    <w:lvl w:ilvl="4">
      <w:numFmt w:val="bullet"/>
      <w:lvlText w:val="•"/>
      <w:lvlJc w:val="left"/>
      <w:pPr>
        <w:ind w:left="4711" w:hanging="360"/>
      </w:pPr>
    </w:lvl>
    <w:lvl w:ilvl="5">
      <w:numFmt w:val="bullet"/>
      <w:lvlText w:val="•"/>
      <w:lvlJc w:val="left"/>
      <w:pPr>
        <w:ind w:left="5593" w:hanging="360"/>
      </w:pPr>
    </w:lvl>
    <w:lvl w:ilvl="6">
      <w:numFmt w:val="bullet"/>
      <w:lvlText w:val="•"/>
      <w:lvlJc w:val="left"/>
      <w:pPr>
        <w:ind w:left="6476" w:hanging="360"/>
      </w:pPr>
    </w:lvl>
    <w:lvl w:ilvl="7">
      <w:numFmt w:val="bullet"/>
      <w:lvlText w:val="•"/>
      <w:lvlJc w:val="left"/>
      <w:pPr>
        <w:ind w:left="7358" w:hanging="360"/>
      </w:pPr>
    </w:lvl>
    <w:lvl w:ilvl="8">
      <w:numFmt w:val="bullet"/>
      <w:lvlText w:val="•"/>
      <w:lvlJc w:val="left"/>
      <w:pPr>
        <w:ind w:left="8241" w:hanging="360"/>
      </w:pPr>
    </w:lvl>
  </w:abstractNum>
  <w:abstractNum w:abstractNumId="6" w15:restartNumberingAfterBreak="0">
    <w:nsid w:val="00000408"/>
    <w:multiLevelType w:val="multilevel"/>
    <w:tmpl w:val="0000088B"/>
    <w:lvl w:ilvl="0">
      <w:numFmt w:val="bullet"/>
      <w:lvlText w:val="•"/>
      <w:lvlJc w:val="left"/>
      <w:pPr>
        <w:ind w:left="1956" w:hanging="425"/>
      </w:pPr>
      <w:rPr>
        <w:rFonts w:ascii="Arial" w:hAnsi="Arial" w:cs="Arial"/>
        <w:b w:val="0"/>
        <w:bCs w:val="0"/>
        <w:sz w:val="22"/>
        <w:szCs w:val="22"/>
      </w:rPr>
    </w:lvl>
    <w:lvl w:ilvl="1">
      <w:numFmt w:val="bullet"/>
      <w:lvlText w:val="•"/>
      <w:lvlJc w:val="left"/>
      <w:pPr>
        <w:ind w:left="2747" w:hanging="425"/>
      </w:pPr>
    </w:lvl>
    <w:lvl w:ilvl="2">
      <w:numFmt w:val="bullet"/>
      <w:lvlText w:val="•"/>
      <w:lvlJc w:val="left"/>
      <w:pPr>
        <w:ind w:left="3538" w:hanging="425"/>
      </w:pPr>
    </w:lvl>
    <w:lvl w:ilvl="3">
      <w:numFmt w:val="bullet"/>
      <w:lvlText w:val="•"/>
      <w:lvlJc w:val="left"/>
      <w:pPr>
        <w:ind w:left="4329" w:hanging="425"/>
      </w:pPr>
    </w:lvl>
    <w:lvl w:ilvl="4">
      <w:numFmt w:val="bullet"/>
      <w:lvlText w:val="•"/>
      <w:lvlJc w:val="left"/>
      <w:pPr>
        <w:ind w:left="5120" w:hanging="425"/>
      </w:pPr>
    </w:lvl>
    <w:lvl w:ilvl="5">
      <w:numFmt w:val="bullet"/>
      <w:lvlText w:val="•"/>
      <w:lvlJc w:val="left"/>
      <w:pPr>
        <w:ind w:left="5911" w:hanging="425"/>
      </w:pPr>
    </w:lvl>
    <w:lvl w:ilvl="6">
      <w:numFmt w:val="bullet"/>
      <w:lvlText w:val="•"/>
      <w:lvlJc w:val="left"/>
      <w:pPr>
        <w:ind w:left="6702" w:hanging="425"/>
      </w:pPr>
    </w:lvl>
    <w:lvl w:ilvl="7">
      <w:numFmt w:val="bullet"/>
      <w:lvlText w:val="•"/>
      <w:lvlJc w:val="left"/>
      <w:pPr>
        <w:ind w:left="7493" w:hanging="425"/>
      </w:pPr>
    </w:lvl>
    <w:lvl w:ilvl="8">
      <w:numFmt w:val="bullet"/>
      <w:lvlText w:val="•"/>
      <w:lvlJc w:val="left"/>
      <w:pPr>
        <w:ind w:left="8284" w:hanging="425"/>
      </w:pPr>
    </w:lvl>
  </w:abstractNum>
  <w:abstractNum w:abstractNumId="7" w15:restartNumberingAfterBreak="0">
    <w:nsid w:val="00000409"/>
    <w:multiLevelType w:val="multilevel"/>
    <w:tmpl w:val="0000088C"/>
    <w:lvl w:ilvl="0">
      <w:start w:val="1"/>
      <w:numFmt w:val="decimal"/>
      <w:lvlText w:val="%1."/>
      <w:lvlJc w:val="left"/>
      <w:pPr>
        <w:ind w:left="1246" w:hanging="360"/>
      </w:pPr>
      <w:rPr>
        <w:rFonts w:ascii="Calibri" w:hAnsi="Calibri" w:cs="Calibri"/>
        <w:b w:val="0"/>
        <w:bCs w:val="0"/>
        <w:sz w:val="22"/>
        <w:szCs w:val="22"/>
      </w:rPr>
    </w:lvl>
    <w:lvl w:ilvl="1">
      <w:numFmt w:val="bullet"/>
      <w:lvlText w:val="•"/>
      <w:lvlJc w:val="left"/>
      <w:pPr>
        <w:ind w:left="2108" w:hanging="360"/>
      </w:pPr>
    </w:lvl>
    <w:lvl w:ilvl="2">
      <w:numFmt w:val="bullet"/>
      <w:lvlText w:val="•"/>
      <w:lvlJc w:val="left"/>
      <w:pPr>
        <w:ind w:left="2970" w:hanging="360"/>
      </w:pPr>
    </w:lvl>
    <w:lvl w:ilvl="3">
      <w:numFmt w:val="bullet"/>
      <w:lvlText w:val="•"/>
      <w:lvlJc w:val="left"/>
      <w:pPr>
        <w:ind w:left="3832" w:hanging="360"/>
      </w:pPr>
    </w:lvl>
    <w:lvl w:ilvl="4">
      <w:numFmt w:val="bullet"/>
      <w:lvlText w:val="•"/>
      <w:lvlJc w:val="left"/>
      <w:pPr>
        <w:ind w:left="4694" w:hanging="360"/>
      </w:pPr>
    </w:lvl>
    <w:lvl w:ilvl="5">
      <w:numFmt w:val="bullet"/>
      <w:lvlText w:val="•"/>
      <w:lvlJc w:val="left"/>
      <w:pPr>
        <w:ind w:left="5556" w:hanging="360"/>
      </w:pPr>
    </w:lvl>
    <w:lvl w:ilvl="6">
      <w:numFmt w:val="bullet"/>
      <w:lvlText w:val="•"/>
      <w:lvlJc w:val="left"/>
      <w:pPr>
        <w:ind w:left="6418" w:hanging="360"/>
      </w:pPr>
    </w:lvl>
    <w:lvl w:ilvl="7">
      <w:numFmt w:val="bullet"/>
      <w:lvlText w:val="•"/>
      <w:lvlJc w:val="left"/>
      <w:pPr>
        <w:ind w:left="7280" w:hanging="360"/>
      </w:pPr>
    </w:lvl>
    <w:lvl w:ilvl="8">
      <w:numFmt w:val="bullet"/>
      <w:lvlText w:val="•"/>
      <w:lvlJc w:val="left"/>
      <w:pPr>
        <w:ind w:left="8142" w:hanging="360"/>
      </w:pPr>
    </w:lvl>
  </w:abstractNum>
  <w:abstractNum w:abstractNumId="8" w15:restartNumberingAfterBreak="0">
    <w:nsid w:val="0000040A"/>
    <w:multiLevelType w:val="multilevel"/>
    <w:tmpl w:val="0000088D"/>
    <w:lvl w:ilvl="0">
      <w:numFmt w:val="bullet"/>
      <w:lvlText w:val=""/>
      <w:lvlJc w:val="left"/>
      <w:pPr>
        <w:ind w:left="414" w:hanging="360"/>
      </w:pPr>
      <w:rPr>
        <w:rFonts w:ascii="Symbol" w:hAnsi="Symbol" w:cs="Symbol"/>
        <w:b w:val="0"/>
        <w:bCs w:val="0"/>
        <w:sz w:val="18"/>
        <w:szCs w:val="18"/>
      </w:rPr>
    </w:lvl>
    <w:lvl w:ilvl="1">
      <w:numFmt w:val="bullet"/>
      <w:lvlText w:val="•"/>
      <w:lvlJc w:val="left"/>
      <w:pPr>
        <w:ind w:left="831" w:hanging="360"/>
      </w:pPr>
    </w:lvl>
    <w:lvl w:ilvl="2">
      <w:numFmt w:val="bullet"/>
      <w:lvlText w:val="•"/>
      <w:lvlJc w:val="left"/>
      <w:pPr>
        <w:ind w:left="1248" w:hanging="360"/>
      </w:pPr>
    </w:lvl>
    <w:lvl w:ilvl="3">
      <w:numFmt w:val="bullet"/>
      <w:lvlText w:val="•"/>
      <w:lvlJc w:val="left"/>
      <w:pPr>
        <w:ind w:left="1665" w:hanging="360"/>
      </w:pPr>
    </w:lvl>
    <w:lvl w:ilvl="4">
      <w:numFmt w:val="bullet"/>
      <w:lvlText w:val="•"/>
      <w:lvlJc w:val="left"/>
      <w:pPr>
        <w:ind w:left="2082" w:hanging="360"/>
      </w:pPr>
    </w:lvl>
    <w:lvl w:ilvl="5">
      <w:numFmt w:val="bullet"/>
      <w:lvlText w:val="•"/>
      <w:lvlJc w:val="left"/>
      <w:pPr>
        <w:ind w:left="2499" w:hanging="360"/>
      </w:pPr>
    </w:lvl>
    <w:lvl w:ilvl="6">
      <w:numFmt w:val="bullet"/>
      <w:lvlText w:val="•"/>
      <w:lvlJc w:val="left"/>
      <w:pPr>
        <w:ind w:left="2916" w:hanging="360"/>
      </w:pPr>
    </w:lvl>
    <w:lvl w:ilvl="7">
      <w:numFmt w:val="bullet"/>
      <w:lvlText w:val="•"/>
      <w:lvlJc w:val="left"/>
      <w:pPr>
        <w:ind w:left="3334" w:hanging="360"/>
      </w:pPr>
    </w:lvl>
    <w:lvl w:ilvl="8">
      <w:numFmt w:val="bullet"/>
      <w:lvlText w:val="•"/>
      <w:lvlJc w:val="left"/>
      <w:pPr>
        <w:ind w:left="3751" w:hanging="360"/>
      </w:pPr>
    </w:lvl>
  </w:abstractNum>
  <w:abstractNum w:abstractNumId="9" w15:restartNumberingAfterBreak="0">
    <w:nsid w:val="0000040B"/>
    <w:multiLevelType w:val="multilevel"/>
    <w:tmpl w:val="0000088E"/>
    <w:lvl w:ilvl="0">
      <w:numFmt w:val="bullet"/>
      <w:lvlText w:val=""/>
      <w:lvlJc w:val="left"/>
      <w:pPr>
        <w:ind w:left="414" w:hanging="360"/>
      </w:pPr>
      <w:rPr>
        <w:rFonts w:ascii="Symbol" w:hAnsi="Symbol" w:cs="Symbol"/>
        <w:b w:val="0"/>
        <w:bCs w:val="0"/>
        <w:sz w:val="18"/>
        <w:szCs w:val="18"/>
      </w:rPr>
    </w:lvl>
    <w:lvl w:ilvl="1">
      <w:numFmt w:val="bullet"/>
      <w:lvlText w:val="o"/>
      <w:lvlJc w:val="left"/>
      <w:pPr>
        <w:ind w:left="839" w:hanging="360"/>
      </w:pPr>
      <w:rPr>
        <w:rFonts w:ascii="Courier New" w:hAnsi="Courier New" w:cs="Courier New"/>
        <w:b w:val="0"/>
        <w:bCs w:val="0"/>
        <w:sz w:val="18"/>
        <w:szCs w:val="18"/>
      </w:rPr>
    </w:lvl>
    <w:lvl w:ilvl="2">
      <w:numFmt w:val="bullet"/>
      <w:lvlText w:val="•"/>
      <w:lvlJc w:val="left"/>
      <w:pPr>
        <w:ind w:left="1255" w:hanging="360"/>
      </w:pPr>
    </w:lvl>
    <w:lvl w:ilvl="3">
      <w:numFmt w:val="bullet"/>
      <w:lvlText w:val="•"/>
      <w:lvlJc w:val="left"/>
      <w:pPr>
        <w:ind w:left="1671" w:hanging="360"/>
      </w:pPr>
    </w:lvl>
    <w:lvl w:ilvl="4">
      <w:numFmt w:val="bullet"/>
      <w:lvlText w:val="•"/>
      <w:lvlJc w:val="left"/>
      <w:pPr>
        <w:ind w:left="2087" w:hanging="360"/>
      </w:pPr>
    </w:lvl>
    <w:lvl w:ilvl="5">
      <w:numFmt w:val="bullet"/>
      <w:lvlText w:val="•"/>
      <w:lvlJc w:val="left"/>
      <w:pPr>
        <w:ind w:left="2504" w:hanging="360"/>
      </w:pPr>
    </w:lvl>
    <w:lvl w:ilvl="6">
      <w:numFmt w:val="bullet"/>
      <w:lvlText w:val="•"/>
      <w:lvlJc w:val="left"/>
      <w:pPr>
        <w:ind w:left="2920" w:hanging="360"/>
      </w:pPr>
    </w:lvl>
    <w:lvl w:ilvl="7">
      <w:numFmt w:val="bullet"/>
      <w:lvlText w:val="•"/>
      <w:lvlJc w:val="left"/>
      <w:pPr>
        <w:ind w:left="3336" w:hanging="360"/>
      </w:pPr>
    </w:lvl>
    <w:lvl w:ilvl="8">
      <w:numFmt w:val="bullet"/>
      <w:lvlText w:val="•"/>
      <w:lvlJc w:val="left"/>
      <w:pPr>
        <w:ind w:left="3752" w:hanging="360"/>
      </w:pPr>
    </w:lvl>
  </w:abstractNum>
  <w:abstractNum w:abstractNumId="10" w15:restartNumberingAfterBreak="0">
    <w:nsid w:val="0000040C"/>
    <w:multiLevelType w:val="multilevel"/>
    <w:tmpl w:val="0000088F"/>
    <w:lvl w:ilvl="0">
      <w:numFmt w:val="bullet"/>
      <w:lvlText w:val=""/>
      <w:lvlJc w:val="left"/>
      <w:pPr>
        <w:ind w:left="414" w:hanging="360"/>
      </w:pPr>
      <w:rPr>
        <w:rFonts w:ascii="Symbol" w:hAnsi="Symbol" w:cs="Symbol"/>
        <w:b w:val="0"/>
        <w:bCs w:val="0"/>
        <w:sz w:val="18"/>
        <w:szCs w:val="18"/>
      </w:rPr>
    </w:lvl>
    <w:lvl w:ilvl="1">
      <w:numFmt w:val="bullet"/>
      <w:lvlText w:val="•"/>
      <w:lvlJc w:val="left"/>
      <w:pPr>
        <w:ind w:left="839" w:hanging="360"/>
      </w:pPr>
    </w:lvl>
    <w:lvl w:ilvl="2">
      <w:numFmt w:val="bullet"/>
      <w:lvlText w:val="•"/>
      <w:lvlJc w:val="left"/>
      <w:pPr>
        <w:ind w:left="1255" w:hanging="360"/>
      </w:pPr>
    </w:lvl>
    <w:lvl w:ilvl="3">
      <w:numFmt w:val="bullet"/>
      <w:lvlText w:val="•"/>
      <w:lvlJc w:val="left"/>
      <w:pPr>
        <w:ind w:left="1671" w:hanging="360"/>
      </w:pPr>
    </w:lvl>
    <w:lvl w:ilvl="4">
      <w:numFmt w:val="bullet"/>
      <w:lvlText w:val="•"/>
      <w:lvlJc w:val="left"/>
      <w:pPr>
        <w:ind w:left="2087" w:hanging="360"/>
      </w:pPr>
    </w:lvl>
    <w:lvl w:ilvl="5">
      <w:numFmt w:val="bullet"/>
      <w:lvlText w:val="•"/>
      <w:lvlJc w:val="left"/>
      <w:pPr>
        <w:ind w:left="2504" w:hanging="360"/>
      </w:pPr>
    </w:lvl>
    <w:lvl w:ilvl="6">
      <w:numFmt w:val="bullet"/>
      <w:lvlText w:val="•"/>
      <w:lvlJc w:val="left"/>
      <w:pPr>
        <w:ind w:left="2920" w:hanging="360"/>
      </w:pPr>
    </w:lvl>
    <w:lvl w:ilvl="7">
      <w:numFmt w:val="bullet"/>
      <w:lvlText w:val="•"/>
      <w:lvlJc w:val="left"/>
      <w:pPr>
        <w:ind w:left="3336" w:hanging="360"/>
      </w:pPr>
    </w:lvl>
    <w:lvl w:ilvl="8">
      <w:numFmt w:val="bullet"/>
      <w:lvlText w:val="•"/>
      <w:lvlJc w:val="left"/>
      <w:pPr>
        <w:ind w:left="3752" w:hanging="360"/>
      </w:pPr>
    </w:lvl>
  </w:abstractNum>
  <w:abstractNum w:abstractNumId="11" w15:restartNumberingAfterBreak="0">
    <w:nsid w:val="0000040D"/>
    <w:multiLevelType w:val="multilevel"/>
    <w:tmpl w:val="00000890"/>
    <w:lvl w:ilvl="0">
      <w:numFmt w:val="bullet"/>
      <w:lvlText w:val=""/>
      <w:lvlJc w:val="left"/>
      <w:pPr>
        <w:ind w:left="414" w:hanging="360"/>
      </w:pPr>
      <w:rPr>
        <w:rFonts w:ascii="Symbol" w:hAnsi="Symbol" w:cs="Symbol"/>
        <w:b w:val="0"/>
        <w:bCs w:val="0"/>
        <w:sz w:val="18"/>
        <w:szCs w:val="18"/>
      </w:rPr>
    </w:lvl>
    <w:lvl w:ilvl="1">
      <w:numFmt w:val="bullet"/>
      <w:lvlText w:val="•"/>
      <w:lvlJc w:val="left"/>
      <w:pPr>
        <w:ind w:left="831" w:hanging="360"/>
      </w:pPr>
    </w:lvl>
    <w:lvl w:ilvl="2">
      <w:numFmt w:val="bullet"/>
      <w:lvlText w:val="•"/>
      <w:lvlJc w:val="left"/>
      <w:pPr>
        <w:ind w:left="1248" w:hanging="360"/>
      </w:pPr>
    </w:lvl>
    <w:lvl w:ilvl="3">
      <w:numFmt w:val="bullet"/>
      <w:lvlText w:val="•"/>
      <w:lvlJc w:val="left"/>
      <w:pPr>
        <w:ind w:left="1665" w:hanging="360"/>
      </w:pPr>
    </w:lvl>
    <w:lvl w:ilvl="4">
      <w:numFmt w:val="bullet"/>
      <w:lvlText w:val="•"/>
      <w:lvlJc w:val="left"/>
      <w:pPr>
        <w:ind w:left="2082" w:hanging="360"/>
      </w:pPr>
    </w:lvl>
    <w:lvl w:ilvl="5">
      <w:numFmt w:val="bullet"/>
      <w:lvlText w:val="•"/>
      <w:lvlJc w:val="left"/>
      <w:pPr>
        <w:ind w:left="2499" w:hanging="360"/>
      </w:pPr>
    </w:lvl>
    <w:lvl w:ilvl="6">
      <w:numFmt w:val="bullet"/>
      <w:lvlText w:val="•"/>
      <w:lvlJc w:val="left"/>
      <w:pPr>
        <w:ind w:left="2916" w:hanging="360"/>
      </w:pPr>
    </w:lvl>
    <w:lvl w:ilvl="7">
      <w:numFmt w:val="bullet"/>
      <w:lvlText w:val="•"/>
      <w:lvlJc w:val="left"/>
      <w:pPr>
        <w:ind w:left="3334" w:hanging="360"/>
      </w:pPr>
    </w:lvl>
    <w:lvl w:ilvl="8">
      <w:numFmt w:val="bullet"/>
      <w:lvlText w:val="•"/>
      <w:lvlJc w:val="left"/>
      <w:pPr>
        <w:ind w:left="3751" w:hanging="360"/>
      </w:pPr>
    </w:lvl>
  </w:abstractNum>
  <w:abstractNum w:abstractNumId="12" w15:restartNumberingAfterBreak="0">
    <w:nsid w:val="0000040E"/>
    <w:multiLevelType w:val="multilevel"/>
    <w:tmpl w:val="00000891"/>
    <w:lvl w:ilvl="0">
      <w:numFmt w:val="bullet"/>
      <w:lvlText w:val=""/>
      <w:lvlJc w:val="left"/>
      <w:pPr>
        <w:ind w:left="462" w:hanging="360"/>
      </w:pPr>
      <w:rPr>
        <w:rFonts w:ascii="Symbol" w:hAnsi="Symbol" w:cs="Symbol"/>
        <w:b w:val="0"/>
        <w:bCs w:val="0"/>
        <w:sz w:val="18"/>
        <w:szCs w:val="18"/>
      </w:rPr>
    </w:lvl>
    <w:lvl w:ilvl="1">
      <w:numFmt w:val="bullet"/>
      <w:lvlText w:val="•"/>
      <w:lvlJc w:val="left"/>
      <w:pPr>
        <w:ind w:left="874" w:hanging="360"/>
      </w:pPr>
    </w:lvl>
    <w:lvl w:ilvl="2">
      <w:numFmt w:val="bullet"/>
      <w:lvlText w:val="•"/>
      <w:lvlJc w:val="left"/>
      <w:pPr>
        <w:ind w:left="1286" w:hanging="360"/>
      </w:pPr>
    </w:lvl>
    <w:lvl w:ilvl="3">
      <w:numFmt w:val="bullet"/>
      <w:lvlText w:val="•"/>
      <w:lvlJc w:val="left"/>
      <w:pPr>
        <w:ind w:left="1699" w:hanging="360"/>
      </w:pPr>
    </w:lvl>
    <w:lvl w:ilvl="4">
      <w:numFmt w:val="bullet"/>
      <w:lvlText w:val="•"/>
      <w:lvlJc w:val="left"/>
      <w:pPr>
        <w:ind w:left="2111" w:hanging="360"/>
      </w:pPr>
    </w:lvl>
    <w:lvl w:ilvl="5">
      <w:numFmt w:val="bullet"/>
      <w:lvlText w:val="•"/>
      <w:lvlJc w:val="left"/>
      <w:pPr>
        <w:ind w:left="2523" w:hanging="360"/>
      </w:pPr>
    </w:lvl>
    <w:lvl w:ilvl="6">
      <w:numFmt w:val="bullet"/>
      <w:lvlText w:val="•"/>
      <w:lvlJc w:val="left"/>
      <w:pPr>
        <w:ind w:left="2936" w:hanging="360"/>
      </w:pPr>
    </w:lvl>
    <w:lvl w:ilvl="7">
      <w:numFmt w:val="bullet"/>
      <w:lvlText w:val="•"/>
      <w:lvlJc w:val="left"/>
      <w:pPr>
        <w:ind w:left="3348" w:hanging="360"/>
      </w:pPr>
    </w:lvl>
    <w:lvl w:ilvl="8">
      <w:numFmt w:val="bullet"/>
      <w:lvlText w:val="•"/>
      <w:lvlJc w:val="left"/>
      <w:pPr>
        <w:ind w:left="3760" w:hanging="360"/>
      </w:pPr>
    </w:lvl>
  </w:abstractNum>
  <w:abstractNum w:abstractNumId="13" w15:restartNumberingAfterBreak="0">
    <w:nsid w:val="0000040F"/>
    <w:multiLevelType w:val="multilevel"/>
    <w:tmpl w:val="00000892"/>
    <w:lvl w:ilvl="0">
      <w:numFmt w:val="bullet"/>
      <w:lvlText w:val=""/>
      <w:lvlJc w:val="left"/>
      <w:pPr>
        <w:ind w:left="462" w:hanging="360"/>
      </w:pPr>
      <w:rPr>
        <w:rFonts w:ascii="Symbol" w:hAnsi="Symbol" w:cs="Symbol"/>
        <w:b w:val="0"/>
        <w:bCs w:val="0"/>
        <w:sz w:val="18"/>
        <w:szCs w:val="18"/>
      </w:rPr>
    </w:lvl>
    <w:lvl w:ilvl="1">
      <w:numFmt w:val="bullet"/>
      <w:lvlText w:val="•"/>
      <w:lvlJc w:val="left"/>
      <w:pPr>
        <w:ind w:left="868" w:hanging="360"/>
      </w:pPr>
    </w:lvl>
    <w:lvl w:ilvl="2">
      <w:numFmt w:val="bullet"/>
      <w:lvlText w:val="•"/>
      <w:lvlJc w:val="left"/>
      <w:pPr>
        <w:ind w:left="1274" w:hanging="360"/>
      </w:pPr>
    </w:lvl>
    <w:lvl w:ilvl="3">
      <w:numFmt w:val="bullet"/>
      <w:lvlText w:val="•"/>
      <w:lvlJc w:val="left"/>
      <w:pPr>
        <w:ind w:left="1681" w:hanging="360"/>
      </w:pPr>
    </w:lvl>
    <w:lvl w:ilvl="4">
      <w:numFmt w:val="bullet"/>
      <w:lvlText w:val="•"/>
      <w:lvlJc w:val="left"/>
      <w:pPr>
        <w:ind w:left="2087" w:hanging="360"/>
      </w:pPr>
    </w:lvl>
    <w:lvl w:ilvl="5">
      <w:numFmt w:val="bullet"/>
      <w:lvlText w:val="•"/>
      <w:lvlJc w:val="left"/>
      <w:pPr>
        <w:ind w:left="2493" w:hanging="360"/>
      </w:pPr>
    </w:lvl>
    <w:lvl w:ilvl="6">
      <w:numFmt w:val="bullet"/>
      <w:lvlText w:val="•"/>
      <w:lvlJc w:val="left"/>
      <w:pPr>
        <w:ind w:left="2900" w:hanging="360"/>
      </w:pPr>
    </w:lvl>
    <w:lvl w:ilvl="7">
      <w:numFmt w:val="bullet"/>
      <w:lvlText w:val="•"/>
      <w:lvlJc w:val="left"/>
      <w:pPr>
        <w:ind w:left="3306" w:hanging="360"/>
      </w:pPr>
    </w:lvl>
    <w:lvl w:ilvl="8">
      <w:numFmt w:val="bullet"/>
      <w:lvlText w:val="•"/>
      <w:lvlJc w:val="left"/>
      <w:pPr>
        <w:ind w:left="3712" w:hanging="360"/>
      </w:pPr>
    </w:lvl>
  </w:abstractNum>
  <w:abstractNum w:abstractNumId="14" w15:restartNumberingAfterBreak="0">
    <w:nsid w:val="00000410"/>
    <w:multiLevelType w:val="multilevel"/>
    <w:tmpl w:val="00000893"/>
    <w:lvl w:ilvl="0">
      <w:numFmt w:val="bullet"/>
      <w:lvlText w:val=""/>
      <w:lvlJc w:val="left"/>
      <w:pPr>
        <w:ind w:left="414" w:hanging="360"/>
      </w:pPr>
      <w:rPr>
        <w:rFonts w:ascii="Symbol" w:hAnsi="Symbol" w:cs="Symbol"/>
        <w:b w:val="0"/>
        <w:bCs w:val="0"/>
        <w:sz w:val="18"/>
        <w:szCs w:val="18"/>
      </w:rPr>
    </w:lvl>
    <w:lvl w:ilvl="1">
      <w:numFmt w:val="bullet"/>
      <w:lvlText w:val="•"/>
      <w:lvlJc w:val="left"/>
      <w:pPr>
        <w:ind w:left="825" w:hanging="360"/>
      </w:pPr>
    </w:lvl>
    <w:lvl w:ilvl="2">
      <w:numFmt w:val="bullet"/>
      <w:lvlText w:val="•"/>
      <w:lvlJc w:val="left"/>
      <w:pPr>
        <w:ind w:left="1236" w:hanging="360"/>
      </w:pPr>
    </w:lvl>
    <w:lvl w:ilvl="3">
      <w:numFmt w:val="bullet"/>
      <w:lvlText w:val="•"/>
      <w:lvlJc w:val="left"/>
      <w:pPr>
        <w:ind w:left="1647" w:hanging="360"/>
      </w:pPr>
    </w:lvl>
    <w:lvl w:ilvl="4">
      <w:numFmt w:val="bullet"/>
      <w:lvlText w:val="•"/>
      <w:lvlJc w:val="left"/>
      <w:pPr>
        <w:ind w:left="2058" w:hanging="360"/>
      </w:pPr>
    </w:lvl>
    <w:lvl w:ilvl="5">
      <w:numFmt w:val="bullet"/>
      <w:lvlText w:val="•"/>
      <w:lvlJc w:val="left"/>
      <w:pPr>
        <w:ind w:left="2469" w:hanging="360"/>
      </w:pPr>
    </w:lvl>
    <w:lvl w:ilvl="6">
      <w:numFmt w:val="bullet"/>
      <w:lvlText w:val="•"/>
      <w:lvlJc w:val="left"/>
      <w:pPr>
        <w:ind w:left="2880" w:hanging="360"/>
      </w:pPr>
    </w:lvl>
    <w:lvl w:ilvl="7">
      <w:numFmt w:val="bullet"/>
      <w:lvlText w:val="•"/>
      <w:lvlJc w:val="left"/>
      <w:pPr>
        <w:ind w:left="3292" w:hanging="360"/>
      </w:pPr>
    </w:lvl>
    <w:lvl w:ilvl="8">
      <w:numFmt w:val="bullet"/>
      <w:lvlText w:val="•"/>
      <w:lvlJc w:val="left"/>
      <w:pPr>
        <w:ind w:left="3703" w:hanging="360"/>
      </w:pPr>
    </w:lvl>
  </w:abstractNum>
  <w:abstractNum w:abstractNumId="15" w15:restartNumberingAfterBreak="0">
    <w:nsid w:val="00000411"/>
    <w:multiLevelType w:val="multilevel"/>
    <w:tmpl w:val="00000894"/>
    <w:lvl w:ilvl="0">
      <w:numFmt w:val="bullet"/>
      <w:lvlText w:val=""/>
      <w:lvlJc w:val="left"/>
      <w:pPr>
        <w:ind w:left="414" w:hanging="360"/>
      </w:pPr>
      <w:rPr>
        <w:rFonts w:ascii="Symbol" w:hAnsi="Symbol" w:cs="Symbol"/>
        <w:b w:val="0"/>
        <w:bCs w:val="0"/>
        <w:sz w:val="18"/>
        <w:szCs w:val="18"/>
      </w:rPr>
    </w:lvl>
    <w:lvl w:ilvl="1">
      <w:numFmt w:val="bullet"/>
      <w:lvlText w:val="•"/>
      <w:lvlJc w:val="left"/>
      <w:pPr>
        <w:ind w:left="825" w:hanging="360"/>
      </w:pPr>
    </w:lvl>
    <w:lvl w:ilvl="2">
      <w:numFmt w:val="bullet"/>
      <w:lvlText w:val="•"/>
      <w:lvlJc w:val="left"/>
      <w:pPr>
        <w:ind w:left="1236" w:hanging="360"/>
      </w:pPr>
    </w:lvl>
    <w:lvl w:ilvl="3">
      <w:numFmt w:val="bullet"/>
      <w:lvlText w:val="•"/>
      <w:lvlJc w:val="left"/>
      <w:pPr>
        <w:ind w:left="1647" w:hanging="360"/>
      </w:pPr>
    </w:lvl>
    <w:lvl w:ilvl="4">
      <w:numFmt w:val="bullet"/>
      <w:lvlText w:val="•"/>
      <w:lvlJc w:val="left"/>
      <w:pPr>
        <w:ind w:left="2058" w:hanging="360"/>
      </w:pPr>
    </w:lvl>
    <w:lvl w:ilvl="5">
      <w:numFmt w:val="bullet"/>
      <w:lvlText w:val="•"/>
      <w:lvlJc w:val="left"/>
      <w:pPr>
        <w:ind w:left="2469" w:hanging="360"/>
      </w:pPr>
    </w:lvl>
    <w:lvl w:ilvl="6">
      <w:numFmt w:val="bullet"/>
      <w:lvlText w:val="•"/>
      <w:lvlJc w:val="left"/>
      <w:pPr>
        <w:ind w:left="2880" w:hanging="360"/>
      </w:pPr>
    </w:lvl>
    <w:lvl w:ilvl="7">
      <w:numFmt w:val="bullet"/>
      <w:lvlText w:val="•"/>
      <w:lvlJc w:val="left"/>
      <w:pPr>
        <w:ind w:left="3292" w:hanging="360"/>
      </w:pPr>
    </w:lvl>
    <w:lvl w:ilvl="8">
      <w:numFmt w:val="bullet"/>
      <w:lvlText w:val="•"/>
      <w:lvlJc w:val="left"/>
      <w:pPr>
        <w:ind w:left="3703" w:hanging="360"/>
      </w:pPr>
    </w:lvl>
  </w:abstractNum>
  <w:abstractNum w:abstractNumId="16" w15:restartNumberingAfterBreak="0">
    <w:nsid w:val="00000412"/>
    <w:multiLevelType w:val="multilevel"/>
    <w:tmpl w:val="00000895"/>
    <w:lvl w:ilvl="0">
      <w:numFmt w:val="bullet"/>
      <w:lvlText w:val=""/>
      <w:lvlJc w:val="left"/>
      <w:pPr>
        <w:ind w:left="414" w:hanging="360"/>
      </w:pPr>
      <w:rPr>
        <w:rFonts w:ascii="Symbol" w:hAnsi="Symbol" w:cs="Symbol"/>
        <w:b w:val="0"/>
        <w:bCs w:val="0"/>
        <w:sz w:val="18"/>
        <w:szCs w:val="18"/>
      </w:rPr>
    </w:lvl>
    <w:lvl w:ilvl="1">
      <w:numFmt w:val="bullet"/>
      <w:lvlText w:val="•"/>
      <w:lvlJc w:val="left"/>
      <w:pPr>
        <w:ind w:left="825" w:hanging="360"/>
      </w:pPr>
    </w:lvl>
    <w:lvl w:ilvl="2">
      <w:numFmt w:val="bullet"/>
      <w:lvlText w:val="•"/>
      <w:lvlJc w:val="left"/>
      <w:pPr>
        <w:ind w:left="1236" w:hanging="360"/>
      </w:pPr>
    </w:lvl>
    <w:lvl w:ilvl="3">
      <w:numFmt w:val="bullet"/>
      <w:lvlText w:val="•"/>
      <w:lvlJc w:val="left"/>
      <w:pPr>
        <w:ind w:left="1647" w:hanging="360"/>
      </w:pPr>
    </w:lvl>
    <w:lvl w:ilvl="4">
      <w:numFmt w:val="bullet"/>
      <w:lvlText w:val="•"/>
      <w:lvlJc w:val="left"/>
      <w:pPr>
        <w:ind w:left="2058" w:hanging="360"/>
      </w:pPr>
    </w:lvl>
    <w:lvl w:ilvl="5">
      <w:numFmt w:val="bullet"/>
      <w:lvlText w:val="•"/>
      <w:lvlJc w:val="left"/>
      <w:pPr>
        <w:ind w:left="2469" w:hanging="360"/>
      </w:pPr>
    </w:lvl>
    <w:lvl w:ilvl="6">
      <w:numFmt w:val="bullet"/>
      <w:lvlText w:val="•"/>
      <w:lvlJc w:val="left"/>
      <w:pPr>
        <w:ind w:left="2880" w:hanging="360"/>
      </w:pPr>
    </w:lvl>
    <w:lvl w:ilvl="7">
      <w:numFmt w:val="bullet"/>
      <w:lvlText w:val="•"/>
      <w:lvlJc w:val="left"/>
      <w:pPr>
        <w:ind w:left="3292" w:hanging="360"/>
      </w:pPr>
    </w:lvl>
    <w:lvl w:ilvl="8">
      <w:numFmt w:val="bullet"/>
      <w:lvlText w:val="•"/>
      <w:lvlJc w:val="left"/>
      <w:pPr>
        <w:ind w:left="3703" w:hanging="360"/>
      </w:pPr>
    </w:lvl>
  </w:abstractNum>
  <w:abstractNum w:abstractNumId="17" w15:restartNumberingAfterBreak="0">
    <w:nsid w:val="00000413"/>
    <w:multiLevelType w:val="multilevel"/>
    <w:tmpl w:val="00000896"/>
    <w:lvl w:ilvl="0">
      <w:numFmt w:val="bullet"/>
      <w:lvlText w:val=""/>
      <w:lvlJc w:val="left"/>
      <w:pPr>
        <w:ind w:left="414" w:hanging="360"/>
      </w:pPr>
      <w:rPr>
        <w:rFonts w:ascii="Symbol" w:hAnsi="Symbol" w:cs="Symbol"/>
        <w:b w:val="0"/>
        <w:bCs w:val="0"/>
        <w:sz w:val="18"/>
        <w:szCs w:val="18"/>
      </w:rPr>
    </w:lvl>
    <w:lvl w:ilvl="1">
      <w:numFmt w:val="bullet"/>
      <w:lvlText w:val="•"/>
      <w:lvlJc w:val="left"/>
      <w:pPr>
        <w:ind w:left="825" w:hanging="360"/>
      </w:pPr>
    </w:lvl>
    <w:lvl w:ilvl="2">
      <w:numFmt w:val="bullet"/>
      <w:lvlText w:val="•"/>
      <w:lvlJc w:val="left"/>
      <w:pPr>
        <w:ind w:left="1236" w:hanging="360"/>
      </w:pPr>
    </w:lvl>
    <w:lvl w:ilvl="3">
      <w:numFmt w:val="bullet"/>
      <w:lvlText w:val="•"/>
      <w:lvlJc w:val="left"/>
      <w:pPr>
        <w:ind w:left="1647" w:hanging="360"/>
      </w:pPr>
    </w:lvl>
    <w:lvl w:ilvl="4">
      <w:numFmt w:val="bullet"/>
      <w:lvlText w:val="•"/>
      <w:lvlJc w:val="left"/>
      <w:pPr>
        <w:ind w:left="2058" w:hanging="360"/>
      </w:pPr>
    </w:lvl>
    <w:lvl w:ilvl="5">
      <w:numFmt w:val="bullet"/>
      <w:lvlText w:val="•"/>
      <w:lvlJc w:val="left"/>
      <w:pPr>
        <w:ind w:left="2469" w:hanging="360"/>
      </w:pPr>
    </w:lvl>
    <w:lvl w:ilvl="6">
      <w:numFmt w:val="bullet"/>
      <w:lvlText w:val="•"/>
      <w:lvlJc w:val="left"/>
      <w:pPr>
        <w:ind w:left="2880" w:hanging="360"/>
      </w:pPr>
    </w:lvl>
    <w:lvl w:ilvl="7">
      <w:numFmt w:val="bullet"/>
      <w:lvlText w:val="•"/>
      <w:lvlJc w:val="left"/>
      <w:pPr>
        <w:ind w:left="3292" w:hanging="360"/>
      </w:pPr>
    </w:lvl>
    <w:lvl w:ilvl="8">
      <w:numFmt w:val="bullet"/>
      <w:lvlText w:val="•"/>
      <w:lvlJc w:val="left"/>
      <w:pPr>
        <w:ind w:left="3703" w:hanging="360"/>
      </w:pPr>
    </w:lvl>
  </w:abstractNum>
  <w:abstractNum w:abstractNumId="18" w15:restartNumberingAfterBreak="0">
    <w:nsid w:val="00000414"/>
    <w:multiLevelType w:val="multilevel"/>
    <w:tmpl w:val="00000897"/>
    <w:lvl w:ilvl="0">
      <w:numFmt w:val="bullet"/>
      <w:lvlText w:val=""/>
      <w:lvlJc w:val="left"/>
      <w:pPr>
        <w:ind w:left="414" w:hanging="360"/>
      </w:pPr>
      <w:rPr>
        <w:rFonts w:ascii="Symbol" w:hAnsi="Symbol" w:cs="Symbol"/>
        <w:b w:val="0"/>
        <w:bCs w:val="0"/>
        <w:sz w:val="18"/>
        <w:szCs w:val="18"/>
      </w:rPr>
    </w:lvl>
    <w:lvl w:ilvl="1">
      <w:numFmt w:val="bullet"/>
      <w:lvlText w:val="•"/>
      <w:lvlJc w:val="left"/>
      <w:pPr>
        <w:ind w:left="825" w:hanging="360"/>
      </w:pPr>
    </w:lvl>
    <w:lvl w:ilvl="2">
      <w:numFmt w:val="bullet"/>
      <w:lvlText w:val="•"/>
      <w:lvlJc w:val="left"/>
      <w:pPr>
        <w:ind w:left="1236" w:hanging="360"/>
      </w:pPr>
    </w:lvl>
    <w:lvl w:ilvl="3">
      <w:numFmt w:val="bullet"/>
      <w:lvlText w:val="•"/>
      <w:lvlJc w:val="left"/>
      <w:pPr>
        <w:ind w:left="1647" w:hanging="360"/>
      </w:pPr>
    </w:lvl>
    <w:lvl w:ilvl="4">
      <w:numFmt w:val="bullet"/>
      <w:lvlText w:val="•"/>
      <w:lvlJc w:val="left"/>
      <w:pPr>
        <w:ind w:left="2058" w:hanging="360"/>
      </w:pPr>
    </w:lvl>
    <w:lvl w:ilvl="5">
      <w:numFmt w:val="bullet"/>
      <w:lvlText w:val="•"/>
      <w:lvlJc w:val="left"/>
      <w:pPr>
        <w:ind w:left="2469" w:hanging="360"/>
      </w:pPr>
    </w:lvl>
    <w:lvl w:ilvl="6">
      <w:numFmt w:val="bullet"/>
      <w:lvlText w:val="•"/>
      <w:lvlJc w:val="left"/>
      <w:pPr>
        <w:ind w:left="2880" w:hanging="360"/>
      </w:pPr>
    </w:lvl>
    <w:lvl w:ilvl="7">
      <w:numFmt w:val="bullet"/>
      <w:lvlText w:val="•"/>
      <w:lvlJc w:val="left"/>
      <w:pPr>
        <w:ind w:left="3292" w:hanging="360"/>
      </w:pPr>
    </w:lvl>
    <w:lvl w:ilvl="8">
      <w:numFmt w:val="bullet"/>
      <w:lvlText w:val="•"/>
      <w:lvlJc w:val="left"/>
      <w:pPr>
        <w:ind w:left="3703" w:hanging="360"/>
      </w:pPr>
    </w:lvl>
  </w:abstractNum>
  <w:abstractNum w:abstractNumId="19" w15:restartNumberingAfterBreak="0">
    <w:nsid w:val="00000415"/>
    <w:multiLevelType w:val="multilevel"/>
    <w:tmpl w:val="00000898"/>
    <w:lvl w:ilvl="0">
      <w:numFmt w:val="bullet"/>
      <w:lvlText w:val=""/>
      <w:lvlJc w:val="left"/>
      <w:pPr>
        <w:ind w:left="414" w:hanging="360"/>
      </w:pPr>
      <w:rPr>
        <w:rFonts w:ascii="Symbol" w:hAnsi="Symbol" w:cs="Symbol"/>
        <w:b w:val="0"/>
        <w:bCs w:val="0"/>
        <w:sz w:val="18"/>
        <w:szCs w:val="18"/>
      </w:rPr>
    </w:lvl>
    <w:lvl w:ilvl="1">
      <w:numFmt w:val="bullet"/>
      <w:lvlText w:val="•"/>
      <w:lvlJc w:val="left"/>
      <w:pPr>
        <w:ind w:left="831" w:hanging="360"/>
      </w:pPr>
    </w:lvl>
    <w:lvl w:ilvl="2">
      <w:numFmt w:val="bullet"/>
      <w:lvlText w:val="•"/>
      <w:lvlJc w:val="left"/>
      <w:pPr>
        <w:ind w:left="1247" w:hanging="360"/>
      </w:pPr>
    </w:lvl>
    <w:lvl w:ilvl="3">
      <w:numFmt w:val="bullet"/>
      <w:lvlText w:val="•"/>
      <w:lvlJc w:val="left"/>
      <w:pPr>
        <w:ind w:left="1664" w:hanging="360"/>
      </w:pPr>
    </w:lvl>
    <w:lvl w:ilvl="4">
      <w:numFmt w:val="bullet"/>
      <w:lvlText w:val="•"/>
      <w:lvlJc w:val="left"/>
      <w:pPr>
        <w:ind w:left="2081" w:hanging="360"/>
      </w:pPr>
    </w:lvl>
    <w:lvl w:ilvl="5">
      <w:numFmt w:val="bullet"/>
      <w:lvlText w:val="•"/>
      <w:lvlJc w:val="left"/>
      <w:pPr>
        <w:ind w:left="2498" w:hanging="360"/>
      </w:pPr>
    </w:lvl>
    <w:lvl w:ilvl="6">
      <w:numFmt w:val="bullet"/>
      <w:lvlText w:val="•"/>
      <w:lvlJc w:val="left"/>
      <w:pPr>
        <w:ind w:left="2915" w:hanging="360"/>
      </w:pPr>
    </w:lvl>
    <w:lvl w:ilvl="7">
      <w:numFmt w:val="bullet"/>
      <w:lvlText w:val="•"/>
      <w:lvlJc w:val="left"/>
      <w:pPr>
        <w:ind w:left="3332" w:hanging="360"/>
      </w:pPr>
    </w:lvl>
    <w:lvl w:ilvl="8">
      <w:numFmt w:val="bullet"/>
      <w:lvlText w:val="•"/>
      <w:lvlJc w:val="left"/>
      <w:pPr>
        <w:ind w:left="3749" w:hanging="360"/>
      </w:pPr>
    </w:lvl>
  </w:abstractNum>
  <w:abstractNum w:abstractNumId="20" w15:restartNumberingAfterBreak="0">
    <w:nsid w:val="00000416"/>
    <w:multiLevelType w:val="multilevel"/>
    <w:tmpl w:val="00000899"/>
    <w:lvl w:ilvl="0">
      <w:numFmt w:val="bullet"/>
      <w:lvlText w:val=""/>
      <w:lvlJc w:val="left"/>
      <w:pPr>
        <w:ind w:left="414" w:hanging="360"/>
      </w:pPr>
      <w:rPr>
        <w:rFonts w:ascii="Symbol" w:hAnsi="Symbol" w:cs="Symbol"/>
        <w:b w:val="0"/>
        <w:bCs w:val="0"/>
        <w:sz w:val="18"/>
        <w:szCs w:val="18"/>
      </w:rPr>
    </w:lvl>
    <w:lvl w:ilvl="1">
      <w:numFmt w:val="bullet"/>
      <w:lvlText w:val="•"/>
      <w:lvlJc w:val="left"/>
      <w:pPr>
        <w:ind w:left="831" w:hanging="360"/>
      </w:pPr>
    </w:lvl>
    <w:lvl w:ilvl="2">
      <w:numFmt w:val="bullet"/>
      <w:lvlText w:val="•"/>
      <w:lvlJc w:val="left"/>
      <w:pPr>
        <w:ind w:left="1247" w:hanging="360"/>
      </w:pPr>
    </w:lvl>
    <w:lvl w:ilvl="3">
      <w:numFmt w:val="bullet"/>
      <w:lvlText w:val="•"/>
      <w:lvlJc w:val="left"/>
      <w:pPr>
        <w:ind w:left="1664" w:hanging="360"/>
      </w:pPr>
    </w:lvl>
    <w:lvl w:ilvl="4">
      <w:numFmt w:val="bullet"/>
      <w:lvlText w:val="•"/>
      <w:lvlJc w:val="left"/>
      <w:pPr>
        <w:ind w:left="2081" w:hanging="360"/>
      </w:pPr>
    </w:lvl>
    <w:lvl w:ilvl="5">
      <w:numFmt w:val="bullet"/>
      <w:lvlText w:val="•"/>
      <w:lvlJc w:val="left"/>
      <w:pPr>
        <w:ind w:left="2498" w:hanging="360"/>
      </w:pPr>
    </w:lvl>
    <w:lvl w:ilvl="6">
      <w:numFmt w:val="bullet"/>
      <w:lvlText w:val="•"/>
      <w:lvlJc w:val="left"/>
      <w:pPr>
        <w:ind w:left="2915" w:hanging="360"/>
      </w:pPr>
    </w:lvl>
    <w:lvl w:ilvl="7">
      <w:numFmt w:val="bullet"/>
      <w:lvlText w:val="•"/>
      <w:lvlJc w:val="left"/>
      <w:pPr>
        <w:ind w:left="3332" w:hanging="360"/>
      </w:pPr>
    </w:lvl>
    <w:lvl w:ilvl="8">
      <w:numFmt w:val="bullet"/>
      <w:lvlText w:val="•"/>
      <w:lvlJc w:val="left"/>
      <w:pPr>
        <w:ind w:left="3749" w:hanging="360"/>
      </w:pPr>
    </w:lvl>
  </w:abstractNum>
  <w:abstractNum w:abstractNumId="21" w15:restartNumberingAfterBreak="0">
    <w:nsid w:val="00000417"/>
    <w:multiLevelType w:val="multilevel"/>
    <w:tmpl w:val="0000089A"/>
    <w:lvl w:ilvl="0">
      <w:numFmt w:val="bullet"/>
      <w:lvlText w:val=""/>
      <w:lvlJc w:val="left"/>
      <w:pPr>
        <w:ind w:left="414" w:hanging="360"/>
      </w:pPr>
      <w:rPr>
        <w:rFonts w:ascii="Symbol" w:hAnsi="Symbol" w:cs="Symbol"/>
        <w:b w:val="0"/>
        <w:bCs w:val="0"/>
        <w:sz w:val="18"/>
        <w:szCs w:val="18"/>
      </w:rPr>
    </w:lvl>
    <w:lvl w:ilvl="1">
      <w:numFmt w:val="bullet"/>
      <w:lvlText w:val="•"/>
      <w:lvlJc w:val="left"/>
      <w:pPr>
        <w:ind w:left="831" w:hanging="360"/>
      </w:pPr>
    </w:lvl>
    <w:lvl w:ilvl="2">
      <w:numFmt w:val="bullet"/>
      <w:lvlText w:val="•"/>
      <w:lvlJc w:val="left"/>
      <w:pPr>
        <w:ind w:left="1247" w:hanging="360"/>
      </w:pPr>
    </w:lvl>
    <w:lvl w:ilvl="3">
      <w:numFmt w:val="bullet"/>
      <w:lvlText w:val="•"/>
      <w:lvlJc w:val="left"/>
      <w:pPr>
        <w:ind w:left="1664" w:hanging="360"/>
      </w:pPr>
    </w:lvl>
    <w:lvl w:ilvl="4">
      <w:numFmt w:val="bullet"/>
      <w:lvlText w:val="•"/>
      <w:lvlJc w:val="left"/>
      <w:pPr>
        <w:ind w:left="2081" w:hanging="360"/>
      </w:pPr>
    </w:lvl>
    <w:lvl w:ilvl="5">
      <w:numFmt w:val="bullet"/>
      <w:lvlText w:val="•"/>
      <w:lvlJc w:val="left"/>
      <w:pPr>
        <w:ind w:left="2498" w:hanging="360"/>
      </w:pPr>
    </w:lvl>
    <w:lvl w:ilvl="6">
      <w:numFmt w:val="bullet"/>
      <w:lvlText w:val="•"/>
      <w:lvlJc w:val="left"/>
      <w:pPr>
        <w:ind w:left="2915" w:hanging="360"/>
      </w:pPr>
    </w:lvl>
    <w:lvl w:ilvl="7">
      <w:numFmt w:val="bullet"/>
      <w:lvlText w:val="•"/>
      <w:lvlJc w:val="left"/>
      <w:pPr>
        <w:ind w:left="3332" w:hanging="360"/>
      </w:pPr>
    </w:lvl>
    <w:lvl w:ilvl="8">
      <w:numFmt w:val="bullet"/>
      <w:lvlText w:val="•"/>
      <w:lvlJc w:val="left"/>
      <w:pPr>
        <w:ind w:left="3749" w:hanging="360"/>
      </w:pPr>
    </w:lvl>
  </w:abstractNum>
  <w:abstractNum w:abstractNumId="22" w15:restartNumberingAfterBreak="0">
    <w:nsid w:val="00000418"/>
    <w:multiLevelType w:val="multilevel"/>
    <w:tmpl w:val="0000089B"/>
    <w:lvl w:ilvl="0">
      <w:numFmt w:val="bullet"/>
      <w:lvlText w:val=""/>
      <w:lvlJc w:val="left"/>
      <w:pPr>
        <w:ind w:left="414" w:hanging="360"/>
      </w:pPr>
      <w:rPr>
        <w:rFonts w:ascii="Symbol" w:hAnsi="Symbol" w:cs="Symbol"/>
        <w:b w:val="0"/>
        <w:bCs w:val="0"/>
        <w:sz w:val="18"/>
        <w:szCs w:val="18"/>
      </w:rPr>
    </w:lvl>
    <w:lvl w:ilvl="1">
      <w:numFmt w:val="bullet"/>
      <w:lvlText w:val="•"/>
      <w:lvlJc w:val="left"/>
      <w:pPr>
        <w:ind w:left="831" w:hanging="360"/>
      </w:pPr>
    </w:lvl>
    <w:lvl w:ilvl="2">
      <w:numFmt w:val="bullet"/>
      <w:lvlText w:val="•"/>
      <w:lvlJc w:val="left"/>
      <w:pPr>
        <w:ind w:left="1247" w:hanging="360"/>
      </w:pPr>
    </w:lvl>
    <w:lvl w:ilvl="3">
      <w:numFmt w:val="bullet"/>
      <w:lvlText w:val="•"/>
      <w:lvlJc w:val="left"/>
      <w:pPr>
        <w:ind w:left="1664" w:hanging="360"/>
      </w:pPr>
    </w:lvl>
    <w:lvl w:ilvl="4">
      <w:numFmt w:val="bullet"/>
      <w:lvlText w:val="•"/>
      <w:lvlJc w:val="left"/>
      <w:pPr>
        <w:ind w:left="2081" w:hanging="360"/>
      </w:pPr>
    </w:lvl>
    <w:lvl w:ilvl="5">
      <w:numFmt w:val="bullet"/>
      <w:lvlText w:val="•"/>
      <w:lvlJc w:val="left"/>
      <w:pPr>
        <w:ind w:left="2498" w:hanging="360"/>
      </w:pPr>
    </w:lvl>
    <w:lvl w:ilvl="6">
      <w:numFmt w:val="bullet"/>
      <w:lvlText w:val="•"/>
      <w:lvlJc w:val="left"/>
      <w:pPr>
        <w:ind w:left="2915" w:hanging="360"/>
      </w:pPr>
    </w:lvl>
    <w:lvl w:ilvl="7">
      <w:numFmt w:val="bullet"/>
      <w:lvlText w:val="•"/>
      <w:lvlJc w:val="left"/>
      <w:pPr>
        <w:ind w:left="3332" w:hanging="360"/>
      </w:pPr>
    </w:lvl>
    <w:lvl w:ilvl="8">
      <w:numFmt w:val="bullet"/>
      <w:lvlText w:val="•"/>
      <w:lvlJc w:val="left"/>
      <w:pPr>
        <w:ind w:left="3749" w:hanging="360"/>
      </w:pPr>
    </w:lvl>
  </w:abstractNum>
  <w:abstractNum w:abstractNumId="23" w15:restartNumberingAfterBreak="0">
    <w:nsid w:val="00000419"/>
    <w:multiLevelType w:val="multilevel"/>
    <w:tmpl w:val="0000089C"/>
    <w:lvl w:ilvl="0">
      <w:numFmt w:val="bullet"/>
      <w:lvlText w:val=""/>
      <w:lvlJc w:val="left"/>
      <w:pPr>
        <w:ind w:left="347" w:hanging="360"/>
      </w:pPr>
      <w:rPr>
        <w:rFonts w:ascii="Symbol" w:hAnsi="Symbol" w:cs="Symbol"/>
        <w:b w:val="0"/>
        <w:bCs w:val="0"/>
        <w:sz w:val="18"/>
        <w:szCs w:val="18"/>
      </w:rPr>
    </w:lvl>
    <w:lvl w:ilvl="1">
      <w:numFmt w:val="bullet"/>
      <w:lvlText w:val="•"/>
      <w:lvlJc w:val="left"/>
      <w:pPr>
        <w:ind w:left="770" w:hanging="360"/>
      </w:pPr>
    </w:lvl>
    <w:lvl w:ilvl="2">
      <w:numFmt w:val="bullet"/>
      <w:lvlText w:val="•"/>
      <w:lvlJc w:val="left"/>
      <w:pPr>
        <w:ind w:left="1194" w:hanging="360"/>
      </w:pPr>
    </w:lvl>
    <w:lvl w:ilvl="3">
      <w:numFmt w:val="bullet"/>
      <w:lvlText w:val="•"/>
      <w:lvlJc w:val="left"/>
      <w:pPr>
        <w:ind w:left="1617" w:hanging="360"/>
      </w:pPr>
    </w:lvl>
    <w:lvl w:ilvl="4">
      <w:numFmt w:val="bullet"/>
      <w:lvlText w:val="•"/>
      <w:lvlJc w:val="left"/>
      <w:pPr>
        <w:ind w:left="2041" w:hanging="360"/>
      </w:pPr>
    </w:lvl>
    <w:lvl w:ilvl="5">
      <w:numFmt w:val="bullet"/>
      <w:lvlText w:val="•"/>
      <w:lvlJc w:val="left"/>
      <w:pPr>
        <w:ind w:left="2465" w:hanging="360"/>
      </w:pPr>
    </w:lvl>
    <w:lvl w:ilvl="6">
      <w:numFmt w:val="bullet"/>
      <w:lvlText w:val="•"/>
      <w:lvlJc w:val="left"/>
      <w:pPr>
        <w:ind w:left="2888" w:hanging="360"/>
      </w:pPr>
    </w:lvl>
    <w:lvl w:ilvl="7">
      <w:numFmt w:val="bullet"/>
      <w:lvlText w:val="•"/>
      <w:lvlJc w:val="left"/>
      <w:pPr>
        <w:ind w:left="3312" w:hanging="360"/>
      </w:pPr>
    </w:lvl>
    <w:lvl w:ilvl="8">
      <w:numFmt w:val="bullet"/>
      <w:lvlText w:val="•"/>
      <w:lvlJc w:val="left"/>
      <w:pPr>
        <w:ind w:left="3735" w:hanging="360"/>
      </w:pPr>
    </w:lvl>
  </w:abstractNum>
  <w:abstractNum w:abstractNumId="24" w15:restartNumberingAfterBreak="0">
    <w:nsid w:val="0000041A"/>
    <w:multiLevelType w:val="multilevel"/>
    <w:tmpl w:val="0000089D"/>
    <w:lvl w:ilvl="0">
      <w:numFmt w:val="bullet"/>
      <w:lvlText w:val=""/>
      <w:lvlJc w:val="left"/>
      <w:pPr>
        <w:ind w:left="414" w:hanging="360"/>
      </w:pPr>
      <w:rPr>
        <w:rFonts w:ascii="Symbol" w:hAnsi="Symbol" w:cs="Symbol"/>
        <w:b w:val="0"/>
        <w:bCs w:val="0"/>
        <w:sz w:val="18"/>
        <w:szCs w:val="18"/>
      </w:rPr>
    </w:lvl>
    <w:lvl w:ilvl="1">
      <w:numFmt w:val="bullet"/>
      <w:lvlText w:val="•"/>
      <w:lvlJc w:val="left"/>
      <w:pPr>
        <w:ind w:left="831" w:hanging="360"/>
      </w:pPr>
    </w:lvl>
    <w:lvl w:ilvl="2">
      <w:numFmt w:val="bullet"/>
      <w:lvlText w:val="•"/>
      <w:lvlJc w:val="left"/>
      <w:pPr>
        <w:ind w:left="1247" w:hanging="360"/>
      </w:pPr>
    </w:lvl>
    <w:lvl w:ilvl="3">
      <w:numFmt w:val="bullet"/>
      <w:lvlText w:val="•"/>
      <w:lvlJc w:val="left"/>
      <w:pPr>
        <w:ind w:left="1664" w:hanging="360"/>
      </w:pPr>
    </w:lvl>
    <w:lvl w:ilvl="4">
      <w:numFmt w:val="bullet"/>
      <w:lvlText w:val="•"/>
      <w:lvlJc w:val="left"/>
      <w:pPr>
        <w:ind w:left="2081" w:hanging="360"/>
      </w:pPr>
    </w:lvl>
    <w:lvl w:ilvl="5">
      <w:numFmt w:val="bullet"/>
      <w:lvlText w:val="•"/>
      <w:lvlJc w:val="left"/>
      <w:pPr>
        <w:ind w:left="2498" w:hanging="360"/>
      </w:pPr>
    </w:lvl>
    <w:lvl w:ilvl="6">
      <w:numFmt w:val="bullet"/>
      <w:lvlText w:val="•"/>
      <w:lvlJc w:val="left"/>
      <w:pPr>
        <w:ind w:left="2915" w:hanging="360"/>
      </w:pPr>
    </w:lvl>
    <w:lvl w:ilvl="7">
      <w:numFmt w:val="bullet"/>
      <w:lvlText w:val="•"/>
      <w:lvlJc w:val="left"/>
      <w:pPr>
        <w:ind w:left="3332" w:hanging="360"/>
      </w:pPr>
    </w:lvl>
    <w:lvl w:ilvl="8">
      <w:numFmt w:val="bullet"/>
      <w:lvlText w:val="•"/>
      <w:lvlJc w:val="left"/>
      <w:pPr>
        <w:ind w:left="3749" w:hanging="360"/>
      </w:pPr>
    </w:lvl>
  </w:abstractNum>
  <w:abstractNum w:abstractNumId="25" w15:restartNumberingAfterBreak="0">
    <w:nsid w:val="0000041B"/>
    <w:multiLevelType w:val="multilevel"/>
    <w:tmpl w:val="0000089E"/>
    <w:lvl w:ilvl="0">
      <w:numFmt w:val="bullet"/>
      <w:lvlText w:val=""/>
      <w:lvlJc w:val="left"/>
      <w:pPr>
        <w:ind w:left="414" w:hanging="360"/>
      </w:pPr>
      <w:rPr>
        <w:rFonts w:ascii="Symbol" w:hAnsi="Symbol" w:cs="Symbol"/>
        <w:b w:val="0"/>
        <w:bCs w:val="0"/>
        <w:sz w:val="18"/>
        <w:szCs w:val="18"/>
      </w:rPr>
    </w:lvl>
    <w:lvl w:ilvl="1">
      <w:numFmt w:val="bullet"/>
      <w:lvlText w:val="•"/>
      <w:lvlJc w:val="left"/>
      <w:pPr>
        <w:ind w:left="831" w:hanging="360"/>
      </w:pPr>
    </w:lvl>
    <w:lvl w:ilvl="2">
      <w:numFmt w:val="bullet"/>
      <w:lvlText w:val="•"/>
      <w:lvlJc w:val="left"/>
      <w:pPr>
        <w:ind w:left="1247" w:hanging="360"/>
      </w:pPr>
    </w:lvl>
    <w:lvl w:ilvl="3">
      <w:numFmt w:val="bullet"/>
      <w:lvlText w:val="•"/>
      <w:lvlJc w:val="left"/>
      <w:pPr>
        <w:ind w:left="1664" w:hanging="360"/>
      </w:pPr>
    </w:lvl>
    <w:lvl w:ilvl="4">
      <w:numFmt w:val="bullet"/>
      <w:lvlText w:val="•"/>
      <w:lvlJc w:val="left"/>
      <w:pPr>
        <w:ind w:left="2081" w:hanging="360"/>
      </w:pPr>
    </w:lvl>
    <w:lvl w:ilvl="5">
      <w:numFmt w:val="bullet"/>
      <w:lvlText w:val="•"/>
      <w:lvlJc w:val="left"/>
      <w:pPr>
        <w:ind w:left="2498" w:hanging="360"/>
      </w:pPr>
    </w:lvl>
    <w:lvl w:ilvl="6">
      <w:numFmt w:val="bullet"/>
      <w:lvlText w:val="•"/>
      <w:lvlJc w:val="left"/>
      <w:pPr>
        <w:ind w:left="2915" w:hanging="360"/>
      </w:pPr>
    </w:lvl>
    <w:lvl w:ilvl="7">
      <w:numFmt w:val="bullet"/>
      <w:lvlText w:val="•"/>
      <w:lvlJc w:val="left"/>
      <w:pPr>
        <w:ind w:left="3332" w:hanging="360"/>
      </w:pPr>
    </w:lvl>
    <w:lvl w:ilvl="8">
      <w:numFmt w:val="bullet"/>
      <w:lvlText w:val="•"/>
      <w:lvlJc w:val="left"/>
      <w:pPr>
        <w:ind w:left="3749" w:hanging="360"/>
      </w:pPr>
    </w:lvl>
  </w:abstractNum>
  <w:abstractNum w:abstractNumId="26" w15:restartNumberingAfterBreak="0">
    <w:nsid w:val="0000041C"/>
    <w:multiLevelType w:val="multilevel"/>
    <w:tmpl w:val="0000089F"/>
    <w:lvl w:ilvl="0">
      <w:numFmt w:val="bullet"/>
      <w:lvlText w:val=""/>
      <w:lvlJc w:val="left"/>
      <w:pPr>
        <w:ind w:left="824" w:hanging="360"/>
      </w:pPr>
      <w:rPr>
        <w:rFonts w:ascii="Symbol" w:hAnsi="Symbol" w:cs="Symbol"/>
        <w:b w:val="0"/>
        <w:bCs w:val="0"/>
        <w:w w:val="99"/>
        <w:sz w:val="20"/>
        <w:szCs w:val="20"/>
      </w:rPr>
    </w:lvl>
    <w:lvl w:ilvl="1">
      <w:numFmt w:val="bullet"/>
      <w:lvlText w:val="•"/>
      <w:lvlJc w:val="left"/>
      <w:pPr>
        <w:ind w:left="1631" w:hanging="360"/>
      </w:pPr>
    </w:lvl>
    <w:lvl w:ilvl="2">
      <w:numFmt w:val="bullet"/>
      <w:lvlText w:val="•"/>
      <w:lvlJc w:val="left"/>
      <w:pPr>
        <w:ind w:left="2439" w:hanging="360"/>
      </w:pPr>
    </w:lvl>
    <w:lvl w:ilvl="3">
      <w:numFmt w:val="bullet"/>
      <w:lvlText w:val="•"/>
      <w:lvlJc w:val="left"/>
      <w:pPr>
        <w:ind w:left="3246" w:hanging="360"/>
      </w:pPr>
    </w:lvl>
    <w:lvl w:ilvl="4">
      <w:numFmt w:val="bullet"/>
      <w:lvlText w:val="•"/>
      <w:lvlJc w:val="left"/>
      <w:pPr>
        <w:ind w:left="4054" w:hanging="360"/>
      </w:pPr>
    </w:lvl>
    <w:lvl w:ilvl="5">
      <w:numFmt w:val="bullet"/>
      <w:lvlText w:val="•"/>
      <w:lvlJc w:val="left"/>
      <w:pPr>
        <w:ind w:left="4861" w:hanging="360"/>
      </w:pPr>
    </w:lvl>
    <w:lvl w:ilvl="6">
      <w:numFmt w:val="bullet"/>
      <w:lvlText w:val="•"/>
      <w:lvlJc w:val="left"/>
      <w:pPr>
        <w:ind w:left="5669" w:hanging="360"/>
      </w:pPr>
    </w:lvl>
    <w:lvl w:ilvl="7">
      <w:numFmt w:val="bullet"/>
      <w:lvlText w:val="•"/>
      <w:lvlJc w:val="left"/>
      <w:pPr>
        <w:ind w:left="6476" w:hanging="360"/>
      </w:pPr>
    </w:lvl>
    <w:lvl w:ilvl="8">
      <w:numFmt w:val="bullet"/>
      <w:lvlText w:val="•"/>
      <w:lvlJc w:val="left"/>
      <w:pPr>
        <w:ind w:left="7283" w:hanging="360"/>
      </w:pPr>
    </w:lvl>
  </w:abstractNum>
  <w:abstractNum w:abstractNumId="27" w15:restartNumberingAfterBreak="0">
    <w:nsid w:val="0000041D"/>
    <w:multiLevelType w:val="multilevel"/>
    <w:tmpl w:val="000008A0"/>
    <w:lvl w:ilvl="0">
      <w:numFmt w:val="bullet"/>
      <w:lvlText w:val=""/>
      <w:lvlJc w:val="left"/>
      <w:pPr>
        <w:ind w:left="1246" w:hanging="360"/>
      </w:pPr>
      <w:rPr>
        <w:rFonts w:ascii="Symbol" w:hAnsi="Symbol" w:cs="Symbol"/>
        <w:b w:val="0"/>
        <w:bCs w:val="0"/>
        <w:sz w:val="22"/>
        <w:szCs w:val="22"/>
      </w:rPr>
    </w:lvl>
    <w:lvl w:ilvl="1">
      <w:numFmt w:val="bullet"/>
      <w:lvlText w:val="•"/>
      <w:lvlJc w:val="left"/>
      <w:pPr>
        <w:ind w:left="2108" w:hanging="360"/>
      </w:pPr>
    </w:lvl>
    <w:lvl w:ilvl="2">
      <w:numFmt w:val="bullet"/>
      <w:lvlText w:val="•"/>
      <w:lvlJc w:val="left"/>
      <w:pPr>
        <w:ind w:left="2970" w:hanging="360"/>
      </w:pPr>
    </w:lvl>
    <w:lvl w:ilvl="3">
      <w:numFmt w:val="bullet"/>
      <w:lvlText w:val="•"/>
      <w:lvlJc w:val="left"/>
      <w:pPr>
        <w:ind w:left="3832" w:hanging="360"/>
      </w:pPr>
    </w:lvl>
    <w:lvl w:ilvl="4">
      <w:numFmt w:val="bullet"/>
      <w:lvlText w:val="•"/>
      <w:lvlJc w:val="left"/>
      <w:pPr>
        <w:ind w:left="4694" w:hanging="360"/>
      </w:pPr>
    </w:lvl>
    <w:lvl w:ilvl="5">
      <w:numFmt w:val="bullet"/>
      <w:lvlText w:val="•"/>
      <w:lvlJc w:val="left"/>
      <w:pPr>
        <w:ind w:left="5556" w:hanging="360"/>
      </w:pPr>
    </w:lvl>
    <w:lvl w:ilvl="6">
      <w:numFmt w:val="bullet"/>
      <w:lvlText w:val="•"/>
      <w:lvlJc w:val="left"/>
      <w:pPr>
        <w:ind w:left="6418" w:hanging="360"/>
      </w:pPr>
    </w:lvl>
    <w:lvl w:ilvl="7">
      <w:numFmt w:val="bullet"/>
      <w:lvlText w:val="•"/>
      <w:lvlJc w:val="left"/>
      <w:pPr>
        <w:ind w:left="7280" w:hanging="360"/>
      </w:pPr>
    </w:lvl>
    <w:lvl w:ilvl="8">
      <w:numFmt w:val="bullet"/>
      <w:lvlText w:val="•"/>
      <w:lvlJc w:val="left"/>
      <w:pPr>
        <w:ind w:left="8142" w:hanging="360"/>
      </w:pPr>
    </w:lvl>
  </w:abstractNum>
  <w:abstractNum w:abstractNumId="28" w15:restartNumberingAfterBreak="0">
    <w:nsid w:val="07627965"/>
    <w:multiLevelType w:val="hybridMultilevel"/>
    <w:tmpl w:val="AF14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26975AD"/>
    <w:multiLevelType w:val="hybridMultilevel"/>
    <w:tmpl w:val="7CCC2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2A56F46"/>
    <w:multiLevelType w:val="hybridMultilevel"/>
    <w:tmpl w:val="5C349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3E90E5E"/>
    <w:multiLevelType w:val="hybridMultilevel"/>
    <w:tmpl w:val="9D4CD8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B2B7AD1"/>
    <w:multiLevelType w:val="hybridMultilevel"/>
    <w:tmpl w:val="FA506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2004B7"/>
    <w:multiLevelType w:val="hybridMultilevel"/>
    <w:tmpl w:val="35C4F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6B0DA6"/>
    <w:multiLevelType w:val="hybridMultilevel"/>
    <w:tmpl w:val="8B4A2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893342"/>
    <w:multiLevelType w:val="hybridMultilevel"/>
    <w:tmpl w:val="2D4AB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414590"/>
    <w:multiLevelType w:val="hybridMultilevel"/>
    <w:tmpl w:val="BE4AB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CB317D"/>
    <w:multiLevelType w:val="hybridMultilevel"/>
    <w:tmpl w:val="AF6C3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2"/>
  </w:num>
  <w:num w:numId="2">
    <w:abstractNumId w:val="31"/>
  </w:num>
  <w:num w:numId="3">
    <w:abstractNumId w:val="34"/>
  </w:num>
  <w:num w:numId="4">
    <w:abstractNumId w:val="30"/>
  </w:num>
  <w:num w:numId="5">
    <w:abstractNumId w:val="28"/>
  </w:num>
  <w:num w:numId="6">
    <w:abstractNumId w:val="35"/>
  </w:num>
  <w:num w:numId="7">
    <w:abstractNumId w:val="37"/>
  </w:num>
  <w:num w:numId="8">
    <w:abstractNumId w:val="36"/>
  </w:num>
  <w:num w:numId="9">
    <w:abstractNumId w:val="27"/>
  </w:num>
  <w:num w:numId="10">
    <w:abstractNumId w:val="26"/>
  </w:num>
  <w:num w:numId="11">
    <w:abstractNumId w:val="25"/>
  </w:num>
  <w:num w:numId="12">
    <w:abstractNumId w:val="24"/>
  </w:num>
  <w:num w:numId="13">
    <w:abstractNumId w:val="23"/>
  </w:num>
  <w:num w:numId="14">
    <w:abstractNumId w:val="22"/>
  </w:num>
  <w:num w:numId="15">
    <w:abstractNumId w:val="21"/>
  </w:num>
  <w:num w:numId="16">
    <w:abstractNumId w:val="20"/>
  </w:num>
  <w:num w:numId="17">
    <w:abstractNumId w:val="19"/>
  </w:num>
  <w:num w:numId="18">
    <w:abstractNumId w:val="18"/>
  </w:num>
  <w:num w:numId="19">
    <w:abstractNumId w:val="17"/>
  </w:num>
  <w:num w:numId="20">
    <w:abstractNumId w:val="16"/>
  </w:num>
  <w:num w:numId="21">
    <w:abstractNumId w:val="15"/>
  </w:num>
  <w:num w:numId="22">
    <w:abstractNumId w:val="14"/>
  </w:num>
  <w:num w:numId="23">
    <w:abstractNumId w:val="13"/>
  </w:num>
  <w:num w:numId="24">
    <w:abstractNumId w:val="12"/>
  </w:num>
  <w:num w:numId="25">
    <w:abstractNumId w:val="11"/>
  </w:num>
  <w:num w:numId="26">
    <w:abstractNumId w:val="10"/>
  </w:num>
  <w:num w:numId="27">
    <w:abstractNumId w:val="9"/>
  </w:num>
  <w:num w:numId="28">
    <w:abstractNumId w:val="8"/>
  </w:num>
  <w:num w:numId="29">
    <w:abstractNumId w:val="7"/>
  </w:num>
  <w:num w:numId="30">
    <w:abstractNumId w:val="6"/>
  </w:num>
  <w:num w:numId="31">
    <w:abstractNumId w:val="5"/>
  </w:num>
  <w:num w:numId="32">
    <w:abstractNumId w:val="4"/>
  </w:num>
  <w:num w:numId="33">
    <w:abstractNumId w:val="3"/>
  </w:num>
  <w:num w:numId="34">
    <w:abstractNumId w:val="2"/>
  </w:num>
  <w:num w:numId="35">
    <w:abstractNumId w:val="1"/>
  </w:num>
  <w:num w:numId="36">
    <w:abstractNumId w:val="0"/>
  </w:num>
  <w:num w:numId="37">
    <w:abstractNumId w:val="33"/>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531"/>
    <w:rsid w:val="000B64F2"/>
    <w:rsid w:val="00103781"/>
    <w:rsid w:val="00104764"/>
    <w:rsid w:val="001141DB"/>
    <w:rsid w:val="0014631B"/>
    <w:rsid w:val="00216492"/>
    <w:rsid w:val="002222BF"/>
    <w:rsid w:val="002D04F0"/>
    <w:rsid w:val="002D5E24"/>
    <w:rsid w:val="00330EF2"/>
    <w:rsid w:val="00376531"/>
    <w:rsid w:val="003D62D5"/>
    <w:rsid w:val="00497E59"/>
    <w:rsid w:val="00545E2E"/>
    <w:rsid w:val="006070FB"/>
    <w:rsid w:val="00674588"/>
    <w:rsid w:val="006A3383"/>
    <w:rsid w:val="006C4B99"/>
    <w:rsid w:val="00775F1C"/>
    <w:rsid w:val="008A5DA3"/>
    <w:rsid w:val="00992AAA"/>
    <w:rsid w:val="009B7715"/>
    <w:rsid w:val="009D2119"/>
    <w:rsid w:val="009D7B36"/>
    <w:rsid w:val="00AB0903"/>
    <w:rsid w:val="00B01BA1"/>
    <w:rsid w:val="00D56363"/>
    <w:rsid w:val="00D66E0F"/>
    <w:rsid w:val="00DB5038"/>
    <w:rsid w:val="00F63569"/>
    <w:rsid w:val="00F702F4"/>
    <w:rsid w:val="00F71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85617E-01EA-40B9-9583-A8B9AAAB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103781"/>
    <w:pPr>
      <w:widowControl w:val="0"/>
      <w:autoSpaceDE w:val="0"/>
      <w:autoSpaceDN w:val="0"/>
      <w:adjustRightInd w:val="0"/>
      <w:spacing w:after="0" w:line="240" w:lineRule="auto"/>
      <w:ind w:left="833" w:hanging="360"/>
      <w:outlineLvl w:val="0"/>
    </w:pPr>
    <w:rPr>
      <w:rFonts w:ascii="Calibri" w:eastAsiaTheme="minorEastAsia" w:hAnsi="Calibri" w:cs="Calibri"/>
      <w:b/>
      <w:bCs/>
      <w:sz w:val="24"/>
      <w:szCs w:val="24"/>
    </w:rPr>
  </w:style>
  <w:style w:type="paragraph" w:styleId="Heading2">
    <w:name w:val="heading 2"/>
    <w:basedOn w:val="Normal"/>
    <w:next w:val="Normal"/>
    <w:link w:val="Heading2Char"/>
    <w:uiPriority w:val="1"/>
    <w:qFormat/>
    <w:rsid w:val="00103781"/>
    <w:pPr>
      <w:widowControl w:val="0"/>
      <w:autoSpaceDE w:val="0"/>
      <w:autoSpaceDN w:val="0"/>
      <w:adjustRightInd w:val="0"/>
      <w:spacing w:after="0" w:line="240" w:lineRule="auto"/>
      <w:ind w:left="833"/>
      <w:outlineLvl w:val="1"/>
    </w:pPr>
    <w:rPr>
      <w:rFonts w:ascii="Calibri" w:eastAsiaTheme="minorEastAsia" w:hAnsi="Calibri" w:cs="Calibri"/>
      <w:b/>
      <w:bCs/>
    </w:rPr>
  </w:style>
  <w:style w:type="paragraph" w:styleId="Heading3">
    <w:name w:val="heading 3"/>
    <w:basedOn w:val="Normal"/>
    <w:next w:val="Normal"/>
    <w:link w:val="Heading3Char"/>
    <w:uiPriority w:val="1"/>
    <w:qFormat/>
    <w:rsid w:val="00103781"/>
    <w:pPr>
      <w:widowControl w:val="0"/>
      <w:autoSpaceDE w:val="0"/>
      <w:autoSpaceDN w:val="0"/>
      <w:adjustRightInd w:val="0"/>
      <w:spacing w:after="0" w:line="240" w:lineRule="auto"/>
      <w:ind w:left="1390"/>
      <w:outlineLvl w:val="2"/>
    </w:pPr>
    <w:rPr>
      <w:rFonts w:ascii="Calibri" w:eastAsiaTheme="minorEastAsia"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76531"/>
    <w:pPr>
      <w:ind w:left="720"/>
      <w:contextualSpacing/>
    </w:pPr>
  </w:style>
  <w:style w:type="paragraph" w:styleId="BodyText">
    <w:name w:val="Body Text"/>
    <w:basedOn w:val="Normal"/>
    <w:link w:val="BodyTextChar"/>
    <w:uiPriority w:val="1"/>
    <w:qFormat/>
    <w:rsid w:val="006C4B99"/>
    <w:pPr>
      <w:widowControl w:val="0"/>
      <w:autoSpaceDE w:val="0"/>
      <w:autoSpaceDN w:val="0"/>
      <w:adjustRightInd w:val="0"/>
      <w:spacing w:before="1" w:after="0" w:line="240" w:lineRule="auto"/>
      <w:ind w:left="414" w:hanging="360"/>
    </w:pPr>
    <w:rPr>
      <w:rFonts w:ascii="Calibri" w:eastAsiaTheme="minorEastAsia" w:hAnsi="Calibri" w:cs="Calibri"/>
      <w:sz w:val="18"/>
      <w:szCs w:val="18"/>
    </w:rPr>
  </w:style>
  <w:style w:type="character" w:customStyle="1" w:styleId="BodyTextChar">
    <w:name w:val="Body Text Char"/>
    <w:basedOn w:val="DefaultParagraphFont"/>
    <w:link w:val="BodyText"/>
    <w:uiPriority w:val="1"/>
    <w:rsid w:val="006C4B99"/>
    <w:rPr>
      <w:rFonts w:ascii="Calibri" w:eastAsiaTheme="minorEastAsia" w:hAnsi="Calibri" w:cs="Calibri"/>
      <w:sz w:val="18"/>
      <w:szCs w:val="18"/>
    </w:rPr>
  </w:style>
  <w:style w:type="character" w:customStyle="1" w:styleId="Heading1Char">
    <w:name w:val="Heading 1 Char"/>
    <w:basedOn w:val="DefaultParagraphFont"/>
    <w:link w:val="Heading1"/>
    <w:uiPriority w:val="1"/>
    <w:rsid w:val="00103781"/>
    <w:rPr>
      <w:rFonts w:ascii="Calibri" w:eastAsiaTheme="minorEastAsia" w:hAnsi="Calibri" w:cs="Calibri"/>
      <w:b/>
      <w:bCs/>
      <w:sz w:val="24"/>
      <w:szCs w:val="24"/>
    </w:rPr>
  </w:style>
  <w:style w:type="character" w:customStyle="1" w:styleId="Heading2Char">
    <w:name w:val="Heading 2 Char"/>
    <w:basedOn w:val="DefaultParagraphFont"/>
    <w:link w:val="Heading2"/>
    <w:uiPriority w:val="1"/>
    <w:rsid w:val="00103781"/>
    <w:rPr>
      <w:rFonts w:ascii="Calibri" w:eastAsiaTheme="minorEastAsia" w:hAnsi="Calibri" w:cs="Calibri"/>
      <w:b/>
      <w:bCs/>
    </w:rPr>
  </w:style>
  <w:style w:type="character" w:customStyle="1" w:styleId="Heading3Char">
    <w:name w:val="Heading 3 Char"/>
    <w:basedOn w:val="DefaultParagraphFont"/>
    <w:link w:val="Heading3"/>
    <w:uiPriority w:val="1"/>
    <w:rsid w:val="00103781"/>
    <w:rPr>
      <w:rFonts w:ascii="Calibri" w:eastAsiaTheme="minorEastAsia" w:hAnsi="Calibri" w:cs="Calibri"/>
    </w:rPr>
  </w:style>
  <w:style w:type="paragraph" w:customStyle="1" w:styleId="TableParagraph">
    <w:name w:val="Table Paragraph"/>
    <w:basedOn w:val="Normal"/>
    <w:uiPriority w:val="1"/>
    <w:qFormat/>
    <w:rsid w:val="00103781"/>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103781"/>
    <w:pPr>
      <w:widowControl w:val="0"/>
      <w:tabs>
        <w:tab w:val="center" w:pos="4680"/>
        <w:tab w:val="right" w:pos="9360"/>
      </w:tabs>
      <w:autoSpaceDE w:val="0"/>
      <w:autoSpaceDN w:val="0"/>
      <w:adjustRightInd w:val="0"/>
      <w:spacing w:after="0" w:line="240" w:lineRule="auto"/>
    </w:pPr>
    <w:rPr>
      <w:rFonts w:ascii="Times New Roman" w:eastAsiaTheme="minorEastAsia" w:hAnsi="Times New Roman" w:cs="Times New Roman"/>
      <w:sz w:val="24"/>
      <w:szCs w:val="24"/>
    </w:rPr>
  </w:style>
  <w:style w:type="character" w:customStyle="1" w:styleId="HeaderChar">
    <w:name w:val="Header Char"/>
    <w:basedOn w:val="DefaultParagraphFont"/>
    <w:link w:val="Header"/>
    <w:uiPriority w:val="99"/>
    <w:rsid w:val="00103781"/>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103781"/>
    <w:pPr>
      <w:widowControl w:val="0"/>
      <w:tabs>
        <w:tab w:val="center" w:pos="4680"/>
        <w:tab w:val="right" w:pos="9360"/>
      </w:tabs>
      <w:autoSpaceDE w:val="0"/>
      <w:autoSpaceDN w:val="0"/>
      <w:adjustRightInd w:val="0"/>
      <w:spacing w:after="0" w:line="240" w:lineRule="auto"/>
    </w:pPr>
    <w:rPr>
      <w:rFonts w:ascii="Times New Roman" w:eastAsiaTheme="minorEastAsia" w:hAnsi="Times New Roman" w:cs="Times New Roman"/>
      <w:sz w:val="24"/>
      <w:szCs w:val="24"/>
    </w:rPr>
  </w:style>
  <w:style w:type="character" w:customStyle="1" w:styleId="FooterChar">
    <w:name w:val="Footer Char"/>
    <w:basedOn w:val="DefaultParagraphFont"/>
    <w:link w:val="Footer"/>
    <w:uiPriority w:val="99"/>
    <w:rsid w:val="00103781"/>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e.ebrary.com/lib/bibliocauladechsp/detail.action?docID=10780027&amp;amp;p00=base%2Bdatos" TargetMode="External"/><Relationship Id="rId3" Type="http://schemas.openxmlformats.org/officeDocument/2006/relationships/settings" Target="settings.xml"/><Relationship Id="rId7" Type="http://schemas.openxmlformats.org/officeDocument/2006/relationships/hyperlink" Target="http://site.ebrary.com/lib/bibliocauladechsp/detail.action?docID=10317226&amp;amp;p00=base%2Bdat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16</Pages>
  <Words>4429</Words>
  <Characters>25246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Dirección Gral. De Impuestos Internos</Company>
  <LinksUpToDate>false</LinksUpToDate>
  <CharactersWithSpaces>29616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A Germosen R</dc:creator>
  <cp:keywords/>
  <dc:description/>
  <cp:lastModifiedBy>Starling A Germosen R</cp:lastModifiedBy>
  <cp:revision>16</cp:revision>
  <dcterms:created xsi:type="dcterms:W3CDTF">2017-09-19T14:19:00Z</dcterms:created>
  <dcterms:modified xsi:type="dcterms:W3CDTF">2017-09-20T18:37:00Z</dcterms:modified>
</cp:coreProperties>
</file>